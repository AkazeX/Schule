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27" w:rsidRDefault="00E31E27">
      <w:pPr>
        <w:pBdr>
          <w:top w:val="dashDotStroked" w:sz="24" w:space="1" w:color="auto"/>
          <w:bottom w:val="dashDotStroked" w:sz="24" w:space="1" w:color="auto"/>
        </w:pBdr>
        <w:rPr>
          <w:b/>
          <w:sz w:val="36"/>
        </w:rPr>
      </w:pPr>
      <w:r>
        <w:rPr>
          <w:b/>
          <w:sz w:val="36"/>
        </w:rPr>
        <w:t>BBB – Leitprogramm</w:t>
      </w:r>
    </w:p>
    <w:p w:rsidR="00E31E27" w:rsidRDefault="00E31E27">
      <w:pPr>
        <w:pBdr>
          <w:top w:val="dashDotStroked" w:sz="24" w:space="1" w:color="auto"/>
          <w:bottom w:val="dashDotStroked" w:sz="24" w:space="1" w:color="auto"/>
        </w:pBdr>
        <w:rPr>
          <w:b/>
          <w:sz w:val="40"/>
        </w:rPr>
      </w:pPr>
      <w:r>
        <w:rPr>
          <w:b/>
          <w:sz w:val="36"/>
        </w:rPr>
        <w:t>"Grammatisches Fitnesstraining"</w:t>
      </w:r>
    </w:p>
    <w:p w:rsidR="00E31E27" w:rsidRDefault="00E31E27"/>
    <w:p w:rsidR="00E31E27" w:rsidRDefault="00E31E27">
      <w:pPr>
        <w:rPr>
          <w:rFonts w:ascii="Arial" w:hAnsi="Arial"/>
        </w:rPr>
      </w:pPr>
    </w:p>
    <w:p w:rsidR="00E31E27" w:rsidRDefault="00E31E27">
      <w:pPr>
        <w:spacing w:line="360" w:lineRule="auto"/>
        <w:rPr>
          <w:rFonts w:ascii="Arial" w:hAnsi="Arial"/>
          <w:b/>
          <w:sz w:val="28"/>
        </w:rPr>
      </w:pPr>
      <w:r>
        <w:rPr>
          <w:rFonts w:ascii="Arial" w:hAnsi="Arial"/>
          <w:b/>
          <w:sz w:val="28"/>
        </w:rPr>
        <w:t>Version</w:t>
      </w:r>
    </w:p>
    <w:p w:rsidR="00E31E27" w:rsidRDefault="002B364E">
      <w:pPr>
        <w:pStyle w:val="Fuzeile"/>
        <w:tabs>
          <w:tab w:val="clear" w:pos="4252"/>
          <w:tab w:val="clear" w:pos="8504"/>
        </w:tabs>
        <w:spacing w:line="360" w:lineRule="auto"/>
        <w:rPr>
          <w:rFonts w:ascii="Arial" w:hAnsi="Arial"/>
        </w:rPr>
      </w:pPr>
      <w:r>
        <w:rPr>
          <w:rFonts w:ascii="Arial" w:hAnsi="Arial"/>
        </w:rPr>
        <w:t>Oktober 2010</w:t>
      </w:r>
    </w:p>
    <w:p w:rsidR="00E31E27" w:rsidRDefault="00E31E27">
      <w:pPr>
        <w:rPr>
          <w:rFonts w:ascii="Arial" w:hAnsi="Arial"/>
        </w:rPr>
      </w:pPr>
    </w:p>
    <w:p w:rsidR="00E31E27" w:rsidRDefault="00E31E27">
      <w:pPr>
        <w:rPr>
          <w:rFonts w:ascii="Arial" w:hAnsi="Arial"/>
          <w:b/>
        </w:rPr>
      </w:pPr>
    </w:p>
    <w:p w:rsidR="00E31E27" w:rsidRDefault="00E31E27">
      <w:pPr>
        <w:rPr>
          <w:rFonts w:ascii="Arial" w:hAnsi="Arial"/>
          <w:b/>
        </w:rPr>
      </w:pPr>
    </w:p>
    <w:p w:rsidR="00E31E27" w:rsidRDefault="00E31E27">
      <w:pPr>
        <w:rPr>
          <w:rFonts w:ascii="Arial" w:hAnsi="Arial"/>
          <w:b/>
          <w:sz w:val="28"/>
        </w:rPr>
      </w:pPr>
      <w:r>
        <w:rPr>
          <w:rFonts w:ascii="Arial" w:hAnsi="Arial"/>
          <w:b/>
          <w:sz w:val="28"/>
        </w:rPr>
        <w:t>Stufe, Schultyp</w:t>
      </w:r>
    </w:p>
    <w:p w:rsidR="00E31E27" w:rsidRDefault="00E31E27">
      <w:pPr>
        <w:rPr>
          <w:rFonts w:ascii="Arial" w:hAnsi="Arial"/>
          <w:b/>
        </w:rPr>
      </w:pPr>
    </w:p>
    <w:p w:rsidR="00E31E27" w:rsidRDefault="002C268F">
      <w:pPr>
        <w:rPr>
          <w:rFonts w:ascii="Arial" w:hAnsi="Arial"/>
        </w:rPr>
      </w:pPr>
      <w:r>
        <w:rPr>
          <w:rFonts w:ascii="Arial" w:hAnsi="Arial"/>
        </w:rPr>
        <w:t xml:space="preserve">Einsetzbar ab 1. Semester an, </w:t>
      </w:r>
      <w:r w:rsidR="00E31E27">
        <w:rPr>
          <w:rFonts w:ascii="Arial" w:hAnsi="Arial"/>
        </w:rPr>
        <w:t>Berufsmatur</w:t>
      </w:r>
    </w:p>
    <w:p w:rsidR="00E31E27" w:rsidRDefault="00E31E27">
      <w:pPr>
        <w:pStyle w:val="Fuzeile"/>
        <w:tabs>
          <w:tab w:val="clear" w:pos="4252"/>
          <w:tab w:val="clear" w:pos="8504"/>
        </w:tabs>
        <w:rPr>
          <w:rFonts w:ascii="Arial" w:hAnsi="Arial"/>
        </w:rPr>
      </w:pPr>
    </w:p>
    <w:p w:rsidR="00E31E27" w:rsidRDefault="00E31E27">
      <w:pPr>
        <w:rPr>
          <w:rFonts w:ascii="Arial" w:hAnsi="Arial"/>
        </w:rPr>
      </w:pPr>
    </w:p>
    <w:p w:rsidR="00E31E27" w:rsidRDefault="00E31E27">
      <w:pPr>
        <w:rPr>
          <w:rFonts w:ascii="Arial" w:hAnsi="Arial"/>
          <w:sz w:val="28"/>
        </w:rPr>
      </w:pPr>
      <w:r>
        <w:rPr>
          <w:rFonts w:ascii="Arial" w:hAnsi="Arial"/>
          <w:b/>
          <w:sz w:val="28"/>
        </w:rPr>
        <w:t>Vorkenntnisse</w:t>
      </w:r>
    </w:p>
    <w:p w:rsidR="00E31E27" w:rsidRDefault="00E31E27">
      <w:pPr>
        <w:rPr>
          <w:rFonts w:ascii="Arial" w:hAnsi="Arial"/>
        </w:rPr>
      </w:pPr>
    </w:p>
    <w:p w:rsidR="00E31E27" w:rsidRDefault="00E31E27">
      <w:pPr>
        <w:rPr>
          <w:rFonts w:ascii="Arial" w:hAnsi="Arial"/>
        </w:rPr>
      </w:pPr>
      <w:r>
        <w:rPr>
          <w:rFonts w:ascii="Arial" w:hAnsi="Arial"/>
        </w:rPr>
        <w:t>Bildung folgender Zeiten:</w:t>
      </w:r>
      <w:r>
        <w:rPr>
          <w:rFonts w:ascii="Arial" w:hAnsi="Arial"/>
        </w:rPr>
        <w:tab/>
      </w:r>
    </w:p>
    <w:p w:rsidR="00E31E27" w:rsidRDefault="00E31E27">
      <w:pPr>
        <w:ind w:left="2124" w:firstLine="708"/>
        <w:rPr>
          <w:rFonts w:ascii="Arial" w:hAnsi="Arial"/>
        </w:rPr>
      </w:pPr>
      <w:r>
        <w:rPr>
          <w:rFonts w:ascii="Arial" w:hAnsi="Arial"/>
        </w:rPr>
        <w:t xml:space="preserve">• Present Simple, Present Continuous </w:t>
      </w:r>
    </w:p>
    <w:p w:rsidR="00E31E27" w:rsidRPr="006C1414" w:rsidRDefault="00E31E27">
      <w:pPr>
        <w:rPr>
          <w:rFonts w:ascii="Arial" w:hAnsi="Arial"/>
          <w:lang w:val="en-GB"/>
        </w:rPr>
      </w:pPr>
      <w:r>
        <w:rPr>
          <w:rFonts w:ascii="Arial" w:hAnsi="Arial"/>
        </w:rPr>
        <w:tab/>
      </w:r>
      <w:r>
        <w:rPr>
          <w:rFonts w:ascii="Arial" w:hAnsi="Arial"/>
        </w:rPr>
        <w:tab/>
      </w:r>
      <w:r>
        <w:rPr>
          <w:rFonts w:ascii="Arial" w:hAnsi="Arial"/>
        </w:rPr>
        <w:tab/>
      </w:r>
      <w:r>
        <w:rPr>
          <w:rFonts w:ascii="Arial" w:hAnsi="Arial"/>
        </w:rPr>
        <w:tab/>
      </w:r>
      <w:r w:rsidRPr="006C1414">
        <w:rPr>
          <w:rFonts w:ascii="Arial" w:hAnsi="Arial"/>
          <w:lang w:val="en-GB"/>
        </w:rPr>
        <w:t>• Past Simple, Past Continuous</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t>• Present Perfect Simple, Present Perfect Continuous</w:t>
      </w:r>
    </w:p>
    <w:p w:rsidR="00E31E27" w:rsidRPr="006C1414" w:rsidRDefault="00E31E27">
      <w:pPr>
        <w:rPr>
          <w:rFonts w:ascii="Arial" w:hAnsi="Arial"/>
          <w:lang w:val="en-GB"/>
        </w:rPr>
      </w:pPr>
    </w:p>
    <w:p w:rsidR="002C268F" w:rsidRPr="006C1414" w:rsidRDefault="002C268F">
      <w:pPr>
        <w:spacing w:line="360" w:lineRule="auto"/>
        <w:rPr>
          <w:rFonts w:ascii="Arial" w:hAnsi="Arial"/>
          <w:b/>
          <w:sz w:val="28"/>
          <w:lang w:val="en-GB"/>
        </w:rPr>
      </w:pPr>
    </w:p>
    <w:p w:rsidR="002C268F" w:rsidRPr="006C1414" w:rsidRDefault="002C268F">
      <w:pPr>
        <w:spacing w:line="360" w:lineRule="auto"/>
        <w:rPr>
          <w:rFonts w:ascii="Arial" w:hAnsi="Arial"/>
          <w:lang w:val="en-GB"/>
        </w:rPr>
      </w:pPr>
    </w:p>
    <w:p w:rsidR="002C268F" w:rsidRPr="006C1414" w:rsidRDefault="002C268F">
      <w:pPr>
        <w:spacing w:line="360" w:lineRule="auto"/>
        <w:rPr>
          <w:rFonts w:ascii="Arial" w:hAnsi="Arial"/>
          <w:lang w:val="en-GB"/>
        </w:rPr>
      </w:pPr>
    </w:p>
    <w:p w:rsidR="002C268F" w:rsidRPr="006C1414" w:rsidRDefault="002C268F">
      <w:pPr>
        <w:spacing w:line="360" w:lineRule="auto"/>
        <w:rPr>
          <w:rFonts w:ascii="Arial" w:hAnsi="Arial"/>
          <w:lang w:val="en-GB"/>
        </w:rPr>
      </w:pPr>
    </w:p>
    <w:p w:rsidR="002C268F" w:rsidRPr="006C1414" w:rsidRDefault="002C268F">
      <w:pPr>
        <w:spacing w:line="360" w:lineRule="auto"/>
        <w:rPr>
          <w:rFonts w:ascii="Arial" w:hAnsi="Arial"/>
          <w:lang w:val="en-GB"/>
        </w:rPr>
      </w:pPr>
    </w:p>
    <w:p w:rsidR="00E31E27" w:rsidRDefault="00E31E27" w:rsidP="002C268F">
      <w:pPr>
        <w:spacing w:line="360" w:lineRule="auto"/>
        <w:jc w:val="center"/>
        <w:rPr>
          <w:rFonts w:ascii="Arial" w:hAnsi="Arial"/>
          <w:sz w:val="28"/>
        </w:rPr>
      </w:pPr>
      <w:r>
        <w:rPr>
          <w:rFonts w:ascii="Arial" w:hAnsi="Arial"/>
          <w:b/>
          <w:sz w:val="28"/>
        </w:rPr>
        <w:t>Anschrift des Autors:</w:t>
      </w:r>
    </w:p>
    <w:p w:rsidR="00E31E27" w:rsidRDefault="00E31E27" w:rsidP="002C268F">
      <w:pPr>
        <w:jc w:val="center"/>
        <w:rPr>
          <w:rFonts w:ascii="Arial" w:hAnsi="Arial"/>
        </w:rPr>
      </w:pPr>
      <w:r>
        <w:rPr>
          <w:rFonts w:ascii="Arial" w:hAnsi="Arial"/>
        </w:rPr>
        <w:t>Benno Piller</w:t>
      </w:r>
    </w:p>
    <w:p w:rsidR="00E31E27" w:rsidRPr="00F07864" w:rsidRDefault="00E31E27" w:rsidP="002C268F">
      <w:pPr>
        <w:jc w:val="center"/>
        <w:rPr>
          <w:rFonts w:ascii="Arial" w:hAnsi="Arial"/>
        </w:rPr>
      </w:pPr>
      <w:r w:rsidRPr="00F07864">
        <w:rPr>
          <w:rFonts w:ascii="Arial" w:hAnsi="Arial"/>
        </w:rPr>
        <w:t>Berufsfachschule BBB</w:t>
      </w:r>
    </w:p>
    <w:p w:rsidR="00E31E27" w:rsidRDefault="00E31E27" w:rsidP="002C268F">
      <w:pPr>
        <w:jc w:val="center"/>
        <w:rPr>
          <w:rFonts w:ascii="Arial" w:hAnsi="Arial"/>
        </w:rPr>
      </w:pPr>
      <w:r>
        <w:rPr>
          <w:rFonts w:ascii="Arial" w:hAnsi="Arial"/>
        </w:rPr>
        <w:t>Wiesenstrasse 32</w:t>
      </w:r>
    </w:p>
    <w:p w:rsidR="00E31E27" w:rsidRDefault="00E31E27" w:rsidP="002C268F">
      <w:pPr>
        <w:jc w:val="center"/>
        <w:rPr>
          <w:rFonts w:ascii="Arial" w:hAnsi="Arial"/>
        </w:rPr>
      </w:pPr>
      <w:r>
        <w:rPr>
          <w:rFonts w:ascii="Arial" w:hAnsi="Arial"/>
        </w:rPr>
        <w:t>5400 Baden</w:t>
      </w:r>
    </w:p>
    <w:p w:rsidR="00E31E27" w:rsidRDefault="00E31E27">
      <w:pPr>
        <w:rPr>
          <w:rFonts w:ascii="Arial" w:hAnsi="Arial"/>
          <w:b/>
        </w:rPr>
      </w:pPr>
    </w:p>
    <w:p w:rsidR="002C268F" w:rsidRDefault="002C268F">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864060" w:rsidRDefault="00864060">
      <w:pPr>
        <w:rPr>
          <w:b/>
        </w:rPr>
      </w:pPr>
    </w:p>
    <w:p w:rsidR="00E31E27" w:rsidRDefault="00E31E27">
      <w:pPr>
        <w:rPr>
          <w:b/>
        </w:rPr>
      </w:pPr>
    </w:p>
    <w:p w:rsidR="00E31E27" w:rsidRDefault="00E31E27">
      <w:pPr>
        <w:pBdr>
          <w:top w:val="dashDotStroked" w:sz="24" w:space="1" w:color="auto"/>
          <w:bottom w:val="dashDotStroked" w:sz="24" w:space="1" w:color="auto"/>
        </w:pBdr>
      </w:pPr>
      <w:r>
        <w:rPr>
          <w:b/>
          <w:sz w:val="36"/>
        </w:rPr>
        <w:lastRenderedPageBreak/>
        <w:t>Einleitung</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p>
    <w:p w:rsidR="00E31E27" w:rsidRDefault="00E31E27">
      <w:pPr>
        <w:rPr>
          <w:b/>
          <w:sz w:val="32"/>
        </w:rPr>
      </w:pPr>
    </w:p>
    <w:p w:rsidR="00E31E27" w:rsidRDefault="00E31E27">
      <w:pPr>
        <w:pStyle w:val="berschrift9"/>
      </w:pPr>
      <w:r>
        <w:t>Thema</w:t>
      </w:r>
    </w:p>
    <w:p w:rsidR="00E31E27" w:rsidRDefault="00E31E27">
      <w:pPr>
        <w:rPr>
          <w:rFonts w:ascii="Arial" w:hAnsi="Arial"/>
        </w:rPr>
      </w:pPr>
    </w:p>
    <w:p w:rsidR="00E31E27" w:rsidRDefault="00E31E27">
      <w:pPr>
        <w:rPr>
          <w:rFonts w:ascii="Arial" w:hAnsi="Arial"/>
        </w:rPr>
      </w:pPr>
      <w:r>
        <w:rPr>
          <w:rFonts w:ascii="Arial" w:hAnsi="Arial"/>
          <w:b/>
        </w:rPr>
        <w:t>Grammatik</w:t>
      </w:r>
      <w:r>
        <w:rPr>
          <w:rFonts w:ascii="Arial" w:hAnsi="Arial"/>
        </w:rPr>
        <w:t xml:space="preserve"> scheint vielen Leuten überflüssig und im Zeitalter der Korrektur- und Translaterprogramme überflüssig. Doch wer dann ohne elektronische Hilfsmittel und Nachschlagewerke in eine Sprachsituation kommt, in der er spontan und verständlich kommunizieren sollte, muss die grammatischen Grundlagen im Griff haben. </w:t>
      </w:r>
    </w:p>
    <w:p w:rsidR="00E31E27" w:rsidRDefault="00E31E27">
      <w:pPr>
        <w:rPr>
          <w:rFonts w:ascii="Arial" w:hAnsi="Arial"/>
        </w:rPr>
      </w:pPr>
    </w:p>
    <w:p w:rsidR="00E31E27" w:rsidRDefault="00E31E27">
      <w:pPr>
        <w:rPr>
          <w:rFonts w:ascii="Arial" w:hAnsi="Arial"/>
        </w:rPr>
      </w:pPr>
      <w:r>
        <w:rPr>
          <w:rFonts w:ascii="Arial" w:hAnsi="Arial"/>
        </w:rPr>
        <w:t>An höheren Schulen und im Geschäftsleben muss man sich präzise ausdrücken können, um den anspruchsvollen Inhalten gerecht zu werden.</w:t>
      </w:r>
    </w:p>
    <w:p w:rsidR="00E31E27" w:rsidRDefault="00E31E27">
      <w:pPr>
        <w:rPr>
          <w:rFonts w:ascii="Arial" w:hAnsi="Arial"/>
        </w:rPr>
      </w:pPr>
    </w:p>
    <w:p w:rsidR="00E31E27" w:rsidRDefault="00E31E27">
      <w:pPr>
        <w:rPr>
          <w:rFonts w:ascii="Arial" w:hAnsi="Arial"/>
        </w:rPr>
      </w:pPr>
      <w:r>
        <w:rPr>
          <w:rFonts w:ascii="Arial" w:hAnsi="Arial"/>
        </w:rPr>
        <w:t>Es gibt doch nichts Peinlicheres als Politiker und Manager, die hilflos ihren Dolmetschern ausgeliefert sind!</w:t>
      </w:r>
    </w:p>
    <w:p w:rsidR="00E31E27" w:rsidRDefault="00E31E27">
      <w:pPr>
        <w:rPr>
          <w:rFonts w:ascii="Arial" w:hAnsi="Arial"/>
        </w:rPr>
      </w:pPr>
    </w:p>
    <w:p w:rsidR="00E31E27" w:rsidRDefault="00E31E27">
      <w:pPr>
        <w:rPr>
          <w:rFonts w:ascii="Arial" w:hAnsi="Arial"/>
        </w:rPr>
      </w:pPr>
      <w:r>
        <w:rPr>
          <w:rFonts w:ascii="Arial" w:hAnsi="Arial"/>
        </w:rPr>
        <w:t>In einigen Monaten erwartet Sie ausserdem die LAP Englisch. Ein Teil der Prüfung besteht darin, englische Strukturen richtig anzuwenden, dazu gehören auch die  Zeiten.</w:t>
      </w:r>
    </w:p>
    <w:p w:rsidR="00E31E27" w:rsidRDefault="00E31E27"/>
    <w:p w:rsidR="00E31E27" w:rsidRDefault="00E31E27"/>
    <w:p w:rsidR="00E31E27" w:rsidRDefault="00E31E27">
      <w:pPr>
        <w:rPr>
          <w:rFonts w:ascii="Arial" w:hAnsi="Arial"/>
        </w:rPr>
      </w:pPr>
    </w:p>
    <w:p w:rsidR="00E31E27" w:rsidRDefault="00E31E27">
      <w:pPr>
        <w:rPr>
          <w:rFonts w:ascii="Arial" w:hAnsi="Arial"/>
          <w:b/>
          <w:sz w:val="32"/>
        </w:rPr>
      </w:pPr>
      <w:r>
        <w:rPr>
          <w:rFonts w:ascii="Arial" w:hAnsi="Arial"/>
          <w:b/>
          <w:sz w:val="32"/>
        </w:rPr>
        <w:t>Gründe</w:t>
      </w:r>
    </w:p>
    <w:p w:rsidR="00E31E27" w:rsidRDefault="00E31E27">
      <w:pPr>
        <w:rPr>
          <w:rFonts w:ascii="Arial" w:hAnsi="Arial"/>
        </w:rPr>
      </w:pPr>
    </w:p>
    <w:p w:rsidR="00E31E27" w:rsidRDefault="00E31E27">
      <w:pPr>
        <w:rPr>
          <w:rFonts w:ascii="Arial" w:hAnsi="Arial"/>
        </w:rPr>
      </w:pPr>
      <w:r>
        <w:rPr>
          <w:rFonts w:ascii="Arial" w:hAnsi="Arial"/>
        </w:rPr>
        <w:t>In Gesprächen und mündlichen Prüfungen stelle ich immer wieder fest, dass die Schüler und Schülerinnen grosse Probleme haben, die Zeiten richtig anzuwenden.</w:t>
      </w:r>
    </w:p>
    <w:p w:rsidR="00E31E27" w:rsidRDefault="00E31E27">
      <w:pPr>
        <w:rPr>
          <w:rFonts w:ascii="Arial" w:hAnsi="Arial"/>
        </w:rPr>
      </w:pPr>
    </w:p>
    <w:p w:rsidR="00E31E27" w:rsidRDefault="00E31E27">
      <w:pPr>
        <w:rPr>
          <w:rFonts w:ascii="Arial" w:hAnsi="Arial"/>
        </w:rPr>
      </w:pPr>
    </w:p>
    <w:p w:rsidR="00E31E27" w:rsidRDefault="00E31E27">
      <w:pPr>
        <w:pStyle w:val="Fuzeile"/>
        <w:tabs>
          <w:tab w:val="clear" w:pos="4252"/>
          <w:tab w:val="clear" w:pos="8504"/>
        </w:tabs>
        <w:rPr>
          <w:rFonts w:ascii="Arial" w:hAnsi="Arial"/>
        </w:rPr>
      </w:pPr>
    </w:p>
    <w:p w:rsidR="00E31E27" w:rsidRDefault="00E31E27">
      <w:pPr>
        <w:rPr>
          <w:rFonts w:ascii="Arial" w:hAnsi="Arial"/>
          <w:b/>
          <w:sz w:val="32"/>
        </w:rPr>
      </w:pPr>
      <w:r>
        <w:rPr>
          <w:rFonts w:ascii="Arial" w:hAnsi="Arial"/>
          <w:b/>
          <w:sz w:val="32"/>
        </w:rPr>
        <w:t>Angebot und Ziel</w:t>
      </w:r>
    </w:p>
    <w:p w:rsidR="00E31E27" w:rsidRDefault="00E31E27">
      <w:pPr>
        <w:rPr>
          <w:rFonts w:ascii="Arial" w:hAnsi="Arial"/>
          <w:b/>
        </w:rPr>
      </w:pPr>
    </w:p>
    <w:p w:rsidR="00E31E27" w:rsidRDefault="00E31E27">
      <w:pPr>
        <w:rPr>
          <w:rFonts w:ascii="Arial" w:hAnsi="Arial"/>
        </w:rPr>
      </w:pPr>
      <w:r>
        <w:rPr>
          <w:rFonts w:ascii="Arial" w:hAnsi="Arial"/>
        </w:rPr>
        <w:t>Sie werden in diesem Programm die Grundlagen einiger wichtiger grammatischen Zeiten repetieren und andere neu kennen lernen. Sie haben dann eine Basis, um die Zeiten richtig anzuwenden und damit auch in der LAP Englisch gut abzuschneiden.</w:t>
      </w: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pStyle w:val="Fuzeile"/>
        <w:tabs>
          <w:tab w:val="clear" w:pos="4252"/>
          <w:tab w:val="clear" w:pos="8504"/>
        </w:tabs>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 w:rsidR="00E31E27" w:rsidRDefault="00E31E27"/>
    <w:p w:rsidR="00E31E27" w:rsidRDefault="00E31E27">
      <w:pPr>
        <w:pBdr>
          <w:top w:val="dashDotStroked" w:sz="24" w:space="1" w:color="auto"/>
          <w:bottom w:val="dashDotStroked" w:sz="24" w:space="1" w:color="auto"/>
        </w:pBdr>
        <w:rPr>
          <w:rFonts w:ascii="Arial" w:hAnsi="Arial"/>
        </w:rPr>
      </w:pPr>
      <w:r>
        <w:rPr>
          <w:rFonts w:ascii="Arial" w:hAnsi="Arial"/>
          <w:b/>
          <w:sz w:val="36"/>
        </w:rPr>
        <w:lastRenderedPageBreak/>
        <w:t>Inhaltsverzeichnis</w:t>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p>
    <w:p w:rsidR="00E31E27" w:rsidRDefault="00E31E27">
      <w:pPr>
        <w:rPr>
          <w:rFonts w:ascii="Arial" w:hAnsi="Arial"/>
        </w:rPr>
      </w:pPr>
    </w:p>
    <w:p w:rsidR="00E31E27" w:rsidRDefault="00E31E27">
      <w:pPr>
        <w:rPr>
          <w:rFonts w:ascii="Arial" w:hAnsi="Arial"/>
          <w:b/>
        </w:rPr>
      </w:pPr>
      <w:r>
        <w:rPr>
          <w:rFonts w:ascii="Arial" w:hAnsi="Arial"/>
          <w:b/>
        </w:rPr>
        <w:t>Einleitung</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2</w:t>
      </w:r>
    </w:p>
    <w:p w:rsidR="00E31E27" w:rsidRDefault="00E31E27">
      <w:pPr>
        <w:rPr>
          <w:rFonts w:ascii="Arial" w:hAnsi="Arial"/>
          <w:b/>
        </w:rPr>
      </w:pPr>
    </w:p>
    <w:p w:rsidR="00E31E27" w:rsidRDefault="00E31E27">
      <w:pPr>
        <w:rPr>
          <w:rFonts w:ascii="Arial" w:hAnsi="Arial"/>
          <w:b/>
        </w:rPr>
      </w:pPr>
      <w:r>
        <w:rPr>
          <w:rFonts w:ascii="Arial" w:hAnsi="Arial"/>
          <w:b/>
        </w:rPr>
        <w:t>Arbeitsanleitung</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4</w:t>
      </w:r>
    </w:p>
    <w:p w:rsidR="00E31E27" w:rsidRDefault="00E31E27">
      <w:pPr>
        <w:rPr>
          <w:rFonts w:ascii="Arial" w:hAnsi="Arial"/>
        </w:rPr>
      </w:pPr>
    </w:p>
    <w:p w:rsidR="00E31E27" w:rsidRDefault="00E31E27">
      <w:pPr>
        <w:rPr>
          <w:rFonts w:ascii="Arial" w:hAnsi="Arial"/>
          <w:b/>
        </w:rPr>
      </w:pPr>
      <w:r>
        <w:rPr>
          <w:rFonts w:ascii="Arial" w:hAnsi="Arial"/>
          <w:b/>
          <w:sz w:val="28"/>
        </w:rPr>
        <w:t>Kapitel 1:</w:t>
      </w:r>
      <w:r>
        <w:rPr>
          <w:rFonts w:ascii="Arial" w:hAnsi="Arial"/>
          <w:b/>
          <w:sz w:val="28"/>
        </w:rPr>
        <w:tab/>
        <w:t>Present simple und Present continuous</w:t>
      </w:r>
      <w:r>
        <w:rPr>
          <w:rFonts w:ascii="Arial" w:hAnsi="Arial"/>
          <w:b/>
        </w:rPr>
        <w:tab/>
        <w:t>5</w:t>
      </w:r>
    </w:p>
    <w:p w:rsidR="00E31E27" w:rsidRDefault="00E31E27">
      <w:pPr>
        <w:rPr>
          <w:rFonts w:ascii="Arial" w:hAnsi="Arial"/>
        </w:rPr>
      </w:pPr>
    </w:p>
    <w:p w:rsidR="00E31E27" w:rsidRPr="006C1414" w:rsidRDefault="00E31E27">
      <w:pPr>
        <w:rPr>
          <w:rFonts w:ascii="Arial" w:hAnsi="Arial"/>
          <w:lang w:val="en-GB"/>
        </w:rPr>
      </w:pPr>
      <w:r>
        <w:rPr>
          <w:rFonts w:ascii="Arial" w:hAnsi="Arial"/>
        </w:rPr>
        <w:tab/>
      </w:r>
      <w:r>
        <w:rPr>
          <w:rFonts w:ascii="Arial" w:hAnsi="Arial"/>
        </w:rPr>
        <w:tab/>
      </w:r>
      <w:r w:rsidRPr="006C1414">
        <w:rPr>
          <w:rFonts w:ascii="Arial" w:hAnsi="Arial"/>
          <w:b/>
          <w:lang w:val="en-GB"/>
        </w:rPr>
        <w:t>1.1</w:t>
      </w:r>
      <w:r w:rsidRPr="006C1414">
        <w:rPr>
          <w:rFonts w:ascii="Arial" w:hAnsi="Arial"/>
          <w:b/>
          <w:lang w:val="en-GB"/>
        </w:rPr>
        <w:tab/>
        <w:t xml:space="preserve">Das Present Simple </w:t>
      </w:r>
      <w:r w:rsidRPr="006C1414">
        <w:rPr>
          <w:rFonts w:ascii="Arial" w:hAnsi="Arial"/>
          <w:lang w:val="en-GB"/>
        </w:rPr>
        <w:t>(</w:t>
      </w:r>
      <w:r w:rsidRPr="006C1414">
        <w:rPr>
          <w:rFonts w:ascii="Arial" w:hAnsi="Arial"/>
          <w:b/>
          <w:lang w:val="en-GB"/>
        </w:rPr>
        <w:t>I do</w:t>
      </w:r>
      <w:r w:rsidRPr="006C1414">
        <w:rPr>
          <w:rFonts w:ascii="Arial" w:hAnsi="Arial"/>
          <w:lang w:val="en-GB"/>
        </w:rPr>
        <w:t>)</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b/>
          <w:lang w:val="en-GB"/>
        </w:rPr>
        <w:t>5</w:t>
      </w:r>
    </w:p>
    <w:p w:rsidR="00E31E27" w:rsidRPr="006C1414" w:rsidRDefault="00E31E27">
      <w:pPr>
        <w:rPr>
          <w:rFonts w:ascii="Arial" w:hAnsi="Arial"/>
          <w:b/>
          <w:lang w:val="en-GB"/>
        </w:rPr>
      </w:pPr>
      <w:r w:rsidRPr="006C1414">
        <w:rPr>
          <w:rFonts w:ascii="Arial" w:hAnsi="Arial"/>
          <w:lang w:val="en-GB"/>
        </w:rPr>
        <w:tab/>
      </w:r>
      <w:r w:rsidRPr="006C1414">
        <w:rPr>
          <w:rFonts w:ascii="Arial" w:hAnsi="Arial"/>
          <w:lang w:val="en-GB"/>
        </w:rPr>
        <w:tab/>
      </w:r>
      <w:r w:rsidRPr="006C1414">
        <w:rPr>
          <w:rFonts w:ascii="Arial" w:hAnsi="Arial"/>
          <w:b/>
          <w:lang w:val="en-GB"/>
        </w:rPr>
        <w:t>1.2</w:t>
      </w:r>
      <w:r w:rsidRPr="006C1414">
        <w:rPr>
          <w:rFonts w:ascii="Arial" w:hAnsi="Arial"/>
          <w:b/>
          <w:lang w:val="en-GB"/>
        </w:rPr>
        <w:tab/>
        <w:t xml:space="preserve">Das Present Continuous </w:t>
      </w:r>
      <w:r w:rsidRPr="006C1414">
        <w:rPr>
          <w:rFonts w:ascii="Arial" w:hAnsi="Arial"/>
          <w:lang w:val="en-GB"/>
        </w:rPr>
        <w:t>(</w:t>
      </w:r>
      <w:r w:rsidRPr="006C1414">
        <w:rPr>
          <w:rFonts w:ascii="Arial" w:hAnsi="Arial"/>
          <w:b/>
          <w:lang w:val="en-GB"/>
        </w:rPr>
        <w:t>I am doing</w:t>
      </w:r>
      <w:r w:rsidRPr="006C1414">
        <w:rPr>
          <w:rFonts w:ascii="Arial" w:hAnsi="Arial"/>
          <w:lang w:val="en-GB"/>
        </w:rPr>
        <w:t>)</w:t>
      </w:r>
      <w:r w:rsidRPr="006C1414">
        <w:rPr>
          <w:rFonts w:ascii="Arial" w:hAnsi="Arial"/>
          <w:lang w:val="en-GB"/>
        </w:rPr>
        <w:tab/>
      </w:r>
      <w:r w:rsidR="00B54B7E" w:rsidRPr="006C1414">
        <w:rPr>
          <w:rFonts w:ascii="Arial" w:hAnsi="Arial"/>
          <w:lang w:val="en-GB"/>
        </w:rPr>
        <w:tab/>
      </w:r>
      <w:r w:rsidRPr="006C1414">
        <w:rPr>
          <w:rFonts w:ascii="Arial" w:hAnsi="Arial"/>
          <w:b/>
          <w:lang w:val="en-GB"/>
        </w:rPr>
        <w:t>7</w:t>
      </w:r>
    </w:p>
    <w:p w:rsidR="00E31E27" w:rsidRDefault="00E31E27">
      <w:pPr>
        <w:rPr>
          <w:rFonts w:ascii="Arial" w:hAnsi="Arial"/>
          <w:b/>
        </w:rPr>
      </w:pPr>
      <w:r w:rsidRPr="006C1414">
        <w:rPr>
          <w:rFonts w:ascii="Arial" w:hAnsi="Arial"/>
          <w:b/>
          <w:lang w:val="en-GB"/>
        </w:rPr>
        <w:tab/>
      </w:r>
      <w:r w:rsidRPr="006C1414">
        <w:rPr>
          <w:rFonts w:ascii="Arial" w:hAnsi="Arial"/>
          <w:b/>
          <w:lang w:val="en-GB"/>
        </w:rPr>
        <w:tab/>
      </w:r>
      <w:r w:rsidR="00626B06" w:rsidRPr="006C1414">
        <w:rPr>
          <w:rFonts w:ascii="Arial" w:hAnsi="Arial"/>
          <w:b/>
          <w:lang w:val="en-GB"/>
        </w:rPr>
        <w:tab/>
      </w:r>
      <w:r w:rsidR="00626B06">
        <w:rPr>
          <w:rFonts w:ascii="Arial" w:hAnsi="Arial"/>
          <w:b/>
        </w:rPr>
        <w:t>Lernkontrolle zu Kapitel 1</w:t>
      </w:r>
      <w:r w:rsidR="00626B06">
        <w:rPr>
          <w:rFonts w:ascii="Arial" w:hAnsi="Arial"/>
          <w:b/>
        </w:rPr>
        <w:tab/>
      </w:r>
      <w:r w:rsidR="00626B06">
        <w:rPr>
          <w:rFonts w:ascii="Arial" w:hAnsi="Arial"/>
          <w:b/>
        </w:rPr>
        <w:tab/>
      </w:r>
      <w:r w:rsidR="00626B06">
        <w:rPr>
          <w:rFonts w:ascii="Arial" w:hAnsi="Arial"/>
          <w:b/>
        </w:rPr>
        <w:tab/>
        <w:t>11</w:t>
      </w:r>
    </w:p>
    <w:p w:rsidR="00E31E27" w:rsidRDefault="00E31E27">
      <w:pPr>
        <w:rPr>
          <w:rFonts w:ascii="Arial" w:hAnsi="Arial"/>
          <w:b/>
        </w:rPr>
      </w:pPr>
      <w:r>
        <w:rPr>
          <w:rFonts w:ascii="Arial" w:hAnsi="Arial"/>
          <w:b/>
        </w:rPr>
        <w:tab/>
      </w:r>
    </w:p>
    <w:p w:rsidR="00E31E27" w:rsidRDefault="00E31E27">
      <w:pPr>
        <w:ind w:left="708" w:firstLine="708"/>
        <w:rPr>
          <w:rFonts w:ascii="Arial" w:hAnsi="Arial"/>
          <w:b/>
        </w:rPr>
      </w:pPr>
      <w:r>
        <w:rPr>
          <w:rFonts w:ascii="Arial" w:hAnsi="Arial"/>
          <w:b/>
        </w:rPr>
        <w:tab/>
      </w:r>
      <w:r>
        <w:rPr>
          <w:rFonts w:ascii="Arial" w:hAnsi="Arial"/>
          <w:b/>
        </w:rPr>
        <w:tab/>
      </w:r>
    </w:p>
    <w:p w:rsidR="00E31E27" w:rsidRDefault="00E31E27">
      <w:pPr>
        <w:rPr>
          <w:rFonts w:ascii="Arial" w:hAnsi="Arial"/>
          <w:b/>
          <w:sz w:val="28"/>
        </w:rPr>
      </w:pPr>
    </w:p>
    <w:p w:rsidR="00E31E27" w:rsidRPr="006C1414" w:rsidRDefault="00E31E27">
      <w:pPr>
        <w:pStyle w:val="berschrift7"/>
        <w:jc w:val="left"/>
        <w:rPr>
          <w:rFonts w:ascii="Arial" w:hAnsi="Arial"/>
          <w:sz w:val="24"/>
          <w:lang w:val="de-CH"/>
        </w:rPr>
      </w:pPr>
      <w:r w:rsidRPr="006C1414">
        <w:rPr>
          <w:rFonts w:ascii="Arial" w:hAnsi="Arial"/>
          <w:lang w:val="de-CH"/>
        </w:rPr>
        <w:t xml:space="preserve">Kapitel 2: </w:t>
      </w:r>
      <w:r w:rsidRPr="006C1414">
        <w:rPr>
          <w:rFonts w:ascii="Arial" w:hAnsi="Arial"/>
          <w:lang w:val="de-CH"/>
        </w:rPr>
        <w:tab/>
        <w:t>Past Simple und Past Continuous</w:t>
      </w:r>
      <w:r w:rsidRPr="006C1414">
        <w:rPr>
          <w:rFonts w:ascii="Arial" w:hAnsi="Arial"/>
          <w:lang w:val="de-CH"/>
        </w:rPr>
        <w:tab/>
      </w:r>
      <w:r w:rsidRPr="006C1414">
        <w:rPr>
          <w:rFonts w:ascii="Arial" w:hAnsi="Arial"/>
          <w:lang w:val="de-CH"/>
        </w:rPr>
        <w:tab/>
      </w:r>
      <w:r w:rsidRPr="006C1414">
        <w:rPr>
          <w:rFonts w:ascii="Arial" w:hAnsi="Arial"/>
          <w:sz w:val="24"/>
          <w:lang w:val="de-CH"/>
        </w:rPr>
        <w:t>13</w:t>
      </w:r>
    </w:p>
    <w:p w:rsidR="00E31E27" w:rsidRPr="006C1414" w:rsidRDefault="00E31E27">
      <w:pPr>
        <w:rPr>
          <w:rFonts w:ascii="Arial" w:hAnsi="Arial"/>
          <w:lang w:val="de-CH"/>
        </w:rPr>
      </w:pPr>
    </w:p>
    <w:p w:rsidR="00E31E27" w:rsidRPr="007F3705" w:rsidRDefault="00E31E27">
      <w:pPr>
        <w:rPr>
          <w:rFonts w:ascii="Arial" w:hAnsi="Arial"/>
          <w:b/>
          <w:lang w:val="en-US"/>
        </w:rPr>
      </w:pPr>
      <w:r w:rsidRPr="006C1414">
        <w:rPr>
          <w:rFonts w:ascii="Arial" w:hAnsi="Arial"/>
          <w:b/>
          <w:lang w:val="de-CH"/>
        </w:rPr>
        <w:tab/>
      </w:r>
      <w:r w:rsidRPr="006C1414">
        <w:rPr>
          <w:rFonts w:ascii="Arial" w:hAnsi="Arial"/>
          <w:b/>
          <w:lang w:val="de-CH"/>
        </w:rPr>
        <w:tab/>
      </w:r>
      <w:r w:rsidRPr="007F3705">
        <w:rPr>
          <w:rFonts w:ascii="Arial" w:hAnsi="Arial"/>
          <w:b/>
          <w:lang w:val="en-US"/>
        </w:rPr>
        <w:t>2.1</w:t>
      </w:r>
      <w:r w:rsidRPr="007F3705">
        <w:rPr>
          <w:rFonts w:ascii="Arial" w:hAnsi="Arial"/>
          <w:b/>
          <w:lang w:val="en-US"/>
        </w:rPr>
        <w:tab/>
        <w:t>Das Past Simple</w:t>
      </w:r>
      <w:r w:rsidRPr="007F3705">
        <w:rPr>
          <w:rFonts w:ascii="Arial" w:hAnsi="Arial"/>
          <w:b/>
          <w:lang w:val="en-US"/>
        </w:rPr>
        <w:tab/>
      </w:r>
      <w:r w:rsidRPr="007F3705">
        <w:rPr>
          <w:rFonts w:ascii="Arial" w:hAnsi="Arial"/>
          <w:b/>
          <w:lang w:val="en-US"/>
        </w:rPr>
        <w:tab/>
      </w:r>
      <w:r w:rsidRPr="007F3705">
        <w:rPr>
          <w:rFonts w:ascii="Arial" w:hAnsi="Arial"/>
          <w:b/>
          <w:lang w:val="en-US"/>
        </w:rPr>
        <w:tab/>
      </w:r>
      <w:r w:rsidRPr="007F3705">
        <w:rPr>
          <w:rFonts w:ascii="Arial" w:hAnsi="Arial"/>
          <w:b/>
          <w:lang w:val="en-US"/>
        </w:rPr>
        <w:tab/>
      </w:r>
      <w:r w:rsidRPr="007F3705">
        <w:rPr>
          <w:rFonts w:ascii="Arial" w:hAnsi="Arial"/>
          <w:b/>
          <w:lang w:val="en-US"/>
        </w:rPr>
        <w:tab/>
        <w:t>13</w:t>
      </w:r>
    </w:p>
    <w:p w:rsidR="00E31E27" w:rsidRPr="007F3705" w:rsidRDefault="00E31E27">
      <w:pPr>
        <w:rPr>
          <w:rFonts w:ascii="Arial" w:hAnsi="Arial"/>
          <w:b/>
          <w:lang w:val="en-US"/>
        </w:rPr>
      </w:pPr>
      <w:r w:rsidRPr="007F3705">
        <w:rPr>
          <w:rFonts w:ascii="Arial" w:hAnsi="Arial"/>
          <w:b/>
          <w:lang w:val="en-US"/>
        </w:rPr>
        <w:tab/>
      </w:r>
      <w:r w:rsidRPr="007F3705">
        <w:rPr>
          <w:rFonts w:ascii="Arial" w:hAnsi="Arial"/>
          <w:b/>
          <w:lang w:val="en-US"/>
        </w:rPr>
        <w:tab/>
        <w:t>2.2</w:t>
      </w:r>
      <w:r w:rsidRPr="007F3705">
        <w:rPr>
          <w:rFonts w:ascii="Arial" w:hAnsi="Arial"/>
          <w:b/>
          <w:lang w:val="en-US"/>
        </w:rPr>
        <w:tab/>
        <w:t>Das Past Continuous</w:t>
      </w:r>
      <w:r w:rsidRPr="007F3705">
        <w:rPr>
          <w:rFonts w:ascii="Arial" w:hAnsi="Arial"/>
          <w:b/>
          <w:lang w:val="en-US"/>
        </w:rPr>
        <w:tab/>
      </w:r>
      <w:r w:rsidRPr="007F3705">
        <w:rPr>
          <w:rFonts w:ascii="Arial" w:hAnsi="Arial"/>
          <w:b/>
          <w:lang w:val="en-US"/>
        </w:rPr>
        <w:tab/>
      </w:r>
      <w:r w:rsidRPr="007F3705">
        <w:rPr>
          <w:rFonts w:ascii="Arial" w:hAnsi="Arial"/>
          <w:b/>
          <w:lang w:val="en-US"/>
        </w:rPr>
        <w:tab/>
      </w:r>
      <w:r w:rsidRPr="007F3705">
        <w:rPr>
          <w:rFonts w:ascii="Arial" w:hAnsi="Arial"/>
          <w:b/>
          <w:lang w:val="en-US"/>
        </w:rPr>
        <w:tab/>
        <w:t>15</w:t>
      </w:r>
    </w:p>
    <w:p w:rsidR="00E31E27" w:rsidRDefault="00E31E27">
      <w:pPr>
        <w:rPr>
          <w:rFonts w:ascii="Arial" w:hAnsi="Arial"/>
          <w:b/>
        </w:rPr>
      </w:pPr>
      <w:r w:rsidRPr="007F3705">
        <w:rPr>
          <w:rFonts w:ascii="Arial" w:hAnsi="Arial"/>
          <w:b/>
          <w:lang w:val="en-US"/>
        </w:rPr>
        <w:tab/>
      </w:r>
      <w:r w:rsidRPr="007F3705">
        <w:rPr>
          <w:rFonts w:ascii="Arial" w:hAnsi="Arial"/>
          <w:b/>
          <w:lang w:val="en-US"/>
        </w:rPr>
        <w:tab/>
      </w:r>
      <w:r w:rsidRPr="007F3705">
        <w:rPr>
          <w:rFonts w:ascii="Arial" w:hAnsi="Arial"/>
          <w:b/>
          <w:lang w:val="en-US"/>
        </w:rPr>
        <w:tab/>
      </w:r>
      <w:r>
        <w:rPr>
          <w:rFonts w:ascii="Arial" w:hAnsi="Arial"/>
          <w:b/>
        </w:rPr>
        <w:t>Lernkontrolle zu Kapitel 2</w:t>
      </w:r>
      <w:r>
        <w:rPr>
          <w:rFonts w:ascii="Arial" w:hAnsi="Arial"/>
          <w:b/>
        </w:rPr>
        <w:tab/>
      </w:r>
      <w:r>
        <w:rPr>
          <w:rFonts w:ascii="Arial" w:hAnsi="Arial"/>
          <w:b/>
        </w:rPr>
        <w:tab/>
      </w:r>
      <w:r>
        <w:rPr>
          <w:rFonts w:ascii="Arial" w:hAnsi="Arial"/>
          <w:b/>
        </w:rPr>
        <w:tab/>
        <w:t>18</w:t>
      </w:r>
    </w:p>
    <w:p w:rsidR="00E31E27" w:rsidRDefault="00E31E27">
      <w:pPr>
        <w:rPr>
          <w:rFonts w:ascii="Arial" w:hAnsi="Arial"/>
          <w:b/>
        </w:rPr>
      </w:pPr>
    </w:p>
    <w:p w:rsidR="002C268F" w:rsidRDefault="002C268F">
      <w:pPr>
        <w:rPr>
          <w:rFonts w:ascii="Arial" w:hAnsi="Arial"/>
          <w:b/>
        </w:rPr>
      </w:pPr>
    </w:p>
    <w:p w:rsidR="00E31E27" w:rsidRDefault="00E31E27">
      <w:pPr>
        <w:rPr>
          <w:rFonts w:ascii="Arial" w:hAnsi="Arial"/>
          <w:b/>
        </w:rPr>
      </w:pPr>
    </w:p>
    <w:p w:rsidR="00E31E27" w:rsidRPr="007F3705" w:rsidRDefault="00E31E27">
      <w:pPr>
        <w:pStyle w:val="berschrift7"/>
        <w:jc w:val="left"/>
        <w:rPr>
          <w:rFonts w:ascii="Arial" w:hAnsi="Arial"/>
          <w:lang w:val="de-CH"/>
        </w:rPr>
      </w:pPr>
      <w:r w:rsidRPr="007F3705">
        <w:rPr>
          <w:rFonts w:ascii="Arial" w:hAnsi="Arial"/>
          <w:lang w:val="de-CH"/>
        </w:rPr>
        <w:t>Kapitel 3:</w:t>
      </w:r>
      <w:r w:rsidRPr="007F3705">
        <w:rPr>
          <w:rFonts w:ascii="Arial" w:hAnsi="Arial"/>
          <w:lang w:val="de-CH"/>
        </w:rPr>
        <w:tab/>
        <w:t>Present Perfect / Past Simple / Present</w:t>
      </w:r>
    </w:p>
    <w:p w:rsidR="00E31E27" w:rsidRPr="006C1414" w:rsidRDefault="00E31E27">
      <w:pPr>
        <w:rPr>
          <w:rFonts w:ascii="Arial" w:hAnsi="Arial"/>
          <w:b/>
          <w:lang w:val="en-GB"/>
        </w:rPr>
      </w:pPr>
      <w:r w:rsidRPr="007F3705">
        <w:rPr>
          <w:rFonts w:ascii="Arial" w:hAnsi="Arial"/>
          <w:b/>
          <w:sz w:val="28"/>
          <w:lang w:val="de-CH"/>
        </w:rPr>
        <w:tab/>
      </w:r>
      <w:r w:rsidRPr="007F3705">
        <w:rPr>
          <w:rFonts w:ascii="Arial" w:hAnsi="Arial"/>
          <w:b/>
          <w:sz w:val="28"/>
          <w:lang w:val="de-CH"/>
        </w:rPr>
        <w:tab/>
      </w:r>
      <w:r w:rsidRPr="006C1414">
        <w:rPr>
          <w:rFonts w:ascii="Arial" w:hAnsi="Arial"/>
          <w:b/>
          <w:sz w:val="28"/>
          <w:lang w:val="en-GB"/>
        </w:rPr>
        <w:t>Perfect Continuous</w:t>
      </w:r>
      <w:r w:rsidRPr="006C1414">
        <w:rPr>
          <w:rFonts w:ascii="Arial" w:hAnsi="Arial"/>
          <w:b/>
          <w:sz w:val="28"/>
          <w:lang w:val="en-GB"/>
        </w:rPr>
        <w:tab/>
      </w:r>
      <w:r w:rsidRPr="006C1414">
        <w:rPr>
          <w:rFonts w:ascii="Arial" w:hAnsi="Arial"/>
          <w:b/>
          <w:sz w:val="28"/>
          <w:lang w:val="en-GB"/>
        </w:rPr>
        <w:tab/>
      </w:r>
      <w:r w:rsidRPr="006C1414">
        <w:rPr>
          <w:rFonts w:ascii="Arial" w:hAnsi="Arial"/>
          <w:b/>
          <w:lang w:val="en-GB"/>
        </w:rPr>
        <w:tab/>
      </w:r>
      <w:r w:rsidRPr="006C1414">
        <w:rPr>
          <w:rFonts w:ascii="Arial" w:hAnsi="Arial"/>
          <w:b/>
          <w:lang w:val="en-GB"/>
        </w:rPr>
        <w:tab/>
      </w:r>
      <w:r w:rsidRPr="006C1414">
        <w:rPr>
          <w:rFonts w:ascii="Arial" w:hAnsi="Arial"/>
          <w:b/>
          <w:lang w:val="en-GB"/>
        </w:rPr>
        <w:tab/>
        <w:t>19</w:t>
      </w:r>
    </w:p>
    <w:p w:rsidR="00E31E27" w:rsidRPr="006C1414" w:rsidRDefault="00E31E27">
      <w:pPr>
        <w:rPr>
          <w:rFonts w:ascii="Arial" w:hAnsi="Arial"/>
          <w:b/>
          <w:lang w:val="en-GB"/>
        </w:rPr>
      </w:pPr>
    </w:p>
    <w:p w:rsidR="00E31E27" w:rsidRPr="006C1414" w:rsidRDefault="00E31E27">
      <w:pPr>
        <w:rPr>
          <w:rFonts w:ascii="Arial" w:hAnsi="Arial"/>
          <w:b/>
          <w:lang w:val="en-GB"/>
        </w:rPr>
      </w:pPr>
      <w:r w:rsidRPr="006C1414">
        <w:rPr>
          <w:rFonts w:ascii="Arial" w:hAnsi="Arial"/>
          <w:b/>
          <w:lang w:val="en-GB"/>
        </w:rPr>
        <w:tab/>
      </w:r>
      <w:r w:rsidRPr="006C1414">
        <w:rPr>
          <w:rFonts w:ascii="Arial" w:hAnsi="Arial"/>
          <w:b/>
          <w:lang w:val="en-GB"/>
        </w:rPr>
        <w:tab/>
        <w:t>3.1</w:t>
      </w:r>
      <w:r w:rsidRPr="006C1414">
        <w:rPr>
          <w:rFonts w:ascii="Arial" w:hAnsi="Arial"/>
          <w:b/>
          <w:lang w:val="en-GB"/>
        </w:rPr>
        <w:tab/>
        <w:t>Das Present Perfect Simple</w:t>
      </w:r>
      <w:r w:rsidRPr="006C1414">
        <w:rPr>
          <w:rFonts w:ascii="Arial" w:hAnsi="Arial"/>
          <w:b/>
          <w:lang w:val="en-GB"/>
        </w:rPr>
        <w:tab/>
      </w:r>
      <w:r w:rsidRPr="006C1414">
        <w:rPr>
          <w:rFonts w:ascii="Arial" w:hAnsi="Arial"/>
          <w:b/>
          <w:lang w:val="en-GB"/>
        </w:rPr>
        <w:tab/>
      </w:r>
      <w:r w:rsidRPr="006C1414">
        <w:rPr>
          <w:rFonts w:ascii="Arial" w:hAnsi="Arial"/>
          <w:b/>
          <w:lang w:val="en-GB"/>
        </w:rPr>
        <w:tab/>
        <w:t>19</w:t>
      </w:r>
    </w:p>
    <w:p w:rsidR="00E31E27" w:rsidRPr="006C1414" w:rsidRDefault="00E31E27">
      <w:pPr>
        <w:rPr>
          <w:rFonts w:ascii="Arial" w:hAnsi="Arial"/>
          <w:b/>
          <w:lang w:val="en-GB"/>
        </w:rPr>
      </w:pPr>
      <w:r w:rsidRPr="006C1414">
        <w:rPr>
          <w:rFonts w:ascii="Arial" w:hAnsi="Arial"/>
          <w:b/>
          <w:lang w:val="en-GB"/>
        </w:rPr>
        <w:tab/>
      </w:r>
      <w:r w:rsidRPr="006C1414">
        <w:rPr>
          <w:rFonts w:ascii="Arial" w:hAnsi="Arial"/>
          <w:b/>
          <w:lang w:val="en-GB"/>
        </w:rPr>
        <w:tab/>
        <w:t>3.2</w:t>
      </w:r>
      <w:r w:rsidRPr="006C1414">
        <w:rPr>
          <w:rFonts w:ascii="Arial" w:hAnsi="Arial"/>
          <w:b/>
          <w:lang w:val="en-GB"/>
        </w:rPr>
        <w:tab/>
        <w:t>Present Per</w:t>
      </w:r>
      <w:r w:rsidR="00626B06" w:rsidRPr="006C1414">
        <w:rPr>
          <w:rFonts w:ascii="Arial" w:hAnsi="Arial"/>
          <w:b/>
          <w:lang w:val="en-GB"/>
        </w:rPr>
        <w:t>fect Simple oder Past Simple?</w:t>
      </w:r>
      <w:r w:rsidR="00626B06" w:rsidRPr="006C1414">
        <w:rPr>
          <w:rFonts w:ascii="Arial" w:hAnsi="Arial"/>
          <w:b/>
          <w:lang w:val="en-GB"/>
        </w:rPr>
        <w:tab/>
        <w:t>23</w:t>
      </w:r>
    </w:p>
    <w:p w:rsidR="00E31E27" w:rsidRPr="006C1414" w:rsidRDefault="00E31E27">
      <w:pPr>
        <w:rPr>
          <w:rFonts w:ascii="Arial" w:hAnsi="Arial"/>
          <w:b/>
          <w:lang w:val="en-GB"/>
        </w:rPr>
      </w:pPr>
    </w:p>
    <w:p w:rsidR="00E31E27" w:rsidRPr="006C1414" w:rsidRDefault="00E31E27">
      <w:pPr>
        <w:ind w:left="708" w:firstLine="708"/>
        <w:rPr>
          <w:rFonts w:ascii="Arial" w:hAnsi="Arial"/>
          <w:b/>
          <w:lang w:val="en-GB"/>
        </w:rPr>
      </w:pPr>
      <w:r w:rsidRPr="006C1414">
        <w:rPr>
          <w:rFonts w:ascii="Arial" w:hAnsi="Arial"/>
          <w:b/>
          <w:lang w:val="en-GB"/>
        </w:rPr>
        <w:t>3.3</w:t>
      </w:r>
      <w:r w:rsidRPr="006C1414">
        <w:rPr>
          <w:rFonts w:ascii="Arial" w:hAnsi="Arial"/>
          <w:b/>
          <w:lang w:val="en-GB"/>
        </w:rPr>
        <w:tab/>
        <w:t>Present</w:t>
      </w:r>
      <w:r w:rsidR="00626B06" w:rsidRPr="006C1414">
        <w:rPr>
          <w:rFonts w:ascii="Arial" w:hAnsi="Arial"/>
          <w:b/>
          <w:lang w:val="en-GB"/>
        </w:rPr>
        <w:t xml:space="preserve"> Perfect Simple oder Present</w:t>
      </w:r>
      <w:r w:rsidR="00626B06" w:rsidRPr="006C1414">
        <w:rPr>
          <w:rFonts w:ascii="Arial" w:hAnsi="Arial"/>
          <w:b/>
          <w:lang w:val="en-GB"/>
        </w:rPr>
        <w:tab/>
      </w:r>
      <w:r w:rsidR="00626B06" w:rsidRPr="006C1414">
        <w:rPr>
          <w:rFonts w:ascii="Arial" w:hAnsi="Arial"/>
          <w:b/>
          <w:lang w:val="en-GB"/>
        </w:rPr>
        <w:tab/>
      </w:r>
    </w:p>
    <w:p w:rsidR="00E31E27" w:rsidRDefault="00626B06">
      <w:pPr>
        <w:pStyle w:val="berschrift8"/>
        <w:jc w:val="left"/>
        <w:rPr>
          <w:rFonts w:ascii="Arial" w:hAnsi="Arial"/>
        </w:rPr>
      </w:pPr>
      <w:r>
        <w:rPr>
          <w:rFonts w:ascii="Arial" w:hAnsi="Arial"/>
        </w:rPr>
        <w:t>Perfect Continuous?</w:t>
      </w:r>
      <w:r>
        <w:rPr>
          <w:rFonts w:ascii="Arial" w:hAnsi="Arial"/>
        </w:rPr>
        <w:tab/>
      </w:r>
      <w:r>
        <w:rPr>
          <w:rFonts w:ascii="Arial" w:hAnsi="Arial"/>
        </w:rPr>
        <w:tab/>
      </w:r>
      <w:r>
        <w:rPr>
          <w:rFonts w:ascii="Arial" w:hAnsi="Arial"/>
        </w:rPr>
        <w:tab/>
      </w:r>
      <w:r>
        <w:rPr>
          <w:rFonts w:ascii="Arial" w:hAnsi="Arial"/>
        </w:rPr>
        <w:tab/>
        <w:t>25</w:t>
      </w:r>
    </w:p>
    <w:p w:rsidR="00E31E27" w:rsidRDefault="00E31E27">
      <w:pPr>
        <w:ind w:left="1416" w:firstLine="708"/>
        <w:rPr>
          <w:rFonts w:ascii="Arial" w:hAnsi="Arial"/>
          <w:b/>
        </w:rPr>
      </w:pPr>
      <w:r>
        <w:rPr>
          <w:rFonts w:ascii="Arial" w:hAnsi="Arial"/>
          <w:b/>
        </w:rPr>
        <w:t>Lernkontrolle zu Kap</w:t>
      </w:r>
      <w:r w:rsidR="00C26A98">
        <w:rPr>
          <w:rFonts w:ascii="Arial" w:hAnsi="Arial"/>
          <w:b/>
        </w:rPr>
        <w:t>itel 3</w:t>
      </w:r>
      <w:r w:rsidR="00C26A98">
        <w:rPr>
          <w:rFonts w:ascii="Arial" w:hAnsi="Arial"/>
          <w:b/>
        </w:rPr>
        <w:tab/>
      </w:r>
      <w:r w:rsidR="00C26A98">
        <w:rPr>
          <w:rFonts w:ascii="Arial" w:hAnsi="Arial"/>
          <w:b/>
        </w:rPr>
        <w:tab/>
      </w:r>
      <w:r w:rsidR="00C26A98">
        <w:rPr>
          <w:rFonts w:ascii="Arial" w:hAnsi="Arial"/>
          <w:b/>
        </w:rPr>
        <w:tab/>
        <w:t>28</w:t>
      </w:r>
    </w:p>
    <w:p w:rsidR="00E31E27" w:rsidRDefault="00E31E27">
      <w:pPr>
        <w:rPr>
          <w:rFonts w:ascii="Arial" w:hAnsi="Arial"/>
          <w:b/>
        </w:rPr>
      </w:pPr>
    </w:p>
    <w:p w:rsidR="00E31E27" w:rsidRDefault="00E31E27">
      <w:pPr>
        <w:rPr>
          <w:rFonts w:ascii="Arial" w:hAnsi="Arial"/>
          <w:b/>
        </w:rPr>
      </w:pPr>
    </w:p>
    <w:p w:rsidR="002C268F" w:rsidRDefault="002C268F">
      <w:pPr>
        <w:rPr>
          <w:rFonts w:ascii="Arial" w:hAnsi="Arial"/>
          <w:b/>
        </w:rPr>
      </w:pPr>
    </w:p>
    <w:p w:rsidR="00E31E27" w:rsidRDefault="00E31E27">
      <w:pPr>
        <w:rPr>
          <w:rFonts w:ascii="Arial" w:hAnsi="Arial"/>
          <w:b/>
        </w:rPr>
      </w:pPr>
    </w:p>
    <w:p w:rsidR="00E31E27" w:rsidRDefault="00E31E27" w:rsidP="00626B06">
      <w:pPr>
        <w:ind w:firstLine="1418"/>
        <w:rPr>
          <w:rFonts w:ascii="Arial" w:hAnsi="Arial"/>
          <w:b/>
          <w:sz w:val="28"/>
        </w:rPr>
      </w:pPr>
      <w:r>
        <w:rPr>
          <w:rFonts w:ascii="Arial" w:hAnsi="Arial"/>
          <w:b/>
          <w:sz w:val="28"/>
        </w:rPr>
        <w:t xml:space="preserve">Lösungen zu den Übungsaufgaben und </w:t>
      </w:r>
    </w:p>
    <w:p w:rsidR="00E31E27" w:rsidRDefault="00E31E27" w:rsidP="00626B06">
      <w:pPr>
        <w:ind w:firstLine="1418"/>
        <w:rPr>
          <w:rFonts w:ascii="Arial" w:hAnsi="Arial"/>
          <w:b/>
          <w:sz w:val="28"/>
        </w:rPr>
      </w:pPr>
      <w:r>
        <w:rPr>
          <w:rFonts w:ascii="Arial" w:hAnsi="Arial"/>
          <w:b/>
          <w:sz w:val="28"/>
        </w:rPr>
        <w:t>Lernkontrollen</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sidR="00453183">
        <w:rPr>
          <w:rFonts w:ascii="Arial" w:hAnsi="Arial"/>
          <w:b/>
        </w:rPr>
        <w:t>29</w:t>
      </w:r>
      <w:r>
        <w:rPr>
          <w:rFonts w:ascii="Arial" w:hAnsi="Arial"/>
          <w:b/>
        </w:rPr>
        <w:t xml:space="preserve"> - 3</w:t>
      </w:r>
      <w:r w:rsidR="00453183">
        <w:rPr>
          <w:rFonts w:ascii="Arial" w:hAnsi="Arial"/>
          <w:b/>
        </w:rPr>
        <w:t>4</w:t>
      </w:r>
    </w:p>
    <w:p w:rsidR="00E31E27" w:rsidRDefault="00E31E27">
      <w:pPr>
        <w:rPr>
          <w:rFonts w:ascii="Arial" w:hAnsi="Arial"/>
          <w:b/>
          <w:sz w:val="28"/>
        </w:rPr>
      </w:pPr>
    </w:p>
    <w:p w:rsidR="00E31E27" w:rsidRDefault="00E31E27">
      <w:pPr>
        <w:rPr>
          <w:rFonts w:ascii="Arial" w:hAnsi="Arial"/>
          <w:b/>
          <w:sz w:val="28"/>
        </w:rPr>
      </w:pPr>
    </w:p>
    <w:p w:rsidR="00E31E27" w:rsidRDefault="00E31E27">
      <w:pPr>
        <w:rPr>
          <w:rFonts w:ascii="Arial" w:hAnsi="Arial"/>
          <w:b/>
          <w:sz w:val="28"/>
        </w:rPr>
      </w:pPr>
    </w:p>
    <w:p w:rsidR="00453183" w:rsidRDefault="00453183">
      <w:pPr>
        <w:rPr>
          <w:rFonts w:ascii="Arial" w:hAnsi="Arial"/>
          <w:b/>
        </w:rPr>
      </w:pPr>
    </w:p>
    <w:p w:rsidR="00E31E27" w:rsidRDefault="00E31E27">
      <w:pPr>
        <w:rPr>
          <w:rFonts w:ascii="Arial" w:hAnsi="Arial"/>
          <w:b/>
        </w:rPr>
      </w:pPr>
    </w:p>
    <w:p w:rsidR="00E31E27" w:rsidRDefault="00E31E27">
      <w:pPr>
        <w:pStyle w:val="berschrift7"/>
        <w:jc w:val="left"/>
        <w:rPr>
          <w:rFonts w:ascii="Arial" w:hAnsi="Arial"/>
          <w:sz w:val="24"/>
        </w:rPr>
      </w:pPr>
      <w:r>
        <w:rPr>
          <w:rFonts w:ascii="Arial" w:hAnsi="Arial"/>
        </w:rPr>
        <w:t>Bibliographie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453183">
        <w:rPr>
          <w:rFonts w:ascii="Arial" w:hAnsi="Arial"/>
          <w:sz w:val="24"/>
        </w:rPr>
        <w:t>35</w:t>
      </w:r>
    </w:p>
    <w:p w:rsidR="00E31E27" w:rsidRDefault="00E31E27">
      <w:pPr>
        <w:rPr>
          <w:rFonts w:ascii="Arial" w:hAnsi="Arial"/>
          <w:b/>
        </w:rPr>
      </w:pPr>
      <w:r>
        <w:rPr>
          <w:rFonts w:ascii="Arial" w:hAnsi="Arial"/>
          <w:b/>
        </w:rPr>
        <w:tab/>
      </w:r>
      <w:r>
        <w:rPr>
          <w:rFonts w:ascii="Arial" w:hAnsi="Arial"/>
          <w:b/>
        </w:rPr>
        <w:tab/>
      </w:r>
    </w:p>
    <w:p w:rsidR="00E31E27" w:rsidRDefault="00E31E27">
      <w:pPr>
        <w:rPr>
          <w:rFonts w:ascii="Arial" w:hAnsi="Arial"/>
          <w:b/>
        </w:rPr>
      </w:pPr>
    </w:p>
    <w:p w:rsidR="00E31E27" w:rsidRDefault="00E31E27">
      <w:pPr>
        <w:rPr>
          <w:rFonts w:ascii="Arial" w:hAnsi="Arial"/>
          <w:b/>
        </w:rPr>
      </w:pPr>
    </w:p>
    <w:p w:rsidR="00E31E27" w:rsidRDefault="00E31E27">
      <w:pPr>
        <w:rPr>
          <w:rFonts w:ascii="Arial" w:hAnsi="Arial"/>
          <w:b/>
        </w:rPr>
      </w:pPr>
    </w:p>
    <w:p w:rsidR="00E31E27" w:rsidRPr="002C268F" w:rsidRDefault="00E31E27">
      <w:pPr>
        <w:rPr>
          <w:rFonts w:ascii="Arial" w:hAnsi="Arial"/>
        </w:rPr>
      </w:pPr>
      <w:r>
        <w:rPr>
          <w:rFonts w:ascii="Arial" w:hAnsi="Arial"/>
          <w:b/>
        </w:rPr>
        <w:t>(Das Additum liegt separat bei.)</w:t>
      </w:r>
      <w:r>
        <w:rPr>
          <w:rFonts w:ascii="Arial" w:hAnsi="Arial"/>
          <w:b/>
        </w:rPr>
        <w:tab/>
      </w:r>
    </w:p>
    <w:p w:rsidR="00E31E27" w:rsidRDefault="00E31E27">
      <w:pPr>
        <w:pBdr>
          <w:top w:val="dashDotStroked" w:sz="24" w:space="1" w:color="auto"/>
          <w:bottom w:val="dashDotStroked" w:sz="24" w:space="1" w:color="auto"/>
        </w:pBdr>
        <w:rPr>
          <w:rFonts w:ascii="Arial" w:hAnsi="Arial"/>
        </w:rPr>
      </w:pPr>
      <w:r>
        <w:rPr>
          <w:rFonts w:ascii="Arial" w:hAnsi="Arial"/>
          <w:b/>
          <w:sz w:val="36"/>
        </w:rPr>
        <w:lastRenderedPageBreak/>
        <w:t>Arbeitsanleitung</w:t>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p>
    <w:p w:rsidR="00E31E27" w:rsidRDefault="00E31E27">
      <w:pPr>
        <w:rPr>
          <w:rFonts w:ascii="Arial" w:hAnsi="Arial"/>
          <w:b/>
          <w:sz w:val="32"/>
        </w:rPr>
      </w:pPr>
    </w:p>
    <w:p w:rsidR="00E31E27" w:rsidRDefault="00E31E27">
      <w:pPr>
        <w:rPr>
          <w:rFonts w:ascii="Arial" w:hAnsi="Arial"/>
          <w:b/>
          <w:sz w:val="32"/>
        </w:rPr>
      </w:pPr>
      <w:r>
        <w:rPr>
          <w:rFonts w:ascii="Arial" w:hAnsi="Arial"/>
          <w:b/>
          <w:sz w:val="32"/>
        </w:rPr>
        <w:t>Selbständig Arbeiten</w:t>
      </w:r>
    </w:p>
    <w:p w:rsidR="00E31E27" w:rsidRDefault="00E31E27">
      <w:pPr>
        <w:rPr>
          <w:rFonts w:ascii="Arial" w:hAnsi="Arial"/>
        </w:rPr>
      </w:pPr>
    </w:p>
    <w:p w:rsidR="00E31E27" w:rsidRDefault="00E31E27">
      <w:pPr>
        <w:rPr>
          <w:rFonts w:ascii="Arial" w:hAnsi="Arial"/>
        </w:rPr>
      </w:pPr>
      <w:r>
        <w:rPr>
          <w:rFonts w:ascii="Arial" w:hAnsi="Arial"/>
        </w:rPr>
        <w:t xml:space="preserve">Sie arbeiten dieses Leitprogramm </w:t>
      </w:r>
      <w:r>
        <w:rPr>
          <w:rFonts w:ascii="Arial" w:hAnsi="Arial"/>
          <w:b/>
        </w:rPr>
        <w:t>selbstständig</w:t>
      </w:r>
      <w:r>
        <w:rPr>
          <w:rFonts w:ascii="Arial" w:hAnsi="Arial"/>
        </w:rPr>
        <w:t xml:space="preserve"> durch. Sie können dabei Ihr eigenes Arbeitstempo einschlagen.</w:t>
      </w:r>
    </w:p>
    <w:p w:rsidR="00E31E27" w:rsidRDefault="00E31E27">
      <w:pPr>
        <w:rPr>
          <w:rFonts w:ascii="Arial" w:hAnsi="Arial"/>
        </w:rPr>
      </w:pPr>
    </w:p>
    <w:p w:rsidR="00E31E27" w:rsidRDefault="00E31E27">
      <w:pPr>
        <w:rPr>
          <w:rFonts w:ascii="Arial" w:hAnsi="Arial"/>
        </w:rPr>
      </w:pPr>
      <w:r>
        <w:rPr>
          <w:rFonts w:ascii="Arial" w:hAnsi="Arial"/>
        </w:rPr>
        <w:t>Sie bearbeiten ein Kapitel nach dem anderen. Am Schluss jedes Kapitels absolvieren Sie einen kurzen Test. Wenn Sie diesen Test bestehen, dann heisst das: Sie sind bereit für das nächste Kapitel. Jedes Kapitel enthält alles, was Sie brauchen:</w:t>
      </w:r>
    </w:p>
    <w:p w:rsidR="00E31E27" w:rsidRDefault="00E31E27">
      <w:pPr>
        <w:rPr>
          <w:rFonts w:ascii="Arial" w:hAnsi="Arial"/>
        </w:rPr>
      </w:pPr>
    </w:p>
    <w:p w:rsidR="00E31E27" w:rsidRDefault="00E31E27">
      <w:pPr>
        <w:tabs>
          <w:tab w:val="left" w:pos="426"/>
        </w:tabs>
        <w:ind w:left="851" w:hanging="143"/>
        <w:rPr>
          <w:rFonts w:ascii="Arial" w:hAnsi="Arial"/>
        </w:rPr>
      </w:pPr>
      <w:r>
        <w:rPr>
          <w:rFonts w:ascii="Arial" w:hAnsi="Arial"/>
          <w:sz w:val="28"/>
        </w:rPr>
        <w:t>•</w:t>
      </w:r>
      <w:r>
        <w:rPr>
          <w:rFonts w:ascii="Arial" w:hAnsi="Arial"/>
        </w:rPr>
        <w:t xml:space="preserve"> eine erste Seite, die Sie darüber informiert, was auf Sie zukommt und was Sie am Schluss können werden,</w:t>
      </w:r>
    </w:p>
    <w:p w:rsidR="00E31E27" w:rsidRDefault="00E31E27">
      <w:pPr>
        <w:ind w:left="708"/>
        <w:rPr>
          <w:rFonts w:ascii="Arial" w:hAnsi="Arial"/>
        </w:rPr>
      </w:pPr>
      <w:r>
        <w:rPr>
          <w:rFonts w:ascii="Arial" w:hAnsi="Arial"/>
          <w:sz w:val="28"/>
        </w:rPr>
        <w:t xml:space="preserve">• </w:t>
      </w:r>
      <w:r>
        <w:rPr>
          <w:rFonts w:ascii="Arial" w:hAnsi="Arial"/>
        </w:rPr>
        <w:t>Theorieteile mit eingestreuten Aufgaben</w:t>
      </w:r>
    </w:p>
    <w:p w:rsidR="00E31E27" w:rsidRDefault="00E31E27">
      <w:pPr>
        <w:ind w:left="708"/>
        <w:rPr>
          <w:rFonts w:ascii="Arial" w:hAnsi="Arial"/>
        </w:rPr>
      </w:pPr>
      <w:r>
        <w:rPr>
          <w:rFonts w:ascii="Arial" w:hAnsi="Arial"/>
          <w:sz w:val="28"/>
        </w:rPr>
        <w:t xml:space="preserve">• </w:t>
      </w:r>
      <w:r>
        <w:rPr>
          <w:rFonts w:ascii="Arial" w:hAnsi="Arial"/>
        </w:rPr>
        <w:t>und eine Lernkontrolle als Vorbereitung auf den Kapiteltest.</w:t>
      </w:r>
    </w:p>
    <w:p w:rsidR="00E31E27" w:rsidRDefault="00E31E27">
      <w:pPr>
        <w:rPr>
          <w:rFonts w:ascii="Arial" w:hAnsi="Arial"/>
        </w:rPr>
      </w:pPr>
    </w:p>
    <w:p w:rsidR="00E31E27" w:rsidRDefault="00E31E27">
      <w:pPr>
        <w:rPr>
          <w:rFonts w:ascii="Arial" w:hAnsi="Arial"/>
        </w:rPr>
      </w:pPr>
      <w:r>
        <w:rPr>
          <w:rFonts w:ascii="Arial" w:hAnsi="Arial"/>
        </w:rPr>
        <w:t>Die richtigen Antworten zu allen Übungen und Lernkontrollen finden Sie hinten im Leitprogramm. So können Sie Ihren Wissensstand laufend selber prüfen.</w:t>
      </w:r>
    </w:p>
    <w:p w:rsidR="00E31E27" w:rsidRDefault="00E31E27">
      <w:pPr>
        <w:rPr>
          <w:rFonts w:ascii="Arial" w:hAnsi="Arial"/>
          <w:b/>
        </w:rPr>
      </w:pPr>
      <w:r>
        <w:rPr>
          <w:rFonts w:ascii="Arial" w:hAnsi="Arial"/>
          <w:b/>
        </w:rPr>
        <w:t>Die Kapiteltests werden benotet.</w:t>
      </w:r>
    </w:p>
    <w:p w:rsidR="00E31E27" w:rsidRDefault="00E31E27">
      <w:pPr>
        <w:pStyle w:val="Fuzeile"/>
        <w:tabs>
          <w:tab w:val="clear" w:pos="4252"/>
          <w:tab w:val="clear" w:pos="8504"/>
        </w:tabs>
      </w:pPr>
    </w:p>
    <w:p w:rsidR="00E31E27" w:rsidRDefault="00E31E27">
      <w:pPr>
        <w:pStyle w:val="berschrift9"/>
      </w:pPr>
      <w:r>
        <w:t>Symbole, die Sie antreffen werden</w:t>
      </w:r>
    </w:p>
    <w:p w:rsidR="00E31E27" w:rsidRDefault="00E31E27">
      <w:pPr>
        <w:rPr>
          <w:b/>
        </w:rPr>
      </w:pPr>
      <w:r>
        <w:rPr>
          <w:rFonts w:ascii="Arial" w:hAnsi="Arial"/>
          <w:b/>
          <w:sz w:val="48"/>
        </w:rPr>
        <w:sym w:font="Wingdings" w:char="F043"/>
      </w:r>
      <w:r>
        <w:rPr>
          <w:b/>
          <w:sz w:val="72"/>
        </w:rPr>
        <w:tab/>
      </w:r>
      <w:r>
        <w:rPr>
          <w:b/>
          <w:sz w:val="72"/>
        </w:rPr>
        <w:tab/>
      </w:r>
      <w:r>
        <w:rPr>
          <w:b/>
          <w:sz w:val="72"/>
        </w:rPr>
        <w:tab/>
      </w:r>
      <w:r>
        <w:rPr>
          <w:b/>
          <w:sz w:val="72"/>
        </w:rPr>
        <w:tab/>
      </w:r>
      <w:r>
        <w:rPr>
          <w:b/>
          <w:sz w:val="72"/>
        </w:rPr>
        <w:tab/>
      </w:r>
      <w:r>
        <w:rPr>
          <w:rFonts w:ascii="Arial" w:hAnsi="Arial"/>
          <w:b/>
          <w:sz w:val="48"/>
        </w:rPr>
        <w:t xml:space="preserve"> </w:t>
      </w:r>
      <w:r>
        <w:rPr>
          <w:rFonts w:ascii="Arial" w:hAnsi="Arial"/>
          <w:b/>
        </w:rPr>
        <w:t>Informationsbox</w:t>
      </w:r>
    </w:p>
    <w:p w:rsidR="00E31E27" w:rsidRDefault="00E31E27">
      <w:pPr>
        <w:pBdr>
          <w:top w:val="single" w:sz="4" w:space="1" w:color="auto"/>
          <w:left w:val="single" w:sz="4" w:space="4" w:color="auto"/>
          <w:bottom w:val="single" w:sz="4" w:space="1" w:color="auto"/>
          <w:right w:val="single" w:sz="4" w:space="0" w:color="auto"/>
        </w:pBdr>
        <w:ind w:left="700"/>
        <w:rPr>
          <w:rFonts w:ascii="Arial" w:hAnsi="Arial"/>
        </w:rPr>
      </w:pPr>
      <w:r>
        <w:rPr>
          <w:rFonts w:ascii="Arial" w:hAnsi="Arial"/>
        </w:rPr>
        <w:t xml:space="preserve">Dieses Symbol markiert eine Zusammenfassung von </w:t>
      </w:r>
      <w:r>
        <w:rPr>
          <w:rFonts w:ascii="Arial" w:hAnsi="Arial"/>
          <w:b/>
        </w:rPr>
        <w:t>Kernpunkten</w:t>
      </w:r>
      <w:r>
        <w:rPr>
          <w:rFonts w:ascii="Arial" w:hAnsi="Arial"/>
        </w:rPr>
        <w:t xml:space="preserve"> der Theorie.</w:t>
      </w:r>
    </w:p>
    <w:p w:rsidR="00E31E27" w:rsidRDefault="00E31E27">
      <w:pPr>
        <w:pStyle w:val="Textkrper-Einzug3"/>
        <w:pBdr>
          <w:right w:val="single" w:sz="4" w:space="0" w:color="auto"/>
        </w:pBdr>
      </w:pPr>
      <w:r>
        <w:t>Studieren Sie den Inhalt einer solchen Box immer genau. Sie brauchen dieses Wissen einerseits zum Lösen der Aufgaben, andererseits aber auch, um  die weitere Theorie zu verstehen.</w:t>
      </w:r>
    </w:p>
    <w:p w:rsidR="00E31E27" w:rsidRDefault="00E31E27">
      <w:pPr>
        <w:rPr>
          <w:b/>
        </w:rPr>
      </w:pPr>
    </w:p>
    <w:p w:rsidR="00E31E27" w:rsidRDefault="00E31E27">
      <w:pPr>
        <w:ind w:left="567" w:hanging="567"/>
        <w:rPr>
          <w:rFonts w:ascii="Arial" w:hAnsi="Arial"/>
        </w:rPr>
      </w:pPr>
      <w:r>
        <w:rPr>
          <w:rFonts w:ascii="Arial" w:hAnsi="Arial"/>
          <w:b/>
          <w:sz w:val="48"/>
        </w:rPr>
        <w:sym w:font="Wingdings" w:char="F03F"/>
      </w:r>
      <w:r>
        <w:t xml:space="preserve"> </w:t>
      </w:r>
      <w:r>
        <w:tab/>
      </w:r>
      <w:r>
        <w:rPr>
          <w:rFonts w:ascii="Arial" w:hAnsi="Arial"/>
        </w:rPr>
        <w:t xml:space="preserve">Dieses Symbol markiert eine </w:t>
      </w:r>
      <w:r>
        <w:rPr>
          <w:rFonts w:ascii="Arial" w:hAnsi="Arial"/>
          <w:b/>
        </w:rPr>
        <w:t>Übungsaufgabe</w:t>
      </w:r>
      <w:r>
        <w:rPr>
          <w:rFonts w:ascii="Arial" w:hAnsi="Arial"/>
        </w:rPr>
        <w:t xml:space="preserve">. Lösen Sie die Aufgabe, bevor  Sie mit dem Kapitel weiterfahren. Die richtige Antwort steht im Lösungsteil des Leitprogramms ab Seite </w:t>
      </w:r>
      <w:r>
        <w:rPr>
          <w:rFonts w:ascii="Arial" w:hAnsi="Arial"/>
          <w:color w:val="000000"/>
        </w:rPr>
        <w:t>31</w:t>
      </w:r>
      <w:r>
        <w:rPr>
          <w:rFonts w:ascii="Arial" w:hAnsi="Arial"/>
        </w:rPr>
        <w:t>. Schlagen Sie erst dort nach, wenn Sie ein eigenes Ergebnis gefunden und dieses mitsamt Lösungsw</w:t>
      </w:r>
      <w:r w:rsidR="00916F3A">
        <w:rPr>
          <w:rFonts w:ascii="Arial" w:hAnsi="Arial"/>
        </w:rPr>
        <w:t>eg oder –idee schriftlich festgehalten</w:t>
      </w:r>
      <w:r>
        <w:rPr>
          <w:rFonts w:ascii="Arial" w:hAnsi="Arial"/>
        </w:rPr>
        <w:t xml:space="preserve"> haben.</w:t>
      </w:r>
    </w:p>
    <w:p w:rsidR="00E31E27" w:rsidRDefault="00E31E27">
      <w:pPr>
        <w:ind w:left="708"/>
        <w:rPr>
          <w:rFonts w:ascii="Arial" w:hAnsi="Arial"/>
        </w:rPr>
      </w:pPr>
    </w:p>
    <w:p w:rsidR="00E31E27" w:rsidRDefault="00E31E27" w:rsidP="00E31E27">
      <w:pPr>
        <w:ind w:left="567"/>
        <w:rPr>
          <w:rFonts w:ascii="Arial" w:hAnsi="Arial"/>
        </w:rPr>
      </w:pPr>
      <w:r>
        <w:rPr>
          <w:rFonts w:ascii="Arial" w:hAnsi="Arial"/>
        </w:rPr>
        <w:t>Und wenn Ihnen die Lösung einfach nicht gelingen will? Lesen Sie in diesem Fall unsere Antwort, und lösen Sie danach die Aufgabe noch einmal, ohne die Lösung vor sich zu haben.</w:t>
      </w:r>
    </w:p>
    <w:p w:rsidR="00E31E27" w:rsidRDefault="00E31E27">
      <w:pPr>
        <w:ind w:left="708"/>
        <w:rPr>
          <w:rFonts w:ascii="Arial" w:hAnsi="Arial"/>
        </w:rPr>
      </w:pPr>
    </w:p>
    <w:p w:rsidR="00E31E27" w:rsidRDefault="00E31E27" w:rsidP="00E31E27">
      <w:pPr>
        <w:ind w:left="567"/>
        <w:rPr>
          <w:rFonts w:ascii="Arial" w:hAnsi="Arial"/>
        </w:rPr>
      </w:pPr>
      <w:r>
        <w:rPr>
          <w:rFonts w:ascii="Arial" w:hAnsi="Arial"/>
        </w:rPr>
        <w:t>Geben Sie nicht auf! Mit Beharrlichkeit gelingt viel. Daran werden Sie unser Smiley-Zeichen erinnern, die jeweils das Ende einer Aufgabe markieren.</w:t>
      </w:r>
    </w:p>
    <w:p w:rsidR="00E31E27" w:rsidRDefault="00E31E27">
      <w:pPr>
        <w:ind w:left="708"/>
      </w:pPr>
    </w:p>
    <w:p w:rsidR="00E31E27" w:rsidRDefault="00E31E27" w:rsidP="00E31E27">
      <w:pPr>
        <w:ind w:left="4248"/>
      </w:pPr>
      <w:r>
        <w:sym w:font="Wingdings" w:char="F04A"/>
      </w:r>
    </w:p>
    <w:p w:rsidR="00E31E27" w:rsidRDefault="00E31E27" w:rsidP="00E31E27">
      <w:pPr>
        <w:rPr>
          <w:rFonts w:ascii="ZapfDingbats BT" w:hAnsi="ZapfDingbats BT"/>
          <w:sz w:val="40"/>
        </w:rPr>
      </w:pPr>
    </w:p>
    <w:p w:rsidR="00E31E27" w:rsidRDefault="00E31E27">
      <w:pPr>
        <w:ind w:left="3540" w:firstLine="708"/>
        <w:rPr>
          <w:rFonts w:ascii="ZapfDingbats BT" w:hAnsi="ZapfDingbats BT"/>
        </w:rPr>
      </w:pPr>
    </w:p>
    <w:p w:rsidR="00E31E27" w:rsidRDefault="00E31E27"/>
    <w:p w:rsidR="001151B4" w:rsidRDefault="001151B4"/>
    <w:p w:rsidR="00E31E27" w:rsidRDefault="00E31E27"/>
    <w:p w:rsidR="00E31E27" w:rsidRDefault="00E31E27"/>
    <w:p w:rsidR="00E31E27" w:rsidRPr="006C1414" w:rsidRDefault="00E31E27" w:rsidP="00E31E27">
      <w:pPr>
        <w:rPr>
          <w:rFonts w:ascii="Arial" w:hAnsi="Arial"/>
          <w:b/>
          <w:sz w:val="40"/>
          <w:lang w:val="de-CH"/>
        </w:rPr>
      </w:pPr>
      <w:r w:rsidRPr="006C1414">
        <w:rPr>
          <w:rFonts w:ascii="Arial" w:hAnsi="Arial"/>
          <w:b/>
          <w:sz w:val="40"/>
          <w:lang w:val="de-CH"/>
        </w:rPr>
        <w:lastRenderedPageBreak/>
        <w:t>Kapitel 1:</w:t>
      </w:r>
      <w:r w:rsidRPr="006C1414">
        <w:rPr>
          <w:rFonts w:ascii="Arial" w:hAnsi="Arial"/>
          <w:b/>
          <w:sz w:val="40"/>
          <w:lang w:val="de-CH"/>
        </w:rPr>
        <w:tab/>
        <w:t xml:space="preserve">Present Simple und Present </w:t>
      </w:r>
    </w:p>
    <w:p w:rsidR="00E31E27" w:rsidRPr="006C1414" w:rsidRDefault="00E31E27" w:rsidP="00E31E27">
      <w:pPr>
        <w:ind w:left="2832" w:firstLine="708"/>
        <w:rPr>
          <w:rFonts w:ascii="Arial" w:hAnsi="Arial"/>
          <w:b/>
          <w:sz w:val="40"/>
          <w:lang w:val="de-CH"/>
        </w:rPr>
      </w:pPr>
      <w:r w:rsidRPr="006C1414">
        <w:rPr>
          <w:rFonts w:ascii="Arial" w:hAnsi="Arial"/>
          <w:b/>
          <w:sz w:val="40"/>
          <w:lang w:val="de-CH"/>
        </w:rPr>
        <w:t>Continuous</w:t>
      </w:r>
    </w:p>
    <w:p w:rsidR="00E31E27" w:rsidRPr="006C1414" w:rsidRDefault="00E31E27">
      <w:pPr>
        <w:rPr>
          <w:rFonts w:ascii="Arial" w:hAnsi="Arial"/>
          <w:lang w:val="de-CH"/>
        </w:rPr>
      </w:pPr>
    </w:p>
    <w:p w:rsidR="00E31E27" w:rsidRDefault="00E31E27">
      <w:pPr>
        <w:pBdr>
          <w:top w:val="dashDotStroked" w:sz="24" w:space="1" w:color="auto"/>
          <w:bottom w:val="dashDotStroked" w:sz="24" w:space="1" w:color="auto"/>
        </w:pBdr>
        <w:rPr>
          <w:rFonts w:ascii="Arial" w:hAnsi="Arial"/>
          <w:b/>
          <w:sz w:val="36"/>
        </w:rPr>
      </w:pPr>
      <w:r>
        <w:rPr>
          <w:rFonts w:ascii="Arial" w:hAnsi="Arial"/>
          <w:b/>
          <w:sz w:val="36"/>
        </w:rPr>
        <w:t>Übersicht</w:t>
      </w:r>
    </w:p>
    <w:p w:rsidR="00E31E27" w:rsidRDefault="00E31E27">
      <w:pPr>
        <w:rPr>
          <w:rFonts w:ascii="Arial" w:hAnsi="Arial"/>
        </w:rPr>
      </w:pPr>
    </w:p>
    <w:p w:rsidR="00E31E27" w:rsidRDefault="00E31E27">
      <w:pPr>
        <w:rPr>
          <w:rFonts w:ascii="Arial" w:hAnsi="Arial"/>
          <w:b/>
          <w:sz w:val="32"/>
        </w:rPr>
      </w:pPr>
      <w:r>
        <w:rPr>
          <w:rFonts w:ascii="Arial" w:hAnsi="Arial"/>
          <w:b/>
          <w:sz w:val="32"/>
        </w:rPr>
        <w:t>Thema</w:t>
      </w:r>
    </w:p>
    <w:p w:rsidR="00E31E27" w:rsidRDefault="00E31E27">
      <w:pPr>
        <w:rPr>
          <w:rFonts w:ascii="Arial" w:hAnsi="Arial"/>
        </w:rPr>
      </w:pPr>
    </w:p>
    <w:p w:rsidR="00E31E27" w:rsidRDefault="00E31E27">
      <w:pPr>
        <w:rPr>
          <w:rFonts w:ascii="Arial" w:hAnsi="Arial"/>
        </w:rPr>
      </w:pPr>
      <w:r>
        <w:rPr>
          <w:rFonts w:ascii="Arial" w:hAnsi="Arial"/>
        </w:rPr>
        <w:t>Sie werden in diesem Kapitel  den Gebrauch der einfachen Gegenwart und der Ver-</w:t>
      </w:r>
    </w:p>
    <w:p w:rsidR="00E31E27" w:rsidRDefault="00E31E27">
      <w:pPr>
        <w:rPr>
          <w:rFonts w:ascii="Arial" w:hAnsi="Arial"/>
          <w:b/>
          <w:sz w:val="32"/>
        </w:rPr>
      </w:pPr>
      <w:r>
        <w:rPr>
          <w:rFonts w:ascii="Arial" w:hAnsi="Arial"/>
        </w:rPr>
        <w:t>laufsform gründlich repetieren. Wir setzen voraus, dass sie die Bildung dieser Zeiten im Griff haben.</w:t>
      </w:r>
    </w:p>
    <w:p w:rsidR="00E31E27" w:rsidRDefault="00E31E27">
      <w:pPr>
        <w:rPr>
          <w:rFonts w:ascii="Arial" w:hAnsi="Arial"/>
          <w:b/>
          <w:sz w:val="32"/>
        </w:rPr>
      </w:pPr>
    </w:p>
    <w:p w:rsidR="00E31E27" w:rsidRDefault="00E31E27">
      <w:pPr>
        <w:rPr>
          <w:rFonts w:ascii="Arial" w:hAnsi="Arial"/>
          <w:b/>
          <w:sz w:val="32"/>
        </w:rPr>
      </w:pPr>
      <w:r>
        <w:rPr>
          <w:rFonts w:ascii="Arial" w:hAnsi="Arial"/>
          <w:b/>
          <w:sz w:val="32"/>
        </w:rPr>
        <w:t>Lernziele</w:t>
      </w:r>
    </w:p>
    <w:p w:rsidR="00E31E27" w:rsidRDefault="00E31E27">
      <w:pPr>
        <w:rPr>
          <w:rFonts w:ascii="Arial" w:hAnsi="Arial"/>
        </w:rPr>
      </w:pPr>
    </w:p>
    <w:p w:rsidR="00E31E27" w:rsidRDefault="00E31E27">
      <w:pPr>
        <w:pStyle w:val="Fuzeile"/>
        <w:tabs>
          <w:tab w:val="clear" w:pos="4252"/>
          <w:tab w:val="clear" w:pos="8504"/>
        </w:tabs>
        <w:rPr>
          <w:rFonts w:ascii="Arial" w:hAnsi="Arial"/>
        </w:rPr>
      </w:pPr>
      <w:r>
        <w:rPr>
          <w:rFonts w:ascii="Arial" w:hAnsi="Arial"/>
        </w:rPr>
        <w:t>Wenn Sie dieses Kapitel durchgearbeitet haben, können Sie</w:t>
      </w:r>
    </w:p>
    <w:p w:rsidR="00E31E27" w:rsidRDefault="00E31E27">
      <w:pPr>
        <w:rPr>
          <w:rFonts w:ascii="Arial" w:hAnsi="Arial"/>
        </w:rPr>
      </w:pPr>
    </w:p>
    <w:p w:rsidR="00E31E27" w:rsidRDefault="00E31E27" w:rsidP="00E31E27">
      <w:pPr>
        <w:numPr>
          <w:ilvl w:val="0"/>
          <w:numId w:val="17"/>
        </w:numPr>
        <w:tabs>
          <w:tab w:val="clear" w:pos="2142"/>
          <w:tab w:val="num" w:pos="1418"/>
        </w:tabs>
        <w:rPr>
          <w:rFonts w:ascii="Arial" w:hAnsi="Arial"/>
        </w:rPr>
      </w:pPr>
      <w:r>
        <w:rPr>
          <w:rFonts w:ascii="Arial" w:hAnsi="Arial"/>
        </w:rPr>
        <w:t>das Present simple richtig anwenden,</w:t>
      </w:r>
    </w:p>
    <w:p w:rsidR="00E31E27" w:rsidRDefault="00E31E27">
      <w:pPr>
        <w:rPr>
          <w:rFonts w:ascii="Arial" w:hAnsi="Arial"/>
        </w:rPr>
      </w:pPr>
    </w:p>
    <w:p w:rsidR="00E31E27" w:rsidRDefault="00E31E27" w:rsidP="00E31E27">
      <w:pPr>
        <w:numPr>
          <w:ilvl w:val="0"/>
          <w:numId w:val="17"/>
        </w:numPr>
        <w:tabs>
          <w:tab w:val="clear" w:pos="2142"/>
          <w:tab w:val="num" w:pos="1418"/>
        </w:tabs>
        <w:rPr>
          <w:rFonts w:ascii="Arial" w:hAnsi="Arial"/>
        </w:rPr>
      </w:pPr>
      <w:r>
        <w:rPr>
          <w:rFonts w:ascii="Arial" w:hAnsi="Arial"/>
        </w:rPr>
        <w:t>ebenso die Verlaufsform im Präsens</w:t>
      </w:r>
    </w:p>
    <w:p w:rsidR="00E31E27" w:rsidRDefault="00E31E27">
      <w:pPr>
        <w:rPr>
          <w:rFonts w:ascii="Arial" w:hAnsi="Arial"/>
          <w:b/>
          <w:sz w:val="32"/>
        </w:rPr>
      </w:pPr>
    </w:p>
    <w:p w:rsidR="00E31E27" w:rsidRPr="006C1414" w:rsidRDefault="00E31E27">
      <w:pPr>
        <w:pBdr>
          <w:top w:val="dashDotStroked" w:sz="24" w:space="1" w:color="auto"/>
          <w:bottom w:val="dashDotStroked" w:sz="24" w:space="1" w:color="auto"/>
        </w:pBdr>
        <w:rPr>
          <w:rFonts w:ascii="Arial" w:hAnsi="Arial"/>
          <w:b/>
          <w:sz w:val="32"/>
          <w:lang w:val="en-GB"/>
        </w:rPr>
      </w:pPr>
      <w:r w:rsidRPr="006C1414">
        <w:rPr>
          <w:rFonts w:ascii="Arial" w:hAnsi="Arial"/>
          <w:b/>
          <w:sz w:val="32"/>
          <w:lang w:val="en-GB"/>
        </w:rPr>
        <w:t>1.</w:t>
      </w:r>
      <w:r w:rsidRPr="006C1414">
        <w:rPr>
          <w:rFonts w:ascii="Arial" w:hAnsi="Arial"/>
          <w:b/>
          <w:sz w:val="32"/>
          <w:lang w:val="en-GB"/>
        </w:rPr>
        <w:tab/>
        <w:t>Das Present Simple und Present Continuous</w:t>
      </w:r>
    </w:p>
    <w:p w:rsidR="00E31E27" w:rsidRPr="006C1414" w:rsidRDefault="00E31E27">
      <w:pPr>
        <w:pBdr>
          <w:top w:val="dashDotStroked" w:sz="24" w:space="1" w:color="auto"/>
          <w:bottom w:val="dashDotStroked" w:sz="24" w:space="1" w:color="auto"/>
        </w:pBdr>
        <w:ind w:firstLine="708"/>
        <w:rPr>
          <w:rFonts w:ascii="Arial" w:hAnsi="Arial"/>
          <w:b/>
          <w:lang w:val="en-GB"/>
        </w:rPr>
      </w:pPr>
      <w:r w:rsidRPr="006C1414">
        <w:rPr>
          <w:rFonts w:ascii="Arial" w:hAnsi="Arial"/>
          <w:b/>
          <w:sz w:val="32"/>
          <w:lang w:val="en-GB"/>
        </w:rPr>
        <w:t xml:space="preserve">(I do </w:t>
      </w:r>
      <w:r w:rsidRPr="006C1414">
        <w:rPr>
          <w:rFonts w:ascii="Arial" w:hAnsi="Arial"/>
          <w:sz w:val="32"/>
          <w:lang w:val="en-GB"/>
        </w:rPr>
        <w:t xml:space="preserve">and </w:t>
      </w:r>
      <w:r w:rsidRPr="006C1414">
        <w:rPr>
          <w:rFonts w:ascii="Arial" w:hAnsi="Arial"/>
          <w:b/>
          <w:sz w:val="32"/>
          <w:lang w:val="en-GB"/>
        </w:rPr>
        <w:t>I am doing</w:t>
      </w:r>
      <w:r w:rsidRPr="006C1414">
        <w:rPr>
          <w:rFonts w:ascii="Arial" w:hAnsi="Arial"/>
          <w:sz w:val="32"/>
          <w:lang w:val="en-GB"/>
        </w:rPr>
        <w:t>)</w:t>
      </w: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sz w:val="28"/>
          <w:lang w:val="en-GB"/>
        </w:rPr>
      </w:pPr>
      <w:r w:rsidRPr="006C1414">
        <w:rPr>
          <w:rFonts w:ascii="Arial" w:hAnsi="Arial"/>
          <w:b/>
          <w:sz w:val="28"/>
          <w:lang w:val="en-GB"/>
        </w:rPr>
        <w:t>1.1</w:t>
      </w:r>
      <w:r w:rsidRPr="006C1414">
        <w:rPr>
          <w:rFonts w:ascii="Arial" w:hAnsi="Arial"/>
          <w:b/>
          <w:sz w:val="28"/>
          <w:lang w:val="en-GB"/>
        </w:rPr>
        <w:tab/>
        <w:t xml:space="preserve">Das Present Simple </w:t>
      </w:r>
      <w:r w:rsidRPr="006C1414">
        <w:rPr>
          <w:rFonts w:ascii="Arial" w:hAnsi="Arial"/>
          <w:sz w:val="28"/>
          <w:lang w:val="en-GB"/>
        </w:rPr>
        <w:t>(</w:t>
      </w:r>
      <w:r w:rsidRPr="006C1414">
        <w:rPr>
          <w:rFonts w:ascii="Arial" w:hAnsi="Arial"/>
          <w:b/>
          <w:sz w:val="28"/>
          <w:lang w:val="en-GB"/>
        </w:rPr>
        <w:t>I do</w:t>
      </w:r>
      <w:r w:rsidRPr="006C1414">
        <w:rPr>
          <w:rFonts w:ascii="Arial" w:hAnsi="Arial"/>
          <w:sz w:val="28"/>
          <w:lang w:val="en-GB"/>
        </w:rPr>
        <w:t>)</w:t>
      </w:r>
    </w:p>
    <w:p w:rsidR="00E31E27" w:rsidRPr="006C1414" w:rsidRDefault="00E31E27">
      <w:pPr>
        <w:rPr>
          <w:rFonts w:ascii="Arial" w:hAnsi="Arial"/>
          <w:sz w:val="28"/>
          <w:lang w:val="en-GB"/>
        </w:rPr>
      </w:pPr>
    </w:p>
    <w:p w:rsidR="00E31E27" w:rsidRDefault="00E31E27">
      <w:pPr>
        <w:rPr>
          <w:rFonts w:ascii="Arial" w:hAnsi="Arial"/>
        </w:rPr>
      </w:pPr>
      <w:r>
        <w:rPr>
          <w:rFonts w:ascii="Arial" w:hAnsi="Arial"/>
        </w:rPr>
        <w:t>Wir setzen voraus, dass Sie die Bildung dieser Zeitform beherrschen. Falls nicht, repetieren Sie diese kurz in Ihrem "</w:t>
      </w:r>
      <w:r>
        <w:rPr>
          <w:rFonts w:ascii="Arial" w:hAnsi="Arial"/>
          <w:i/>
        </w:rPr>
        <w:t>New Headway Intermediate Student’s Book</w:t>
      </w:r>
      <w:r w:rsidR="00626B06">
        <w:rPr>
          <w:rFonts w:ascii="Arial" w:hAnsi="Arial"/>
        </w:rPr>
        <w:t>", Seite 134 f</w:t>
      </w:r>
      <w:r>
        <w:rPr>
          <w:rFonts w:ascii="Arial" w:hAnsi="Arial"/>
        </w:rPr>
        <w:t xml:space="preserve">. </w:t>
      </w:r>
    </w:p>
    <w:p w:rsidR="00E31E27" w:rsidRDefault="00E31E27">
      <w:pPr>
        <w:rPr>
          <w:rFonts w:ascii="Arial" w:hAnsi="Arial"/>
        </w:rPr>
      </w:pPr>
    </w:p>
    <w:p w:rsidR="00E31E27" w:rsidRDefault="00E31E27">
      <w:pPr>
        <w:rPr>
          <w:rFonts w:ascii="Arial" w:hAnsi="Arial"/>
        </w:rPr>
      </w:pPr>
      <w:r>
        <w:rPr>
          <w:rFonts w:ascii="Arial" w:hAnsi="Arial"/>
        </w:rPr>
        <w:t>Material zum Present Simple finden Sie auch im Übungsbuch „</w:t>
      </w:r>
      <w:r w:rsidR="0011628C">
        <w:rPr>
          <w:rFonts w:ascii="Arial" w:hAnsi="Arial"/>
        </w:rPr>
        <w:t xml:space="preserve">A </w:t>
      </w:r>
      <w:r w:rsidR="0011628C">
        <w:rPr>
          <w:rFonts w:ascii="Arial" w:hAnsi="Arial"/>
          <w:i/>
        </w:rPr>
        <w:t>Practical English Grammar</w:t>
      </w:r>
      <w:r>
        <w:rPr>
          <w:rFonts w:ascii="Arial" w:hAnsi="Arial"/>
        </w:rPr>
        <w:t>“, Sei</w:t>
      </w:r>
      <w:r w:rsidR="0011628C">
        <w:rPr>
          <w:rFonts w:ascii="Arial" w:hAnsi="Arial"/>
        </w:rPr>
        <w:t>ten 49</w:t>
      </w:r>
      <w:r>
        <w:rPr>
          <w:rFonts w:ascii="Arial" w:hAnsi="Arial"/>
        </w:rPr>
        <w:t xml:space="preserve"> </w:t>
      </w:r>
      <w:r w:rsidR="0011628C">
        <w:rPr>
          <w:rFonts w:ascii="Arial" w:hAnsi="Arial"/>
        </w:rPr>
        <w:t>bis 55</w:t>
      </w:r>
      <w:r>
        <w:rPr>
          <w:rFonts w:ascii="Arial" w:hAnsi="Arial"/>
        </w:rPr>
        <w:t>.</w:t>
      </w:r>
    </w:p>
    <w:p w:rsidR="00E31E27" w:rsidRDefault="00E31E27">
      <w:pPr>
        <w:pStyle w:val="Fuzeile"/>
        <w:tabs>
          <w:tab w:val="clear" w:pos="4252"/>
          <w:tab w:val="clear" w:pos="8504"/>
        </w:tabs>
        <w:rPr>
          <w:rFonts w:ascii="Arial" w:hAnsi="Arial"/>
        </w:rPr>
      </w:pPr>
    </w:p>
    <w:p w:rsidR="00E31E27" w:rsidRDefault="00E31E27">
      <w:pPr>
        <w:rPr>
          <w:rFonts w:ascii="Arial" w:hAnsi="Arial"/>
        </w:rPr>
      </w:pPr>
      <w:r>
        <w:rPr>
          <w:rFonts w:ascii="Arial" w:hAnsi="Arial"/>
        </w:rPr>
        <w:t>Studieren Sie dieses Beispiel:</w:t>
      </w:r>
    </w:p>
    <w:p w:rsidR="00E31E27" w:rsidRDefault="00E31E27">
      <w:pPr>
        <w:rPr>
          <w:rFonts w:ascii="Arial" w:hAnsi="Arial"/>
        </w:rPr>
      </w:pPr>
      <w:r>
        <w:rPr>
          <w:rFonts w:ascii="Arial" w:hAnsi="Arial"/>
        </w:rPr>
        <w:t>Es ist Grippezeit. Mister X ist Busfahrer, liegt aber im Moment mit Grippe im Bett.</w:t>
      </w:r>
    </w:p>
    <w:p w:rsidR="00E31E27" w:rsidRDefault="00E31E27">
      <w:pPr>
        <w:rPr>
          <w:rFonts w:ascii="Arial" w:hAnsi="Arial"/>
        </w:rPr>
      </w:pPr>
      <w:r>
        <w:rPr>
          <w:rFonts w:ascii="Arial" w:hAnsi="Arial"/>
        </w:rPr>
        <w:t>Über seine berufliche Tätigkeit können wir aber sagen:</w:t>
      </w:r>
    </w:p>
    <w:p w:rsidR="00E31E27" w:rsidRDefault="00E31E27">
      <w:pPr>
        <w:rPr>
          <w:rFonts w:ascii="Arial" w:hAnsi="Arial"/>
        </w:rPr>
      </w:pPr>
      <w:r>
        <w:rPr>
          <w:rFonts w:ascii="Arial" w:hAnsi="Arial"/>
        </w:rPr>
        <w:t xml:space="preserve"> </w:t>
      </w:r>
    </w:p>
    <w:p w:rsidR="00E31E27" w:rsidRPr="006C1414" w:rsidRDefault="00E31E27">
      <w:pPr>
        <w:rPr>
          <w:rFonts w:ascii="Arial" w:hAnsi="Arial"/>
          <w:b/>
          <w:lang w:val="en-GB"/>
        </w:rPr>
      </w:pPr>
      <w:r w:rsidRPr="006C1414">
        <w:rPr>
          <w:rFonts w:ascii="Arial" w:hAnsi="Arial"/>
          <w:b/>
          <w:lang w:val="en-GB"/>
        </w:rPr>
        <w:t>He is a bus driver: he drives buses.</w:t>
      </w:r>
    </w:p>
    <w:p w:rsidR="00E31E27" w:rsidRDefault="00E31E27">
      <w:pPr>
        <w:rPr>
          <w:rFonts w:ascii="Arial" w:hAnsi="Arial"/>
        </w:rPr>
      </w:pPr>
      <w:r>
        <w:rPr>
          <w:rFonts w:ascii="Arial" w:hAnsi="Arial"/>
        </w:rPr>
        <w:t>"</w:t>
      </w:r>
      <w:r>
        <w:rPr>
          <w:rFonts w:ascii="Arial" w:hAnsi="Arial"/>
          <w:b/>
        </w:rPr>
        <w:t>Drives</w:t>
      </w:r>
      <w:r>
        <w:rPr>
          <w:rFonts w:ascii="Arial" w:hAnsi="Arial"/>
        </w:rPr>
        <w:t xml:space="preserve">" steht in der einfachen Gegenwart. Was ist der Grund? </w:t>
      </w:r>
    </w:p>
    <w:p w:rsidR="002B364E" w:rsidRDefault="002B364E">
      <w:pPr>
        <w:rPr>
          <w:rFonts w:ascii="Arial" w:hAnsi="Arial"/>
        </w:rPr>
      </w:pPr>
    </w:p>
    <w:p w:rsidR="00E31E27" w:rsidRDefault="00E31E27">
      <w:pPr>
        <w:rPr>
          <w:rFonts w:ascii="Arial" w:hAnsi="Arial"/>
        </w:rPr>
      </w:pPr>
    </w:p>
    <w:p w:rsidR="00E31E27" w:rsidRDefault="00E31E27">
      <w:pPr>
        <w:rPr>
          <w:rFonts w:ascii="Arial" w:hAnsi="Arial"/>
          <w:b/>
        </w:rPr>
      </w:pPr>
      <w:r>
        <w:rPr>
          <w:rFonts w:ascii="Arial" w:hAnsi="Arial"/>
          <w:b/>
          <w:sz w:val="48"/>
        </w:rPr>
        <w:sym w:font="Wingdings" w:char="F043"/>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Present Simple</w:t>
      </w:r>
    </w:p>
    <w:p w:rsidR="00E31E27" w:rsidRDefault="00E31E27">
      <w:pPr>
        <w:pBdr>
          <w:top w:val="single" w:sz="4" w:space="1" w:color="auto"/>
          <w:left w:val="single" w:sz="4" w:space="4" w:color="auto"/>
          <w:bottom w:val="single" w:sz="4" w:space="1" w:color="auto"/>
          <w:right w:val="single" w:sz="4" w:space="4" w:color="auto"/>
        </w:pBdr>
        <w:rPr>
          <w:rFonts w:ascii="Arial" w:hAnsi="Arial"/>
        </w:rPr>
      </w:pPr>
      <w:r>
        <w:rPr>
          <w:rFonts w:ascii="Arial" w:hAnsi="Arial"/>
        </w:rPr>
        <w:t>Wir gebrauchen das Present Simple um über Dinge im allgemeinen zu reden. Wir drücken damit aus, das etwas immer so ist, das es wiederholt passiert oder dass es einer allgemeinen Feststellung entspricht.Es spielt keine Rolle, ob das Geschehen im Moment des Sprechens abläuft oder nicht.</w:t>
      </w:r>
    </w:p>
    <w:p w:rsidR="00E31E27" w:rsidRDefault="00E31E27">
      <w:pPr>
        <w:rPr>
          <w:rFonts w:ascii="Arial" w:hAnsi="Arial"/>
        </w:rPr>
      </w:pPr>
    </w:p>
    <w:p w:rsidR="00E31E27" w:rsidRDefault="00E31E27">
      <w:pPr>
        <w:rPr>
          <w:rFonts w:ascii="Arial" w:hAnsi="Arial"/>
        </w:rPr>
      </w:pPr>
      <w:r>
        <w:rPr>
          <w:rFonts w:ascii="Arial" w:hAnsi="Arial"/>
        </w:rPr>
        <w:lastRenderedPageBreak/>
        <w:t>Studieren Sie folgende Beispielssätze:</w:t>
      </w:r>
      <w:r>
        <w:rPr>
          <w:rFonts w:ascii="Arial" w:hAnsi="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34"/>
        <w:gridCol w:w="4734"/>
      </w:tblGrid>
      <w:tr w:rsidR="00E31E27" w:rsidRPr="007F3705">
        <w:tc>
          <w:tcPr>
            <w:tcW w:w="4734" w:type="dxa"/>
            <w:tcBorders>
              <w:top w:val="nil"/>
              <w:left w:val="nil"/>
              <w:bottom w:val="nil"/>
              <w:right w:val="nil"/>
            </w:tcBorders>
          </w:tcPr>
          <w:p w:rsidR="00E31E27" w:rsidRDefault="00E31E27">
            <w:pPr>
              <w:rPr>
                <w:rFonts w:ascii="Arial" w:hAnsi="Arial"/>
              </w:rPr>
            </w:pPr>
            <w:r>
              <w:rPr>
                <w:rFonts w:ascii="Arial" w:hAnsi="Arial"/>
              </w:rPr>
              <w:t xml:space="preserve">1. It </w:t>
            </w:r>
            <w:r>
              <w:rPr>
                <w:rFonts w:ascii="Arial" w:hAnsi="Arial"/>
                <w:b/>
              </w:rPr>
              <w:t>rains</w:t>
            </w:r>
            <w:r>
              <w:rPr>
                <w:rFonts w:ascii="Arial" w:hAnsi="Arial"/>
              </w:rPr>
              <w:t xml:space="preserve"> in summer.</w:t>
            </w:r>
          </w:p>
        </w:tc>
        <w:tc>
          <w:tcPr>
            <w:tcW w:w="4734" w:type="dxa"/>
            <w:tcBorders>
              <w:top w:val="nil"/>
              <w:left w:val="nil"/>
              <w:bottom w:val="nil"/>
              <w:right w:val="nil"/>
            </w:tcBorders>
          </w:tcPr>
          <w:p w:rsidR="00E31E27" w:rsidRPr="006C1414" w:rsidRDefault="00E31E27">
            <w:pPr>
              <w:rPr>
                <w:rFonts w:ascii="Arial" w:hAnsi="Arial"/>
                <w:lang w:val="en-GB"/>
              </w:rPr>
            </w:pPr>
            <w:r w:rsidRPr="006C1414">
              <w:rPr>
                <w:rFonts w:ascii="Arial" w:hAnsi="Arial"/>
                <w:lang w:val="en-GB"/>
              </w:rPr>
              <w:t xml:space="preserve">2. Birds </w:t>
            </w:r>
            <w:r w:rsidRPr="006C1414">
              <w:rPr>
                <w:rFonts w:ascii="Arial" w:hAnsi="Arial"/>
                <w:b/>
                <w:lang w:val="en-GB"/>
              </w:rPr>
              <w:t>don't build</w:t>
            </w:r>
            <w:r w:rsidRPr="006C1414">
              <w:rPr>
                <w:rFonts w:ascii="Arial" w:hAnsi="Arial"/>
                <w:lang w:val="en-GB"/>
              </w:rPr>
              <w:t xml:space="preserve"> nests in winter.</w:t>
            </w:r>
          </w:p>
        </w:tc>
      </w:tr>
      <w:tr w:rsidR="00E31E27" w:rsidRPr="007F3705">
        <w:tc>
          <w:tcPr>
            <w:tcW w:w="4734" w:type="dxa"/>
            <w:tcBorders>
              <w:top w:val="nil"/>
              <w:left w:val="nil"/>
              <w:bottom w:val="nil"/>
              <w:right w:val="nil"/>
            </w:tcBorders>
          </w:tcPr>
          <w:p w:rsidR="00E31E27" w:rsidRPr="006C1414" w:rsidRDefault="00E31E27">
            <w:pPr>
              <w:rPr>
                <w:rFonts w:ascii="Arial" w:hAnsi="Arial"/>
                <w:lang w:val="en-GB"/>
              </w:rPr>
            </w:pPr>
            <w:r w:rsidRPr="006C1414">
              <w:rPr>
                <w:rFonts w:ascii="Arial" w:hAnsi="Arial"/>
                <w:lang w:val="en-GB"/>
              </w:rPr>
              <w:t xml:space="preserve">3. I </w:t>
            </w:r>
            <w:r w:rsidRPr="006C1414">
              <w:rPr>
                <w:rFonts w:ascii="Arial" w:hAnsi="Arial"/>
                <w:b/>
                <w:lang w:val="en-GB"/>
              </w:rPr>
              <w:t>go</w:t>
            </w:r>
            <w:r w:rsidRPr="006C1414">
              <w:rPr>
                <w:rFonts w:ascii="Arial" w:hAnsi="Arial"/>
                <w:lang w:val="en-GB"/>
              </w:rPr>
              <w:t xml:space="preserve"> to church on Sundays.</w:t>
            </w:r>
          </w:p>
        </w:tc>
        <w:tc>
          <w:tcPr>
            <w:tcW w:w="4734" w:type="dxa"/>
            <w:tcBorders>
              <w:top w:val="nil"/>
              <w:left w:val="nil"/>
              <w:bottom w:val="nil"/>
              <w:right w:val="nil"/>
            </w:tcBorders>
          </w:tcPr>
          <w:p w:rsidR="00E31E27" w:rsidRPr="006C1414" w:rsidRDefault="00E31E27">
            <w:pPr>
              <w:rPr>
                <w:rFonts w:ascii="Arial" w:hAnsi="Arial"/>
                <w:lang w:val="en-GB"/>
              </w:rPr>
            </w:pPr>
            <w:r w:rsidRPr="006C1414">
              <w:rPr>
                <w:rFonts w:ascii="Arial" w:hAnsi="Arial"/>
                <w:lang w:val="en-GB"/>
              </w:rPr>
              <w:t xml:space="preserve">4. How often </w:t>
            </w:r>
            <w:r w:rsidRPr="006C1414">
              <w:rPr>
                <w:rFonts w:ascii="Arial" w:hAnsi="Arial"/>
                <w:b/>
                <w:lang w:val="en-GB"/>
              </w:rPr>
              <w:t>do</w:t>
            </w:r>
            <w:r w:rsidRPr="006C1414">
              <w:rPr>
                <w:rFonts w:ascii="Arial" w:hAnsi="Arial"/>
                <w:lang w:val="en-GB"/>
              </w:rPr>
              <w:t xml:space="preserve"> you </w:t>
            </w:r>
            <w:r w:rsidRPr="006C1414">
              <w:rPr>
                <w:rFonts w:ascii="Arial" w:hAnsi="Arial"/>
                <w:b/>
                <w:lang w:val="en-GB"/>
              </w:rPr>
              <w:t>wash</w:t>
            </w:r>
            <w:r w:rsidRPr="006C1414">
              <w:rPr>
                <w:rFonts w:ascii="Arial" w:hAnsi="Arial"/>
                <w:lang w:val="en-GB"/>
              </w:rPr>
              <w:t xml:space="preserve"> your hair?</w:t>
            </w:r>
          </w:p>
        </w:tc>
      </w:tr>
      <w:tr w:rsidR="00E31E27">
        <w:tc>
          <w:tcPr>
            <w:tcW w:w="4734" w:type="dxa"/>
            <w:tcBorders>
              <w:top w:val="nil"/>
              <w:left w:val="nil"/>
              <w:bottom w:val="nil"/>
              <w:right w:val="nil"/>
            </w:tcBorders>
          </w:tcPr>
          <w:p w:rsidR="00E31E27" w:rsidRPr="006C1414" w:rsidRDefault="00E31E27">
            <w:pPr>
              <w:rPr>
                <w:rFonts w:ascii="Arial" w:hAnsi="Arial"/>
                <w:lang w:val="en-GB"/>
              </w:rPr>
            </w:pPr>
            <w:r w:rsidRPr="006C1414">
              <w:rPr>
                <w:rFonts w:ascii="Arial" w:hAnsi="Arial"/>
                <w:lang w:val="en-GB"/>
              </w:rPr>
              <w:t xml:space="preserve">5. She </w:t>
            </w:r>
            <w:r w:rsidRPr="006C1414">
              <w:rPr>
                <w:rFonts w:ascii="Arial" w:hAnsi="Arial"/>
                <w:b/>
                <w:lang w:val="en-GB"/>
              </w:rPr>
              <w:t>goes</w:t>
            </w:r>
            <w:r w:rsidRPr="006C1414">
              <w:rPr>
                <w:rFonts w:ascii="Arial" w:hAnsi="Arial"/>
                <w:lang w:val="en-GB"/>
              </w:rPr>
              <w:t xml:space="preserve"> on holiday every year.</w:t>
            </w:r>
          </w:p>
        </w:tc>
        <w:tc>
          <w:tcPr>
            <w:tcW w:w="4734" w:type="dxa"/>
            <w:tcBorders>
              <w:top w:val="nil"/>
              <w:left w:val="nil"/>
              <w:bottom w:val="nil"/>
              <w:right w:val="nil"/>
            </w:tcBorders>
          </w:tcPr>
          <w:p w:rsidR="00E31E27" w:rsidRDefault="00E31E27">
            <w:pPr>
              <w:rPr>
                <w:rFonts w:ascii="Arial" w:hAnsi="Arial"/>
              </w:rPr>
            </w:pPr>
            <w:r>
              <w:rPr>
                <w:rFonts w:ascii="Arial" w:hAnsi="Arial"/>
              </w:rPr>
              <w:t xml:space="preserve">6. I never </w:t>
            </w:r>
            <w:r>
              <w:rPr>
                <w:rFonts w:ascii="Arial" w:hAnsi="Arial"/>
                <w:b/>
              </w:rPr>
              <w:t>eat</w:t>
            </w:r>
            <w:r>
              <w:rPr>
                <w:rFonts w:ascii="Arial" w:hAnsi="Arial"/>
              </w:rPr>
              <w:t xml:space="preserve"> meat.</w:t>
            </w:r>
          </w:p>
        </w:tc>
      </w:tr>
    </w:tbl>
    <w:p w:rsidR="00E31E27" w:rsidRDefault="00E31E27">
      <w:pPr>
        <w:rPr>
          <w:rFonts w:ascii="Arial" w:hAnsi="Arial"/>
        </w:rPr>
      </w:pPr>
    </w:p>
    <w:p w:rsidR="00E31E27" w:rsidRDefault="00E31E27">
      <w:pPr>
        <w:rPr>
          <w:rFonts w:ascii="Arial" w:hAnsi="Arial"/>
        </w:rPr>
      </w:pPr>
      <w:r>
        <w:rPr>
          <w:rFonts w:ascii="Arial" w:hAnsi="Arial"/>
          <w:b/>
          <w:sz w:val="48"/>
        </w:rPr>
        <w:sym w:font="Wingdings" w:char="F03F"/>
      </w:r>
      <w:r>
        <w:rPr>
          <w:rFonts w:ascii="Arial" w:hAnsi="Arial"/>
          <w:b/>
        </w:rPr>
        <w:tab/>
        <w:t xml:space="preserve">Aufgabe 1: </w:t>
      </w:r>
      <w:r>
        <w:rPr>
          <w:rFonts w:ascii="Arial" w:hAnsi="Arial"/>
          <w:b/>
          <w:i/>
        </w:rPr>
        <w:t>Übersetzen Sie folgende Sätze auf Englisch:</w:t>
      </w:r>
    </w:p>
    <w:p w:rsidR="00E31E27" w:rsidRDefault="00E31E27">
      <w:pPr>
        <w:pStyle w:val="Fuzeile"/>
        <w:tabs>
          <w:tab w:val="clear" w:pos="4252"/>
          <w:tab w:val="clear" w:pos="8504"/>
        </w:tabs>
        <w:rPr>
          <w:rFonts w:ascii="Arial" w:hAnsi="Arial"/>
        </w:rPr>
      </w:pPr>
    </w:p>
    <w:p w:rsidR="00E31E27" w:rsidRDefault="00E31E27">
      <w:pPr>
        <w:rPr>
          <w:rFonts w:ascii="Arial" w:hAnsi="Arial"/>
        </w:rPr>
      </w:pPr>
      <w:r>
        <w:rPr>
          <w:rFonts w:ascii="Arial" w:hAnsi="Arial"/>
        </w:rPr>
        <w:tab/>
        <w:t xml:space="preserve">1. Sie unterrichtet an der Universität. </w:t>
      </w:r>
    </w:p>
    <w:p w:rsidR="00E31E27" w:rsidRDefault="00E31E27">
      <w:pPr>
        <w:rPr>
          <w:rFonts w:ascii="Arial" w:hAnsi="Arial"/>
        </w:rPr>
      </w:pPr>
      <w:r>
        <w:rPr>
          <w:rFonts w:ascii="Arial" w:hAnsi="Arial"/>
        </w:rPr>
        <w:tab/>
        <w:t>2. Er spielt jeden Samstag Morgen Tennis.</w:t>
      </w:r>
    </w:p>
    <w:p w:rsidR="00E31E27" w:rsidRDefault="00E31E27">
      <w:pPr>
        <w:rPr>
          <w:rFonts w:ascii="Arial" w:hAnsi="Arial"/>
        </w:rPr>
      </w:pPr>
      <w:r>
        <w:rPr>
          <w:rFonts w:ascii="Arial" w:hAnsi="Arial"/>
        </w:rPr>
        <w:tab/>
        <w:t>3. Die Erde dreht sich um die Sonne. (drehen = go)</w:t>
      </w:r>
    </w:p>
    <w:p w:rsidR="00E31E27" w:rsidRDefault="00E31E27">
      <w:pPr>
        <w:rPr>
          <w:rFonts w:ascii="Arial" w:hAnsi="Arial"/>
        </w:rPr>
      </w:pPr>
      <w:r>
        <w:rPr>
          <w:rFonts w:ascii="Arial" w:hAnsi="Arial"/>
        </w:rPr>
        <w:tab/>
        <w:t>4. Ich komme aus Kanada. Woher kommen Sie?</w:t>
      </w:r>
    </w:p>
    <w:p w:rsidR="00E31E27" w:rsidRDefault="00E31E27">
      <w:pPr>
        <w:rPr>
          <w:rFonts w:ascii="Arial" w:hAnsi="Arial"/>
        </w:rPr>
      </w:pPr>
      <w:r>
        <w:rPr>
          <w:rFonts w:ascii="Arial" w:hAnsi="Arial"/>
        </w:rPr>
        <w:tab/>
        <w:t>5. Was heisst dieses Wort auf Deutsch?</w:t>
      </w:r>
    </w:p>
    <w:p w:rsidR="00E31E27" w:rsidRDefault="00E31E27">
      <w:pPr>
        <w:rPr>
          <w:rFonts w:ascii="Arial" w:hAnsi="Arial"/>
        </w:rPr>
      </w:pPr>
      <w:r>
        <w:rPr>
          <w:rFonts w:ascii="Arial" w:hAnsi="Arial"/>
        </w:rPr>
        <w:tab/>
        <w:t>6. Reis wächst nicht in der Schweiz.</w:t>
      </w:r>
    </w:p>
    <w:p w:rsidR="00E31E27" w:rsidRDefault="00E31E27">
      <w:pPr>
        <w:rPr>
          <w:rFonts w:ascii="Arial" w:hAnsi="Arial"/>
        </w:rPr>
      </w:pPr>
    </w:p>
    <w:p w:rsidR="00E31E27" w:rsidRDefault="00E31E27" w:rsidP="00453183">
      <w:pPr>
        <w:ind w:left="4248"/>
      </w:pPr>
      <w:r>
        <w:sym w:font="Wingdings" w:char="F04A"/>
      </w:r>
    </w:p>
    <w:p w:rsidR="00E31E27" w:rsidRDefault="00E31E27">
      <w:pPr>
        <w:rPr>
          <w:rFonts w:ascii="Arial" w:hAnsi="Arial"/>
        </w:rPr>
      </w:pPr>
      <w:r>
        <w:rPr>
          <w:rFonts w:ascii="Arial" w:hAnsi="Arial"/>
        </w:rPr>
        <w:t>Oft kommt die einfache Gegenwart mit folgenden Ausdrücken vor:</w:t>
      </w:r>
    </w:p>
    <w:p w:rsidR="00E31E27" w:rsidRDefault="00E31E27">
      <w:pPr>
        <w:rPr>
          <w:rFonts w:ascii="Arial" w:hAnsi="Arial"/>
        </w:rPr>
      </w:pPr>
    </w:p>
    <w:p w:rsidR="00E31E27" w:rsidRPr="006C1414" w:rsidRDefault="00E31E27">
      <w:pPr>
        <w:rPr>
          <w:rFonts w:ascii="Arial" w:hAnsi="Arial"/>
          <w:lang w:val="en-GB"/>
        </w:rPr>
      </w:pPr>
      <w:r w:rsidRPr="006C1414">
        <w:rPr>
          <w:rFonts w:ascii="Arial" w:hAnsi="Arial"/>
          <w:lang w:val="en-GB"/>
        </w:rPr>
        <w:t>often</w:t>
      </w:r>
      <w:r w:rsidR="00453183" w:rsidRPr="006C1414">
        <w:rPr>
          <w:rFonts w:ascii="Arial" w:hAnsi="Arial"/>
          <w:lang w:val="en-GB"/>
        </w:rPr>
        <w:t xml:space="preserve"> </w:t>
      </w:r>
      <w:r w:rsidR="00453183" w:rsidRPr="006C1414">
        <w:rPr>
          <w:rFonts w:ascii="Arial" w:hAnsi="Arial"/>
          <w:lang w:val="en-GB"/>
        </w:rPr>
        <w:tab/>
      </w:r>
      <w:r w:rsidR="00453183" w:rsidRPr="006C1414">
        <w:rPr>
          <w:rFonts w:ascii="Arial" w:hAnsi="Arial"/>
          <w:lang w:val="en-GB"/>
        </w:rPr>
        <w:tab/>
      </w:r>
      <w:r w:rsidR="00453183" w:rsidRPr="006C1414">
        <w:rPr>
          <w:rFonts w:ascii="Arial" w:hAnsi="Arial"/>
          <w:lang w:val="en-GB"/>
        </w:rPr>
        <w:tab/>
        <w:t>usually</w:t>
      </w:r>
      <w:r w:rsidR="00453183" w:rsidRPr="006C1414">
        <w:rPr>
          <w:rFonts w:ascii="Arial" w:hAnsi="Arial"/>
          <w:lang w:val="en-GB"/>
        </w:rPr>
        <w:tab/>
      </w:r>
      <w:r w:rsidR="00453183" w:rsidRPr="006C1414">
        <w:rPr>
          <w:rFonts w:ascii="Arial" w:hAnsi="Arial"/>
          <w:lang w:val="en-GB"/>
        </w:rPr>
        <w:tab/>
        <w:t>sometimes</w:t>
      </w:r>
      <w:r w:rsidR="00453183" w:rsidRPr="006C1414">
        <w:rPr>
          <w:rFonts w:ascii="Arial" w:hAnsi="Arial"/>
          <w:lang w:val="en-GB"/>
        </w:rPr>
        <w:tab/>
      </w:r>
      <w:r w:rsidR="00453183" w:rsidRPr="006C1414">
        <w:rPr>
          <w:rFonts w:ascii="Arial" w:hAnsi="Arial"/>
          <w:lang w:val="en-GB"/>
        </w:rPr>
        <w:tab/>
        <w:t>never</w:t>
      </w:r>
      <w:r w:rsidR="00453183" w:rsidRPr="006C1414">
        <w:rPr>
          <w:rFonts w:ascii="Arial" w:hAnsi="Arial"/>
          <w:lang w:val="en-GB"/>
        </w:rPr>
        <w:tab/>
      </w:r>
      <w:r w:rsidR="00453183" w:rsidRPr="006C1414">
        <w:rPr>
          <w:rFonts w:ascii="Arial" w:hAnsi="Arial"/>
          <w:lang w:val="en-GB"/>
        </w:rPr>
        <w:tab/>
      </w:r>
      <w:r w:rsidRPr="006C1414">
        <w:rPr>
          <w:rFonts w:ascii="Arial" w:hAnsi="Arial"/>
          <w:lang w:val="en-GB"/>
        </w:rPr>
        <w:t>always</w:t>
      </w:r>
    </w:p>
    <w:p w:rsidR="00E31E27" w:rsidRPr="006C1414" w:rsidRDefault="00E31E27">
      <w:pPr>
        <w:rPr>
          <w:rFonts w:ascii="Arial" w:hAnsi="Arial"/>
          <w:lang w:val="en-GB"/>
        </w:rPr>
      </w:pPr>
      <w:r w:rsidRPr="006C1414">
        <w:rPr>
          <w:rFonts w:ascii="Arial" w:hAnsi="Arial"/>
          <w:lang w:val="en-GB"/>
        </w:rPr>
        <w:t xml:space="preserve">occasionally </w:t>
      </w:r>
      <w:r w:rsidRPr="006C1414">
        <w:rPr>
          <w:rFonts w:ascii="Arial" w:hAnsi="Arial"/>
          <w:lang w:val="en-GB"/>
        </w:rPr>
        <w:tab/>
      </w:r>
      <w:r w:rsidRPr="006C1414">
        <w:rPr>
          <w:rFonts w:ascii="Arial" w:hAnsi="Arial"/>
          <w:lang w:val="en-GB"/>
        </w:rPr>
        <w:tab/>
        <w:t>on Mondays</w:t>
      </w:r>
      <w:r w:rsidRPr="006C1414">
        <w:rPr>
          <w:rFonts w:ascii="Arial" w:hAnsi="Arial"/>
          <w:lang w:val="en-GB"/>
        </w:rPr>
        <w:tab/>
      </w:r>
      <w:r w:rsidRPr="006C1414">
        <w:rPr>
          <w:rFonts w:ascii="Arial" w:hAnsi="Arial"/>
          <w:lang w:val="en-GB"/>
        </w:rPr>
        <w:tab/>
        <w:t>twice a year</w:t>
      </w:r>
      <w:r w:rsidRPr="006C1414">
        <w:rPr>
          <w:rFonts w:ascii="Arial" w:hAnsi="Arial"/>
          <w:lang w:val="en-GB"/>
        </w:rPr>
        <w:tab/>
      </w:r>
      <w:r w:rsidRPr="006C1414">
        <w:rPr>
          <w:rFonts w:ascii="Arial" w:hAnsi="Arial"/>
          <w:lang w:val="en-GB"/>
        </w:rPr>
        <w:tab/>
        <w:t>every week etc.</w:t>
      </w:r>
    </w:p>
    <w:p w:rsidR="00E31E27" w:rsidRPr="006C1414" w:rsidRDefault="00E31E27">
      <w:pPr>
        <w:rPr>
          <w:lang w:val="en-GB"/>
        </w:rPr>
      </w:pPr>
    </w:p>
    <w:p w:rsidR="00E31E27" w:rsidRPr="006C1414" w:rsidRDefault="00E31E27">
      <w:pPr>
        <w:rPr>
          <w:lang w:val="en-GB"/>
        </w:rPr>
      </w:pPr>
    </w:p>
    <w:p w:rsidR="00E31E27" w:rsidRDefault="00E31E27">
      <w:pPr>
        <w:rPr>
          <w:rFonts w:ascii="Arial" w:hAnsi="Arial"/>
        </w:rPr>
      </w:pPr>
      <w:r>
        <w:rPr>
          <w:rFonts w:ascii="Arial" w:hAnsi="Arial"/>
        </w:rPr>
        <w:t>Um dies zu repetieren, trainieren Sie bitte mit folgenden Übung.</w:t>
      </w:r>
    </w:p>
    <w:p w:rsidR="00E31E27" w:rsidRDefault="00E31E27" w:rsidP="00E31E27">
      <w:r>
        <w:rPr>
          <w:rFonts w:ascii="Arial" w:hAnsi="Arial"/>
          <w:b/>
          <w:sz w:val="48"/>
        </w:rPr>
        <w:sym w:font="Wingdings" w:char="F03F"/>
      </w:r>
      <w:r>
        <w:rPr>
          <w:rFonts w:ascii="Arial" w:hAnsi="Arial"/>
          <w:b/>
        </w:rPr>
        <w:tab/>
        <w:t xml:space="preserve">Aufgabe 2: </w:t>
      </w:r>
      <w:r>
        <w:rPr>
          <w:rFonts w:ascii="Arial" w:hAnsi="Arial"/>
          <w:b/>
          <w:i/>
        </w:rPr>
        <w:t xml:space="preserve">Lösen Sie in </w:t>
      </w:r>
      <w:r w:rsidR="0011628C">
        <w:rPr>
          <w:rFonts w:ascii="Arial" w:hAnsi="Arial"/>
          <w:b/>
          <w:i/>
        </w:rPr>
        <w:t>„</w:t>
      </w:r>
      <w:r w:rsidR="0011628C" w:rsidRPr="0011628C">
        <w:rPr>
          <w:rFonts w:ascii="Arial" w:hAnsi="Arial"/>
          <w:b/>
          <w:i/>
        </w:rPr>
        <w:t xml:space="preserve">A Practical English Grammar“, </w:t>
      </w:r>
      <w:r w:rsidR="0011628C">
        <w:rPr>
          <w:rFonts w:ascii="Arial" w:hAnsi="Arial"/>
          <w:b/>
          <w:i/>
        </w:rPr>
        <w:t>Übungen 28 &amp; 29</w:t>
      </w:r>
      <w:r>
        <w:rPr>
          <w:rFonts w:ascii="Arial" w:hAnsi="Arial"/>
          <w:b/>
          <w:i/>
        </w:rPr>
        <w:t xml:space="preserve">. </w:t>
      </w:r>
    </w:p>
    <w:p w:rsidR="00E31E27" w:rsidRDefault="00E31E27" w:rsidP="00E31E27">
      <w:pPr>
        <w:ind w:left="4248"/>
      </w:pPr>
      <w:r>
        <w:sym w:font="Wingdings" w:char="F04A"/>
      </w:r>
    </w:p>
    <w:p w:rsidR="00E31E27" w:rsidRDefault="00E31E27">
      <w:pPr>
        <w:rPr>
          <w:rFonts w:ascii="Arial" w:hAnsi="Arial"/>
          <w:b/>
        </w:rPr>
      </w:pPr>
      <w:r>
        <w:rPr>
          <w:rFonts w:ascii="Arial" w:hAnsi="Arial"/>
        </w:rPr>
        <w:t xml:space="preserve">Nun gibt es aber einige Wörter, die so funktionieren, dass man durch ihren Gebrauch zugleich das macht, was sie bedeuten. Wenn man zum Beispiel etwas verspricht, sagt man: </w:t>
      </w:r>
      <w:r>
        <w:rPr>
          <w:rFonts w:ascii="Arial" w:hAnsi="Arial"/>
          <w:b/>
        </w:rPr>
        <w:t xml:space="preserve">"I promise ..." </w:t>
      </w:r>
      <w:r>
        <w:rPr>
          <w:rFonts w:ascii="Arial" w:hAnsi="Arial"/>
        </w:rPr>
        <w:t>, oder wenn man etwas vorschlägt, macht man das, indem man es sagt: "</w:t>
      </w:r>
      <w:r>
        <w:rPr>
          <w:rFonts w:ascii="Arial" w:hAnsi="Arial"/>
          <w:b/>
        </w:rPr>
        <w:t>I suggest ..."</w:t>
      </w:r>
      <w:r>
        <w:rPr>
          <w:rFonts w:ascii="Arial" w:hAnsi="Arial"/>
        </w:rPr>
        <w:t xml:space="preserve"> . Mit solchen Wörtern gebrauchen wir die einfache Gegenwart.</w:t>
      </w:r>
    </w:p>
    <w:p w:rsidR="00E31E27" w:rsidRDefault="00E31E27">
      <w:pPr>
        <w:rPr>
          <w:rFonts w:ascii="Arial" w:hAnsi="Arial"/>
        </w:rPr>
      </w:pPr>
      <w:r>
        <w:rPr>
          <w:rFonts w:ascii="Arial" w:hAnsi="Arial"/>
          <w:b/>
          <w:sz w:val="48"/>
        </w:rPr>
        <w:sym w:font="Wingdings" w:char="F043"/>
      </w:r>
      <w:r>
        <w:rPr>
          <w:rFonts w:ascii="Arial" w:hAnsi="Arial"/>
          <w:b/>
          <w:sz w:val="48"/>
        </w:rPr>
        <w:tab/>
      </w:r>
      <w:r>
        <w:rPr>
          <w:rFonts w:ascii="Arial" w:hAnsi="Arial"/>
          <w:b/>
        </w:rPr>
        <w:tab/>
      </w:r>
      <w:r>
        <w:rPr>
          <w:rFonts w:ascii="Arial" w:hAnsi="Arial"/>
          <w:b/>
        </w:rPr>
        <w:tab/>
      </w:r>
      <w:r>
        <w:rPr>
          <w:rFonts w:ascii="Arial" w:hAnsi="Arial"/>
          <w:b/>
        </w:rPr>
        <w:tab/>
        <w:t xml:space="preserve">I promise / I suggest </w:t>
      </w:r>
      <w:r>
        <w:rPr>
          <w:rFonts w:ascii="Arial" w:hAnsi="Arial"/>
        </w:rPr>
        <w:t>etc.</w:t>
      </w:r>
    </w:p>
    <w:p w:rsidR="00E31E27" w:rsidRDefault="00E31E27">
      <w:pPr>
        <w:pBdr>
          <w:top w:val="single" w:sz="4" w:space="1" w:color="auto"/>
          <w:left w:val="single" w:sz="4" w:space="4" w:color="auto"/>
          <w:bottom w:val="single" w:sz="4" w:space="1" w:color="auto"/>
          <w:right w:val="single" w:sz="4" w:space="4" w:color="auto"/>
        </w:pBdr>
        <w:rPr>
          <w:rFonts w:ascii="Arial" w:hAnsi="Arial"/>
        </w:rPr>
      </w:pPr>
      <w:r>
        <w:rPr>
          <w:rFonts w:ascii="Arial" w:hAnsi="Arial"/>
        </w:rPr>
        <w:t>In Sätzen wie diesen gebrauchen wir die einfache Gegenwart:</w:t>
      </w:r>
    </w:p>
    <w:p w:rsidR="00E31E27" w:rsidRPr="006C1414" w:rsidRDefault="00E31E27">
      <w:pPr>
        <w:pBdr>
          <w:top w:val="single" w:sz="4" w:space="1" w:color="auto"/>
          <w:left w:val="single" w:sz="4" w:space="4" w:color="auto"/>
          <w:bottom w:val="single" w:sz="4" w:space="1" w:color="auto"/>
          <w:right w:val="single" w:sz="4" w:space="4" w:color="auto"/>
        </w:pBdr>
        <w:ind w:firstLine="708"/>
        <w:rPr>
          <w:rFonts w:ascii="Arial" w:hAnsi="Arial"/>
          <w:lang w:val="en-GB"/>
        </w:rPr>
      </w:pPr>
      <w:r w:rsidRPr="006C1414">
        <w:rPr>
          <w:rFonts w:ascii="Arial" w:hAnsi="Arial"/>
          <w:lang w:val="en-GB"/>
        </w:rPr>
        <w:t xml:space="preserve">• I </w:t>
      </w:r>
      <w:r w:rsidRPr="006C1414">
        <w:rPr>
          <w:rFonts w:ascii="Arial" w:hAnsi="Arial"/>
          <w:b/>
          <w:lang w:val="en-GB"/>
        </w:rPr>
        <w:t>promise</w:t>
      </w:r>
      <w:r w:rsidRPr="006C1414">
        <w:rPr>
          <w:rFonts w:ascii="Arial" w:hAnsi="Arial"/>
          <w:lang w:val="en-GB"/>
        </w:rPr>
        <w:t xml:space="preserve"> I won't be late. (</w:t>
      </w:r>
      <w:r w:rsidRPr="006C1414">
        <w:rPr>
          <w:rFonts w:ascii="Arial" w:hAnsi="Arial"/>
          <w:i/>
          <w:lang w:val="en-GB"/>
        </w:rPr>
        <w:t>nicht</w:t>
      </w:r>
      <w:r w:rsidRPr="006C1414">
        <w:rPr>
          <w:rFonts w:ascii="Arial" w:hAnsi="Arial"/>
          <w:lang w:val="en-GB"/>
        </w:rPr>
        <w:t xml:space="preserve"> "I'm promising)</w:t>
      </w:r>
    </w:p>
    <w:p w:rsidR="00E31E27" w:rsidRPr="006C1414" w:rsidRDefault="00E31E27">
      <w:pPr>
        <w:pBdr>
          <w:top w:val="single" w:sz="4" w:space="1" w:color="auto"/>
          <w:left w:val="single" w:sz="4" w:space="4" w:color="auto"/>
          <w:bottom w:val="single" w:sz="4" w:space="1" w:color="auto"/>
          <w:right w:val="single" w:sz="4" w:space="4" w:color="auto"/>
        </w:pBdr>
        <w:ind w:firstLine="708"/>
        <w:rPr>
          <w:rFonts w:ascii="Arial" w:hAnsi="Arial"/>
          <w:lang w:val="de-CH"/>
        </w:rPr>
      </w:pPr>
      <w:r w:rsidRPr="006C1414">
        <w:rPr>
          <w:rFonts w:ascii="Arial" w:hAnsi="Arial"/>
          <w:lang w:val="en-GB"/>
        </w:rPr>
        <w:t xml:space="preserve">• "What </w:t>
      </w:r>
      <w:r w:rsidRPr="006C1414">
        <w:rPr>
          <w:rFonts w:ascii="Arial" w:hAnsi="Arial"/>
          <w:b/>
          <w:lang w:val="en-GB"/>
        </w:rPr>
        <w:t>do</w:t>
      </w:r>
      <w:r w:rsidRPr="006C1414">
        <w:rPr>
          <w:rFonts w:ascii="Arial" w:hAnsi="Arial"/>
          <w:lang w:val="en-GB"/>
        </w:rPr>
        <w:t xml:space="preserve"> you </w:t>
      </w:r>
      <w:r w:rsidRPr="006C1414">
        <w:rPr>
          <w:rFonts w:ascii="Arial" w:hAnsi="Arial"/>
          <w:b/>
          <w:lang w:val="en-GB"/>
        </w:rPr>
        <w:t>suggest</w:t>
      </w:r>
      <w:r w:rsidRPr="006C1414">
        <w:rPr>
          <w:rFonts w:ascii="Arial" w:hAnsi="Arial"/>
          <w:lang w:val="en-GB"/>
        </w:rPr>
        <w:t xml:space="preserve"> I do?"</w:t>
      </w:r>
      <w:r w:rsidRPr="006C1414">
        <w:rPr>
          <w:rFonts w:ascii="Arial" w:hAnsi="Arial"/>
          <w:lang w:val="en-GB"/>
        </w:rPr>
        <w:tab/>
      </w:r>
      <w:r w:rsidRPr="006C1414">
        <w:rPr>
          <w:rFonts w:ascii="Arial" w:hAnsi="Arial"/>
          <w:lang w:val="de-CH"/>
        </w:rPr>
        <w:t xml:space="preserve">"I </w:t>
      </w:r>
      <w:r w:rsidRPr="006C1414">
        <w:rPr>
          <w:rFonts w:ascii="Arial" w:hAnsi="Arial"/>
          <w:b/>
          <w:lang w:val="de-CH"/>
        </w:rPr>
        <w:t>suggest</w:t>
      </w:r>
      <w:r w:rsidRPr="006C1414">
        <w:rPr>
          <w:rFonts w:ascii="Arial" w:hAnsi="Arial"/>
          <w:lang w:val="de-CH"/>
        </w:rPr>
        <w:t xml:space="preserve"> that you ..."</w:t>
      </w:r>
    </w:p>
    <w:p w:rsidR="00E31E27" w:rsidRDefault="00E31E27">
      <w:pPr>
        <w:pBdr>
          <w:top w:val="single" w:sz="4" w:space="1" w:color="auto"/>
          <w:left w:val="single" w:sz="4" w:space="4" w:color="auto"/>
          <w:bottom w:val="single" w:sz="4" w:space="1" w:color="auto"/>
          <w:right w:val="single" w:sz="4" w:space="4" w:color="auto"/>
        </w:pBdr>
        <w:ind w:firstLine="708"/>
        <w:rPr>
          <w:rFonts w:ascii="Arial" w:hAnsi="Arial"/>
        </w:rPr>
      </w:pPr>
      <w:r>
        <w:rPr>
          <w:rFonts w:ascii="Arial" w:hAnsi="Arial"/>
        </w:rPr>
        <w:t xml:space="preserve">• Zu dieser Gruppe gehören Verben wie: </w:t>
      </w:r>
      <w:r>
        <w:rPr>
          <w:rFonts w:ascii="Arial" w:hAnsi="Arial"/>
          <w:b/>
        </w:rPr>
        <w:t xml:space="preserve">to apologize </w:t>
      </w:r>
      <w:r>
        <w:rPr>
          <w:rFonts w:ascii="Arial" w:hAnsi="Arial"/>
        </w:rPr>
        <w:t xml:space="preserve">(sich entschuldigen), </w:t>
      </w:r>
    </w:p>
    <w:p w:rsidR="00E31E27" w:rsidRDefault="00E31E27">
      <w:pPr>
        <w:pBdr>
          <w:top w:val="single" w:sz="4" w:space="1" w:color="auto"/>
          <w:left w:val="single" w:sz="4" w:space="4" w:color="auto"/>
          <w:bottom w:val="single" w:sz="4" w:space="1" w:color="auto"/>
          <w:right w:val="single" w:sz="4" w:space="4" w:color="auto"/>
        </w:pBdr>
        <w:ind w:firstLine="708"/>
        <w:rPr>
          <w:rFonts w:ascii="Arial" w:hAnsi="Arial"/>
        </w:rPr>
      </w:pPr>
      <w:r>
        <w:rPr>
          <w:rFonts w:ascii="Arial" w:hAnsi="Arial"/>
        </w:rPr>
        <w:t xml:space="preserve">   </w:t>
      </w:r>
      <w:r>
        <w:rPr>
          <w:rFonts w:ascii="Arial" w:hAnsi="Arial"/>
          <w:b/>
        </w:rPr>
        <w:t>to advise</w:t>
      </w:r>
      <w:r>
        <w:rPr>
          <w:rFonts w:ascii="Arial" w:hAnsi="Arial"/>
        </w:rPr>
        <w:t xml:space="preserve"> (raten, beraten), </w:t>
      </w:r>
      <w:r>
        <w:rPr>
          <w:rFonts w:ascii="Arial" w:hAnsi="Arial"/>
          <w:b/>
        </w:rPr>
        <w:t>to insist</w:t>
      </w:r>
      <w:r>
        <w:rPr>
          <w:rFonts w:ascii="Arial" w:hAnsi="Arial"/>
        </w:rPr>
        <w:t xml:space="preserve"> (bestehen auf), </w:t>
      </w:r>
      <w:r>
        <w:rPr>
          <w:rFonts w:ascii="Arial" w:hAnsi="Arial"/>
          <w:b/>
        </w:rPr>
        <w:t>to agree</w:t>
      </w:r>
      <w:r>
        <w:rPr>
          <w:rFonts w:ascii="Arial" w:hAnsi="Arial"/>
        </w:rPr>
        <w:t>(einverstanden</w:t>
      </w:r>
    </w:p>
    <w:p w:rsidR="00E31E27" w:rsidRDefault="00E31E27">
      <w:pPr>
        <w:pBdr>
          <w:top w:val="single" w:sz="4" w:space="1" w:color="auto"/>
          <w:left w:val="single" w:sz="4" w:space="4" w:color="auto"/>
          <w:bottom w:val="single" w:sz="4" w:space="1" w:color="auto"/>
          <w:right w:val="single" w:sz="4" w:space="4" w:color="auto"/>
        </w:pBdr>
        <w:ind w:firstLine="708"/>
        <w:rPr>
          <w:rFonts w:ascii="Arial" w:hAnsi="Arial"/>
        </w:rPr>
      </w:pPr>
      <w:r>
        <w:rPr>
          <w:rFonts w:ascii="Arial" w:hAnsi="Arial"/>
        </w:rPr>
        <w:t xml:space="preserve">   sein), </w:t>
      </w:r>
      <w:r>
        <w:rPr>
          <w:rFonts w:ascii="Arial" w:hAnsi="Arial"/>
          <w:b/>
        </w:rPr>
        <w:t>to refuse</w:t>
      </w:r>
      <w:r>
        <w:rPr>
          <w:rFonts w:ascii="Arial" w:hAnsi="Arial"/>
        </w:rPr>
        <w:t>(sich weigern).</w:t>
      </w:r>
    </w:p>
    <w:p w:rsidR="00E31E27" w:rsidRDefault="00E31E27">
      <w:pPr>
        <w:rPr>
          <w:rFonts w:ascii="Arial" w:hAnsi="Arial"/>
          <w:b/>
          <w:i/>
        </w:rPr>
      </w:pPr>
      <w:r>
        <w:rPr>
          <w:rFonts w:ascii="Arial" w:hAnsi="Arial"/>
          <w:b/>
          <w:sz w:val="48"/>
        </w:rPr>
        <w:sym w:font="Wingdings" w:char="F03F"/>
      </w:r>
      <w:r>
        <w:rPr>
          <w:rFonts w:ascii="Arial" w:hAnsi="Arial"/>
          <w:b/>
        </w:rPr>
        <w:tab/>
        <w:t>Aufgabe 3:</w:t>
      </w:r>
      <w:r>
        <w:rPr>
          <w:rFonts w:ascii="Arial" w:hAnsi="Arial"/>
          <w:b/>
        </w:rPr>
        <w:tab/>
      </w:r>
      <w:r>
        <w:rPr>
          <w:rFonts w:ascii="Arial" w:hAnsi="Arial"/>
          <w:b/>
          <w:i/>
        </w:rPr>
        <w:t>Vervollständigen Sie die Sätze. Gebrauchen Sie jeweils</w:t>
      </w:r>
    </w:p>
    <w:p w:rsidR="00E31E27" w:rsidRDefault="00E31E27">
      <w:pPr>
        <w:ind w:left="700" w:firstLine="8"/>
        <w:rPr>
          <w:rFonts w:ascii="Arial" w:hAnsi="Arial"/>
        </w:rPr>
      </w:pPr>
      <w:r>
        <w:rPr>
          <w:rFonts w:ascii="Arial" w:hAnsi="Arial"/>
          <w:b/>
          <w:i/>
        </w:rPr>
        <w:t>einen dieser Ausdrücke. (</w:t>
      </w:r>
      <w:r>
        <w:rPr>
          <w:rFonts w:ascii="Arial" w:hAnsi="Arial"/>
          <w:i/>
        </w:rPr>
        <w:t>Wenn Ihnen die Wörter unbekannt sind, schauen Sie sie</w:t>
      </w:r>
      <w:r>
        <w:rPr>
          <w:rFonts w:ascii="Arial" w:hAnsi="Arial"/>
          <w:b/>
          <w:i/>
        </w:rPr>
        <w:t xml:space="preserve"> </w:t>
      </w:r>
      <w:r>
        <w:rPr>
          <w:rFonts w:ascii="Arial" w:hAnsi="Arial"/>
          <w:i/>
        </w:rPr>
        <w:t>im Wörterbuch nach.)</w:t>
      </w:r>
    </w:p>
    <w:p w:rsidR="00E31E27" w:rsidRPr="006C1414" w:rsidRDefault="00E31E27">
      <w:pPr>
        <w:ind w:firstLine="708"/>
        <w:rPr>
          <w:rFonts w:ascii="Arial" w:hAnsi="Arial"/>
          <w:b/>
          <w:lang w:val="en-GB"/>
        </w:rPr>
      </w:pPr>
      <w:r w:rsidRPr="006C1414">
        <w:rPr>
          <w:rFonts w:ascii="Arial" w:hAnsi="Arial"/>
          <w:b/>
          <w:lang w:val="en-GB"/>
        </w:rPr>
        <w:t>I apologize</w:t>
      </w:r>
      <w:r w:rsidRPr="006C1414">
        <w:rPr>
          <w:rFonts w:ascii="Arial" w:hAnsi="Arial"/>
          <w:b/>
          <w:lang w:val="en-GB"/>
        </w:rPr>
        <w:tab/>
      </w:r>
      <w:r w:rsidRPr="006C1414">
        <w:rPr>
          <w:rFonts w:ascii="Arial" w:hAnsi="Arial"/>
          <w:b/>
          <w:lang w:val="en-GB"/>
        </w:rPr>
        <w:tab/>
        <w:t>I insist</w:t>
      </w:r>
      <w:r w:rsidRPr="006C1414">
        <w:rPr>
          <w:rFonts w:ascii="Arial" w:hAnsi="Arial"/>
          <w:b/>
          <w:lang w:val="en-GB"/>
        </w:rPr>
        <w:tab/>
        <w:t>I promise</w:t>
      </w:r>
      <w:r w:rsidRPr="006C1414">
        <w:rPr>
          <w:rFonts w:ascii="Arial" w:hAnsi="Arial"/>
          <w:b/>
          <w:lang w:val="en-GB"/>
        </w:rPr>
        <w:tab/>
        <w:t>I recommend</w:t>
      </w:r>
      <w:r w:rsidRPr="006C1414">
        <w:rPr>
          <w:rFonts w:ascii="Arial" w:hAnsi="Arial"/>
          <w:b/>
          <w:lang w:val="en-GB"/>
        </w:rPr>
        <w:tab/>
        <w:t>I suggest</w:t>
      </w:r>
    </w:p>
    <w:p w:rsidR="00E31E27" w:rsidRPr="006C1414" w:rsidRDefault="00E31E27">
      <w:pPr>
        <w:rPr>
          <w:rFonts w:ascii="Arial" w:hAnsi="Arial"/>
          <w:b/>
          <w:lang w:val="en-GB"/>
        </w:rPr>
      </w:pPr>
    </w:p>
    <w:p w:rsidR="00E31E27" w:rsidRPr="006C1414" w:rsidRDefault="00E31E27">
      <w:pPr>
        <w:rPr>
          <w:rFonts w:ascii="Arial" w:hAnsi="Arial"/>
          <w:lang w:val="en-GB"/>
        </w:rPr>
      </w:pPr>
      <w:r w:rsidRPr="006C1414">
        <w:rPr>
          <w:rFonts w:ascii="Arial" w:hAnsi="Arial"/>
          <w:lang w:val="en-GB"/>
        </w:rPr>
        <w:tab/>
        <w:t>1. It's a nice day.  . . . . . . . . . . . . . . . we go out for a walk.</w:t>
      </w:r>
    </w:p>
    <w:p w:rsidR="00E31E27" w:rsidRPr="006C1414" w:rsidRDefault="00E31E27">
      <w:pPr>
        <w:rPr>
          <w:rFonts w:ascii="Arial" w:hAnsi="Arial"/>
          <w:b/>
          <w:lang w:val="en-GB"/>
        </w:rPr>
      </w:pPr>
      <w:r w:rsidRPr="006C1414">
        <w:rPr>
          <w:rFonts w:ascii="Arial" w:hAnsi="Arial"/>
          <w:lang w:val="en-GB"/>
        </w:rPr>
        <w:tab/>
        <w:t xml:space="preserve">2. I won't tell anybody what you said. . . . . . . . . . . . . . . . </w:t>
      </w:r>
      <w:r w:rsidRPr="006C1414">
        <w:rPr>
          <w:rFonts w:ascii="Arial" w:hAnsi="Arial"/>
          <w:b/>
          <w:lang w:val="en-GB"/>
        </w:rPr>
        <w:t>.</w:t>
      </w:r>
    </w:p>
    <w:p w:rsidR="00E31E27" w:rsidRPr="006C1414" w:rsidRDefault="00E31E27">
      <w:pPr>
        <w:rPr>
          <w:rFonts w:ascii="Arial" w:hAnsi="Arial"/>
          <w:b/>
          <w:lang w:val="en-GB"/>
        </w:rPr>
      </w:pPr>
      <w:r w:rsidRPr="006C1414">
        <w:rPr>
          <w:rFonts w:ascii="Arial" w:hAnsi="Arial"/>
          <w:lang w:val="en-GB"/>
        </w:rPr>
        <w:tab/>
        <w:t>3. (</w:t>
      </w:r>
      <w:r w:rsidRPr="006C1414">
        <w:rPr>
          <w:rFonts w:ascii="Arial" w:hAnsi="Arial"/>
          <w:i/>
          <w:lang w:val="en-GB"/>
        </w:rPr>
        <w:t>in a restaurant</w:t>
      </w:r>
      <w:r w:rsidRPr="006C1414">
        <w:rPr>
          <w:rFonts w:ascii="Arial" w:hAnsi="Arial"/>
          <w:lang w:val="en-GB"/>
        </w:rPr>
        <w:t>) You must let me pay for the meal. . . . . . . . . . . . . . . .</w:t>
      </w:r>
      <w:r w:rsidRPr="006C1414">
        <w:rPr>
          <w:rFonts w:ascii="Arial" w:hAnsi="Arial"/>
          <w:b/>
          <w:lang w:val="en-GB"/>
        </w:rPr>
        <w:tab/>
        <w:t>.</w:t>
      </w:r>
    </w:p>
    <w:p w:rsidR="00E31E27" w:rsidRPr="006C1414" w:rsidRDefault="00E31E27">
      <w:pPr>
        <w:ind w:left="993" w:hanging="285"/>
        <w:rPr>
          <w:rFonts w:ascii="Arial" w:hAnsi="Arial"/>
          <w:lang w:val="en-GB"/>
        </w:rPr>
      </w:pPr>
      <w:r w:rsidRPr="006C1414">
        <w:rPr>
          <w:rFonts w:ascii="Arial" w:hAnsi="Arial"/>
          <w:lang w:val="en-GB"/>
        </w:rPr>
        <w:t>4.  . . . . . . . . . . . . . . . for what I said about you. It wasn't true and I shouldn't have said it.</w:t>
      </w:r>
    </w:p>
    <w:p w:rsidR="00E31E27" w:rsidRPr="006C1414" w:rsidRDefault="00E31E27">
      <w:pPr>
        <w:ind w:left="708"/>
        <w:rPr>
          <w:rFonts w:ascii="Arial" w:hAnsi="Arial"/>
          <w:lang w:val="en-GB"/>
        </w:rPr>
      </w:pPr>
      <w:r w:rsidRPr="006C1414">
        <w:rPr>
          <w:rFonts w:ascii="Arial" w:hAnsi="Arial"/>
          <w:lang w:val="en-GB"/>
        </w:rPr>
        <w:t>5. The new restaurant in Hill Street is very good. . . . . . . . . . . . . . . . it.</w:t>
      </w:r>
    </w:p>
    <w:p w:rsidR="00E31E27" w:rsidRPr="006C1414" w:rsidRDefault="00E31E27">
      <w:pPr>
        <w:rPr>
          <w:lang w:val="en-GB"/>
        </w:rPr>
      </w:pPr>
    </w:p>
    <w:p w:rsidR="00E31E27" w:rsidRPr="00E86301" w:rsidRDefault="00E31E27" w:rsidP="00E86301">
      <w:pPr>
        <w:ind w:left="4248"/>
      </w:pPr>
      <w:r>
        <w:sym w:font="Wingdings" w:char="F04A"/>
      </w:r>
    </w:p>
    <w:p w:rsidR="00E31E27" w:rsidRDefault="00E31E27">
      <w:pPr>
        <w:rPr>
          <w:rFonts w:ascii="Arial" w:hAnsi="Arial"/>
        </w:rPr>
      </w:pPr>
      <w:r>
        <w:rPr>
          <w:rFonts w:ascii="Arial" w:hAnsi="Arial"/>
        </w:rPr>
        <w:lastRenderedPageBreak/>
        <w:t xml:space="preserve">Nun kennen Sie den Gebrauch der einfachen Gegenwart, des present simple. Wir gehen nun über zum Präsens in der Verlaufsform, zum </w:t>
      </w:r>
      <w:r>
        <w:rPr>
          <w:rFonts w:ascii="Arial" w:hAnsi="Arial"/>
          <w:b/>
        </w:rPr>
        <w:t>present continuous</w:t>
      </w:r>
      <w:r>
        <w:rPr>
          <w:rFonts w:ascii="Arial" w:hAnsi="Arial"/>
        </w:rPr>
        <w:t xml:space="preserve"> oder </w:t>
      </w:r>
      <w:r>
        <w:rPr>
          <w:rFonts w:ascii="Arial" w:hAnsi="Arial"/>
          <w:b/>
        </w:rPr>
        <w:t>present progressive</w:t>
      </w:r>
      <w:r>
        <w:rPr>
          <w:rFonts w:ascii="Arial" w:hAnsi="Arial"/>
        </w:rPr>
        <w:t>, wie es auch genannt wird.</w:t>
      </w:r>
    </w:p>
    <w:p w:rsidR="00E31E27" w:rsidRDefault="00E31E27">
      <w:pPr>
        <w:rPr>
          <w:rFonts w:ascii="Arial" w:hAnsi="Arial"/>
        </w:rPr>
      </w:pPr>
    </w:p>
    <w:p w:rsidR="00E31E27" w:rsidRPr="006C1414" w:rsidRDefault="00E31E27">
      <w:pPr>
        <w:rPr>
          <w:rFonts w:ascii="Arial" w:hAnsi="Arial"/>
          <w:lang w:val="en-GB"/>
        </w:rPr>
      </w:pPr>
      <w:r w:rsidRPr="006C1414">
        <w:rPr>
          <w:rFonts w:ascii="Arial" w:hAnsi="Arial"/>
          <w:b/>
          <w:sz w:val="28"/>
          <w:lang w:val="en-GB"/>
        </w:rPr>
        <w:t>1.2</w:t>
      </w:r>
      <w:r w:rsidRPr="006C1414">
        <w:rPr>
          <w:rFonts w:ascii="Arial" w:hAnsi="Arial"/>
          <w:b/>
          <w:sz w:val="28"/>
          <w:lang w:val="en-GB"/>
        </w:rPr>
        <w:tab/>
        <w:t xml:space="preserve">Das Present Continuous / Present Progressive </w:t>
      </w:r>
      <w:r w:rsidRPr="006C1414">
        <w:rPr>
          <w:rFonts w:ascii="Arial" w:hAnsi="Arial"/>
          <w:sz w:val="28"/>
          <w:lang w:val="en-GB"/>
        </w:rPr>
        <w:t>(</w:t>
      </w:r>
      <w:r w:rsidRPr="006C1414">
        <w:rPr>
          <w:rFonts w:ascii="Arial" w:hAnsi="Arial"/>
          <w:b/>
          <w:sz w:val="28"/>
          <w:lang w:val="en-GB"/>
        </w:rPr>
        <w:t>I am doing</w:t>
      </w:r>
      <w:r w:rsidRPr="006C1414">
        <w:rPr>
          <w:rFonts w:ascii="Arial" w:hAnsi="Arial"/>
          <w:sz w:val="28"/>
          <w:lang w:val="en-GB"/>
        </w:rPr>
        <w:t>)</w:t>
      </w:r>
    </w:p>
    <w:p w:rsidR="00E31E27" w:rsidRDefault="00E31E27">
      <w:pPr>
        <w:rPr>
          <w:rFonts w:ascii="Arial" w:hAnsi="Arial"/>
        </w:rPr>
      </w:pPr>
      <w:r>
        <w:rPr>
          <w:rFonts w:ascii="Arial" w:hAnsi="Arial"/>
        </w:rPr>
        <w:t>Wir setzen voraus, dass Sie die Bildung dieser Zeitform beherrschen. Falls nicht, repetieren Sie diese kurz in Ihrem Buch</w:t>
      </w:r>
      <w:r>
        <w:rPr>
          <w:rFonts w:ascii="Arial" w:hAnsi="Arial"/>
          <w:i/>
        </w:rPr>
        <w:t xml:space="preserve"> New Headway Intermediate Student’s Book</w:t>
      </w:r>
      <w:r>
        <w:rPr>
          <w:rFonts w:ascii="Arial" w:hAnsi="Arial"/>
        </w:rPr>
        <w:t>", Sei</w:t>
      </w:r>
      <w:r w:rsidR="00626B06">
        <w:rPr>
          <w:rFonts w:ascii="Arial" w:hAnsi="Arial"/>
        </w:rPr>
        <w:t>te 134</w:t>
      </w:r>
      <w:r>
        <w:rPr>
          <w:rFonts w:ascii="Arial" w:hAnsi="Arial"/>
        </w:rPr>
        <w:t>.</w:t>
      </w:r>
    </w:p>
    <w:p w:rsidR="00E31E27" w:rsidRDefault="00A74173">
      <w:pPr>
        <w:rPr>
          <w:rFonts w:ascii="Arial" w:hAnsi="Arial"/>
        </w:rPr>
      </w:pPr>
      <w:r>
        <w:rPr>
          <w:b/>
        </w:rPr>
        <w:pict>
          <v:shapetype id="_x0000_t202" coordsize="21600,21600" o:spt="202" path="m,l,21600r21600,l21600,xe">
            <v:stroke joinstyle="miter"/>
            <v:path gradientshapeok="t" o:connecttype="rect"/>
          </v:shapetype>
          <v:shape id="_x0000_s1044" type="#_x0000_t202" style="position:absolute;margin-left:144.5pt;margin-top:26.75pt;width:324pt;height:64.8pt;z-index:4" stroked="f">
            <v:textbox>
              <w:txbxContent>
                <w:p w:rsidR="006C1414" w:rsidRPr="006C1414" w:rsidRDefault="006C1414">
                  <w:pPr>
                    <w:rPr>
                      <w:rFonts w:ascii="Arial" w:hAnsi="Arial"/>
                      <w:lang w:val="en-GB"/>
                    </w:rPr>
                  </w:pPr>
                  <w:r w:rsidRPr="006C1414">
                    <w:rPr>
                      <w:rFonts w:ascii="Arial" w:hAnsi="Arial"/>
                      <w:b/>
                      <w:lang w:val="en-GB"/>
                    </w:rPr>
                    <w:t>This man is playing with a ball</w:t>
                  </w:r>
                  <w:r w:rsidRPr="006C1414">
                    <w:rPr>
                      <w:rFonts w:ascii="Arial" w:hAnsi="Arial"/>
                      <w:lang w:val="en-GB"/>
                    </w:rPr>
                    <w:t>.</w:t>
                  </w:r>
                </w:p>
                <w:p w:rsidR="006C1414" w:rsidRDefault="006C1414">
                  <w:pPr>
                    <w:rPr>
                      <w:rFonts w:ascii="Arial" w:hAnsi="Arial"/>
                    </w:rPr>
                  </w:pPr>
                  <w:r>
                    <w:rPr>
                      <w:rFonts w:ascii="Arial" w:hAnsi="Arial"/>
                    </w:rPr>
                    <w:t>Das heisst auf Deutsch: Der Mann spielt im Moment mit einem Ball. Er spielt im Moment des Sprechens. Die Handlung ist noch nicht beendet.</w:t>
                  </w:r>
                </w:p>
              </w:txbxContent>
            </v:textbox>
          </v:shape>
        </w:pict>
      </w:r>
      <w:r w:rsidR="00E31E27">
        <w:rPr>
          <w:rFonts w:ascii="Arial" w:hAnsi="Arial"/>
        </w:rPr>
        <w:t>Studieren Sie folgendes Bild:</w:t>
      </w:r>
    </w:p>
    <w:p w:rsidR="00E31E27" w:rsidRDefault="00A74173">
      <w:pPr>
        <w:pStyle w:val="Fuzeile"/>
        <w:tabs>
          <w:tab w:val="clear" w:pos="4252"/>
          <w:tab w:val="clear" w:pos="8504"/>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0;margin-top:13pt;width:130.2pt;height:116.45pt;z-index:5" o:allowincell="f">
            <v:imagedata r:id="rId7" o:title=""/>
            <w10:wrap type="topAndBottom"/>
          </v:shape>
        </w:pict>
      </w:r>
    </w:p>
    <w:p w:rsidR="00E31E27" w:rsidRDefault="00E31E27">
      <w:pPr>
        <w:rPr>
          <w:rFonts w:ascii="Arial" w:hAnsi="Arial"/>
        </w:rPr>
      </w:pPr>
      <w:r>
        <w:rPr>
          <w:b/>
          <w:sz w:val="48"/>
        </w:rPr>
        <w:sym w:font="Wingdings" w:char="F043"/>
      </w:r>
      <w:r>
        <w:rPr>
          <w:b/>
        </w:rPr>
        <w:tab/>
      </w:r>
      <w:r>
        <w:rPr>
          <w:rFonts w:ascii="Arial" w:hAnsi="Arial"/>
          <w:b/>
        </w:rPr>
        <w:tab/>
      </w:r>
      <w:r>
        <w:rPr>
          <w:rFonts w:ascii="Arial" w:hAnsi="Arial"/>
          <w:b/>
        </w:rPr>
        <w:tab/>
      </w:r>
      <w:r>
        <w:rPr>
          <w:rFonts w:ascii="Arial" w:hAnsi="Arial"/>
          <w:b/>
        </w:rPr>
        <w:tab/>
        <w:t>I am doing something</w:t>
      </w:r>
    </w:p>
    <w:p w:rsidR="00E31E27" w:rsidRPr="006C1414" w:rsidRDefault="00E31E27">
      <w:pPr>
        <w:pBdr>
          <w:top w:val="single" w:sz="4" w:space="1" w:color="auto"/>
          <w:left w:val="single" w:sz="4" w:space="4" w:color="auto"/>
          <w:bottom w:val="single" w:sz="4" w:space="1" w:color="auto"/>
          <w:right w:val="single" w:sz="4" w:space="4" w:color="auto"/>
        </w:pBdr>
        <w:ind w:firstLine="708"/>
        <w:rPr>
          <w:rFonts w:ascii="Arial" w:hAnsi="Arial"/>
          <w:lang w:val="en-GB"/>
        </w:rPr>
      </w:pPr>
      <w:r w:rsidRPr="006C1414">
        <w:rPr>
          <w:rFonts w:ascii="Arial" w:hAnsi="Arial"/>
          <w:lang w:val="en-GB"/>
        </w:rPr>
        <w:t>This means: I'm in the middle of doing something; I've started doing it and I</w:t>
      </w:r>
    </w:p>
    <w:p w:rsidR="00E31E27" w:rsidRDefault="00E31E27">
      <w:pPr>
        <w:pBdr>
          <w:top w:val="single" w:sz="4" w:space="1" w:color="auto"/>
          <w:left w:val="single" w:sz="4" w:space="4" w:color="auto"/>
          <w:bottom w:val="single" w:sz="4" w:space="1" w:color="auto"/>
          <w:right w:val="single" w:sz="4" w:space="4" w:color="auto"/>
        </w:pBdr>
        <w:ind w:firstLine="708"/>
        <w:rPr>
          <w:rFonts w:ascii="Arial" w:hAnsi="Arial"/>
        </w:rPr>
      </w:pPr>
      <w:r w:rsidRPr="006C1414">
        <w:rPr>
          <w:rFonts w:ascii="Arial" w:hAnsi="Arial"/>
          <w:lang w:val="en-GB"/>
        </w:rPr>
        <w:t xml:space="preserve"> </w:t>
      </w:r>
      <w:r>
        <w:rPr>
          <w:rFonts w:ascii="Arial" w:hAnsi="Arial"/>
        </w:rPr>
        <w:t>haven't finished it.</w:t>
      </w:r>
    </w:p>
    <w:p w:rsidR="00E31E27" w:rsidRDefault="00E31E27">
      <w:pPr>
        <w:rPr>
          <w:rFonts w:ascii="Arial" w:hAnsi="Arial"/>
        </w:rPr>
      </w:pPr>
    </w:p>
    <w:p w:rsidR="00E31E27" w:rsidRDefault="00E31E27">
      <w:pPr>
        <w:rPr>
          <w:rFonts w:ascii="Arial" w:hAnsi="Arial"/>
        </w:rPr>
      </w:pPr>
      <w:r>
        <w:rPr>
          <w:rFonts w:ascii="Arial" w:hAnsi="Arial"/>
        </w:rPr>
        <w:t>Noch einige weitere Beispiele:</w:t>
      </w:r>
    </w:p>
    <w:p w:rsidR="00E31E27" w:rsidRPr="006C1414" w:rsidRDefault="00E31E27">
      <w:pPr>
        <w:rPr>
          <w:rFonts w:ascii="Arial" w:hAnsi="Arial"/>
          <w:lang w:val="en-GB"/>
        </w:rPr>
      </w:pPr>
      <w:r>
        <w:rPr>
          <w:rFonts w:ascii="Arial" w:hAnsi="Arial"/>
        </w:rPr>
        <w:tab/>
      </w:r>
      <w:r w:rsidRPr="006C1414">
        <w:rPr>
          <w:rFonts w:ascii="Arial" w:hAnsi="Arial"/>
          <w:lang w:val="en-GB"/>
        </w:rPr>
        <w:t>1. Please don't play the radio so loud. I'</w:t>
      </w:r>
      <w:r w:rsidRPr="006C1414">
        <w:rPr>
          <w:rFonts w:ascii="Arial" w:hAnsi="Arial"/>
          <w:b/>
          <w:lang w:val="en-GB"/>
        </w:rPr>
        <w:t>m working</w:t>
      </w:r>
      <w:r w:rsidRPr="006C1414">
        <w:rPr>
          <w:rFonts w:ascii="Arial" w:hAnsi="Arial"/>
          <w:lang w:val="en-GB"/>
        </w:rPr>
        <w:t>. (</w:t>
      </w:r>
      <w:r w:rsidRPr="006C1414">
        <w:rPr>
          <w:rFonts w:ascii="Arial" w:hAnsi="Arial"/>
          <w:i/>
          <w:lang w:val="en-GB"/>
        </w:rPr>
        <w:t>not</w:t>
      </w:r>
      <w:r w:rsidRPr="006C1414">
        <w:rPr>
          <w:rFonts w:ascii="Arial" w:hAnsi="Arial"/>
          <w:lang w:val="en-GB"/>
        </w:rPr>
        <w:t xml:space="preserve"> 'I work')</w:t>
      </w:r>
    </w:p>
    <w:p w:rsidR="00E31E27" w:rsidRPr="006C1414" w:rsidRDefault="00E31E27">
      <w:pPr>
        <w:rPr>
          <w:rFonts w:ascii="Arial" w:hAnsi="Arial"/>
          <w:lang w:val="en-GB"/>
        </w:rPr>
      </w:pPr>
      <w:r w:rsidRPr="006C1414">
        <w:rPr>
          <w:rFonts w:ascii="Arial" w:hAnsi="Arial"/>
          <w:lang w:val="en-GB"/>
        </w:rPr>
        <w:tab/>
        <w:t>2. 'Where's Judy?'</w:t>
      </w:r>
      <w:r w:rsidRPr="006C1414">
        <w:rPr>
          <w:rFonts w:ascii="Arial" w:hAnsi="Arial"/>
          <w:lang w:val="en-GB"/>
        </w:rPr>
        <w:tab/>
      </w:r>
      <w:r w:rsidRPr="006C1414">
        <w:rPr>
          <w:rFonts w:ascii="Arial" w:hAnsi="Arial"/>
          <w:b/>
          <w:lang w:val="en-GB"/>
        </w:rPr>
        <w:t>'She's having</w:t>
      </w:r>
      <w:r w:rsidRPr="006C1414">
        <w:rPr>
          <w:rFonts w:ascii="Arial" w:hAnsi="Arial"/>
          <w:lang w:val="en-GB"/>
        </w:rPr>
        <w:t xml:space="preserve"> a bath.' (</w:t>
      </w:r>
      <w:r w:rsidRPr="006C1414">
        <w:rPr>
          <w:rFonts w:ascii="Arial" w:hAnsi="Arial"/>
          <w:i/>
          <w:lang w:val="en-GB"/>
        </w:rPr>
        <w:t>not</w:t>
      </w:r>
      <w:r w:rsidRPr="006C1414">
        <w:rPr>
          <w:rFonts w:ascii="Arial" w:hAnsi="Arial"/>
          <w:lang w:val="en-GB"/>
        </w:rPr>
        <w:t xml:space="preserve"> 'has a bath')</w:t>
      </w:r>
    </w:p>
    <w:p w:rsidR="00E31E27" w:rsidRPr="006C1414" w:rsidRDefault="00E31E27">
      <w:pPr>
        <w:rPr>
          <w:rFonts w:ascii="Arial" w:hAnsi="Arial"/>
          <w:lang w:val="en-GB"/>
        </w:rPr>
      </w:pPr>
      <w:r w:rsidRPr="006C1414">
        <w:rPr>
          <w:rFonts w:ascii="Arial" w:hAnsi="Arial"/>
          <w:lang w:val="en-GB"/>
        </w:rPr>
        <w:tab/>
        <w:t xml:space="preserve">3. Let's go out now. It </w:t>
      </w:r>
      <w:r w:rsidRPr="006C1414">
        <w:rPr>
          <w:rFonts w:ascii="Arial" w:hAnsi="Arial"/>
          <w:b/>
          <w:lang w:val="en-GB"/>
        </w:rPr>
        <w:t>isn't raining</w:t>
      </w:r>
      <w:r w:rsidRPr="006C1414">
        <w:rPr>
          <w:rFonts w:ascii="Arial" w:hAnsi="Arial"/>
          <w:lang w:val="en-GB"/>
        </w:rPr>
        <w:t xml:space="preserve"> any more. (</w:t>
      </w:r>
      <w:r w:rsidRPr="006C1414">
        <w:rPr>
          <w:rFonts w:ascii="Arial" w:hAnsi="Arial"/>
          <w:i/>
          <w:lang w:val="en-GB"/>
        </w:rPr>
        <w:t>not</w:t>
      </w:r>
      <w:r w:rsidRPr="006C1414">
        <w:rPr>
          <w:rFonts w:ascii="Arial" w:hAnsi="Arial"/>
          <w:lang w:val="en-GB"/>
        </w:rPr>
        <w:t xml:space="preserve"> 'it doesn't rain')</w:t>
      </w:r>
    </w:p>
    <w:p w:rsidR="00E31E27" w:rsidRDefault="00E31E27">
      <w:pPr>
        <w:rPr>
          <w:rFonts w:ascii="Arial" w:hAnsi="Arial"/>
        </w:rPr>
      </w:pPr>
      <w:r w:rsidRPr="006C1414">
        <w:rPr>
          <w:rFonts w:ascii="Arial" w:hAnsi="Arial"/>
          <w:lang w:val="en-GB"/>
        </w:rPr>
        <w:tab/>
        <w:t xml:space="preserve">4. I'm tired. </w:t>
      </w:r>
      <w:r w:rsidRPr="006C1414">
        <w:rPr>
          <w:rFonts w:ascii="Arial" w:hAnsi="Arial"/>
          <w:b/>
          <w:lang w:val="en-GB"/>
        </w:rPr>
        <w:t>I'm going</w:t>
      </w:r>
      <w:r w:rsidRPr="006C1414">
        <w:rPr>
          <w:rFonts w:ascii="Arial" w:hAnsi="Arial"/>
          <w:lang w:val="en-GB"/>
        </w:rPr>
        <w:t xml:space="preserve"> to bed now. </w:t>
      </w:r>
      <w:r>
        <w:rPr>
          <w:rFonts w:ascii="Arial" w:hAnsi="Arial"/>
        </w:rPr>
        <w:t xml:space="preserve">Goodnight! </w:t>
      </w:r>
    </w:p>
    <w:p w:rsidR="00E31E27" w:rsidRDefault="00E31E27">
      <w:pPr>
        <w:rPr>
          <w:rFonts w:ascii="Arial" w:hAnsi="Arial"/>
        </w:rPr>
      </w:pPr>
    </w:p>
    <w:p w:rsidR="00E31E27" w:rsidRDefault="00E31E27">
      <w:pPr>
        <w:rPr>
          <w:rFonts w:ascii="Arial" w:hAnsi="Arial"/>
        </w:rPr>
      </w:pPr>
      <w:r>
        <w:rPr>
          <w:rFonts w:ascii="Arial" w:hAnsi="Arial"/>
        </w:rPr>
        <w:t>Jetzt sind Sie wieder dran, das Gelernte kurz zu üben!</w:t>
      </w:r>
    </w:p>
    <w:p w:rsidR="00E31E27" w:rsidRDefault="00E31E27" w:rsidP="00E31E27">
      <w:pPr>
        <w:ind w:left="709" w:hanging="709"/>
      </w:pPr>
      <w:r>
        <w:rPr>
          <w:rFonts w:ascii="Arial" w:hAnsi="Arial"/>
          <w:b/>
          <w:sz w:val="48"/>
        </w:rPr>
        <w:sym w:font="Wingdings" w:char="F03F"/>
      </w:r>
      <w:r>
        <w:rPr>
          <w:rFonts w:ascii="Arial" w:hAnsi="Arial"/>
          <w:b/>
          <w:sz w:val="48"/>
        </w:rPr>
        <w:tab/>
      </w:r>
      <w:r w:rsidR="0011628C">
        <w:rPr>
          <w:rFonts w:ascii="Arial" w:hAnsi="Arial"/>
          <w:b/>
        </w:rPr>
        <w:t xml:space="preserve">Aufgabe 4: Lösen Sie in </w:t>
      </w:r>
      <w:r>
        <w:rPr>
          <w:rFonts w:ascii="Arial" w:hAnsi="Arial"/>
          <w:b/>
        </w:rPr>
        <w:t>"</w:t>
      </w:r>
      <w:r w:rsidR="0011628C" w:rsidRPr="0011628C">
        <w:rPr>
          <w:rFonts w:ascii="Arial" w:hAnsi="Arial"/>
          <w:b/>
          <w:i/>
        </w:rPr>
        <w:t>A Practical English Grammar</w:t>
      </w:r>
      <w:r w:rsidR="0011628C">
        <w:rPr>
          <w:rFonts w:ascii="Arial" w:hAnsi="Arial"/>
          <w:b/>
        </w:rPr>
        <w:t xml:space="preserve">“ die Übung 30. </w:t>
      </w:r>
      <w:r>
        <w:rPr>
          <w:rFonts w:ascii="Arial" w:hAnsi="Arial"/>
          <w:b/>
        </w:rPr>
        <w:tab/>
      </w:r>
      <w:r>
        <w:rPr>
          <w:rFonts w:ascii="Arial" w:hAnsi="Arial"/>
          <w:b/>
        </w:rPr>
        <w:tab/>
      </w:r>
      <w:r>
        <w:rPr>
          <w:rFonts w:ascii="Arial" w:hAnsi="Arial"/>
          <w:b/>
        </w:rPr>
        <w:tab/>
      </w:r>
      <w:r>
        <w:rPr>
          <w:rFonts w:ascii="Arial" w:hAnsi="Arial"/>
          <w:b/>
        </w:rPr>
        <w:tab/>
      </w:r>
      <w:r w:rsidR="00CA4100">
        <w:rPr>
          <w:rFonts w:ascii="Arial" w:hAnsi="Arial"/>
          <w:b/>
        </w:rPr>
        <w:tab/>
      </w:r>
      <w:r w:rsidR="00CA4100">
        <w:rPr>
          <w:rFonts w:ascii="Arial" w:hAnsi="Arial"/>
          <w:b/>
        </w:rPr>
        <w:tab/>
      </w:r>
      <w:r>
        <w:sym w:font="Wingdings" w:char="F04A"/>
      </w:r>
    </w:p>
    <w:p w:rsidR="00E31E27" w:rsidRDefault="00E31E27">
      <w:pPr>
        <w:ind w:left="708" w:hanging="708"/>
        <w:rPr>
          <w:rFonts w:ascii="Arial" w:hAnsi="Arial"/>
        </w:rPr>
      </w:pPr>
    </w:p>
    <w:p w:rsidR="00E31E27" w:rsidRDefault="00E31E27">
      <w:pPr>
        <w:rPr>
          <w:rFonts w:ascii="Arial" w:hAnsi="Arial"/>
          <w:b/>
        </w:rPr>
      </w:pPr>
      <w:r>
        <w:rPr>
          <w:rFonts w:ascii="Arial" w:hAnsi="Arial"/>
          <w:b/>
          <w:sz w:val="48"/>
        </w:rPr>
        <w:sym w:font="Wingdings" w:char="F03F"/>
      </w:r>
      <w:r>
        <w:rPr>
          <w:rFonts w:ascii="Arial" w:hAnsi="Arial"/>
          <w:b/>
        </w:rPr>
        <w:tab/>
        <w:t>Aufgabe 5: Setzen Sie die richtige Verbform ein. Ab und zu müssen Sie</w:t>
      </w:r>
    </w:p>
    <w:p w:rsidR="00E31E27" w:rsidRDefault="00E31E27">
      <w:pPr>
        <w:ind w:firstLine="708"/>
        <w:rPr>
          <w:rFonts w:ascii="Arial" w:hAnsi="Arial"/>
          <w:b/>
        </w:rPr>
      </w:pPr>
      <w:r>
        <w:rPr>
          <w:rFonts w:ascii="Arial" w:hAnsi="Arial"/>
          <w:b/>
        </w:rPr>
        <w:t>einen Satz verneinen.</w:t>
      </w:r>
    </w:p>
    <w:p w:rsidR="00E31E27" w:rsidRDefault="00E31E27">
      <w:pPr>
        <w:ind w:firstLine="708"/>
        <w:rPr>
          <w:rFonts w:ascii="Arial" w:hAnsi="Arial"/>
          <w:b/>
        </w:rPr>
      </w:pPr>
    </w:p>
    <w:p w:rsidR="00E31E27" w:rsidRPr="006C1414" w:rsidRDefault="00E31E27">
      <w:pPr>
        <w:ind w:firstLine="708"/>
        <w:rPr>
          <w:rFonts w:ascii="Arial" w:hAnsi="Arial"/>
          <w:lang w:val="en-GB"/>
        </w:rPr>
      </w:pPr>
      <w:r w:rsidRPr="006C1414">
        <w:rPr>
          <w:rFonts w:ascii="Arial" w:hAnsi="Arial"/>
          <w:lang w:val="en-GB"/>
        </w:rPr>
        <w:t>1. 'How is your new job?'</w:t>
      </w:r>
      <w:r w:rsidRPr="006C1414">
        <w:rPr>
          <w:rFonts w:ascii="Arial" w:hAnsi="Arial"/>
          <w:lang w:val="en-GB"/>
        </w:rPr>
        <w:tab/>
        <w:t>'Not so good at the moment. I . . . . . . . . . . . . . .  . . . . .</w:t>
      </w:r>
    </w:p>
    <w:p w:rsidR="00E31E27" w:rsidRPr="006C1414" w:rsidRDefault="00E31E27" w:rsidP="00E31E27">
      <w:pPr>
        <w:ind w:left="993"/>
        <w:rPr>
          <w:rFonts w:ascii="Arial" w:hAnsi="Arial"/>
          <w:lang w:val="en-GB"/>
        </w:rPr>
      </w:pPr>
      <w:r w:rsidRPr="006C1414">
        <w:rPr>
          <w:rFonts w:ascii="Arial" w:hAnsi="Arial"/>
          <w:lang w:val="en-GB"/>
        </w:rPr>
        <w:t>(enjoy) very much.</w:t>
      </w:r>
    </w:p>
    <w:p w:rsidR="00E31E27" w:rsidRPr="00C53A37" w:rsidRDefault="00E31E27">
      <w:pPr>
        <w:ind w:firstLine="708"/>
        <w:rPr>
          <w:rFonts w:ascii="Arial" w:hAnsi="Arial"/>
          <w:lang w:val="en-GB"/>
        </w:rPr>
      </w:pPr>
      <w:r w:rsidRPr="006C1414">
        <w:rPr>
          <w:rFonts w:ascii="Arial" w:hAnsi="Arial"/>
          <w:lang w:val="en-GB"/>
        </w:rPr>
        <w:t xml:space="preserve">2. Catherine phoned me last night. She's on holiday in France. </w:t>
      </w:r>
      <w:r w:rsidRPr="00C53A37">
        <w:rPr>
          <w:rFonts w:ascii="Arial" w:hAnsi="Arial"/>
          <w:lang w:val="en-GB"/>
        </w:rPr>
        <w:t xml:space="preserve">She . . .  .  . . . . </w:t>
      </w:r>
    </w:p>
    <w:p w:rsidR="00E31E27" w:rsidRPr="00C53A37" w:rsidRDefault="00E31E27" w:rsidP="00E31E27">
      <w:pPr>
        <w:ind w:left="993"/>
        <w:rPr>
          <w:rFonts w:ascii="Arial" w:hAnsi="Arial"/>
          <w:lang w:val="en-GB"/>
        </w:rPr>
      </w:pPr>
      <w:r w:rsidRPr="00C53A37">
        <w:rPr>
          <w:rFonts w:ascii="Arial" w:hAnsi="Arial"/>
          <w:lang w:val="en-GB"/>
        </w:rPr>
        <w:t>. . . . . . . . . (have) a great time and doesn't want to come back.</w:t>
      </w:r>
    </w:p>
    <w:p w:rsidR="00E31E27" w:rsidRPr="006C1414" w:rsidRDefault="00E31E27">
      <w:pPr>
        <w:ind w:firstLine="708"/>
        <w:rPr>
          <w:rFonts w:ascii="Arial" w:hAnsi="Arial"/>
          <w:lang w:val="en-GB"/>
        </w:rPr>
      </w:pPr>
      <w:r w:rsidRPr="006C1414">
        <w:rPr>
          <w:rFonts w:ascii="Arial" w:hAnsi="Arial"/>
          <w:lang w:val="en-GB"/>
        </w:rPr>
        <w:t>3. I want to lose weight, so this week . . . . . . . . . . . . . . . . . . . . (eat lunch).</w:t>
      </w:r>
    </w:p>
    <w:p w:rsidR="00E31E27" w:rsidRPr="006C1414" w:rsidRDefault="00E31E27">
      <w:pPr>
        <w:ind w:firstLine="708"/>
        <w:rPr>
          <w:rFonts w:ascii="Arial" w:hAnsi="Arial"/>
          <w:lang w:val="en-GB"/>
        </w:rPr>
      </w:pPr>
      <w:r w:rsidRPr="006C1414">
        <w:rPr>
          <w:rFonts w:ascii="Arial" w:hAnsi="Arial"/>
          <w:lang w:val="en-GB"/>
        </w:rPr>
        <w:t xml:space="preserve">4. Angela has just started evening classes. She . . . . . . . . . . . . . . . . . . . (learn) </w:t>
      </w:r>
    </w:p>
    <w:p w:rsidR="00E31E27" w:rsidRPr="006C1414" w:rsidRDefault="00E31E27" w:rsidP="00E31E27">
      <w:pPr>
        <w:ind w:left="993"/>
        <w:rPr>
          <w:rFonts w:ascii="Arial" w:hAnsi="Arial"/>
          <w:lang w:val="en-GB"/>
        </w:rPr>
      </w:pPr>
      <w:r w:rsidRPr="006C1414">
        <w:rPr>
          <w:rFonts w:ascii="Arial" w:hAnsi="Arial"/>
          <w:lang w:val="en-GB"/>
        </w:rPr>
        <w:t xml:space="preserve">German. </w:t>
      </w:r>
    </w:p>
    <w:p w:rsidR="00E31E27" w:rsidRPr="006C1414" w:rsidRDefault="00E31E27" w:rsidP="00E31E27">
      <w:pPr>
        <w:ind w:left="993" w:hanging="285"/>
        <w:rPr>
          <w:rFonts w:ascii="Arial" w:hAnsi="Arial"/>
          <w:lang w:val="en-GB"/>
        </w:rPr>
      </w:pPr>
      <w:r w:rsidRPr="006C1414">
        <w:rPr>
          <w:rFonts w:ascii="Arial" w:hAnsi="Arial"/>
          <w:lang w:val="en-GB"/>
        </w:rPr>
        <w:t>5. I think Paul and John have had a fight. They . . . . . . . . . . . . . . .. . . . (speak) to each other.</w:t>
      </w:r>
      <w:r>
        <w:rPr>
          <w:rStyle w:val="Funotenzeichen"/>
          <w:rFonts w:ascii="Arial" w:hAnsi="Arial"/>
        </w:rPr>
        <w:footnoteReference w:id="1"/>
      </w:r>
    </w:p>
    <w:p w:rsidR="00E31E27" w:rsidRDefault="00E31E27" w:rsidP="00E31E27">
      <w:pPr>
        <w:ind w:left="4248"/>
      </w:pPr>
      <w:r>
        <w:sym w:font="Wingdings" w:char="F04A"/>
      </w:r>
    </w:p>
    <w:p w:rsidR="00E31E27" w:rsidRDefault="00E31E27" w:rsidP="00E31E27">
      <w:pPr>
        <w:jc w:val="center"/>
      </w:pPr>
    </w:p>
    <w:p w:rsidR="00E31E27" w:rsidRDefault="00E31E27">
      <w:pPr>
        <w:rPr>
          <w:rFonts w:ascii="Arial" w:hAnsi="Arial"/>
        </w:rPr>
      </w:pPr>
      <w:r>
        <w:rPr>
          <w:rFonts w:ascii="Arial" w:hAnsi="Arial"/>
        </w:rPr>
        <w:lastRenderedPageBreak/>
        <w:t>Aber eine Handlung muss nicht unbedingt gerade in dem Moment am Ablaufen sein, in dem die Person spricht. Stellen sie sich folgende Situation vor:</w:t>
      </w:r>
    </w:p>
    <w:p w:rsidR="00E31E27" w:rsidRDefault="00E31E27">
      <w:r>
        <w:rPr>
          <w:rFonts w:ascii="Arial" w:hAnsi="Arial"/>
        </w:rPr>
        <w:t>Die Leute hier treffen sich und diskutieren über englische Literatur. Die Dame sagt:</w:t>
      </w:r>
    </w:p>
    <w:p w:rsidR="00E31E27" w:rsidRDefault="00A74173">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1" type="#_x0000_t62" style="position:absolute;margin-left:238.6pt;margin-top:9.4pt;width:187.05pt;height:54.8pt;z-index:2" o:allowincell="f" adj="-6345,21088">
            <v:textbox>
              <w:txbxContent>
                <w:p w:rsidR="006C1414" w:rsidRPr="006C1414" w:rsidRDefault="006C1414">
                  <w:pPr>
                    <w:rPr>
                      <w:rFonts w:ascii="Arial" w:hAnsi="Arial"/>
                      <w:i/>
                      <w:lang w:val="en-GB"/>
                    </w:rPr>
                  </w:pPr>
                  <w:r w:rsidRPr="006C1414">
                    <w:rPr>
                      <w:rFonts w:ascii="Arial" w:hAnsi="Arial"/>
                      <w:i/>
                      <w:lang w:val="en-GB"/>
                    </w:rPr>
                    <w:t>I'm reading an interesting book at the moment. I'll lend it to you when I've finished it.</w:t>
                  </w:r>
                </w:p>
              </w:txbxContent>
            </v:textbox>
          </v:shape>
        </w:pict>
      </w:r>
    </w:p>
    <w:p w:rsidR="00E31E27" w:rsidRDefault="00A74173">
      <w:pPr>
        <w:ind w:left="708" w:firstLine="708"/>
      </w:pPr>
      <w:r>
        <w:pict>
          <v:shape id="_x0000_s1042" type="#_x0000_t202" style="position:absolute;left:0;text-align:left;margin-left:201.9pt;margin-top:61.05pt;width:278pt;height:93.6pt;z-index:3" filled="f" stroked="f">
            <v:textbox>
              <w:txbxContent>
                <w:p w:rsidR="006C1414" w:rsidRDefault="006C1414">
                  <w:pPr>
                    <w:jc w:val="both"/>
                    <w:rPr>
                      <w:rFonts w:ascii="Arial" w:hAnsi="Arial"/>
                    </w:rPr>
                  </w:pPr>
                  <w:r>
                    <w:rPr>
                      <w:rFonts w:ascii="Arial" w:hAnsi="Arial"/>
                    </w:rPr>
                    <w:t>Natürlich liest sie das Buch nicht jetzt im Moment des Sprechens.</w:t>
                  </w:r>
                </w:p>
                <w:p w:rsidR="006C1414" w:rsidRDefault="006C1414">
                  <w:pPr>
                    <w:pStyle w:val="Textkrper"/>
                  </w:pPr>
                  <w:r>
                    <w:rPr>
                      <w:rFonts w:ascii="Arial" w:hAnsi="Arial"/>
                    </w:rPr>
                    <w:t>Sie meint damit, dass sie das Buch zu lesen begonnen hat, dass sie es aber noch nicht zu Ende gelesen hat. Sie steckt noch mitten in der Lektüre</w:t>
                  </w:r>
                  <w:r>
                    <w:t>.</w:t>
                  </w:r>
                </w:p>
              </w:txbxContent>
            </v:textbox>
          </v:shape>
        </w:pict>
      </w:r>
    </w:p>
    <w:p w:rsidR="00E31E27" w:rsidRDefault="00A74173">
      <w:r>
        <w:pict>
          <v:shape id="_x0000_s1040" type="#_x0000_t75" style="position:absolute;margin-left:1pt;margin-top:5pt;width:195.4pt;height:150.2pt;z-index:1" o:allowincell="f">
            <v:imagedata r:id="rId8" o:title=""/>
            <w10:wrap type="topAndBottom"/>
          </v:shape>
        </w:pict>
      </w:r>
    </w:p>
    <w:p w:rsidR="00E31E27" w:rsidRDefault="00E31E27">
      <w:pPr>
        <w:rPr>
          <w:rFonts w:ascii="Arial" w:hAnsi="Arial"/>
        </w:rPr>
      </w:pPr>
      <w:r>
        <w:rPr>
          <w:rFonts w:ascii="Arial" w:hAnsi="Arial"/>
        </w:rPr>
        <w:t>Schauen Sie sich noch ein paar weitere Beispiele an:</w:t>
      </w:r>
    </w:p>
    <w:p w:rsidR="00E31E27" w:rsidRDefault="00E31E27">
      <w:pPr>
        <w:rPr>
          <w:rFonts w:ascii="Arial" w:hAnsi="Arial"/>
        </w:rPr>
      </w:pPr>
      <w:r w:rsidRPr="006C1414">
        <w:rPr>
          <w:rFonts w:ascii="Arial" w:hAnsi="Arial"/>
          <w:lang w:val="en-GB"/>
        </w:rPr>
        <w:t xml:space="preserve">•Catherine wants to work in Italy, so she </w:t>
      </w:r>
      <w:r w:rsidRPr="006C1414">
        <w:rPr>
          <w:rFonts w:ascii="Arial" w:hAnsi="Arial"/>
          <w:b/>
          <w:lang w:val="en-GB"/>
        </w:rPr>
        <w:t>is learning</w:t>
      </w:r>
      <w:r w:rsidRPr="006C1414">
        <w:rPr>
          <w:rFonts w:ascii="Arial" w:hAnsi="Arial"/>
          <w:lang w:val="en-GB"/>
        </w:rPr>
        <w:t xml:space="preserve"> Italian. </w:t>
      </w:r>
      <w:r>
        <w:rPr>
          <w:rFonts w:ascii="Arial" w:hAnsi="Arial"/>
        </w:rPr>
        <w:t>(Aber vielleicht ist sie im Moment des Sprechens nicht am Lernen.)</w:t>
      </w:r>
    </w:p>
    <w:p w:rsidR="00E31E27" w:rsidRDefault="00E31E27">
      <w:pPr>
        <w:pStyle w:val="Fuzeile"/>
        <w:tabs>
          <w:tab w:val="clear" w:pos="4252"/>
          <w:tab w:val="clear" w:pos="8504"/>
        </w:tabs>
        <w:rPr>
          <w:rFonts w:ascii="Arial" w:hAnsi="Arial"/>
        </w:rPr>
      </w:pPr>
    </w:p>
    <w:p w:rsidR="00E31E27" w:rsidRPr="006C1414" w:rsidRDefault="00E31E27">
      <w:pPr>
        <w:rPr>
          <w:rFonts w:ascii="Arial" w:hAnsi="Arial"/>
          <w:lang w:val="en-GB"/>
        </w:rPr>
      </w:pPr>
      <w:r w:rsidRPr="006C1414">
        <w:rPr>
          <w:rFonts w:ascii="Arial" w:hAnsi="Arial"/>
          <w:lang w:val="en-GB"/>
        </w:rPr>
        <w:t xml:space="preserve">• Some friends of mine </w:t>
      </w:r>
      <w:r w:rsidRPr="006C1414">
        <w:rPr>
          <w:rFonts w:ascii="Arial" w:hAnsi="Arial"/>
          <w:b/>
          <w:lang w:val="en-GB"/>
        </w:rPr>
        <w:t>are building</w:t>
      </w:r>
      <w:r w:rsidRPr="006C1414">
        <w:rPr>
          <w:rFonts w:ascii="Arial" w:hAnsi="Arial"/>
          <w:lang w:val="en-GB"/>
        </w:rPr>
        <w:t xml:space="preserve">  their own house. They hope it will be finished before next summer.</w:t>
      </w:r>
    </w:p>
    <w:p w:rsidR="00E31E27" w:rsidRPr="006C1414" w:rsidRDefault="00E31E27">
      <w:pPr>
        <w:rPr>
          <w:rFonts w:ascii="Arial" w:hAnsi="Arial"/>
          <w:lang w:val="en-GB"/>
        </w:rPr>
      </w:pPr>
    </w:p>
    <w:p w:rsidR="00E31E27" w:rsidRDefault="00E31E27">
      <w:pPr>
        <w:rPr>
          <w:rFonts w:ascii="Arial" w:hAnsi="Arial"/>
        </w:rPr>
      </w:pPr>
      <w:r>
        <w:rPr>
          <w:rFonts w:ascii="Arial" w:hAnsi="Arial"/>
        </w:rPr>
        <w:t>Wir gebrauchen das present continuous ebenso um von langfristigen Vorgängen zu berichten, die aber eben auch irgendwie im Moment ablaufen:</w:t>
      </w:r>
    </w:p>
    <w:p w:rsidR="00E31E27" w:rsidRDefault="00E31E27">
      <w:pPr>
        <w:rPr>
          <w:rFonts w:ascii="Arial" w:hAnsi="Arial"/>
        </w:rPr>
      </w:pPr>
    </w:p>
    <w:p w:rsidR="00E31E27" w:rsidRPr="006C1414" w:rsidRDefault="00E31E27">
      <w:pPr>
        <w:ind w:left="708"/>
        <w:rPr>
          <w:rFonts w:ascii="Arial" w:hAnsi="Arial"/>
          <w:lang w:val="en-GB"/>
        </w:rPr>
      </w:pPr>
      <w:r w:rsidRPr="006C1414">
        <w:rPr>
          <w:rFonts w:ascii="Arial" w:hAnsi="Arial"/>
          <w:lang w:val="en-GB"/>
        </w:rPr>
        <w:t>• The population of the world is rising very fast. (</w:t>
      </w:r>
      <w:r w:rsidRPr="006C1414">
        <w:rPr>
          <w:rFonts w:ascii="Arial" w:hAnsi="Arial"/>
          <w:i/>
          <w:lang w:val="en-GB"/>
        </w:rPr>
        <w:t>no</w:t>
      </w:r>
      <w:r w:rsidRPr="006C1414">
        <w:rPr>
          <w:rFonts w:ascii="Arial" w:hAnsi="Arial"/>
          <w:lang w:val="en-GB"/>
        </w:rPr>
        <w:t>t 'rises')</w:t>
      </w:r>
    </w:p>
    <w:p w:rsidR="00E31E27" w:rsidRPr="006C1414" w:rsidRDefault="00E31E27" w:rsidP="00622332">
      <w:pPr>
        <w:ind w:left="708"/>
        <w:rPr>
          <w:rFonts w:ascii="Arial" w:hAnsi="Arial"/>
          <w:lang w:val="en-GB"/>
        </w:rPr>
      </w:pPr>
      <w:r w:rsidRPr="006C1414">
        <w:rPr>
          <w:rFonts w:ascii="Arial" w:hAnsi="Arial"/>
          <w:lang w:val="en-GB"/>
        </w:rPr>
        <w:t>• Is your English getting better? (</w:t>
      </w:r>
      <w:r w:rsidRPr="006C1414">
        <w:rPr>
          <w:rFonts w:ascii="Arial" w:hAnsi="Arial"/>
          <w:i/>
          <w:lang w:val="en-GB"/>
        </w:rPr>
        <w:t>no</w:t>
      </w:r>
      <w:r w:rsidRPr="006C1414">
        <w:rPr>
          <w:rFonts w:ascii="Arial" w:hAnsi="Arial"/>
          <w:lang w:val="en-GB"/>
        </w:rPr>
        <w:t>t 'does your English get better')</w:t>
      </w:r>
    </w:p>
    <w:p w:rsidR="00622332" w:rsidRPr="006C1414" w:rsidRDefault="00622332" w:rsidP="00622332">
      <w:pPr>
        <w:ind w:left="708"/>
        <w:rPr>
          <w:rFonts w:ascii="Arial" w:hAnsi="Arial"/>
          <w:lang w:val="en-GB"/>
        </w:rPr>
      </w:pPr>
    </w:p>
    <w:p w:rsidR="00622332" w:rsidRPr="006C1414" w:rsidRDefault="00622332" w:rsidP="00622332">
      <w:pPr>
        <w:ind w:left="708"/>
        <w:rPr>
          <w:rFonts w:ascii="Arial" w:hAnsi="Arial"/>
          <w:lang w:val="en-GB"/>
        </w:rPr>
      </w:pPr>
    </w:p>
    <w:p w:rsidR="00622332" w:rsidRPr="006C1414" w:rsidRDefault="00622332" w:rsidP="00622332">
      <w:pPr>
        <w:ind w:left="708"/>
        <w:rPr>
          <w:rFonts w:ascii="Arial" w:hAnsi="Arial"/>
          <w:lang w:val="en-GB"/>
        </w:rPr>
      </w:pPr>
    </w:p>
    <w:p w:rsidR="00622332" w:rsidRPr="006C1414" w:rsidRDefault="00622332" w:rsidP="00622332">
      <w:pPr>
        <w:ind w:left="708"/>
        <w:rPr>
          <w:rFonts w:ascii="Arial" w:hAnsi="Arial"/>
          <w:lang w:val="en-GB"/>
        </w:rPr>
      </w:pPr>
    </w:p>
    <w:p w:rsidR="00622332" w:rsidRPr="006C1414" w:rsidRDefault="00622332" w:rsidP="00622332">
      <w:pPr>
        <w:ind w:left="708"/>
        <w:rPr>
          <w:rFonts w:ascii="Arial" w:hAnsi="Arial"/>
          <w:lang w:val="en-GB"/>
        </w:rPr>
      </w:pPr>
    </w:p>
    <w:p w:rsidR="00E31E27" w:rsidRDefault="00E31E27">
      <w:pPr>
        <w:rPr>
          <w:rFonts w:ascii="Arial" w:hAnsi="Arial"/>
        </w:rPr>
      </w:pPr>
      <w:r>
        <w:rPr>
          <w:rFonts w:ascii="Arial" w:hAnsi="Arial"/>
          <w:b/>
          <w:sz w:val="48"/>
        </w:rPr>
        <w:sym w:font="Wingdings" w:char="F03F"/>
      </w:r>
      <w:r>
        <w:rPr>
          <w:rFonts w:ascii="Arial" w:hAnsi="Arial"/>
          <w:b/>
        </w:rPr>
        <w:tab/>
        <w:t>Aufgabe 6: Übersetzen Sie die nachfolgenden Sätze ins Englische:</w:t>
      </w:r>
    </w:p>
    <w:p w:rsidR="00E31E27" w:rsidRDefault="00E31E27">
      <w:pPr>
        <w:rPr>
          <w:rFonts w:ascii="Arial" w:hAnsi="Arial"/>
        </w:rPr>
      </w:pPr>
      <w:r>
        <w:rPr>
          <w:rFonts w:ascii="Arial" w:hAnsi="Arial"/>
        </w:rPr>
        <w:tab/>
        <w:t>1. Ken ist immer noch krank aber er erholt sich (= get better) langsam.</w:t>
      </w:r>
    </w:p>
    <w:p w:rsidR="00E31E27" w:rsidRDefault="00E31E27">
      <w:pPr>
        <w:rPr>
          <w:rFonts w:ascii="Arial" w:hAnsi="Arial"/>
        </w:rPr>
      </w:pPr>
      <w:r>
        <w:rPr>
          <w:rFonts w:ascii="Arial" w:hAnsi="Arial"/>
        </w:rPr>
        <w:tab/>
        <w:t>2. Die  Welt verändert sich. Nichts bleibt, wie es ist.</w:t>
      </w:r>
    </w:p>
    <w:p w:rsidR="00E31E27" w:rsidRDefault="00E31E27">
      <w:pPr>
        <w:ind w:left="708"/>
        <w:rPr>
          <w:rFonts w:ascii="Arial" w:hAnsi="Arial"/>
        </w:rPr>
      </w:pPr>
      <w:r>
        <w:rPr>
          <w:rFonts w:ascii="Arial" w:hAnsi="Arial"/>
        </w:rPr>
        <w:t>3. Die Lebenskosten (= cost of living) steigen. Jedes Jahr sind die Dinge teurer.</w:t>
      </w:r>
    </w:p>
    <w:p w:rsidR="00E31E27" w:rsidRDefault="00E31E27">
      <w:r>
        <w:rPr>
          <w:rFonts w:ascii="Arial" w:hAnsi="Arial"/>
        </w:rPr>
        <w:tab/>
        <w:t>4. Die Situation ist sehr schlimm und wird immer schlimmer.</w:t>
      </w:r>
    </w:p>
    <w:p w:rsidR="00E31E27" w:rsidRDefault="00E31E27" w:rsidP="00B54B7E">
      <w:pPr>
        <w:ind w:left="4248"/>
      </w:pPr>
      <w:r>
        <w:sym w:font="Wingdings" w:char="F04A"/>
      </w:r>
    </w:p>
    <w:p w:rsidR="00E31E27" w:rsidRDefault="00E31E27">
      <w:pPr>
        <w:rPr>
          <w:b/>
        </w:rPr>
      </w:pPr>
      <w:r>
        <w:rPr>
          <w:b/>
          <w:sz w:val="48"/>
        </w:rPr>
        <w:sym w:font="Wingdings" w:char="F043"/>
      </w:r>
      <w:r>
        <w:rPr>
          <w:b/>
        </w:rPr>
        <w:tab/>
      </w:r>
      <w:r>
        <w:rPr>
          <w:b/>
        </w:rPr>
        <w:tab/>
      </w:r>
      <w:r>
        <w:rPr>
          <w:b/>
        </w:rPr>
        <w:tab/>
      </w:r>
      <w:r>
        <w:rPr>
          <w:b/>
        </w:rPr>
        <w:tab/>
      </w:r>
      <w:r>
        <w:rPr>
          <w:rFonts w:ascii="Arial" w:hAnsi="Arial"/>
          <w:b/>
        </w:rPr>
        <w:t>Present Continuous Tense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E31E27">
        <w:tc>
          <w:tcPr>
            <w:tcW w:w="9639" w:type="dxa"/>
          </w:tcPr>
          <w:p w:rsidR="00E31E27" w:rsidRDefault="00E31E27">
            <w:pPr>
              <w:pStyle w:val="Fuzeile"/>
              <w:tabs>
                <w:tab w:val="clear" w:pos="4252"/>
                <w:tab w:val="clear" w:pos="8504"/>
              </w:tabs>
              <w:rPr>
                <w:rFonts w:ascii="Arial" w:hAnsi="Arial"/>
                <w:b/>
              </w:rPr>
            </w:pPr>
            <w:r>
              <w:rPr>
                <w:rFonts w:ascii="Arial" w:hAnsi="Arial"/>
              </w:rPr>
              <w:t>Die Verlaufsform hebt den momentanen Verlauf der Handlung hervor; sie beschreibt das Geschehen als "gerade ablaufend", "noch andauernd", "vorübergehend", "noch nicht abgeschlossen", "vorläufig“.</w:t>
            </w:r>
          </w:p>
        </w:tc>
      </w:tr>
    </w:tbl>
    <w:p w:rsidR="00E31E27" w:rsidRDefault="00E31E27">
      <w:pPr>
        <w:rPr>
          <w:rFonts w:ascii="Arial" w:hAnsi="Arial"/>
          <w:b/>
        </w:rPr>
      </w:pPr>
    </w:p>
    <w:p w:rsidR="00E31E27" w:rsidRDefault="00E31E27">
      <w:pPr>
        <w:rPr>
          <w:rFonts w:ascii="Arial" w:hAnsi="Arial"/>
        </w:rPr>
      </w:pPr>
      <w:r>
        <w:rPr>
          <w:rFonts w:ascii="Arial" w:hAnsi="Arial"/>
        </w:rPr>
        <w:t>Einige Verben drücken aber keine bewusst beabsichtigte Handlung aus. Verben die eine spontane, unbeabsichtigte Tätigkeit ausdrücken, stehen deshalb nicht im present continuous. Man kann nicht sagen "I am knowing" oder "they are liking". Zu diesen Verben gehören die  folgenden:</w:t>
      </w:r>
    </w:p>
    <w:p w:rsidR="00E31E27" w:rsidRDefault="00E31E27">
      <w:pPr>
        <w:rPr>
          <w:rFonts w:ascii="Arial" w:hAnsi="Arial"/>
          <w:b/>
        </w:rPr>
      </w:pPr>
      <w:r>
        <w:rPr>
          <w:rFonts w:ascii="Arial" w:hAnsi="Arial"/>
          <w:b/>
          <w:sz w:val="48"/>
        </w:rPr>
        <w:lastRenderedPageBreak/>
        <w:sym w:font="Wingdings" w:char="F043"/>
      </w:r>
      <w:r>
        <w:rPr>
          <w:rFonts w:ascii="Arial" w:hAnsi="Arial"/>
          <w:b/>
        </w:rPr>
        <w:tab/>
      </w:r>
      <w:r>
        <w:rPr>
          <w:rFonts w:ascii="Arial" w:hAnsi="Arial"/>
          <w:b/>
        </w:rPr>
        <w:tab/>
      </w:r>
      <w:r>
        <w:rPr>
          <w:rFonts w:ascii="Arial" w:hAnsi="Arial"/>
          <w:b/>
        </w:rPr>
        <w:tab/>
      </w:r>
      <w:r>
        <w:rPr>
          <w:rFonts w:ascii="Arial" w:hAnsi="Arial"/>
          <w:b/>
        </w:rPr>
        <w:tab/>
        <w:t>Nicht im present continuous stehen:</w:t>
      </w:r>
    </w:p>
    <w:p w:rsidR="00E31E27" w:rsidRPr="006C1414" w:rsidRDefault="00E31E27" w:rsidP="00171CDE">
      <w:pPr>
        <w:pBdr>
          <w:top w:val="single" w:sz="4" w:space="1" w:color="auto"/>
          <w:left w:val="single" w:sz="4" w:space="4" w:color="auto"/>
          <w:bottom w:val="single" w:sz="4" w:space="1" w:color="auto"/>
          <w:right w:val="single" w:sz="4" w:space="13" w:color="auto"/>
        </w:pBdr>
        <w:rPr>
          <w:rFonts w:ascii="Arial" w:hAnsi="Arial"/>
          <w:b/>
          <w:lang w:val="en-GB"/>
        </w:rPr>
      </w:pPr>
      <w:r w:rsidRPr="006C1414">
        <w:rPr>
          <w:rFonts w:ascii="Arial" w:hAnsi="Arial"/>
          <w:b/>
          <w:lang w:val="en-GB"/>
        </w:rPr>
        <w:t>like</w:t>
      </w:r>
      <w:r w:rsidR="00171CDE" w:rsidRPr="006C1414">
        <w:rPr>
          <w:rFonts w:ascii="Arial" w:hAnsi="Arial"/>
          <w:b/>
          <w:lang w:val="en-GB"/>
        </w:rPr>
        <w:tab/>
      </w:r>
      <w:r w:rsidR="00171CDE" w:rsidRPr="006C1414">
        <w:rPr>
          <w:rFonts w:ascii="Arial" w:hAnsi="Arial"/>
          <w:b/>
          <w:lang w:val="en-GB"/>
        </w:rPr>
        <w:tab/>
        <w:t>love</w:t>
      </w:r>
      <w:r w:rsidR="00171CDE" w:rsidRPr="006C1414">
        <w:rPr>
          <w:rFonts w:ascii="Arial" w:hAnsi="Arial"/>
          <w:b/>
          <w:lang w:val="en-GB"/>
        </w:rPr>
        <w:tab/>
      </w:r>
      <w:r w:rsidR="00171CDE" w:rsidRPr="006C1414">
        <w:rPr>
          <w:rFonts w:ascii="Arial" w:hAnsi="Arial"/>
          <w:b/>
          <w:lang w:val="en-GB"/>
        </w:rPr>
        <w:tab/>
        <w:t>hate</w:t>
      </w:r>
      <w:r w:rsidR="00171CDE" w:rsidRPr="006C1414">
        <w:rPr>
          <w:rFonts w:ascii="Arial" w:hAnsi="Arial"/>
          <w:b/>
          <w:lang w:val="en-GB"/>
        </w:rPr>
        <w:tab/>
      </w:r>
      <w:r w:rsidR="00171CDE" w:rsidRPr="006C1414">
        <w:rPr>
          <w:rFonts w:ascii="Arial" w:hAnsi="Arial"/>
          <w:b/>
          <w:lang w:val="en-GB"/>
        </w:rPr>
        <w:tab/>
        <w:t>want</w:t>
      </w:r>
      <w:r w:rsidR="00171CDE" w:rsidRPr="006C1414">
        <w:rPr>
          <w:rFonts w:ascii="Arial" w:hAnsi="Arial"/>
          <w:b/>
          <w:lang w:val="en-GB"/>
        </w:rPr>
        <w:tab/>
      </w:r>
      <w:r w:rsidR="00171CDE" w:rsidRPr="006C1414">
        <w:rPr>
          <w:rFonts w:ascii="Arial" w:hAnsi="Arial"/>
          <w:b/>
          <w:lang w:val="en-GB"/>
        </w:rPr>
        <w:tab/>
        <w:t>mean</w:t>
      </w:r>
      <w:r w:rsidR="00171CDE" w:rsidRPr="006C1414">
        <w:rPr>
          <w:rFonts w:ascii="Arial" w:hAnsi="Arial"/>
          <w:b/>
          <w:lang w:val="en-GB"/>
        </w:rPr>
        <w:tab/>
      </w:r>
      <w:r w:rsidR="00171CDE" w:rsidRPr="006C1414">
        <w:rPr>
          <w:rFonts w:ascii="Arial" w:hAnsi="Arial"/>
          <w:b/>
          <w:lang w:val="en-GB"/>
        </w:rPr>
        <w:tab/>
        <w:t>need</w:t>
      </w:r>
      <w:r w:rsidR="00171CDE" w:rsidRPr="006C1414">
        <w:rPr>
          <w:rFonts w:ascii="Arial" w:hAnsi="Arial"/>
          <w:b/>
          <w:lang w:val="en-GB"/>
        </w:rPr>
        <w:tab/>
      </w:r>
      <w:r w:rsidR="00171CDE" w:rsidRPr="006C1414">
        <w:rPr>
          <w:rFonts w:ascii="Arial" w:hAnsi="Arial"/>
          <w:b/>
          <w:lang w:val="en-GB"/>
        </w:rPr>
        <w:tab/>
      </w:r>
      <w:r w:rsidRPr="006C1414">
        <w:rPr>
          <w:rFonts w:ascii="Arial" w:hAnsi="Arial"/>
          <w:b/>
          <w:lang w:val="en-GB"/>
        </w:rPr>
        <w:t>prefer</w:t>
      </w:r>
    </w:p>
    <w:p w:rsidR="00171CDE" w:rsidRPr="006C1414" w:rsidRDefault="00E31E27" w:rsidP="00171CDE">
      <w:pPr>
        <w:pBdr>
          <w:top w:val="single" w:sz="4" w:space="1" w:color="auto"/>
          <w:left w:val="single" w:sz="4" w:space="4" w:color="auto"/>
          <w:bottom w:val="single" w:sz="4" w:space="1" w:color="auto"/>
          <w:right w:val="single" w:sz="4" w:space="13" w:color="auto"/>
        </w:pBdr>
        <w:rPr>
          <w:rFonts w:ascii="Arial" w:hAnsi="Arial"/>
          <w:b/>
          <w:lang w:val="en-GB"/>
        </w:rPr>
      </w:pPr>
      <w:r w:rsidRPr="006C1414">
        <w:rPr>
          <w:rFonts w:ascii="Arial" w:hAnsi="Arial"/>
          <w:b/>
          <w:lang w:val="en-GB"/>
        </w:rPr>
        <w:t>know</w:t>
      </w:r>
      <w:r w:rsidRPr="006C1414">
        <w:rPr>
          <w:rFonts w:ascii="Arial" w:hAnsi="Arial"/>
          <w:b/>
          <w:lang w:val="en-GB"/>
        </w:rPr>
        <w:tab/>
      </w:r>
      <w:r w:rsidRPr="006C1414">
        <w:rPr>
          <w:rFonts w:ascii="Arial" w:hAnsi="Arial"/>
          <w:b/>
          <w:lang w:val="en-GB"/>
        </w:rPr>
        <w:tab/>
        <w:t>realise</w:t>
      </w:r>
      <w:r w:rsidRPr="006C1414">
        <w:rPr>
          <w:rFonts w:ascii="Arial" w:hAnsi="Arial"/>
          <w:b/>
          <w:lang w:val="en-GB"/>
        </w:rPr>
        <w:tab/>
        <w:t>unde</w:t>
      </w:r>
      <w:r w:rsidR="00B54B7E" w:rsidRPr="006C1414">
        <w:rPr>
          <w:rFonts w:ascii="Arial" w:hAnsi="Arial"/>
          <w:b/>
          <w:lang w:val="en-GB"/>
        </w:rPr>
        <w:t>rstand</w:t>
      </w:r>
      <w:r w:rsidR="00B54B7E" w:rsidRPr="006C1414">
        <w:rPr>
          <w:rFonts w:ascii="Arial" w:hAnsi="Arial"/>
          <w:b/>
          <w:lang w:val="en-GB"/>
        </w:rPr>
        <w:tab/>
      </w:r>
      <w:r w:rsidRPr="006C1414">
        <w:rPr>
          <w:rFonts w:ascii="Arial" w:hAnsi="Arial"/>
          <w:b/>
          <w:lang w:val="en-GB"/>
        </w:rPr>
        <w:t>suppose</w:t>
      </w:r>
      <w:r>
        <w:rPr>
          <w:rStyle w:val="Funotenzeichen"/>
          <w:rFonts w:ascii="Arial" w:hAnsi="Arial"/>
          <w:b/>
        </w:rPr>
        <w:footnoteReference w:id="2"/>
      </w:r>
      <w:r w:rsidRPr="006C1414">
        <w:rPr>
          <w:rFonts w:ascii="Arial" w:hAnsi="Arial"/>
          <w:b/>
          <w:lang w:val="en-GB"/>
        </w:rPr>
        <w:tab/>
        <w:t>believe</w:t>
      </w:r>
      <w:r>
        <w:rPr>
          <w:rStyle w:val="Funotenzeichen"/>
          <w:rFonts w:ascii="Arial" w:hAnsi="Arial"/>
          <w:b/>
        </w:rPr>
        <w:footnoteReference w:id="3"/>
      </w:r>
      <w:r w:rsidRPr="006C1414">
        <w:rPr>
          <w:rFonts w:ascii="Arial" w:hAnsi="Arial"/>
          <w:b/>
          <w:lang w:val="en-GB"/>
        </w:rPr>
        <w:t xml:space="preserve"> </w:t>
      </w:r>
      <w:r w:rsidRPr="006C1414">
        <w:rPr>
          <w:rFonts w:ascii="Arial" w:hAnsi="Arial"/>
          <w:b/>
          <w:lang w:val="en-GB"/>
        </w:rPr>
        <w:tab/>
        <w:t>seem</w:t>
      </w:r>
      <w:r>
        <w:rPr>
          <w:rStyle w:val="Funotenzeichen"/>
          <w:rFonts w:ascii="Arial" w:hAnsi="Arial"/>
          <w:b/>
        </w:rPr>
        <w:footnoteReference w:id="4"/>
      </w:r>
    </w:p>
    <w:p w:rsidR="00E31E27" w:rsidRPr="006C1414" w:rsidRDefault="00E31E27" w:rsidP="00171CDE">
      <w:pPr>
        <w:pBdr>
          <w:top w:val="single" w:sz="4" w:space="1" w:color="auto"/>
          <w:left w:val="single" w:sz="4" w:space="4" w:color="auto"/>
          <w:bottom w:val="single" w:sz="4" w:space="1" w:color="auto"/>
          <w:right w:val="single" w:sz="4" w:space="13" w:color="auto"/>
        </w:pBdr>
        <w:rPr>
          <w:rFonts w:ascii="Arial" w:hAnsi="Arial"/>
          <w:b/>
          <w:lang w:val="en-GB"/>
        </w:rPr>
      </w:pPr>
      <w:r w:rsidRPr="006C1414">
        <w:rPr>
          <w:rFonts w:ascii="Arial" w:hAnsi="Arial"/>
          <w:b/>
          <w:lang w:val="en-GB"/>
        </w:rPr>
        <w:t xml:space="preserve">remember </w:t>
      </w:r>
      <w:r w:rsidRPr="006C1414">
        <w:rPr>
          <w:rFonts w:ascii="Arial" w:hAnsi="Arial"/>
          <w:b/>
          <w:lang w:val="en-GB"/>
        </w:rPr>
        <w:tab/>
        <w:t>belong</w:t>
      </w:r>
      <w:r w:rsidRPr="006C1414">
        <w:rPr>
          <w:rFonts w:ascii="Arial" w:hAnsi="Arial"/>
          <w:b/>
          <w:lang w:val="en-GB"/>
        </w:rPr>
        <w:tab/>
        <w:t>contain</w:t>
      </w:r>
      <w:r>
        <w:rPr>
          <w:rStyle w:val="Funotenzeichen"/>
          <w:rFonts w:ascii="Arial" w:hAnsi="Arial"/>
          <w:b/>
        </w:rPr>
        <w:footnoteReference w:id="5"/>
      </w:r>
      <w:r w:rsidRPr="006C1414">
        <w:rPr>
          <w:rFonts w:ascii="Arial" w:hAnsi="Arial"/>
          <w:b/>
          <w:lang w:val="en-GB"/>
        </w:rPr>
        <w:tab/>
        <w:t>consist</w:t>
      </w:r>
      <w:r>
        <w:rPr>
          <w:rStyle w:val="Funotenzeichen"/>
          <w:rFonts w:ascii="Arial" w:hAnsi="Arial"/>
          <w:b/>
        </w:rPr>
        <w:footnoteReference w:id="6"/>
      </w:r>
      <w:r w:rsidRPr="006C1414">
        <w:rPr>
          <w:rFonts w:ascii="Arial" w:hAnsi="Arial"/>
          <w:b/>
          <w:lang w:val="en-GB"/>
        </w:rPr>
        <w:tab/>
        <w:t>depend</w:t>
      </w:r>
      <w:r>
        <w:rPr>
          <w:rStyle w:val="Funotenzeichen"/>
          <w:rFonts w:ascii="Arial" w:hAnsi="Arial"/>
          <w:b/>
        </w:rPr>
        <w:footnoteReference w:id="7"/>
      </w:r>
      <w:r w:rsidRPr="006C1414">
        <w:rPr>
          <w:rFonts w:ascii="Arial" w:hAnsi="Arial"/>
          <w:b/>
          <w:lang w:val="en-GB"/>
        </w:rPr>
        <w:tab/>
      </w:r>
    </w:p>
    <w:p w:rsidR="00E31E27" w:rsidRPr="006C1414" w:rsidRDefault="00E31E27">
      <w:pPr>
        <w:ind w:left="708"/>
        <w:rPr>
          <w:rFonts w:ascii="Arial" w:hAnsi="Arial"/>
          <w:lang w:val="en-GB"/>
        </w:rPr>
      </w:pPr>
    </w:p>
    <w:p w:rsidR="00E31E27" w:rsidRPr="006C1414" w:rsidRDefault="00E31E27">
      <w:pPr>
        <w:ind w:left="708"/>
        <w:rPr>
          <w:rFonts w:ascii="Arial" w:hAnsi="Arial"/>
          <w:lang w:val="en-GB"/>
        </w:rPr>
      </w:pPr>
      <w:r w:rsidRPr="006C1414">
        <w:rPr>
          <w:rFonts w:ascii="Arial" w:hAnsi="Arial"/>
          <w:lang w:val="en-GB"/>
        </w:rPr>
        <w:t xml:space="preserve">• I'm hungry. I </w:t>
      </w:r>
      <w:r w:rsidRPr="006C1414">
        <w:rPr>
          <w:rFonts w:ascii="Arial" w:hAnsi="Arial"/>
          <w:b/>
          <w:lang w:val="en-GB"/>
        </w:rPr>
        <w:t>want</w:t>
      </w:r>
      <w:r w:rsidRPr="006C1414">
        <w:rPr>
          <w:rFonts w:ascii="Arial" w:hAnsi="Arial"/>
          <w:lang w:val="en-GB"/>
        </w:rPr>
        <w:t xml:space="preserve"> something to eat.</w:t>
      </w:r>
    </w:p>
    <w:p w:rsidR="00E31E27" w:rsidRPr="006C1414" w:rsidRDefault="00E31E27">
      <w:pPr>
        <w:ind w:left="708"/>
        <w:rPr>
          <w:rFonts w:ascii="Arial" w:hAnsi="Arial"/>
          <w:lang w:val="en-GB"/>
        </w:rPr>
      </w:pPr>
      <w:r w:rsidRPr="006C1414">
        <w:rPr>
          <w:rFonts w:ascii="Arial" w:hAnsi="Arial"/>
          <w:lang w:val="en-GB"/>
        </w:rPr>
        <w:t xml:space="preserve">• </w:t>
      </w:r>
      <w:r w:rsidRPr="006C1414">
        <w:rPr>
          <w:rFonts w:ascii="Arial" w:hAnsi="Arial"/>
          <w:b/>
          <w:lang w:val="en-GB"/>
        </w:rPr>
        <w:t>Do</w:t>
      </w:r>
      <w:r w:rsidRPr="006C1414">
        <w:rPr>
          <w:rFonts w:ascii="Arial" w:hAnsi="Arial"/>
          <w:lang w:val="en-GB"/>
        </w:rPr>
        <w:t xml:space="preserve"> you understand what I </w:t>
      </w:r>
      <w:r w:rsidRPr="006C1414">
        <w:rPr>
          <w:rFonts w:ascii="Arial" w:hAnsi="Arial"/>
          <w:b/>
          <w:lang w:val="en-GB"/>
        </w:rPr>
        <w:t>mean</w:t>
      </w:r>
      <w:r w:rsidRPr="006C1414">
        <w:rPr>
          <w:rFonts w:ascii="Arial" w:hAnsi="Arial"/>
          <w:lang w:val="en-GB"/>
        </w:rPr>
        <w:t>?</w:t>
      </w:r>
    </w:p>
    <w:p w:rsidR="00E31E27" w:rsidRPr="006C1414" w:rsidRDefault="00E31E27">
      <w:pPr>
        <w:ind w:left="708"/>
        <w:rPr>
          <w:rFonts w:ascii="Arial" w:hAnsi="Arial"/>
          <w:lang w:val="en-GB"/>
        </w:rPr>
      </w:pPr>
      <w:r w:rsidRPr="006C1414">
        <w:rPr>
          <w:rFonts w:ascii="Arial" w:hAnsi="Arial"/>
          <w:lang w:val="en-GB"/>
        </w:rPr>
        <w:t xml:space="preserve">• Mike </w:t>
      </w:r>
      <w:r w:rsidRPr="006C1414">
        <w:rPr>
          <w:rFonts w:ascii="Arial" w:hAnsi="Arial"/>
          <w:b/>
          <w:lang w:val="en-GB"/>
        </w:rPr>
        <w:t>doesn't seem</w:t>
      </w:r>
      <w:r w:rsidRPr="006C1414">
        <w:rPr>
          <w:rFonts w:ascii="Arial" w:hAnsi="Arial"/>
          <w:lang w:val="en-GB"/>
        </w:rPr>
        <w:t xml:space="preserve"> very happy at the moment.</w:t>
      </w:r>
    </w:p>
    <w:p w:rsidR="00E31E27" w:rsidRPr="006C1414" w:rsidRDefault="00E31E27">
      <w:pPr>
        <w:ind w:left="708"/>
        <w:rPr>
          <w:rFonts w:ascii="Arial" w:hAnsi="Arial"/>
          <w:lang w:val="en-GB"/>
        </w:rPr>
      </w:pPr>
    </w:p>
    <w:p w:rsidR="00E31E27" w:rsidRDefault="00E31E27">
      <w:pPr>
        <w:rPr>
          <w:rFonts w:ascii="Arial" w:hAnsi="Arial"/>
        </w:rPr>
      </w:pPr>
      <w:r>
        <w:rPr>
          <w:rFonts w:ascii="Arial" w:hAnsi="Arial"/>
          <w:b/>
          <w:sz w:val="48"/>
        </w:rPr>
        <w:sym w:font="Wingdings" w:char="F043"/>
      </w:r>
      <w:r>
        <w:rPr>
          <w:rFonts w:ascii="Arial" w:hAnsi="Arial"/>
        </w:rPr>
        <w:t xml:space="preserve">Wenn </w:t>
      </w:r>
      <w:r>
        <w:rPr>
          <w:rFonts w:ascii="Arial" w:hAnsi="Arial"/>
          <w:b/>
        </w:rPr>
        <w:t>think</w:t>
      </w:r>
      <w:r>
        <w:rPr>
          <w:rFonts w:ascii="Arial" w:hAnsi="Arial"/>
        </w:rPr>
        <w:t xml:space="preserve"> = glauben bedeutet, dürfen Sie das continuous nicht verwenden!</w:t>
      </w:r>
    </w:p>
    <w:p w:rsidR="00E31E27" w:rsidRPr="006C1414" w:rsidRDefault="00E31E27">
      <w:pPr>
        <w:rPr>
          <w:rFonts w:ascii="Arial" w:hAnsi="Arial"/>
          <w:lang w:val="en-GB"/>
        </w:rPr>
      </w:pPr>
      <w:r>
        <w:rPr>
          <w:rFonts w:ascii="Arial" w:hAnsi="Arial"/>
        </w:rPr>
        <w:tab/>
      </w:r>
      <w:r w:rsidRPr="006C1414">
        <w:rPr>
          <w:rFonts w:ascii="Arial" w:hAnsi="Arial"/>
          <w:lang w:val="en-GB"/>
        </w:rPr>
        <w:t>• What do you think (=believe) will happen?</w:t>
      </w:r>
    </w:p>
    <w:p w:rsidR="00E31E27" w:rsidRPr="006C1414" w:rsidRDefault="00E31E27">
      <w:pPr>
        <w:rPr>
          <w:rFonts w:ascii="Arial" w:hAnsi="Arial"/>
          <w:lang w:val="en-GB"/>
        </w:rPr>
      </w:pPr>
    </w:p>
    <w:p w:rsidR="00E31E27" w:rsidRDefault="00E31E27">
      <w:pPr>
        <w:rPr>
          <w:rFonts w:ascii="Arial" w:hAnsi="Arial"/>
        </w:rPr>
      </w:pPr>
      <w:r w:rsidRPr="006C1414">
        <w:rPr>
          <w:rFonts w:ascii="Arial" w:hAnsi="Arial"/>
          <w:i/>
          <w:lang w:val="en-GB"/>
        </w:rPr>
        <w:t>Aber</w:t>
      </w:r>
      <w:r w:rsidRPr="006C1414">
        <w:rPr>
          <w:rFonts w:ascii="Arial" w:hAnsi="Arial"/>
          <w:i/>
          <w:lang w:val="en-GB"/>
        </w:rPr>
        <w:tab/>
      </w:r>
      <w:r w:rsidRPr="006C1414">
        <w:rPr>
          <w:rFonts w:ascii="Arial" w:hAnsi="Arial"/>
          <w:lang w:val="en-GB"/>
        </w:rPr>
        <w:t xml:space="preserve">• You look serious. What </w:t>
      </w:r>
      <w:r w:rsidRPr="006C1414">
        <w:rPr>
          <w:rFonts w:ascii="Arial" w:hAnsi="Arial"/>
          <w:b/>
          <w:lang w:val="en-GB"/>
        </w:rPr>
        <w:t>are</w:t>
      </w:r>
      <w:r w:rsidRPr="006C1414">
        <w:rPr>
          <w:rFonts w:ascii="Arial" w:hAnsi="Arial"/>
          <w:lang w:val="en-GB"/>
        </w:rPr>
        <w:t xml:space="preserve"> you </w:t>
      </w:r>
      <w:r w:rsidRPr="006C1414">
        <w:rPr>
          <w:rFonts w:ascii="Arial" w:hAnsi="Arial"/>
          <w:b/>
          <w:lang w:val="en-GB"/>
        </w:rPr>
        <w:t>thinking</w:t>
      </w:r>
      <w:r w:rsidRPr="006C1414">
        <w:rPr>
          <w:rFonts w:ascii="Arial" w:hAnsi="Arial"/>
          <w:lang w:val="en-GB"/>
        </w:rPr>
        <w:t xml:space="preserve"> about?  </w:t>
      </w:r>
      <w:r>
        <w:rPr>
          <w:rFonts w:ascii="Arial" w:hAnsi="Arial"/>
        </w:rPr>
        <w:t xml:space="preserve">(= an was studierst du </w:t>
      </w:r>
    </w:p>
    <w:p w:rsidR="00E31E27" w:rsidRDefault="00E31E27">
      <w:pPr>
        <w:ind w:firstLine="708"/>
        <w:rPr>
          <w:rFonts w:ascii="Arial" w:hAnsi="Arial"/>
        </w:rPr>
      </w:pPr>
      <w:r>
        <w:rPr>
          <w:rFonts w:ascii="Arial" w:hAnsi="Arial"/>
        </w:rPr>
        <w:t xml:space="preserve">    gerade herum?)</w:t>
      </w:r>
    </w:p>
    <w:p w:rsidR="00E31E27" w:rsidRDefault="00E31E27">
      <w:pPr>
        <w:ind w:firstLine="708"/>
        <w:rPr>
          <w:rFonts w:ascii="Arial" w:hAnsi="Arial"/>
        </w:rPr>
      </w:pPr>
      <w:r w:rsidRPr="006C1414">
        <w:rPr>
          <w:rFonts w:ascii="Arial" w:hAnsi="Arial"/>
          <w:lang w:val="en-GB"/>
        </w:rPr>
        <w:t>• I'</w:t>
      </w:r>
      <w:r w:rsidRPr="006C1414">
        <w:rPr>
          <w:rFonts w:ascii="Arial" w:hAnsi="Arial"/>
          <w:b/>
          <w:lang w:val="en-GB"/>
        </w:rPr>
        <w:t>m thinking</w:t>
      </w:r>
      <w:r w:rsidRPr="006C1414">
        <w:rPr>
          <w:rFonts w:ascii="Arial" w:hAnsi="Arial"/>
          <w:lang w:val="en-GB"/>
        </w:rPr>
        <w:t xml:space="preserve"> of giving up my job. </w:t>
      </w:r>
      <w:r>
        <w:rPr>
          <w:rFonts w:ascii="Arial" w:hAnsi="Arial"/>
        </w:rPr>
        <w:t>(= Ich erwäge gerade ....)</w:t>
      </w:r>
    </w:p>
    <w:p w:rsidR="00E31E27" w:rsidRDefault="00E31E27">
      <w:pPr>
        <w:ind w:firstLine="708"/>
        <w:rPr>
          <w:rFonts w:ascii="Arial" w:hAnsi="Arial"/>
        </w:rPr>
      </w:pPr>
    </w:p>
    <w:p w:rsidR="00E31E27" w:rsidRDefault="00E31E27" w:rsidP="00E31E27">
      <w:pPr>
        <w:ind w:left="426" w:hanging="426"/>
        <w:rPr>
          <w:rFonts w:ascii="Arial" w:hAnsi="Arial"/>
        </w:rPr>
      </w:pPr>
      <w:r>
        <w:rPr>
          <w:rFonts w:ascii="Arial" w:hAnsi="Arial"/>
          <w:b/>
          <w:sz w:val="48"/>
        </w:rPr>
        <w:sym w:font="Wingdings" w:char="F043"/>
      </w:r>
      <w:r>
        <w:rPr>
          <w:rFonts w:ascii="Arial" w:hAnsi="Arial"/>
        </w:rPr>
        <w:t xml:space="preserve">Wenn </w:t>
      </w:r>
      <w:r>
        <w:rPr>
          <w:rFonts w:ascii="Arial" w:hAnsi="Arial"/>
          <w:b/>
        </w:rPr>
        <w:t>have</w:t>
      </w:r>
      <w:r>
        <w:rPr>
          <w:rFonts w:ascii="Arial" w:hAnsi="Arial"/>
        </w:rPr>
        <w:t xml:space="preserve"> die bedeutung von "</w:t>
      </w:r>
      <w:r>
        <w:rPr>
          <w:rFonts w:ascii="Arial" w:hAnsi="Arial"/>
          <w:b/>
        </w:rPr>
        <w:t>besitzen</w:t>
      </w:r>
      <w:r>
        <w:rPr>
          <w:rFonts w:ascii="Arial" w:hAnsi="Arial"/>
        </w:rPr>
        <w:t>" hat, dürfen Sie das present continuous ebenfalls nicht benützen.</w:t>
      </w:r>
    </w:p>
    <w:p w:rsidR="00E31E27" w:rsidRPr="006C1414" w:rsidRDefault="00E31E27">
      <w:pPr>
        <w:rPr>
          <w:rFonts w:ascii="Arial" w:hAnsi="Arial"/>
          <w:lang w:val="en-GB"/>
        </w:rPr>
      </w:pPr>
      <w:r>
        <w:rPr>
          <w:rFonts w:ascii="Arial" w:hAnsi="Arial"/>
        </w:rPr>
        <w:tab/>
      </w:r>
      <w:r w:rsidRPr="006C1414">
        <w:rPr>
          <w:rFonts w:ascii="Arial" w:hAnsi="Arial"/>
          <w:lang w:val="en-GB"/>
        </w:rPr>
        <w:t xml:space="preserve">•We're enjoying our holiday. </w:t>
      </w:r>
      <w:r w:rsidRPr="006C1414">
        <w:rPr>
          <w:rFonts w:ascii="Arial" w:hAnsi="Arial"/>
          <w:b/>
          <w:lang w:val="en-GB"/>
        </w:rPr>
        <w:t>We have</w:t>
      </w:r>
      <w:r w:rsidRPr="006C1414">
        <w:rPr>
          <w:rFonts w:ascii="Arial" w:hAnsi="Arial"/>
          <w:lang w:val="en-GB"/>
        </w:rPr>
        <w:t xml:space="preserve"> a nice room in the hotel.</w:t>
      </w:r>
    </w:p>
    <w:p w:rsidR="00E31E27" w:rsidRPr="006C1414" w:rsidRDefault="00E31E27">
      <w:pPr>
        <w:rPr>
          <w:rFonts w:ascii="Arial" w:hAnsi="Arial"/>
          <w:i/>
          <w:lang w:val="en-GB"/>
        </w:rPr>
      </w:pPr>
    </w:p>
    <w:p w:rsidR="00E31E27" w:rsidRPr="006C1414" w:rsidRDefault="00E31E27">
      <w:pPr>
        <w:rPr>
          <w:rFonts w:ascii="Arial" w:hAnsi="Arial"/>
          <w:lang w:val="en-GB"/>
        </w:rPr>
      </w:pPr>
      <w:r w:rsidRPr="006C1414">
        <w:rPr>
          <w:rFonts w:ascii="Arial" w:hAnsi="Arial"/>
          <w:i/>
          <w:lang w:val="en-GB"/>
        </w:rPr>
        <w:t>Aber</w:t>
      </w:r>
      <w:r w:rsidRPr="006C1414">
        <w:rPr>
          <w:rFonts w:ascii="Arial" w:hAnsi="Arial"/>
          <w:i/>
          <w:lang w:val="en-GB"/>
        </w:rPr>
        <w:tab/>
      </w:r>
      <w:r w:rsidRPr="006C1414">
        <w:rPr>
          <w:rFonts w:ascii="Arial" w:hAnsi="Arial"/>
          <w:lang w:val="en-GB"/>
        </w:rPr>
        <w:t>• We're enjoying our holiday. We</w:t>
      </w:r>
      <w:r w:rsidRPr="006C1414">
        <w:rPr>
          <w:rFonts w:ascii="Arial" w:hAnsi="Arial"/>
          <w:b/>
          <w:lang w:val="en-GB"/>
        </w:rPr>
        <w:t xml:space="preserve"> are having </w:t>
      </w:r>
      <w:r w:rsidRPr="006C1414">
        <w:rPr>
          <w:rFonts w:ascii="Arial" w:hAnsi="Arial"/>
          <w:lang w:val="en-GB"/>
        </w:rPr>
        <w:t>a great time.</w:t>
      </w:r>
    </w:p>
    <w:p w:rsidR="00E31E27" w:rsidRPr="006C1414" w:rsidRDefault="00E31E27">
      <w:pPr>
        <w:rPr>
          <w:rFonts w:ascii="Arial" w:hAnsi="Arial"/>
          <w:lang w:val="en-GB"/>
        </w:rPr>
      </w:pPr>
    </w:p>
    <w:p w:rsidR="00622332" w:rsidRPr="006C1414" w:rsidRDefault="00622332">
      <w:pPr>
        <w:rPr>
          <w:rFonts w:ascii="Arial" w:hAnsi="Arial"/>
          <w:lang w:val="en-GB"/>
        </w:rPr>
      </w:pPr>
    </w:p>
    <w:p w:rsidR="00E31E27" w:rsidRPr="006C1414" w:rsidRDefault="00E31E27">
      <w:pPr>
        <w:rPr>
          <w:rFonts w:ascii="Arial" w:hAnsi="Arial"/>
          <w:lang w:val="en-GB"/>
        </w:rPr>
      </w:pPr>
      <w:r>
        <w:rPr>
          <w:rFonts w:ascii="Arial" w:hAnsi="Arial"/>
        </w:rPr>
        <w:t xml:space="preserve">Eine weitere  unterschiedliche Bedeutung hat das Verb "to be". Es kommt darauf an, ob es im Present continuous oder im Present simple steht. </w:t>
      </w:r>
      <w:r w:rsidRPr="006C1414">
        <w:rPr>
          <w:rFonts w:ascii="Arial" w:hAnsi="Arial"/>
          <w:lang w:val="en-GB"/>
        </w:rPr>
        <w:t xml:space="preserve">Das Present continuous von "to be" ist I </w:t>
      </w:r>
      <w:r w:rsidRPr="006C1414">
        <w:rPr>
          <w:rFonts w:ascii="Arial" w:hAnsi="Arial"/>
          <w:b/>
          <w:lang w:val="en-GB"/>
        </w:rPr>
        <w:t xml:space="preserve">am being </w:t>
      </w:r>
      <w:r w:rsidRPr="006C1414">
        <w:rPr>
          <w:rFonts w:ascii="Arial" w:hAnsi="Arial"/>
          <w:lang w:val="en-GB"/>
        </w:rPr>
        <w:t xml:space="preserve">/ you </w:t>
      </w:r>
      <w:r w:rsidRPr="006C1414">
        <w:rPr>
          <w:rFonts w:ascii="Arial" w:hAnsi="Arial"/>
          <w:b/>
          <w:lang w:val="en-GB"/>
        </w:rPr>
        <w:t>are being</w:t>
      </w:r>
      <w:r w:rsidRPr="006C1414">
        <w:rPr>
          <w:rFonts w:ascii="Arial" w:hAnsi="Arial"/>
          <w:lang w:val="en-GB"/>
        </w:rPr>
        <w:t xml:space="preserve"> / he </w:t>
      </w:r>
      <w:r w:rsidRPr="006C1414">
        <w:rPr>
          <w:rFonts w:ascii="Arial" w:hAnsi="Arial"/>
          <w:b/>
          <w:lang w:val="en-GB"/>
        </w:rPr>
        <w:t>is being</w:t>
      </w:r>
      <w:r w:rsidRPr="006C1414">
        <w:rPr>
          <w:rFonts w:ascii="Arial" w:hAnsi="Arial"/>
          <w:lang w:val="en-GB"/>
        </w:rPr>
        <w:t xml:space="preserve"> etc. </w:t>
      </w:r>
    </w:p>
    <w:p w:rsidR="00E31E27" w:rsidRPr="006C1414" w:rsidRDefault="00E31E27">
      <w:pPr>
        <w:rPr>
          <w:rFonts w:ascii="Arial" w:hAnsi="Arial"/>
          <w:lang w:val="en-GB"/>
        </w:rPr>
      </w:pPr>
    </w:p>
    <w:p w:rsidR="00E31E27" w:rsidRPr="006C1414" w:rsidRDefault="00E31E27">
      <w:pPr>
        <w:rPr>
          <w:rFonts w:ascii="Arial" w:hAnsi="Arial"/>
          <w:lang w:val="en-GB"/>
        </w:rPr>
      </w:pPr>
    </w:p>
    <w:p w:rsidR="00622332" w:rsidRPr="006C1414" w:rsidRDefault="00622332">
      <w:pPr>
        <w:rPr>
          <w:rFonts w:ascii="Arial" w:hAnsi="Arial"/>
          <w:lang w:val="en-GB"/>
        </w:rPr>
      </w:pPr>
    </w:p>
    <w:p w:rsidR="00E31E27" w:rsidRDefault="00E31E27">
      <w:pPr>
        <w:rPr>
          <w:rFonts w:ascii="Arial" w:hAnsi="Arial"/>
          <w:i/>
        </w:rPr>
      </w:pPr>
      <w:r>
        <w:rPr>
          <w:rFonts w:ascii="Arial" w:hAnsi="Arial"/>
        </w:rPr>
        <w:t xml:space="preserve">So heisst zum Beispiel </w:t>
      </w:r>
      <w:r>
        <w:rPr>
          <w:rFonts w:ascii="Arial" w:hAnsi="Arial"/>
          <w:b/>
        </w:rPr>
        <w:t>you're being generous</w:t>
      </w:r>
      <w:r>
        <w:rPr>
          <w:rFonts w:ascii="Arial" w:hAnsi="Arial"/>
        </w:rPr>
        <w:t xml:space="preserve">:  </w:t>
      </w:r>
      <w:r>
        <w:rPr>
          <w:rFonts w:ascii="Arial" w:hAnsi="Arial"/>
          <w:i/>
        </w:rPr>
        <w:t>du bist jetzt gerade grosszügig</w:t>
      </w:r>
      <w:r>
        <w:rPr>
          <w:rFonts w:ascii="Arial" w:hAnsi="Arial"/>
        </w:rPr>
        <w:t xml:space="preserve">, mit der Nebenbedeutung: </w:t>
      </w:r>
      <w:r>
        <w:rPr>
          <w:rFonts w:ascii="Arial" w:hAnsi="Arial"/>
          <w:i/>
        </w:rPr>
        <w:t>normalerweise bist du das nicht.</w:t>
      </w:r>
      <w:r>
        <w:rPr>
          <w:rFonts w:ascii="Arial" w:hAnsi="Arial"/>
        </w:rPr>
        <w:t xml:space="preserve"> </w:t>
      </w:r>
      <w:r>
        <w:rPr>
          <w:rFonts w:ascii="Arial" w:hAnsi="Arial"/>
          <w:b/>
        </w:rPr>
        <w:t>You're generous</w:t>
      </w:r>
      <w:r>
        <w:rPr>
          <w:rFonts w:ascii="Arial" w:hAnsi="Arial"/>
        </w:rPr>
        <w:t xml:space="preserve"> bedeutet:</w:t>
      </w:r>
      <w:r>
        <w:rPr>
          <w:rFonts w:ascii="Arial" w:hAnsi="Arial"/>
          <w:i/>
        </w:rPr>
        <w:t xml:space="preserve"> du bist grosszügig und zwar immer, nicht nur jetzt.</w:t>
      </w: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r>
        <w:rPr>
          <w:rFonts w:ascii="Arial" w:hAnsi="Arial"/>
          <w:b/>
          <w:sz w:val="48"/>
        </w:rPr>
        <w:sym w:font="Wingdings" w:char="F03F"/>
      </w:r>
      <w:r>
        <w:rPr>
          <w:rFonts w:ascii="Arial" w:hAnsi="Arial"/>
          <w:b/>
        </w:rPr>
        <w:tab/>
        <w:t>Aufgabe 7: Wie übersetzen Sie diese zwei Sätze?</w:t>
      </w:r>
    </w:p>
    <w:p w:rsidR="00E31E27" w:rsidRDefault="00E31E27">
      <w:pPr>
        <w:rPr>
          <w:rFonts w:ascii="Arial" w:hAnsi="Arial"/>
        </w:rPr>
      </w:pPr>
    </w:p>
    <w:p w:rsidR="00E31E27" w:rsidRPr="006C1414" w:rsidRDefault="00E31E27">
      <w:pPr>
        <w:rPr>
          <w:rFonts w:ascii="Arial" w:hAnsi="Arial"/>
          <w:lang w:val="en-GB"/>
        </w:rPr>
      </w:pPr>
      <w:r>
        <w:rPr>
          <w:rFonts w:ascii="Arial" w:hAnsi="Arial"/>
        </w:rPr>
        <w:tab/>
      </w:r>
      <w:r>
        <w:rPr>
          <w:rFonts w:ascii="Arial" w:hAnsi="Arial"/>
        </w:rPr>
        <w:tab/>
      </w:r>
      <w:r w:rsidRPr="006C1414">
        <w:rPr>
          <w:rFonts w:ascii="Arial" w:hAnsi="Arial"/>
          <w:lang w:val="en-GB"/>
        </w:rPr>
        <w:t xml:space="preserve">Jeff </w:t>
      </w:r>
      <w:r w:rsidRPr="006C1414">
        <w:rPr>
          <w:rFonts w:ascii="Arial" w:hAnsi="Arial"/>
          <w:b/>
          <w:lang w:val="en-GB"/>
        </w:rPr>
        <w:t>is</w:t>
      </w:r>
      <w:r w:rsidRPr="006C1414">
        <w:rPr>
          <w:rFonts w:ascii="Arial" w:hAnsi="Arial"/>
          <w:lang w:val="en-GB"/>
        </w:rPr>
        <w:t xml:space="preserve"> an idiot.</w:t>
      </w:r>
      <w:r w:rsidRPr="006C1414">
        <w:rPr>
          <w:rFonts w:ascii="Arial" w:hAnsi="Arial"/>
          <w:lang w:val="en-GB"/>
        </w:rPr>
        <w:tab/>
        <w:t xml:space="preserve">Jeff </w:t>
      </w:r>
      <w:r w:rsidRPr="006C1414">
        <w:rPr>
          <w:rFonts w:ascii="Arial" w:hAnsi="Arial"/>
          <w:b/>
          <w:lang w:val="en-GB"/>
        </w:rPr>
        <w:t>is being</w:t>
      </w:r>
      <w:r w:rsidRPr="006C1414">
        <w:rPr>
          <w:rFonts w:ascii="Arial" w:hAnsi="Arial"/>
          <w:lang w:val="en-GB"/>
        </w:rPr>
        <w:t xml:space="preserve"> an idiot.</w:t>
      </w:r>
    </w:p>
    <w:p w:rsidR="00E31E27" w:rsidRDefault="00E31E27" w:rsidP="00E31E27">
      <w:pPr>
        <w:ind w:left="4248"/>
      </w:pPr>
      <w:r>
        <w:sym w:font="Wingdings" w:char="F04A"/>
      </w:r>
    </w:p>
    <w:p w:rsidR="00E31E27" w:rsidRDefault="00E31E27" w:rsidP="00E31E27">
      <w:pPr>
        <w:jc w:val="center"/>
        <w:rPr>
          <w:rFonts w:ascii="Arial" w:hAnsi="Arial"/>
          <w:sz w:val="28"/>
        </w:rPr>
      </w:pPr>
    </w:p>
    <w:p w:rsidR="00B54B7E" w:rsidRDefault="00B54B7E" w:rsidP="00E31E27">
      <w:pPr>
        <w:jc w:val="center"/>
        <w:rPr>
          <w:rFonts w:ascii="Arial" w:hAnsi="Arial"/>
          <w:sz w:val="28"/>
        </w:rPr>
      </w:pPr>
    </w:p>
    <w:p w:rsidR="00B54B7E" w:rsidRDefault="00B54B7E" w:rsidP="00E31E27">
      <w:pPr>
        <w:jc w:val="center"/>
        <w:rPr>
          <w:rFonts w:ascii="Arial" w:hAnsi="Arial"/>
          <w:sz w:val="28"/>
        </w:rPr>
      </w:pPr>
    </w:p>
    <w:p w:rsidR="00E31E27" w:rsidRDefault="00E31E27">
      <w:pPr>
        <w:rPr>
          <w:rFonts w:ascii="Arial" w:hAnsi="Arial"/>
        </w:rPr>
      </w:pPr>
      <w:r>
        <w:rPr>
          <w:rFonts w:ascii="Arial" w:hAnsi="Arial"/>
        </w:rPr>
        <w:lastRenderedPageBreak/>
        <w:t>Wir geben Ihnen hier noch weitere Beispiele, die Ihnen den Unterschied zwischen den zwei Zeiten verdeutlichen sollen.</w:t>
      </w:r>
    </w:p>
    <w:tbl>
      <w:tblPr>
        <w:tblW w:w="0" w:type="auto"/>
        <w:tblLayout w:type="fixed"/>
        <w:tblCellMar>
          <w:left w:w="70" w:type="dxa"/>
          <w:right w:w="70" w:type="dxa"/>
        </w:tblCellMar>
        <w:tblLook w:val="0000" w:firstRow="0" w:lastRow="0" w:firstColumn="0" w:lastColumn="0" w:noHBand="0" w:noVBand="0"/>
      </w:tblPr>
      <w:tblGrid>
        <w:gridCol w:w="4706"/>
        <w:gridCol w:w="4706"/>
      </w:tblGrid>
      <w:tr w:rsidR="00E31E27">
        <w:tc>
          <w:tcPr>
            <w:tcW w:w="4706" w:type="dxa"/>
            <w:vAlign w:val="center"/>
          </w:tcPr>
          <w:p w:rsidR="00E31E27" w:rsidRDefault="00E31E27">
            <w:pPr>
              <w:pStyle w:val="Untertitel"/>
              <w:jc w:val="center"/>
              <w:rPr>
                <w:rFonts w:ascii="Arial" w:hAnsi="Arial"/>
                <w:i w:val="0"/>
                <w:sz w:val="24"/>
              </w:rPr>
            </w:pPr>
            <w:r>
              <w:rPr>
                <w:rFonts w:ascii="Arial" w:hAnsi="Arial"/>
                <w:i w:val="0"/>
                <w:sz w:val="24"/>
              </w:rPr>
              <w:t>Present Continuous</w:t>
            </w:r>
          </w:p>
          <w:p w:rsidR="00E31E27" w:rsidRDefault="00E31E27">
            <w:pPr>
              <w:pStyle w:val="Untertitel"/>
              <w:rPr>
                <w:rFonts w:ascii="Arial" w:hAnsi="Arial"/>
                <w:b w:val="0"/>
                <w:i w:val="0"/>
                <w:sz w:val="24"/>
              </w:rPr>
            </w:pPr>
          </w:p>
        </w:tc>
        <w:tc>
          <w:tcPr>
            <w:tcW w:w="4706" w:type="dxa"/>
            <w:vAlign w:val="center"/>
          </w:tcPr>
          <w:p w:rsidR="00E31E27" w:rsidRDefault="00E31E27">
            <w:pPr>
              <w:pStyle w:val="berschrift3"/>
              <w:jc w:val="center"/>
              <w:rPr>
                <w:rFonts w:ascii="Arial" w:hAnsi="Arial"/>
                <w:i/>
                <w:sz w:val="24"/>
                <w:u w:val="none"/>
              </w:rPr>
            </w:pPr>
            <w:r>
              <w:rPr>
                <w:rFonts w:ascii="Arial" w:hAnsi="Arial"/>
                <w:sz w:val="24"/>
                <w:u w:val="none"/>
              </w:rPr>
              <w:t>Present Simple</w:t>
            </w:r>
          </w:p>
        </w:tc>
      </w:tr>
      <w:tr w:rsidR="00E31E27" w:rsidRPr="007F3705">
        <w:tc>
          <w:tcPr>
            <w:tcW w:w="4706" w:type="dxa"/>
            <w:vAlign w:val="center"/>
          </w:tcPr>
          <w:p w:rsidR="00E31E27" w:rsidRPr="006C1414" w:rsidRDefault="00E31E27">
            <w:pPr>
              <w:pStyle w:val="Untertitel"/>
              <w:pBdr>
                <w:right w:val="single" w:sz="4" w:space="4" w:color="auto"/>
              </w:pBdr>
              <w:rPr>
                <w:rFonts w:ascii="Arial" w:hAnsi="Arial"/>
                <w:i w:val="0"/>
                <w:sz w:val="20"/>
                <w:lang w:val="en-GB"/>
              </w:rPr>
            </w:pPr>
            <w:r w:rsidRPr="006C1414">
              <w:rPr>
                <w:rFonts w:ascii="Arial" w:hAnsi="Arial"/>
                <w:sz w:val="20"/>
                <w:lang w:val="en-GB"/>
              </w:rPr>
              <w:t>For things that happen at the time of speaking.The action is not finished.</w:t>
            </w:r>
          </w:p>
        </w:tc>
        <w:tc>
          <w:tcPr>
            <w:tcW w:w="4706" w:type="dxa"/>
            <w:vAlign w:val="center"/>
          </w:tcPr>
          <w:p w:rsidR="00E31E27" w:rsidRPr="006C1414" w:rsidRDefault="00E31E27">
            <w:pPr>
              <w:pBdr>
                <w:right w:val="single" w:sz="4" w:space="4" w:color="auto"/>
              </w:pBdr>
              <w:rPr>
                <w:rFonts w:ascii="Arial" w:hAnsi="Arial"/>
                <w:sz w:val="20"/>
                <w:lang w:val="en-GB"/>
              </w:rPr>
            </w:pPr>
            <w:r w:rsidRPr="006C1414">
              <w:rPr>
                <w:rFonts w:ascii="Arial" w:hAnsi="Arial"/>
                <w:b/>
                <w:i/>
                <w:sz w:val="20"/>
                <w:lang w:val="en-GB"/>
              </w:rPr>
              <w:t>For things in general or things that happen repeatedly.</w:t>
            </w:r>
          </w:p>
        </w:tc>
      </w:tr>
      <w:tr w:rsidR="00E31E27" w:rsidRPr="007F3705">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The water </w:t>
            </w:r>
            <w:r w:rsidRPr="006C1414">
              <w:rPr>
                <w:rFonts w:ascii="Arial" w:hAnsi="Arial"/>
                <w:i/>
                <w:sz w:val="20"/>
                <w:lang w:val="en-GB"/>
              </w:rPr>
              <w:t>is boiling</w:t>
            </w:r>
            <w:r w:rsidRPr="006C1414">
              <w:rPr>
                <w:rFonts w:ascii="Arial" w:hAnsi="Arial"/>
                <w:sz w:val="20"/>
                <w:lang w:val="en-GB"/>
              </w:rPr>
              <w:t>. Can you turn it off?</w:t>
            </w:r>
          </w:p>
        </w:tc>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Water </w:t>
            </w:r>
            <w:r w:rsidRPr="006C1414">
              <w:rPr>
                <w:rFonts w:ascii="Arial" w:hAnsi="Arial"/>
                <w:i/>
                <w:sz w:val="20"/>
                <w:lang w:val="en-GB"/>
              </w:rPr>
              <w:t>boils</w:t>
            </w:r>
            <w:r w:rsidRPr="006C1414">
              <w:rPr>
                <w:rFonts w:ascii="Arial" w:hAnsi="Arial"/>
                <w:sz w:val="20"/>
                <w:lang w:val="en-GB"/>
              </w:rPr>
              <w:t xml:space="preserve"> at 100º celsius.</w:t>
            </w:r>
          </w:p>
        </w:tc>
      </w:tr>
      <w:tr w:rsidR="00E31E27" w:rsidRPr="007F3705">
        <w:tc>
          <w:tcPr>
            <w:tcW w:w="4706" w:type="dxa"/>
            <w:vAlign w:val="center"/>
          </w:tcPr>
          <w:p w:rsidR="00E31E27" w:rsidRPr="006C1414" w:rsidRDefault="00E31E27">
            <w:pPr>
              <w:rPr>
                <w:rFonts w:ascii="Arial" w:hAnsi="Arial"/>
                <w:sz w:val="20"/>
                <w:lang w:val="en-GB"/>
              </w:rPr>
            </w:pPr>
          </w:p>
          <w:p w:rsidR="00E31E27" w:rsidRPr="006C1414" w:rsidRDefault="00E31E27">
            <w:pPr>
              <w:ind w:left="142" w:hanging="142"/>
              <w:rPr>
                <w:rFonts w:ascii="Arial" w:hAnsi="Arial"/>
                <w:sz w:val="20"/>
                <w:lang w:val="en-GB"/>
              </w:rPr>
            </w:pPr>
            <w:r w:rsidRPr="006C1414">
              <w:rPr>
                <w:rFonts w:ascii="Arial" w:hAnsi="Arial"/>
                <w:sz w:val="20"/>
                <w:lang w:val="en-GB"/>
              </w:rPr>
              <w:t xml:space="preserve">• Listen to those people. What language </w:t>
            </w:r>
            <w:r w:rsidRPr="006C1414">
              <w:rPr>
                <w:rFonts w:ascii="Arial" w:hAnsi="Arial"/>
                <w:i/>
                <w:sz w:val="20"/>
                <w:lang w:val="en-GB"/>
              </w:rPr>
              <w:t>are</w:t>
            </w:r>
            <w:r w:rsidRPr="006C1414">
              <w:rPr>
                <w:rFonts w:ascii="Arial" w:hAnsi="Arial"/>
                <w:sz w:val="20"/>
                <w:lang w:val="en-GB"/>
              </w:rPr>
              <w:t xml:space="preserve"> they </w:t>
            </w:r>
            <w:r w:rsidRPr="006C1414">
              <w:rPr>
                <w:rFonts w:ascii="Arial" w:hAnsi="Arial"/>
                <w:i/>
                <w:sz w:val="20"/>
                <w:lang w:val="en-GB"/>
              </w:rPr>
              <w:t>speaking</w:t>
            </w:r>
            <w:r w:rsidRPr="006C1414">
              <w:rPr>
                <w:rFonts w:ascii="Arial" w:hAnsi="Arial"/>
                <w:sz w:val="20"/>
                <w:lang w:val="en-GB"/>
              </w:rPr>
              <w:t>?</w:t>
            </w:r>
          </w:p>
        </w:tc>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Excuse me, </w:t>
            </w:r>
            <w:r w:rsidRPr="006C1414">
              <w:rPr>
                <w:rFonts w:ascii="Arial" w:hAnsi="Arial"/>
                <w:i/>
                <w:sz w:val="20"/>
                <w:lang w:val="en-GB"/>
              </w:rPr>
              <w:t>do</w:t>
            </w:r>
            <w:r w:rsidRPr="006C1414">
              <w:rPr>
                <w:rFonts w:ascii="Arial" w:hAnsi="Arial"/>
                <w:sz w:val="20"/>
                <w:lang w:val="en-GB"/>
              </w:rPr>
              <w:t xml:space="preserve"> you </w:t>
            </w:r>
            <w:r w:rsidRPr="006C1414">
              <w:rPr>
                <w:rFonts w:ascii="Arial" w:hAnsi="Arial"/>
                <w:i/>
                <w:sz w:val="20"/>
                <w:lang w:val="en-GB"/>
              </w:rPr>
              <w:t>speak</w:t>
            </w:r>
            <w:r w:rsidRPr="006C1414">
              <w:rPr>
                <w:rFonts w:ascii="Arial" w:hAnsi="Arial"/>
                <w:sz w:val="20"/>
                <w:lang w:val="en-GB"/>
              </w:rPr>
              <w:t xml:space="preserve"> English?</w:t>
            </w:r>
          </w:p>
        </w:tc>
      </w:tr>
      <w:tr w:rsidR="00E31E27" w:rsidRPr="007F3705">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“I’m busy.“  „What </w:t>
            </w:r>
            <w:r w:rsidRPr="006C1414">
              <w:rPr>
                <w:rFonts w:ascii="Arial" w:hAnsi="Arial"/>
                <w:i/>
                <w:sz w:val="20"/>
                <w:lang w:val="en-GB"/>
              </w:rPr>
              <w:t>are</w:t>
            </w:r>
            <w:r w:rsidRPr="006C1414">
              <w:rPr>
                <w:rFonts w:ascii="Arial" w:hAnsi="Arial"/>
                <w:sz w:val="20"/>
                <w:lang w:val="en-GB"/>
              </w:rPr>
              <w:t xml:space="preserve"> you </w:t>
            </w:r>
            <w:r w:rsidRPr="006C1414">
              <w:rPr>
                <w:rFonts w:ascii="Arial" w:hAnsi="Arial"/>
                <w:i/>
                <w:sz w:val="20"/>
                <w:lang w:val="en-GB"/>
              </w:rPr>
              <w:t>doing</w:t>
            </w:r>
            <w:r w:rsidRPr="006C1414">
              <w:rPr>
                <w:rFonts w:ascii="Arial" w:hAnsi="Arial"/>
                <w:sz w:val="20"/>
                <w:lang w:val="en-GB"/>
              </w:rPr>
              <w:t>?“</w:t>
            </w:r>
          </w:p>
        </w:tc>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What </w:t>
            </w:r>
            <w:r w:rsidRPr="006C1414">
              <w:rPr>
                <w:rFonts w:ascii="Arial" w:hAnsi="Arial"/>
                <w:i/>
                <w:sz w:val="20"/>
                <w:lang w:val="en-GB"/>
              </w:rPr>
              <w:t>do</w:t>
            </w:r>
            <w:r w:rsidRPr="006C1414">
              <w:rPr>
                <w:rFonts w:ascii="Arial" w:hAnsi="Arial"/>
                <w:sz w:val="20"/>
                <w:lang w:val="en-GB"/>
              </w:rPr>
              <w:t xml:space="preserve"> you usually </w:t>
            </w:r>
            <w:r w:rsidRPr="006C1414">
              <w:rPr>
                <w:rFonts w:ascii="Arial" w:hAnsi="Arial"/>
                <w:i/>
                <w:sz w:val="20"/>
                <w:lang w:val="en-GB"/>
              </w:rPr>
              <w:t>do</w:t>
            </w:r>
            <w:r w:rsidRPr="006C1414">
              <w:rPr>
                <w:rFonts w:ascii="Arial" w:hAnsi="Arial"/>
                <w:sz w:val="20"/>
                <w:lang w:val="en-GB"/>
              </w:rPr>
              <w:t xml:space="preserve"> at weekends?</w:t>
            </w:r>
          </w:p>
        </w:tc>
      </w:tr>
      <w:tr w:rsidR="00E31E27" w:rsidRPr="007F3705">
        <w:trPr>
          <w:trHeight w:val="297"/>
        </w:trPr>
        <w:tc>
          <w:tcPr>
            <w:tcW w:w="4706" w:type="dxa"/>
            <w:vAlign w:val="center"/>
          </w:tcPr>
          <w:p w:rsidR="00E31E27" w:rsidRPr="006C1414" w:rsidRDefault="00E31E27">
            <w:pPr>
              <w:rPr>
                <w:rFonts w:ascii="Arial" w:hAnsi="Arial"/>
                <w:sz w:val="20"/>
                <w:lang w:val="en-GB"/>
              </w:rPr>
            </w:pPr>
          </w:p>
        </w:tc>
        <w:tc>
          <w:tcPr>
            <w:tcW w:w="4706" w:type="dxa"/>
            <w:vAlign w:val="center"/>
          </w:tcPr>
          <w:p w:rsidR="00E31E27" w:rsidRPr="006C1414" w:rsidRDefault="00E31E27">
            <w:pPr>
              <w:rPr>
                <w:rFonts w:ascii="Arial" w:hAnsi="Arial"/>
                <w:sz w:val="20"/>
                <w:lang w:val="en-GB"/>
              </w:rPr>
            </w:pPr>
            <w:r w:rsidRPr="006C1414">
              <w:rPr>
                <w:rFonts w:ascii="Arial" w:hAnsi="Arial"/>
                <w:sz w:val="20"/>
                <w:lang w:val="en-GB"/>
              </w:rPr>
              <w:t xml:space="preserve">• What </w:t>
            </w:r>
            <w:r w:rsidRPr="006C1414">
              <w:rPr>
                <w:rFonts w:ascii="Arial" w:hAnsi="Arial"/>
                <w:i/>
                <w:sz w:val="20"/>
                <w:lang w:val="en-GB"/>
              </w:rPr>
              <w:t>do</w:t>
            </w:r>
            <w:r w:rsidRPr="006C1414">
              <w:rPr>
                <w:rFonts w:ascii="Arial" w:hAnsi="Arial"/>
                <w:sz w:val="20"/>
                <w:lang w:val="en-GB"/>
              </w:rPr>
              <w:t xml:space="preserve"> you </w:t>
            </w:r>
            <w:r w:rsidRPr="006C1414">
              <w:rPr>
                <w:rFonts w:ascii="Arial" w:hAnsi="Arial"/>
                <w:i/>
                <w:sz w:val="20"/>
                <w:lang w:val="en-GB"/>
              </w:rPr>
              <w:t>do</w:t>
            </w:r>
            <w:r w:rsidRPr="006C1414">
              <w:rPr>
                <w:rFonts w:ascii="Arial" w:hAnsi="Arial"/>
                <w:sz w:val="20"/>
                <w:lang w:val="en-GB"/>
              </w:rPr>
              <w:t>? (= What’s your job?)</w:t>
            </w:r>
          </w:p>
        </w:tc>
      </w:tr>
      <w:tr w:rsidR="00E31E27">
        <w:tc>
          <w:tcPr>
            <w:tcW w:w="4706" w:type="dxa"/>
            <w:vAlign w:val="center"/>
          </w:tcPr>
          <w:p w:rsidR="00E31E27" w:rsidRPr="006C1414" w:rsidRDefault="00E31E27">
            <w:pPr>
              <w:pStyle w:val="berschrift1"/>
              <w:rPr>
                <w:rFonts w:ascii="Arial" w:hAnsi="Arial"/>
                <w:b w:val="0"/>
                <w:sz w:val="20"/>
                <w:lang w:val="en-GB"/>
              </w:rPr>
            </w:pPr>
          </w:p>
          <w:p w:rsidR="00E31E27" w:rsidRDefault="00E31E27">
            <w:pPr>
              <w:pStyle w:val="berschrift1"/>
              <w:rPr>
                <w:rFonts w:ascii="Arial" w:hAnsi="Arial"/>
                <w:i w:val="0"/>
                <w:sz w:val="20"/>
              </w:rPr>
            </w:pPr>
            <w:r>
              <w:rPr>
                <w:rFonts w:ascii="Arial" w:hAnsi="Arial"/>
                <w:sz w:val="20"/>
              </w:rPr>
              <w:t>For temporary situations</w:t>
            </w:r>
          </w:p>
        </w:tc>
        <w:tc>
          <w:tcPr>
            <w:tcW w:w="4706" w:type="dxa"/>
            <w:vAlign w:val="center"/>
          </w:tcPr>
          <w:p w:rsidR="00E31E27" w:rsidRDefault="00E31E27">
            <w:pPr>
              <w:pStyle w:val="berschrift2"/>
              <w:rPr>
                <w:rFonts w:ascii="Arial" w:hAnsi="Arial"/>
                <w:b w:val="0"/>
                <w:sz w:val="20"/>
              </w:rPr>
            </w:pPr>
          </w:p>
          <w:p w:rsidR="00E31E27" w:rsidRDefault="00E31E27">
            <w:pPr>
              <w:pStyle w:val="berschrift2"/>
              <w:rPr>
                <w:rFonts w:ascii="Arial" w:hAnsi="Arial"/>
                <w:sz w:val="20"/>
              </w:rPr>
            </w:pPr>
            <w:r>
              <w:rPr>
                <w:rFonts w:ascii="Arial" w:hAnsi="Arial"/>
                <w:sz w:val="20"/>
              </w:rPr>
              <w:t>Permanent situations</w:t>
            </w:r>
          </w:p>
        </w:tc>
      </w:tr>
      <w:tr w:rsidR="00E31E27" w:rsidRPr="007F3705">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w:t>
            </w:r>
            <w:r w:rsidRPr="006C1414">
              <w:rPr>
                <w:rFonts w:ascii="Arial" w:hAnsi="Arial"/>
                <w:i/>
                <w:sz w:val="20"/>
                <w:lang w:val="en-GB"/>
              </w:rPr>
              <w:t xml:space="preserve">I’m living </w:t>
            </w:r>
            <w:r w:rsidRPr="006C1414">
              <w:rPr>
                <w:rFonts w:ascii="Arial" w:hAnsi="Arial"/>
                <w:sz w:val="20"/>
                <w:lang w:val="en-GB"/>
              </w:rPr>
              <w:t>with friends until I find</w:t>
            </w:r>
            <w:r w:rsidRPr="006C1414">
              <w:rPr>
                <w:rFonts w:ascii="Arial" w:hAnsi="Arial"/>
                <w:i/>
                <w:sz w:val="20"/>
                <w:lang w:val="en-GB"/>
              </w:rPr>
              <w:t xml:space="preserve"> </w:t>
            </w:r>
            <w:r w:rsidRPr="006C1414">
              <w:rPr>
                <w:rFonts w:ascii="Arial" w:hAnsi="Arial"/>
                <w:sz w:val="20"/>
                <w:lang w:val="en-GB"/>
              </w:rPr>
              <w:t>a flat.</w:t>
            </w:r>
          </w:p>
        </w:tc>
        <w:tc>
          <w:tcPr>
            <w:tcW w:w="4706" w:type="dxa"/>
            <w:vAlign w:val="center"/>
          </w:tcPr>
          <w:p w:rsidR="00E31E27" w:rsidRPr="006C1414" w:rsidRDefault="00E31E27">
            <w:pPr>
              <w:rPr>
                <w:rFonts w:ascii="Arial" w:hAnsi="Arial"/>
                <w:sz w:val="20"/>
                <w:lang w:val="en-GB"/>
              </w:rPr>
            </w:pPr>
          </w:p>
          <w:p w:rsidR="00E31E27" w:rsidRPr="006C1414" w:rsidRDefault="00E31E27">
            <w:pPr>
              <w:rPr>
                <w:rFonts w:ascii="Arial" w:hAnsi="Arial"/>
                <w:sz w:val="20"/>
                <w:lang w:val="en-GB"/>
              </w:rPr>
            </w:pPr>
            <w:r w:rsidRPr="006C1414">
              <w:rPr>
                <w:rFonts w:ascii="Arial" w:hAnsi="Arial"/>
                <w:sz w:val="20"/>
                <w:lang w:val="en-GB"/>
              </w:rPr>
              <w:t xml:space="preserve">• My parents </w:t>
            </w:r>
            <w:r w:rsidRPr="006C1414">
              <w:rPr>
                <w:rFonts w:ascii="Arial" w:hAnsi="Arial"/>
                <w:i/>
                <w:sz w:val="20"/>
                <w:lang w:val="en-GB"/>
              </w:rPr>
              <w:t>live</w:t>
            </w:r>
            <w:r w:rsidRPr="006C1414">
              <w:rPr>
                <w:rFonts w:ascii="Arial" w:hAnsi="Arial"/>
                <w:sz w:val="20"/>
                <w:lang w:val="en-GB"/>
              </w:rPr>
              <w:t xml:space="preserve"> in London. They have always </w:t>
            </w:r>
          </w:p>
          <w:p w:rsidR="00E31E27" w:rsidRPr="006C1414" w:rsidRDefault="00E31E27">
            <w:pPr>
              <w:rPr>
                <w:rFonts w:ascii="Arial" w:hAnsi="Arial"/>
                <w:sz w:val="20"/>
                <w:lang w:val="en-GB"/>
              </w:rPr>
            </w:pPr>
            <w:r w:rsidRPr="006C1414">
              <w:rPr>
                <w:rFonts w:ascii="Arial" w:hAnsi="Arial"/>
                <w:sz w:val="20"/>
                <w:lang w:val="en-GB"/>
              </w:rPr>
              <w:t xml:space="preserve">  lived there.</w:t>
            </w:r>
          </w:p>
        </w:tc>
      </w:tr>
    </w:tbl>
    <w:p w:rsidR="00E31E27" w:rsidRPr="006C1414" w:rsidRDefault="00E31E27">
      <w:pPr>
        <w:rPr>
          <w:rFonts w:ascii="Arial" w:hAnsi="Arial"/>
          <w:lang w:val="en-GB"/>
        </w:rPr>
      </w:pPr>
    </w:p>
    <w:p w:rsidR="002B364E" w:rsidRPr="006C1414" w:rsidRDefault="002B364E">
      <w:pPr>
        <w:rPr>
          <w:rFonts w:ascii="Arial" w:hAnsi="Arial"/>
          <w:lang w:val="en-GB"/>
        </w:rPr>
      </w:pPr>
    </w:p>
    <w:p w:rsidR="00E31E27" w:rsidRDefault="00E31E27">
      <w:pPr>
        <w:rPr>
          <w:rFonts w:ascii="Arial" w:hAnsi="Arial"/>
        </w:rPr>
      </w:pPr>
      <w:r w:rsidRPr="006C1414">
        <w:rPr>
          <w:rFonts w:ascii="Arial" w:hAnsi="Arial"/>
          <w:lang w:val="en-GB"/>
        </w:rPr>
        <w:t xml:space="preserve"> </w:t>
      </w:r>
      <w:r w:rsidR="002B364E" w:rsidRPr="002B364E">
        <w:rPr>
          <w:rFonts w:ascii="Arial" w:hAnsi="Arial"/>
          <w:b/>
          <w:sz w:val="48"/>
          <w:szCs w:val="48"/>
        </w:rPr>
        <w:sym w:font="Wingdings" w:char="F03F"/>
      </w:r>
      <w:r w:rsidR="002B364E" w:rsidRPr="002B364E">
        <w:rPr>
          <w:rFonts w:ascii="Arial" w:hAnsi="Arial"/>
          <w:b/>
        </w:rPr>
        <w:t>Lösen Sie in "</w:t>
      </w:r>
      <w:r w:rsidR="002B364E" w:rsidRPr="002B364E">
        <w:rPr>
          <w:rFonts w:ascii="Arial" w:hAnsi="Arial"/>
          <w:b/>
          <w:i/>
        </w:rPr>
        <w:t>A Practical English Grammar</w:t>
      </w:r>
      <w:r w:rsidR="002B364E" w:rsidRPr="002B364E">
        <w:rPr>
          <w:rFonts w:ascii="Arial" w:hAnsi="Arial"/>
          <w:b/>
        </w:rPr>
        <w:t>“ die Aufgaben 31 und 32.</w:t>
      </w:r>
    </w:p>
    <w:p w:rsidR="002B364E" w:rsidRDefault="002B364E">
      <w:pPr>
        <w:rPr>
          <w:rFonts w:ascii="Arial" w:hAnsi="Arial"/>
        </w:rPr>
      </w:pPr>
    </w:p>
    <w:p w:rsidR="002B364E" w:rsidRDefault="002B364E">
      <w:pPr>
        <w:rPr>
          <w:rFonts w:ascii="Arial" w:hAnsi="Arial"/>
        </w:rPr>
      </w:pPr>
    </w:p>
    <w:p w:rsidR="002B364E" w:rsidRDefault="002B364E">
      <w:pPr>
        <w:rPr>
          <w:rFonts w:ascii="Arial" w:hAnsi="Arial"/>
        </w:rPr>
      </w:pPr>
    </w:p>
    <w:p w:rsidR="002B364E" w:rsidRDefault="002B364E">
      <w:pPr>
        <w:rPr>
          <w:rFonts w:ascii="Arial" w:hAnsi="Arial"/>
        </w:rPr>
      </w:pPr>
    </w:p>
    <w:p w:rsidR="002B364E" w:rsidRDefault="002B364E">
      <w:pPr>
        <w:rPr>
          <w:rFonts w:ascii="Arial" w:hAnsi="Arial"/>
        </w:rPr>
      </w:pPr>
    </w:p>
    <w:p w:rsidR="00E31E27" w:rsidRDefault="00E31E27">
      <w:pPr>
        <w:rPr>
          <w:rFonts w:ascii="Arial" w:hAnsi="Arial"/>
        </w:rPr>
      </w:pPr>
      <w:r>
        <w:rPr>
          <w:rFonts w:ascii="Arial" w:hAnsi="Arial"/>
          <w:b/>
        </w:rPr>
        <w:t xml:space="preserve">Sehr schön! </w:t>
      </w:r>
      <w:r>
        <w:rPr>
          <w:rFonts w:ascii="Arial" w:hAnsi="Arial"/>
        </w:rPr>
        <w:t>Sie haben das erste Kapitel durchgearbeitet. Um sich zu vergewissern, ob Sie die Lernziele erreicht haben, erledigen Sie bitte noch die folgenden beiden Punkte:</w:t>
      </w:r>
    </w:p>
    <w:p w:rsidR="00E31E27" w:rsidRDefault="00E31E27">
      <w:pPr>
        <w:rPr>
          <w:rFonts w:ascii="Arial" w:hAnsi="Arial"/>
        </w:rPr>
      </w:pPr>
    </w:p>
    <w:p w:rsidR="00E31E27" w:rsidRDefault="00E31E27">
      <w:pPr>
        <w:rPr>
          <w:rFonts w:ascii="Arial" w:hAnsi="Arial"/>
        </w:rPr>
      </w:pPr>
      <w:r>
        <w:rPr>
          <w:rFonts w:ascii="Arial" w:hAnsi="Arial"/>
        </w:rPr>
        <w:tab/>
      </w:r>
      <w:r>
        <w:rPr>
          <w:rFonts w:ascii="Arial" w:hAnsi="Arial"/>
          <w:b/>
          <w:sz w:val="48"/>
        </w:rPr>
        <w:sym w:font="Wingdings" w:char="F03F"/>
      </w:r>
      <w:r>
        <w:rPr>
          <w:rFonts w:ascii="Arial" w:hAnsi="Arial"/>
        </w:rPr>
        <w:t xml:space="preserve"> </w:t>
      </w:r>
      <w:r>
        <w:rPr>
          <w:rFonts w:ascii="Arial" w:hAnsi="Arial"/>
        </w:rPr>
        <w:tab/>
        <w:t xml:space="preserve">Lösen Sie die Aufgaben </w:t>
      </w:r>
      <w:r>
        <w:rPr>
          <w:rFonts w:ascii="Arial" w:hAnsi="Arial"/>
          <w:color w:val="000000"/>
        </w:rPr>
        <w:t xml:space="preserve">8 – 10 </w:t>
      </w:r>
      <w:r>
        <w:rPr>
          <w:rFonts w:ascii="Arial" w:hAnsi="Arial"/>
        </w:rPr>
        <w:t>in  "Lernkontrolle" auf der nächsten Seite.</w:t>
      </w:r>
    </w:p>
    <w:p w:rsidR="00E31E27" w:rsidRDefault="00E31E27">
      <w:pPr>
        <w:pStyle w:val="Textkrper-Einzug2"/>
        <w:rPr>
          <w:rFonts w:ascii="Arial" w:hAnsi="Arial"/>
        </w:rPr>
      </w:pPr>
      <w:r>
        <w:rPr>
          <w:rFonts w:ascii="Arial" w:hAnsi="Arial"/>
        </w:rPr>
        <w:t>Auch zu diesen Aufgaben finden Sie die Lösungen hinten im Leitprogramm.</w:t>
      </w:r>
    </w:p>
    <w:p w:rsidR="00E31E27" w:rsidRDefault="00E31E27">
      <w:pPr>
        <w:pStyle w:val="Textkrper-Einzug2"/>
        <w:rPr>
          <w:rFonts w:ascii="Arial" w:hAnsi="Arial"/>
        </w:rPr>
      </w:pPr>
    </w:p>
    <w:p w:rsidR="00E31E27" w:rsidRDefault="00E31E27">
      <w:pPr>
        <w:rPr>
          <w:rFonts w:ascii="Arial" w:hAnsi="Arial"/>
        </w:rPr>
      </w:pPr>
      <w:r>
        <w:rPr>
          <w:rFonts w:ascii="Arial" w:hAnsi="Arial"/>
        </w:rPr>
        <w:tab/>
      </w:r>
      <w:r>
        <w:rPr>
          <w:rFonts w:ascii="Arial" w:hAnsi="Arial"/>
        </w:rPr>
        <w:tab/>
        <w:t xml:space="preserve">Wenn Sie das Kapital gründlich gelernt haben, sollten Sie nicht mehr </w:t>
      </w:r>
    </w:p>
    <w:p w:rsidR="00E31E27" w:rsidRDefault="00E31E27">
      <w:pPr>
        <w:ind w:left="708" w:firstLine="708"/>
        <w:rPr>
          <w:rFonts w:ascii="Arial" w:hAnsi="Arial"/>
        </w:rPr>
      </w:pPr>
      <w:r>
        <w:rPr>
          <w:rFonts w:ascii="Arial" w:hAnsi="Arial"/>
        </w:rPr>
        <w:t>als zwei bis drei Fehler machen.</w:t>
      </w:r>
    </w:p>
    <w:p w:rsidR="00E31E27" w:rsidRDefault="00E31E27" w:rsidP="00E31E27">
      <w:pPr>
        <w:rPr>
          <w:rFonts w:ascii="Arial" w:hAnsi="Arial"/>
        </w:rPr>
      </w:pPr>
    </w:p>
    <w:p w:rsidR="00E31E27" w:rsidRDefault="00E31E27">
      <w:pPr>
        <w:ind w:firstLine="708"/>
        <w:rPr>
          <w:rFonts w:ascii="Arial" w:hAnsi="Arial"/>
        </w:rPr>
      </w:pPr>
      <w:r>
        <w:rPr>
          <w:rFonts w:ascii="Arial" w:hAnsi="Arial"/>
          <w:b/>
          <w:sz w:val="48"/>
        </w:rPr>
        <w:sym w:font="Wingdings" w:char="F03F"/>
      </w:r>
      <w:r>
        <w:rPr>
          <w:rFonts w:ascii="Arial" w:hAnsi="Arial"/>
        </w:rPr>
        <w:t xml:space="preserve"> </w:t>
      </w:r>
      <w:r>
        <w:rPr>
          <w:rFonts w:ascii="Arial" w:hAnsi="Arial"/>
        </w:rPr>
        <w:tab/>
        <w:t>Melden Sie sich anschliessend bei der Lehrperson zum Kapiteltest.</w:t>
      </w:r>
    </w:p>
    <w:p w:rsidR="00E31E27" w:rsidRDefault="00E31E27" w:rsidP="00E31E27">
      <w:pPr>
        <w:ind w:firstLine="708"/>
        <w:jc w:val="center"/>
        <w:rPr>
          <w:rFonts w:ascii="Arial" w:hAnsi="Arial"/>
        </w:rPr>
      </w:pPr>
      <w:r>
        <w:rPr>
          <w:rFonts w:ascii="Arial" w:hAnsi="Arial"/>
          <w:b/>
        </w:rPr>
        <w:t>Good Luck!</w:t>
      </w:r>
    </w:p>
    <w:p w:rsidR="00E31E27" w:rsidRDefault="00E31E27">
      <w:pPr>
        <w:rPr>
          <w:rFonts w:ascii="Arial" w:hAnsi="Arial"/>
        </w:rPr>
      </w:pPr>
    </w:p>
    <w:p w:rsidR="00E31E27" w:rsidRDefault="00E31E27"/>
    <w:p w:rsidR="00E31E27" w:rsidRDefault="00E31E27"/>
    <w:p w:rsidR="00E31E27" w:rsidRDefault="00E31E27"/>
    <w:p w:rsidR="00E31E27" w:rsidRDefault="00E31E27"/>
    <w:p w:rsidR="00E31E27" w:rsidRDefault="00E31E27"/>
    <w:p w:rsidR="00E31E27" w:rsidRDefault="00E31E27"/>
    <w:p w:rsidR="00E31E27" w:rsidRDefault="00E31E27"/>
    <w:p w:rsidR="00E31E27" w:rsidRDefault="00E31E27"/>
    <w:p w:rsidR="00B54B7E" w:rsidRDefault="00B54B7E"/>
    <w:p w:rsidR="00B54B7E" w:rsidRDefault="00B54B7E"/>
    <w:p w:rsidR="00E31E27" w:rsidRDefault="00E31E27"/>
    <w:p w:rsidR="00E31E27" w:rsidRDefault="00E31E27"/>
    <w:p w:rsidR="00E31E27" w:rsidRDefault="00E31E27">
      <w:pPr>
        <w:pBdr>
          <w:top w:val="dashDotStroked" w:sz="24" w:space="1" w:color="auto"/>
          <w:bottom w:val="dashDotStroked" w:sz="24" w:space="1" w:color="auto"/>
        </w:pBdr>
        <w:rPr>
          <w:b/>
          <w:sz w:val="36"/>
        </w:rPr>
      </w:pPr>
      <w:r>
        <w:rPr>
          <w:b/>
          <w:sz w:val="36"/>
        </w:rPr>
        <w:lastRenderedPageBreak/>
        <w:t>Lernkontrolle zu Kapitel 1</w:t>
      </w:r>
    </w:p>
    <w:p w:rsidR="00E31E27" w:rsidRDefault="00E31E27"/>
    <w:p w:rsidR="00E31E27" w:rsidRPr="006C1414" w:rsidRDefault="00E31E27">
      <w:pPr>
        <w:rPr>
          <w:rFonts w:ascii="Arial" w:hAnsi="Arial"/>
          <w:b/>
          <w:lang w:val="en-GB"/>
        </w:rPr>
      </w:pPr>
      <w:r>
        <w:rPr>
          <w:b/>
          <w:sz w:val="48"/>
        </w:rPr>
        <w:sym w:font="Wingdings" w:char="F03F"/>
      </w:r>
      <w:r w:rsidRPr="006C1414">
        <w:rPr>
          <w:rFonts w:ascii="Arial" w:hAnsi="Arial"/>
          <w:b/>
          <w:lang w:val="en-GB"/>
        </w:rPr>
        <w:tab/>
        <w:t>Aufgabe 8: Complete the conversation between two students called</w:t>
      </w:r>
    </w:p>
    <w:p w:rsidR="00E31E27" w:rsidRPr="006C1414" w:rsidRDefault="00E31E27">
      <w:pPr>
        <w:ind w:firstLine="708"/>
        <w:rPr>
          <w:rFonts w:ascii="Arial" w:hAnsi="Arial"/>
          <w:b/>
          <w:lang w:val="en-GB"/>
        </w:rPr>
      </w:pPr>
      <w:r w:rsidRPr="006C1414">
        <w:rPr>
          <w:rFonts w:ascii="Arial" w:hAnsi="Arial"/>
          <w:b/>
          <w:lang w:val="en-GB"/>
        </w:rPr>
        <w:t>Duncan and Paul. Put in the present continuous or simple.</w:t>
      </w:r>
    </w:p>
    <w:p w:rsidR="00E31E27" w:rsidRPr="006C1414" w:rsidRDefault="00E31E27">
      <w:pPr>
        <w:ind w:firstLine="708"/>
        <w:rPr>
          <w:rFonts w:ascii="Arial" w:hAnsi="Arial"/>
          <w:b/>
          <w:lang w:val="en-GB"/>
        </w:rPr>
      </w:pPr>
    </w:p>
    <w:p w:rsidR="00E31E27" w:rsidRPr="006C1414" w:rsidRDefault="00E31E27">
      <w:pPr>
        <w:rPr>
          <w:rFonts w:ascii="Arial" w:hAnsi="Arial"/>
          <w:lang w:val="en-GB"/>
        </w:rPr>
      </w:pPr>
      <w:r w:rsidRPr="006C1414">
        <w:rPr>
          <w:rFonts w:ascii="Arial" w:hAnsi="Arial"/>
          <w:lang w:val="en-GB"/>
        </w:rPr>
        <w:t>Duncan:</w:t>
      </w:r>
      <w:r w:rsidRPr="006C1414">
        <w:rPr>
          <w:rFonts w:ascii="Arial" w:hAnsi="Arial"/>
          <w:lang w:val="en-GB"/>
        </w:rPr>
        <w:tab/>
      </w:r>
      <w:r w:rsidRPr="006C1414">
        <w:rPr>
          <w:rFonts w:ascii="Arial" w:hAnsi="Arial"/>
          <w:vertAlign w:val="superscript"/>
          <w:lang w:val="en-GB"/>
        </w:rPr>
        <w:t>1</w:t>
      </w:r>
      <w:r w:rsidRPr="006C1414">
        <w:rPr>
          <w:rFonts w:ascii="Arial" w:hAnsi="Arial"/>
          <w:i/>
          <w:u w:val="single"/>
          <w:lang w:val="en-GB"/>
        </w:rPr>
        <w:t>Are you waiting</w:t>
      </w:r>
      <w:r w:rsidRPr="006C1414">
        <w:rPr>
          <w:rFonts w:ascii="Arial" w:hAnsi="Arial"/>
          <w:u w:val="single"/>
          <w:lang w:val="en-GB"/>
        </w:rPr>
        <w:t xml:space="preserve"> </w:t>
      </w:r>
      <w:r w:rsidRPr="006C1414">
        <w:rPr>
          <w:rFonts w:ascii="Arial" w:hAnsi="Arial"/>
          <w:lang w:val="en-GB"/>
        </w:rPr>
        <w:t>for someone?</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1</w:t>
      </w:r>
      <w:r w:rsidRPr="006C1414">
        <w:rPr>
          <w:rFonts w:ascii="Arial" w:hAnsi="Arial"/>
          <w:lang w:val="en-GB"/>
        </w:rPr>
        <w:t>you wait</w:t>
      </w:r>
    </w:p>
    <w:p w:rsidR="00E31E27" w:rsidRPr="006C1414" w:rsidRDefault="00E31E27">
      <w:pPr>
        <w:rPr>
          <w:rFonts w:ascii="Arial" w:hAnsi="Arial"/>
          <w:lang w:val="en-GB"/>
        </w:rPr>
      </w:pPr>
      <w:r w:rsidRPr="006C1414">
        <w:rPr>
          <w:rFonts w:ascii="Arial" w:hAnsi="Arial"/>
          <w:lang w:val="en-GB"/>
        </w:rPr>
        <w:t>Paul:</w:t>
      </w:r>
      <w:r w:rsidRPr="006C1414">
        <w:rPr>
          <w:rFonts w:ascii="Arial" w:hAnsi="Arial"/>
          <w:lang w:val="en-GB"/>
        </w:rPr>
        <w:tab/>
      </w:r>
      <w:r w:rsidRPr="006C1414">
        <w:rPr>
          <w:rFonts w:ascii="Arial" w:hAnsi="Arial"/>
          <w:lang w:val="en-GB"/>
        </w:rPr>
        <w:tab/>
        <w:t xml:space="preserve">Yes – for Neil. We </w:t>
      </w:r>
      <w:r w:rsidRPr="006C1414">
        <w:rPr>
          <w:rFonts w:ascii="Arial" w:hAnsi="Arial"/>
          <w:vertAlign w:val="superscript"/>
          <w:lang w:val="en-GB"/>
        </w:rPr>
        <w:t>2</w:t>
      </w:r>
      <w:r w:rsidRPr="006C1414">
        <w:rPr>
          <w:rFonts w:ascii="Arial" w:hAnsi="Arial"/>
          <w:i/>
          <w:u w:val="single"/>
          <w:lang w:val="en-GB"/>
        </w:rPr>
        <w:t>walk</w:t>
      </w:r>
      <w:r w:rsidRPr="006C1414">
        <w:rPr>
          <w:rFonts w:ascii="Arial" w:hAnsi="Arial"/>
          <w:lang w:val="en-GB"/>
        </w:rPr>
        <w:t xml:space="preserve"> home together most days. We</w:t>
      </w:r>
      <w:r w:rsidRPr="006C1414">
        <w:rPr>
          <w:rFonts w:ascii="Arial" w:hAnsi="Arial"/>
          <w:lang w:val="en-GB"/>
        </w:rPr>
        <w:tab/>
      </w:r>
      <w:r w:rsidRPr="006C1414">
        <w:rPr>
          <w:rFonts w:ascii="Arial" w:hAnsi="Arial"/>
          <w:vertAlign w:val="superscript"/>
          <w:lang w:val="en-GB"/>
        </w:rPr>
        <w:t>2</w:t>
      </w:r>
      <w:r w:rsidRPr="006C1414">
        <w:rPr>
          <w:rFonts w:ascii="Arial" w:hAnsi="Arial"/>
          <w:lang w:val="en-GB"/>
        </w:rPr>
        <w:t>walk</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vertAlign w:val="superscript"/>
          <w:lang w:val="en-GB"/>
        </w:rPr>
        <w:t>3</w:t>
      </w:r>
      <w:r w:rsidRPr="006C1414">
        <w:rPr>
          <w:rFonts w:ascii="Arial" w:hAnsi="Arial"/>
          <w:lang w:val="en-GB"/>
        </w:rPr>
        <w:t>. . . . . . . . . . . . . . . . . . . . in the same street.</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3</w:t>
      </w:r>
      <w:r w:rsidRPr="006C1414">
        <w:rPr>
          <w:rFonts w:ascii="Arial" w:hAnsi="Arial"/>
          <w:lang w:val="en-GB"/>
        </w:rPr>
        <w:t>live</w:t>
      </w:r>
    </w:p>
    <w:p w:rsidR="00E31E27" w:rsidRPr="006C1414" w:rsidRDefault="00E31E27">
      <w:pPr>
        <w:rPr>
          <w:rFonts w:ascii="Arial" w:hAnsi="Arial"/>
          <w:lang w:val="en-GB"/>
        </w:rPr>
      </w:pPr>
    </w:p>
    <w:p w:rsidR="00E31E27" w:rsidRPr="006C1414" w:rsidRDefault="00E31E27">
      <w:pPr>
        <w:rPr>
          <w:rFonts w:ascii="Arial" w:hAnsi="Arial"/>
          <w:lang w:val="en-GB"/>
        </w:rPr>
      </w:pPr>
      <w:r w:rsidRPr="006C1414">
        <w:rPr>
          <w:rFonts w:ascii="Arial" w:hAnsi="Arial"/>
          <w:lang w:val="en-GB"/>
        </w:rPr>
        <w:t>Duncan:</w:t>
      </w:r>
      <w:r w:rsidRPr="006C1414">
        <w:rPr>
          <w:rFonts w:ascii="Arial" w:hAnsi="Arial"/>
          <w:lang w:val="en-GB"/>
        </w:rPr>
        <w:tab/>
        <w:t xml:space="preserve">I'm not sure, but I </w:t>
      </w:r>
      <w:r w:rsidRPr="006C1414">
        <w:rPr>
          <w:rFonts w:ascii="Arial" w:hAnsi="Arial"/>
          <w:vertAlign w:val="superscript"/>
          <w:lang w:val="en-GB"/>
        </w:rPr>
        <w:t>4</w:t>
      </w:r>
      <w:r w:rsidRPr="006C1414">
        <w:rPr>
          <w:rFonts w:ascii="Arial" w:hAnsi="Arial"/>
          <w:lang w:val="en-GB"/>
        </w:rPr>
        <w:t>. . . . . . . . . . . . . . . . . . . . he</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4</w:t>
      </w:r>
      <w:r w:rsidRPr="006C1414">
        <w:rPr>
          <w:rFonts w:ascii="Arial" w:hAnsi="Arial"/>
          <w:lang w:val="en-GB"/>
        </w:rPr>
        <w:t>think</w:t>
      </w:r>
    </w:p>
    <w:p w:rsidR="00E31E27" w:rsidRPr="007F3705" w:rsidRDefault="00E31E27">
      <w:pPr>
        <w:rPr>
          <w:rFonts w:ascii="Arial" w:hAnsi="Arial"/>
          <w:lang w:val="en-US"/>
        </w:rPr>
      </w:pPr>
      <w:r w:rsidRPr="006C1414">
        <w:rPr>
          <w:rFonts w:ascii="Arial" w:hAnsi="Arial"/>
          <w:lang w:val="en-GB"/>
        </w:rPr>
        <w:tab/>
      </w:r>
      <w:r w:rsidRPr="006C1414">
        <w:rPr>
          <w:rFonts w:ascii="Arial" w:hAnsi="Arial"/>
          <w:lang w:val="en-GB"/>
        </w:rPr>
        <w:tab/>
      </w:r>
      <w:r w:rsidRPr="006C1414">
        <w:rPr>
          <w:rFonts w:ascii="Arial" w:hAnsi="Arial"/>
          <w:vertAlign w:val="superscript"/>
          <w:lang w:val="en-GB"/>
        </w:rPr>
        <w:t>5</w:t>
      </w:r>
      <w:r w:rsidRPr="006C1414">
        <w:rPr>
          <w:rFonts w:ascii="Arial" w:hAnsi="Arial"/>
          <w:lang w:val="en-GB"/>
        </w:rPr>
        <w:t>. . . . . . . . . . . . . . . . . . . . to Mr Davis about something.</w:t>
      </w:r>
      <w:r w:rsidRPr="006C1414">
        <w:rPr>
          <w:rFonts w:ascii="Arial" w:hAnsi="Arial"/>
          <w:lang w:val="en-GB"/>
        </w:rPr>
        <w:tab/>
      </w:r>
      <w:r w:rsidRPr="007F3705">
        <w:rPr>
          <w:rFonts w:ascii="Arial" w:hAnsi="Arial"/>
          <w:vertAlign w:val="superscript"/>
          <w:lang w:val="en-US"/>
        </w:rPr>
        <w:t>5</w:t>
      </w:r>
      <w:r w:rsidRPr="007F3705">
        <w:rPr>
          <w:rFonts w:ascii="Arial" w:hAnsi="Arial"/>
          <w:lang w:val="en-US"/>
        </w:rPr>
        <w:t>talk</w:t>
      </w:r>
    </w:p>
    <w:p w:rsidR="00E31E27" w:rsidRPr="007F3705" w:rsidRDefault="00E31E27">
      <w:pPr>
        <w:rPr>
          <w:rFonts w:ascii="Arial" w:hAnsi="Arial"/>
          <w:lang w:val="en-US"/>
        </w:rPr>
      </w:pPr>
    </w:p>
    <w:p w:rsidR="00E31E27" w:rsidRPr="006C1414" w:rsidRDefault="00E31E27">
      <w:pPr>
        <w:rPr>
          <w:rFonts w:ascii="Arial" w:hAnsi="Arial"/>
          <w:lang w:val="en-GB"/>
        </w:rPr>
      </w:pPr>
      <w:r w:rsidRPr="007F3705">
        <w:rPr>
          <w:rFonts w:ascii="Arial" w:hAnsi="Arial"/>
          <w:lang w:val="en-US"/>
        </w:rPr>
        <w:t>Paul:</w:t>
      </w:r>
      <w:r w:rsidRPr="007F3705">
        <w:rPr>
          <w:rFonts w:ascii="Arial" w:hAnsi="Arial"/>
          <w:lang w:val="en-US"/>
        </w:rPr>
        <w:tab/>
      </w:r>
      <w:r w:rsidRPr="007F3705">
        <w:rPr>
          <w:rFonts w:ascii="Arial" w:hAnsi="Arial"/>
          <w:lang w:val="en-US"/>
        </w:rPr>
        <w:tab/>
        <w:t xml:space="preserve">Yes, I </w:t>
      </w:r>
      <w:r w:rsidRPr="007F3705">
        <w:rPr>
          <w:rFonts w:ascii="Arial" w:hAnsi="Arial"/>
          <w:vertAlign w:val="superscript"/>
          <w:lang w:val="en-US"/>
        </w:rPr>
        <w:t>6</w:t>
      </w:r>
      <w:r w:rsidRPr="007F3705">
        <w:rPr>
          <w:rFonts w:ascii="Arial" w:hAnsi="Arial"/>
          <w:lang w:val="en-US"/>
        </w:rPr>
        <w:t xml:space="preserve">. . . . . . . . . . . . . . . . . . . . </w:t>
      </w:r>
      <w:r w:rsidRPr="007F3705">
        <w:rPr>
          <w:rFonts w:ascii="Arial" w:hAnsi="Arial"/>
          <w:b/>
          <w:lang w:val="en-US"/>
        </w:rPr>
        <w:t>.</w:t>
      </w:r>
      <w:r w:rsidRPr="007F3705">
        <w:rPr>
          <w:rFonts w:ascii="Arial" w:hAnsi="Arial"/>
          <w:lang w:val="en-US"/>
        </w:rPr>
        <w:t xml:space="preserve"> He told me. </w:t>
      </w:r>
      <w:r w:rsidRPr="006C1414">
        <w:rPr>
          <w:rFonts w:ascii="Arial" w:hAnsi="Arial"/>
          <w:lang w:val="en-GB"/>
        </w:rPr>
        <w:t>What</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6</w:t>
      </w:r>
      <w:r w:rsidRPr="006C1414">
        <w:rPr>
          <w:rFonts w:ascii="Arial" w:hAnsi="Arial"/>
          <w:lang w:val="en-GB"/>
        </w:rPr>
        <w:t>know</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t xml:space="preserve">about you? What </w:t>
      </w:r>
      <w:r w:rsidRPr="006C1414">
        <w:rPr>
          <w:rFonts w:ascii="Arial" w:hAnsi="Arial"/>
          <w:vertAlign w:val="superscript"/>
          <w:lang w:val="en-GB"/>
        </w:rPr>
        <w:t>7</w:t>
      </w:r>
      <w:r w:rsidRPr="006C1414">
        <w:rPr>
          <w:rFonts w:ascii="Arial" w:hAnsi="Arial"/>
          <w:lang w:val="en-GB"/>
        </w:rPr>
        <w:t>. . . . . . . . . . . . . . . . . . . . here?</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7</w:t>
      </w:r>
      <w:r w:rsidRPr="006C1414">
        <w:rPr>
          <w:rFonts w:ascii="Arial" w:hAnsi="Arial"/>
          <w:lang w:val="en-GB"/>
        </w:rPr>
        <w:t>you do</w:t>
      </w:r>
    </w:p>
    <w:p w:rsidR="00E31E27" w:rsidRPr="006C1414" w:rsidRDefault="00E31E27">
      <w:pPr>
        <w:rPr>
          <w:rFonts w:ascii="Arial" w:hAnsi="Arial"/>
          <w:lang w:val="en-GB"/>
        </w:rPr>
      </w:pPr>
    </w:p>
    <w:p w:rsidR="00E31E27" w:rsidRPr="006C1414" w:rsidRDefault="00E31E27">
      <w:pPr>
        <w:rPr>
          <w:rFonts w:ascii="Arial" w:hAnsi="Arial"/>
          <w:lang w:val="en-GB"/>
        </w:rPr>
      </w:pPr>
      <w:r w:rsidRPr="006C1414">
        <w:rPr>
          <w:rFonts w:ascii="Arial" w:hAnsi="Arial"/>
          <w:lang w:val="en-GB"/>
        </w:rPr>
        <w:t>Duncan:</w:t>
      </w:r>
      <w:r w:rsidRPr="006C1414">
        <w:rPr>
          <w:rFonts w:ascii="Arial" w:hAnsi="Arial"/>
          <w:lang w:val="en-GB"/>
        </w:rPr>
        <w:tab/>
        <w:t xml:space="preserve">I </w:t>
      </w:r>
      <w:r w:rsidRPr="006C1414">
        <w:rPr>
          <w:rFonts w:ascii="Arial" w:hAnsi="Arial"/>
          <w:vertAlign w:val="superscript"/>
          <w:lang w:val="en-GB"/>
        </w:rPr>
        <w:t>8</w:t>
      </w:r>
      <w:r w:rsidRPr="006C1414">
        <w:rPr>
          <w:rFonts w:ascii="Arial" w:hAnsi="Arial"/>
          <w:lang w:val="en-GB"/>
        </w:rPr>
        <w:t>. . . . . . . . . . . . . . . . . . . . for the secretary. I can't</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8</w:t>
      </w:r>
      <w:r w:rsidRPr="006C1414">
        <w:rPr>
          <w:rFonts w:ascii="Arial" w:hAnsi="Arial"/>
          <w:lang w:val="en-GB"/>
        </w:rPr>
        <w:t>look</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t>find her anywhere.</w:t>
      </w:r>
    </w:p>
    <w:p w:rsidR="00E31E27" w:rsidRPr="006C1414" w:rsidRDefault="00E31E27">
      <w:pPr>
        <w:rPr>
          <w:rFonts w:ascii="Arial" w:hAnsi="Arial"/>
          <w:lang w:val="en-GB"/>
        </w:rPr>
      </w:pPr>
    </w:p>
    <w:p w:rsidR="00E31E27" w:rsidRPr="006C1414" w:rsidRDefault="00E31E27">
      <w:pPr>
        <w:rPr>
          <w:rFonts w:ascii="Arial" w:hAnsi="Arial"/>
          <w:lang w:val="en-GB"/>
        </w:rPr>
      </w:pPr>
      <w:r w:rsidRPr="006C1414">
        <w:rPr>
          <w:rFonts w:ascii="Arial" w:hAnsi="Arial"/>
          <w:lang w:val="en-GB"/>
        </w:rPr>
        <w:t>Paul:</w:t>
      </w:r>
      <w:r w:rsidRPr="006C1414">
        <w:rPr>
          <w:rFonts w:ascii="Arial" w:hAnsi="Arial"/>
          <w:lang w:val="en-GB"/>
        </w:rPr>
        <w:tab/>
      </w:r>
      <w:r w:rsidRPr="006C1414">
        <w:rPr>
          <w:rFonts w:ascii="Arial" w:hAnsi="Arial"/>
          <w:lang w:val="en-GB"/>
        </w:rPr>
        <w:tab/>
        <w:t xml:space="preserve">She isn't here today. She only </w:t>
      </w:r>
      <w:r w:rsidRPr="006C1414">
        <w:rPr>
          <w:rFonts w:ascii="Arial" w:hAnsi="Arial"/>
          <w:vertAlign w:val="superscript"/>
          <w:lang w:val="en-GB"/>
        </w:rPr>
        <w:t>9</w:t>
      </w:r>
      <w:r w:rsidRPr="006C1414">
        <w:rPr>
          <w:rFonts w:ascii="Arial" w:hAnsi="Arial"/>
          <w:lang w:val="en-GB"/>
        </w:rPr>
        <w:t>. . . . . . . . . . . . . . . . . . . .</w:t>
      </w:r>
      <w:r w:rsidRPr="006C1414">
        <w:rPr>
          <w:rFonts w:ascii="Arial" w:hAnsi="Arial"/>
          <w:lang w:val="en-GB"/>
        </w:rPr>
        <w:tab/>
      </w:r>
      <w:r w:rsidRPr="006C1414">
        <w:rPr>
          <w:rFonts w:ascii="Arial" w:hAnsi="Arial"/>
          <w:vertAlign w:val="superscript"/>
          <w:lang w:val="en-GB"/>
        </w:rPr>
        <w:t>9</w:t>
      </w:r>
      <w:r w:rsidRPr="006C1414">
        <w:rPr>
          <w:rFonts w:ascii="Arial" w:hAnsi="Arial"/>
          <w:lang w:val="en-GB"/>
        </w:rPr>
        <w:t>work</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t>two days a week.</w:t>
      </w:r>
    </w:p>
    <w:p w:rsidR="00E31E27" w:rsidRPr="006C1414" w:rsidRDefault="00E31E27">
      <w:pPr>
        <w:rPr>
          <w:rFonts w:ascii="Arial" w:hAnsi="Arial"/>
          <w:lang w:val="en-GB"/>
        </w:rPr>
      </w:pPr>
    </w:p>
    <w:p w:rsidR="00E31E27" w:rsidRDefault="00E31E27">
      <w:pPr>
        <w:rPr>
          <w:rFonts w:ascii="Arial" w:hAnsi="Arial"/>
        </w:rPr>
      </w:pPr>
      <w:r w:rsidRPr="006C1414">
        <w:rPr>
          <w:rFonts w:ascii="Arial" w:hAnsi="Arial"/>
          <w:lang w:val="en-GB"/>
        </w:rPr>
        <w:t>Duncan:</w:t>
      </w:r>
      <w:r w:rsidRPr="006C1414">
        <w:rPr>
          <w:rFonts w:ascii="Arial" w:hAnsi="Arial"/>
          <w:lang w:val="en-GB"/>
        </w:rPr>
        <w:tab/>
        <w:t xml:space="preserve">Oh, of course. I </w:t>
      </w:r>
      <w:r w:rsidRPr="006C1414">
        <w:rPr>
          <w:rFonts w:ascii="Arial" w:hAnsi="Arial"/>
          <w:vertAlign w:val="superscript"/>
          <w:lang w:val="en-GB"/>
        </w:rPr>
        <w:t>10</w:t>
      </w:r>
      <w:r w:rsidRPr="006C1414">
        <w:rPr>
          <w:rFonts w:ascii="Arial" w:hAnsi="Arial"/>
          <w:lang w:val="en-GB"/>
        </w:rPr>
        <w:t>. . . . . . . . . . . . . . . . . . . . my time then.</w:t>
      </w:r>
      <w:r w:rsidRPr="006C1414">
        <w:rPr>
          <w:rFonts w:ascii="Arial" w:hAnsi="Arial"/>
          <w:lang w:val="en-GB"/>
        </w:rPr>
        <w:tab/>
      </w:r>
      <w:r>
        <w:rPr>
          <w:rFonts w:ascii="Arial" w:hAnsi="Arial"/>
          <w:vertAlign w:val="superscript"/>
        </w:rPr>
        <w:t>10</w:t>
      </w:r>
      <w:r>
        <w:rPr>
          <w:rFonts w:ascii="Arial" w:hAnsi="Arial"/>
        </w:rPr>
        <w:t>waste</w:t>
      </w:r>
      <w:r>
        <w:rPr>
          <w:rStyle w:val="Funotenzeichen"/>
          <w:rFonts w:ascii="Arial" w:hAnsi="Arial"/>
        </w:rPr>
        <w:footnoteReference w:id="8"/>
      </w:r>
    </w:p>
    <w:p w:rsidR="00E31E27" w:rsidRDefault="00E31E27">
      <w:pPr>
        <w:rPr>
          <w:rFonts w:ascii="Arial" w:hAnsi="Arial"/>
        </w:rPr>
      </w:pPr>
    </w:p>
    <w:p w:rsidR="00E31E27" w:rsidRDefault="00E31E27" w:rsidP="00E31E27">
      <w:pPr>
        <w:ind w:left="4248"/>
      </w:pPr>
      <w:r>
        <w:sym w:font="Wingdings" w:char="F04A"/>
      </w:r>
    </w:p>
    <w:p w:rsidR="00E31E27" w:rsidRDefault="00E31E27" w:rsidP="00E31E27">
      <w:pPr>
        <w:jc w:val="center"/>
        <w:rPr>
          <w:rFonts w:ascii="Arial" w:hAnsi="Arial"/>
        </w:rPr>
      </w:pPr>
    </w:p>
    <w:p w:rsidR="00E31E27" w:rsidRDefault="00E31E27">
      <w:pPr>
        <w:rPr>
          <w:rFonts w:ascii="Arial" w:hAnsi="Arial"/>
          <w:b/>
          <w:sz w:val="48"/>
        </w:rPr>
      </w:pPr>
    </w:p>
    <w:p w:rsidR="00E31E27" w:rsidRDefault="00E31E27">
      <w:pPr>
        <w:ind w:left="700" w:hanging="700"/>
        <w:rPr>
          <w:rFonts w:ascii="Arial" w:hAnsi="Arial"/>
        </w:rPr>
      </w:pPr>
      <w:r>
        <w:rPr>
          <w:rFonts w:ascii="Arial" w:hAnsi="Arial"/>
          <w:b/>
          <w:sz w:val="48"/>
        </w:rPr>
        <w:sym w:font="Wingdings" w:char="F03F"/>
      </w:r>
      <w:r>
        <w:rPr>
          <w:rFonts w:ascii="Arial" w:hAnsi="Arial"/>
          <w:b/>
        </w:rPr>
        <w:tab/>
        <w:t>Aufgabe 9: Stehen die unterstrichenen Verben in der richtigen oder falschen Zeit? Korrigieren Sie die falschen.</w:t>
      </w:r>
    </w:p>
    <w:p w:rsidR="00E31E27" w:rsidRDefault="00E31E27">
      <w:pPr>
        <w:ind w:left="700" w:hanging="700"/>
        <w:rPr>
          <w:rFonts w:ascii="Arial" w:hAnsi="Arial"/>
        </w:rPr>
      </w:pPr>
    </w:p>
    <w:p w:rsidR="00E31E27" w:rsidRDefault="00E31E27">
      <w:pPr>
        <w:ind w:left="700" w:hanging="700"/>
        <w:rPr>
          <w:rFonts w:ascii="Arial" w:hAnsi="Arial"/>
          <w:u w:val="dotted"/>
        </w:rPr>
      </w:pPr>
      <w:r>
        <w:rPr>
          <w:rFonts w:ascii="Arial" w:hAnsi="Arial"/>
        </w:rPr>
        <w:t>1.</w:t>
      </w:r>
      <w:r>
        <w:rPr>
          <w:rFonts w:ascii="Arial" w:hAnsi="Arial"/>
        </w:rPr>
        <w:tab/>
        <w:t xml:space="preserve">Water </w:t>
      </w:r>
      <w:r>
        <w:rPr>
          <w:rFonts w:ascii="Arial" w:hAnsi="Arial"/>
          <w:u w:val="single"/>
        </w:rPr>
        <w:t>boils</w:t>
      </w:r>
      <w:r>
        <w:rPr>
          <w:rFonts w:ascii="Arial" w:hAnsi="Arial"/>
        </w:rPr>
        <w:t xml:space="preserve"> at 100 degrees celsius.</w:t>
      </w:r>
      <w:r>
        <w:rPr>
          <w:rFonts w:ascii="Arial" w:hAnsi="Arial"/>
        </w:rPr>
        <w:tab/>
      </w:r>
      <w:r>
        <w:rPr>
          <w:rFonts w:ascii="Arial" w:hAnsi="Arial"/>
        </w:rPr>
        <w:tab/>
      </w:r>
      <w:r>
        <w:rPr>
          <w:rFonts w:ascii="Arial" w:hAnsi="Arial"/>
        </w:rPr>
        <w:tab/>
      </w:r>
      <w:r>
        <w:rPr>
          <w:rFonts w:ascii="Arial" w:hAnsi="Arial"/>
          <w:u w:val="dotted"/>
        </w:rPr>
        <w:t>Right</w:t>
      </w:r>
      <w:r>
        <w:rPr>
          <w:rFonts w:ascii="Arial" w:hAnsi="Arial"/>
          <w:u w:val="dotted"/>
        </w:rPr>
        <w:tab/>
      </w:r>
      <w:r>
        <w:rPr>
          <w:rFonts w:ascii="Arial" w:hAnsi="Arial"/>
          <w:u w:val="dotted"/>
        </w:rPr>
        <w:tab/>
      </w:r>
      <w:r>
        <w:rPr>
          <w:rFonts w:ascii="Arial" w:hAnsi="Arial"/>
          <w:u w:val="dotted"/>
        </w:rPr>
        <w:tab/>
      </w:r>
      <w:r>
        <w:rPr>
          <w:rFonts w:ascii="Arial" w:hAnsi="Arial"/>
          <w:u w:val="dotted"/>
        </w:rPr>
        <w:tab/>
      </w:r>
    </w:p>
    <w:p w:rsidR="00E31E27" w:rsidRPr="006C1414" w:rsidRDefault="00E31E27">
      <w:pPr>
        <w:ind w:left="700" w:hanging="700"/>
        <w:rPr>
          <w:rFonts w:ascii="Arial" w:hAnsi="Arial"/>
          <w:u w:val="dotted"/>
          <w:lang w:val="en-GB"/>
        </w:rPr>
      </w:pPr>
      <w:r w:rsidRPr="006C1414">
        <w:rPr>
          <w:rFonts w:ascii="Arial" w:hAnsi="Arial"/>
          <w:lang w:val="en-GB"/>
        </w:rPr>
        <w:t>2.</w:t>
      </w:r>
      <w:r w:rsidRPr="006C1414">
        <w:rPr>
          <w:rFonts w:ascii="Arial" w:hAnsi="Arial"/>
          <w:lang w:val="en-GB"/>
        </w:rPr>
        <w:tab/>
        <w:t xml:space="preserve">The water </w:t>
      </w:r>
      <w:r w:rsidRPr="006C1414">
        <w:rPr>
          <w:rFonts w:ascii="Arial" w:hAnsi="Arial"/>
          <w:u w:val="single"/>
          <w:lang w:val="en-GB"/>
        </w:rPr>
        <w:t>boils</w:t>
      </w:r>
      <w:r w:rsidRPr="006C1414">
        <w:rPr>
          <w:rFonts w:ascii="Arial" w:hAnsi="Arial"/>
          <w:lang w:val="en-GB"/>
        </w:rPr>
        <w:t>. Can you turn it off?</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u w:val="dotted"/>
          <w:lang w:val="en-GB"/>
        </w:rPr>
        <w:t>Wrong: is boiling</w:t>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sz w:val="48"/>
          <w:lang w:val="en-GB"/>
        </w:rPr>
      </w:pPr>
      <w:r w:rsidRPr="006C1414">
        <w:rPr>
          <w:rFonts w:ascii="Arial" w:hAnsi="Arial"/>
          <w:lang w:val="en-GB"/>
        </w:rPr>
        <w:t>3.</w:t>
      </w:r>
      <w:r w:rsidRPr="006C1414">
        <w:rPr>
          <w:rFonts w:ascii="Arial" w:hAnsi="Arial"/>
          <w:lang w:val="en-GB"/>
        </w:rPr>
        <w:tab/>
        <w:t xml:space="preserve">Look! The man </w:t>
      </w:r>
      <w:r w:rsidRPr="006C1414">
        <w:rPr>
          <w:rFonts w:ascii="Arial" w:hAnsi="Arial"/>
          <w:u w:val="single"/>
          <w:lang w:val="en-GB"/>
        </w:rPr>
        <w:t>tries</w:t>
      </w:r>
      <w:r w:rsidRPr="006C1414">
        <w:rPr>
          <w:rFonts w:ascii="Arial" w:hAnsi="Arial"/>
          <w:lang w:val="en-GB"/>
        </w:rPr>
        <w:t xml:space="preserve"> to open the door of your car.</w:t>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lang w:val="en-GB"/>
        </w:rPr>
      </w:pPr>
      <w:r w:rsidRPr="006C1414">
        <w:rPr>
          <w:rFonts w:ascii="Arial" w:hAnsi="Arial"/>
          <w:lang w:val="en-GB"/>
        </w:rPr>
        <w:t>4.</w:t>
      </w:r>
      <w:r w:rsidRPr="006C1414">
        <w:rPr>
          <w:rFonts w:ascii="Arial" w:hAnsi="Arial"/>
          <w:lang w:val="en-GB"/>
        </w:rPr>
        <w:tab/>
        <w:t xml:space="preserve">Can you hear those people? What </w:t>
      </w:r>
      <w:r w:rsidRPr="006C1414">
        <w:rPr>
          <w:rFonts w:ascii="Arial" w:hAnsi="Arial"/>
          <w:u w:val="single"/>
          <w:lang w:val="en-GB"/>
        </w:rPr>
        <w:t>do</w:t>
      </w:r>
      <w:r w:rsidRPr="006C1414">
        <w:rPr>
          <w:rFonts w:ascii="Arial" w:hAnsi="Arial"/>
          <w:lang w:val="en-GB"/>
        </w:rPr>
        <w:t xml:space="preserve"> they </w:t>
      </w:r>
      <w:r w:rsidRPr="006C1414">
        <w:rPr>
          <w:rFonts w:ascii="Arial" w:hAnsi="Arial"/>
          <w:u w:val="single"/>
          <w:lang w:val="en-GB"/>
        </w:rPr>
        <w:t>talk</w:t>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00CA4100" w:rsidRPr="006C1414">
        <w:rPr>
          <w:rFonts w:ascii="Arial" w:hAnsi="Arial"/>
          <w:u w:val="dotted"/>
          <w:lang w:val="en-GB"/>
        </w:rPr>
        <w:tab/>
      </w:r>
      <w:r w:rsidRPr="006C1414">
        <w:rPr>
          <w:rFonts w:ascii="Arial" w:hAnsi="Arial"/>
          <w:u w:val="dotted"/>
          <w:lang w:val="en-GB"/>
        </w:rPr>
        <w:tab/>
      </w:r>
      <w:r w:rsidR="00CA4100" w:rsidRPr="006C1414">
        <w:rPr>
          <w:rFonts w:ascii="Arial" w:hAnsi="Arial"/>
          <w:lang w:val="en-GB"/>
        </w:rPr>
        <w:t>about?</w:t>
      </w:r>
    </w:p>
    <w:p w:rsidR="00E31E27" w:rsidRPr="006C1414" w:rsidRDefault="00E31E27">
      <w:pPr>
        <w:ind w:left="700" w:hanging="700"/>
        <w:rPr>
          <w:rFonts w:ascii="Arial" w:hAnsi="Arial"/>
          <w:lang w:val="en-GB"/>
        </w:rPr>
      </w:pPr>
      <w:r w:rsidRPr="006C1414">
        <w:rPr>
          <w:rFonts w:ascii="Arial" w:hAnsi="Arial"/>
          <w:lang w:val="en-GB"/>
        </w:rPr>
        <w:tab/>
      </w:r>
      <w:r w:rsidRPr="006C1414">
        <w:rPr>
          <w:rFonts w:ascii="Arial" w:hAnsi="Arial"/>
          <w:lang w:val="en-GB"/>
        </w:rPr>
        <w:tab/>
      </w:r>
    </w:p>
    <w:p w:rsidR="00E31E27" w:rsidRPr="006C1414" w:rsidRDefault="00E31E27">
      <w:pPr>
        <w:ind w:left="700" w:hanging="700"/>
        <w:rPr>
          <w:rFonts w:ascii="Arial" w:hAnsi="Arial"/>
          <w:u w:val="dotted"/>
          <w:lang w:val="en-GB"/>
        </w:rPr>
      </w:pPr>
      <w:r w:rsidRPr="006C1414">
        <w:rPr>
          <w:rFonts w:ascii="Arial" w:hAnsi="Arial"/>
          <w:lang w:val="en-GB"/>
        </w:rPr>
        <w:t>5.</w:t>
      </w:r>
      <w:r w:rsidRPr="006C1414">
        <w:rPr>
          <w:rFonts w:ascii="Arial" w:hAnsi="Arial"/>
          <w:lang w:val="en-GB"/>
        </w:rPr>
        <w:tab/>
        <w:t xml:space="preserve">The moon </w:t>
      </w:r>
      <w:r w:rsidRPr="006C1414">
        <w:rPr>
          <w:rFonts w:ascii="Arial" w:hAnsi="Arial"/>
          <w:u w:val="single"/>
          <w:lang w:val="en-GB"/>
        </w:rPr>
        <w:t>goes</w:t>
      </w:r>
      <w:r w:rsidRPr="006C1414">
        <w:rPr>
          <w:rFonts w:ascii="Arial" w:hAnsi="Arial"/>
          <w:lang w:val="en-GB"/>
        </w:rPr>
        <w:t xml:space="preserve"> round the earth.</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u w:val="dotted"/>
          <w:lang w:val="en-GB"/>
        </w:rPr>
      </w:pPr>
      <w:r w:rsidRPr="006C1414">
        <w:rPr>
          <w:rFonts w:ascii="Arial" w:hAnsi="Arial"/>
          <w:lang w:val="en-GB"/>
        </w:rPr>
        <w:t>6.</w:t>
      </w:r>
      <w:r w:rsidRPr="006C1414">
        <w:rPr>
          <w:rFonts w:ascii="Arial" w:hAnsi="Arial"/>
          <w:lang w:val="en-GB"/>
        </w:rPr>
        <w:tab/>
        <w:t xml:space="preserve">I must go now. It </w:t>
      </w:r>
      <w:r w:rsidRPr="006C1414">
        <w:rPr>
          <w:rFonts w:ascii="Arial" w:hAnsi="Arial"/>
          <w:u w:val="single"/>
          <w:lang w:val="en-GB"/>
        </w:rPr>
        <w:t>gets</w:t>
      </w:r>
      <w:r w:rsidRPr="006C1414">
        <w:rPr>
          <w:rFonts w:ascii="Arial" w:hAnsi="Arial"/>
          <w:lang w:val="en-GB"/>
        </w:rPr>
        <w:t xml:space="preserve"> late.</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lang w:val="en-GB"/>
        </w:rPr>
      </w:pPr>
      <w:r w:rsidRPr="006C1414">
        <w:rPr>
          <w:rFonts w:ascii="Arial" w:hAnsi="Arial"/>
          <w:lang w:val="en-GB"/>
        </w:rPr>
        <w:t>7.</w:t>
      </w:r>
      <w:r w:rsidRPr="006C1414">
        <w:rPr>
          <w:rFonts w:ascii="Arial" w:hAnsi="Arial"/>
          <w:lang w:val="en-GB"/>
        </w:rPr>
        <w:tab/>
        <w:t xml:space="preserve">I usually </w:t>
      </w:r>
      <w:r w:rsidRPr="006C1414">
        <w:rPr>
          <w:rFonts w:ascii="Arial" w:hAnsi="Arial"/>
          <w:u w:val="single"/>
          <w:lang w:val="en-GB"/>
        </w:rPr>
        <w:t>go</w:t>
      </w:r>
      <w:r w:rsidRPr="006C1414">
        <w:rPr>
          <w:rFonts w:ascii="Arial" w:hAnsi="Arial"/>
          <w:lang w:val="en-GB"/>
        </w:rPr>
        <w:t xml:space="preserve"> to work by car.</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lang w:val="en-GB"/>
        </w:rPr>
      </w:pPr>
      <w:r w:rsidRPr="006C1414">
        <w:rPr>
          <w:rFonts w:ascii="Arial" w:hAnsi="Arial"/>
          <w:lang w:val="en-GB"/>
        </w:rPr>
        <w:t>8.</w:t>
      </w:r>
      <w:r w:rsidRPr="006C1414">
        <w:rPr>
          <w:rFonts w:ascii="Arial" w:hAnsi="Arial"/>
          <w:lang w:val="en-GB"/>
        </w:rPr>
        <w:tab/>
        <w:t xml:space="preserve">"Come on! It's time to leave."  "OK, </w:t>
      </w:r>
      <w:r w:rsidRPr="006C1414">
        <w:rPr>
          <w:rFonts w:ascii="Arial" w:hAnsi="Arial"/>
          <w:u w:val="single"/>
          <w:lang w:val="en-GB"/>
        </w:rPr>
        <w:t>I come</w:t>
      </w:r>
      <w:r w:rsidRPr="006C1414">
        <w:rPr>
          <w:rFonts w:ascii="Arial" w:hAnsi="Arial"/>
          <w:lang w:val="en-GB"/>
        </w:rPr>
        <w:t>."</w:t>
      </w:r>
      <w:r w:rsidRPr="006C1414">
        <w:rPr>
          <w:rFonts w:ascii="Arial" w:hAnsi="Arial"/>
          <w:lang w:val="en-GB"/>
        </w:rPr>
        <w:tab/>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u w:val="dotted"/>
          <w:lang w:val="en-GB"/>
        </w:rPr>
      </w:pPr>
      <w:r w:rsidRPr="006C1414">
        <w:rPr>
          <w:rFonts w:ascii="Arial" w:hAnsi="Arial"/>
          <w:lang w:val="en-GB"/>
        </w:rPr>
        <w:t>9.</w:t>
      </w:r>
      <w:r w:rsidRPr="006C1414">
        <w:rPr>
          <w:rFonts w:ascii="Arial" w:hAnsi="Arial"/>
          <w:lang w:val="en-GB"/>
        </w:rPr>
        <w:tab/>
        <w:t xml:space="preserve">I hear you've got a new job. How </w:t>
      </w:r>
      <w:r w:rsidRPr="006C1414">
        <w:rPr>
          <w:rFonts w:ascii="Arial" w:hAnsi="Arial"/>
          <w:u w:val="single"/>
          <w:lang w:val="en-GB"/>
        </w:rPr>
        <w:t>do</w:t>
      </w:r>
      <w:r w:rsidRPr="006C1414">
        <w:rPr>
          <w:rFonts w:ascii="Arial" w:hAnsi="Arial"/>
          <w:lang w:val="en-GB"/>
        </w:rPr>
        <w:t xml:space="preserve"> you get </w:t>
      </w:r>
      <w:r w:rsidRPr="006C1414">
        <w:rPr>
          <w:rFonts w:ascii="Arial" w:hAnsi="Arial"/>
          <w:u w:val="single"/>
          <w:lang w:val="en-GB"/>
        </w:rPr>
        <w:t>on</w:t>
      </w:r>
      <w:r w:rsidRPr="006C1414">
        <w:rPr>
          <w:rFonts w:ascii="Arial" w:hAnsi="Arial"/>
          <w:lang w:val="en-GB"/>
        </w:rPr>
        <w:t>?</w:t>
      </w:r>
      <w:r w:rsidRPr="006C1414">
        <w:rPr>
          <w:rFonts w:ascii="Arial" w:hAnsi="Arial"/>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r w:rsidRPr="006C1414">
        <w:rPr>
          <w:rFonts w:ascii="Arial" w:hAnsi="Arial"/>
          <w:u w:val="dotted"/>
          <w:lang w:val="en-GB"/>
        </w:rPr>
        <w:tab/>
      </w:r>
    </w:p>
    <w:p w:rsidR="00E31E27" w:rsidRPr="006C1414" w:rsidRDefault="00E31E27">
      <w:pPr>
        <w:ind w:left="700" w:hanging="700"/>
        <w:rPr>
          <w:rFonts w:ascii="Arial" w:hAnsi="Arial"/>
          <w:u w:val="dotted"/>
          <w:lang w:val="en-GB"/>
        </w:rPr>
      </w:pPr>
    </w:p>
    <w:p w:rsidR="00E31E27" w:rsidRDefault="00E31E27" w:rsidP="00E31E27">
      <w:pPr>
        <w:ind w:left="4248"/>
      </w:pPr>
      <w:r>
        <w:sym w:font="Wingdings" w:char="F04A"/>
      </w:r>
    </w:p>
    <w:p w:rsidR="00E31E27" w:rsidRDefault="00E31E27" w:rsidP="00E31E27">
      <w:pPr>
        <w:jc w:val="center"/>
        <w:rPr>
          <w:rFonts w:ascii="Arial" w:hAnsi="Arial"/>
          <w:b/>
        </w:rPr>
      </w:pPr>
    </w:p>
    <w:p w:rsidR="00E31E27" w:rsidRDefault="00E31E27">
      <w:pPr>
        <w:rPr>
          <w:rFonts w:ascii="Arial" w:hAnsi="Arial"/>
          <w:b/>
        </w:rPr>
      </w:pPr>
    </w:p>
    <w:p w:rsidR="00E31E27" w:rsidRDefault="00E31E27">
      <w:pPr>
        <w:rPr>
          <w:rFonts w:ascii="Arial" w:hAnsi="Arial"/>
          <w:b/>
        </w:rPr>
      </w:pPr>
    </w:p>
    <w:p w:rsidR="00E31E27" w:rsidRDefault="00E31E27">
      <w:pPr>
        <w:rPr>
          <w:rFonts w:ascii="Arial" w:hAnsi="Arial"/>
          <w:b/>
        </w:rPr>
      </w:pPr>
    </w:p>
    <w:p w:rsidR="00E31E27" w:rsidRPr="006C1414" w:rsidRDefault="00E31E27">
      <w:pPr>
        <w:rPr>
          <w:rFonts w:ascii="Arial" w:hAnsi="Arial"/>
          <w:lang w:val="en-GB"/>
        </w:rPr>
      </w:pPr>
      <w:r>
        <w:rPr>
          <w:rFonts w:ascii="Arial" w:hAnsi="Arial"/>
          <w:b/>
          <w:sz w:val="48"/>
        </w:rPr>
        <w:lastRenderedPageBreak/>
        <w:sym w:font="Wingdings" w:char="F03F"/>
      </w:r>
      <w:r w:rsidRPr="006C1414">
        <w:rPr>
          <w:rFonts w:ascii="Arial" w:hAnsi="Arial"/>
          <w:b/>
          <w:lang w:val="en-GB"/>
        </w:rPr>
        <w:tab/>
        <w:t>Aufgabe 10: Put in the correct tense. Sometimes you need the negative.</w:t>
      </w:r>
    </w:p>
    <w:p w:rsidR="00E31E27" w:rsidRPr="006C1414" w:rsidRDefault="00E31E27">
      <w:pPr>
        <w:rPr>
          <w:rFonts w:ascii="Arial" w:hAnsi="Arial"/>
          <w:lang w:val="en-GB"/>
        </w:rPr>
      </w:pPr>
      <w:r w:rsidRPr="006C1414">
        <w:rPr>
          <w:rFonts w:ascii="Arial" w:hAnsi="Arial"/>
          <w:lang w:val="en-GB"/>
        </w:rPr>
        <w:t>1.</w:t>
      </w:r>
      <w:r w:rsidRPr="006C1414">
        <w:rPr>
          <w:rFonts w:ascii="Arial" w:hAnsi="Arial"/>
          <w:lang w:val="en-GB"/>
        </w:rPr>
        <w:tab/>
        <w:t xml:space="preserve">Ships </w:t>
      </w:r>
      <w:r w:rsidRPr="006C1414">
        <w:rPr>
          <w:rFonts w:ascii="Arial" w:hAnsi="Arial"/>
          <w:vertAlign w:val="superscript"/>
          <w:lang w:val="en-GB"/>
        </w:rPr>
        <w:t>1</w:t>
      </w:r>
      <w:r w:rsidRPr="006C1414">
        <w:rPr>
          <w:rFonts w:ascii="Arial" w:hAnsi="Arial"/>
          <w:lang w:val="en-GB"/>
        </w:rPr>
        <w:t>. . . . . . . . . . . . . . . . . . . .  from Southampton to New</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1</w:t>
      </w:r>
      <w:r w:rsidRPr="006C1414">
        <w:rPr>
          <w:rFonts w:ascii="Arial" w:hAnsi="Arial"/>
          <w:lang w:val="en-GB"/>
        </w:rPr>
        <w:t>travel</w:t>
      </w:r>
    </w:p>
    <w:p w:rsidR="00E31E27" w:rsidRPr="006C1414" w:rsidRDefault="00E31E27">
      <w:pPr>
        <w:ind w:firstLine="708"/>
        <w:rPr>
          <w:rFonts w:ascii="Arial" w:hAnsi="Arial"/>
          <w:lang w:val="en-GB"/>
        </w:rPr>
      </w:pPr>
      <w:r w:rsidRPr="006C1414">
        <w:rPr>
          <w:rFonts w:ascii="Arial" w:hAnsi="Arial"/>
          <w:lang w:val="en-GB"/>
        </w:rPr>
        <w:t>York in four or five days.</w:t>
      </w:r>
    </w:p>
    <w:p w:rsidR="00E31E27" w:rsidRPr="006C1414" w:rsidRDefault="00E31E27">
      <w:pPr>
        <w:rPr>
          <w:rFonts w:ascii="Arial" w:hAnsi="Arial"/>
          <w:lang w:val="en-GB"/>
        </w:rPr>
      </w:pPr>
      <w:r w:rsidRPr="006C1414">
        <w:rPr>
          <w:rFonts w:ascii="Arial" w:hAnsi="Arial"/>
          <w:lang w:val="en-GB"/>
        </w:rPr>
        <w:t>2.</w:t>
      </w:r>
      <w:r w:rsidRPr="006C1414">
        <w:rPr>
          <w:rFonts w:ascii="Arial" w:hAnsi="Arial"/>
          <w:lang w:val="en-GB"/>
        </w:rPr>
        <w:tab/>
        <w:t xml:space="preserve">Look, a man </w:t>
      </w:r>
      <w:r w:rsidRPr="006C1414">
        <w:rPr>
          <w:rFonts w:ascii="Arial" w:hAnsi="Arial"/>
          <w:vertAlign w:val="superscript"/>
          <w:lang w:val="en-GB"/>
        </w:rPr>
        <w:t>2</w:t>
      </w:r>
      <w:r w:rsidRPr="006C1414">
        <w:rPr>
          <w:rFonts w:ascii="Arial" w:hAnsi="Arial"/>
          <w:lang w:val="en-GB"/>
        </w:rPr>
        <w:t>. . . . . . . . . . . . . . . . . . . . after the train.</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2</w:t>
      </w:r>
      <w:r w:rsidRPr="006C1414">
        <w:rPr>
          <w:rFonts w:ascii="Arial" w:hAnsi="Arial"/>
          <w:lang w:val="en-GB"/>
        </w:rPr>
        <w:t>run</w:t>
      </w:r>
    </w:p>
    <w:p w:rsidR="00E31E27" w:rsidRPr="006C1414" w:rsidRDefault="00E31E27">
      <w:pPr>
        <w:rPr>
          <w:rFonts w:ascii="Arial" w:hAnsi="Arial"/>
          <w:lang w:val="en-GB"/>
        </w:rPr>
      </w:pPr>
      <w:r w:rsidRPr="006C1414">
        <w:rPr>
          <w:rFonts w:ascii="Arial" w:hAnsi="Arial"/>
          <w:lang w:val="en-GB"/>
        </w:rPr>
        <w:tab/>
        <w:t xml:space="preserve">He </w:t>
      </w:r>
      <w:r w:rsidRPr="006C1414">
        <w:rPr>
          <w:rFonts w:ascii="Arial" w:hAnsi="Arial"/>
          <w:vertAlign w:val="superscript"/>
          <w:lang w:val="en-GB"/>
        </w:rPr>
        <w:t>3</w:t>
      </w:r>
      <w:r w:rsidRPr="006C1414">
        <w:rPr>
          <w:rFonts w:ascii="Arial" w:hAnsi="Arial"/>
          <w:lang w:val="en-GB"/>
        </w:rPr>
        <w:t>. . . . . . . . . . . . . . . . . . . . to catch it.</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3</w:t>
      </w:r>
      <w:r w:rsidRPr="006C1414">
        <w:rPr>
          <w:rFonts w:ascii="Arial" w:hAnsi="Arial"/>
          <w:lang w:val="en-GB"/>
        </w:rPr>
        <w:t>wants</w:t>
      </w:r>
    </w:p>
    <w:p w:rsidR="00E31E27" w:rsidRPr="006C1414" w:rsidRDefault="00E31E27">
      <w:pPr>
        <w:rPr>
          <w:rFonts w:ascii="Arial" w:hAnsi="Arial"/>
          <w:lang w:val="en-GB"/>
        </w:rPr>
      </w:pPr>
      <w:r w:rsidRPr="006C1414">
        <w:rPr>
          <w:rFonts w:ascii="Arial" w:hAnsi="Arial"/>
          <w:lang w:val="en-GB"/>
        </w:rPr>
        <w:t>3.</w:t>
      </w:r>
      <w:r w:rsidRPr="006C1414">
        <w:rPr>
          <w:rFonts w:ascii="Arial" w:hAnsi="Arial"/>
          <w:lang w:val="en-GB"/>
        </w:rPr>
        <w:tab/>
        <w:t xml:space="preserve">What </w:t>
      </w:r>
      <w:r w:rsidRPr="006C1414">
        <w:rPr>
          <w:rFonts w:ascii="Arial" w:hAnsi="Arial"/>
          <w:vertAlign w:val="superscript"/>
          <w:lang w:val="en-GB"/>
        </w:rPr>
        <w:t>4</w:t>
      </w:r>
      <w:r w:rsidRPr="006C1414">
        <w:rPr>
          <w:rFonts w:ascii="Arial" w:hAnsi="Arial"/>
          <w:lang w:val="en-GB"/>
        </w:rPr>
        <w:t>. . . . . . . . . . . . . . . . . . . . when you're on holiday?</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4</w:t>
      </w:r>
      <w:r w:rsidRPr="006C1414">
        <w:rPr>
          <w:rFonts w:ascii="Arial" w:hAnsi="Arial"/>
          <w:lang w:val="en-GB"/>
        </w:rPr>
        <w:t>read</w:t>
      </w:r>
    </w:p>
    <w:p w:rsidR="00E31E27" w:rsidRPr="006C1414" w:rsidRDefault="00E31E27">
      <w:pPr>
        <w:rPr>
          <w:rFonts w:ascii="Arial" w:hAnsi="Arial"/>
          <w:lang w:val="en-GB"/>
        </w:rPr>
      </w:pPr>
      <w:r w:rsidRPr="006C1414">
        <w:rPr>
          <w:rFonts w:ascii="Arial" w:hAnsi="Arial"/>
          <w:lang w:val="en-GB"/>
        </w:rPr>
        <w:tab/>
        <w:t xml:space="preserve">I </w:t>
      </w:r>
      <w:r w:rsidRPr="006C1414">
        <w:rPr>
          <w:rFonts w:ascii="Arial" w:hAnsi="Arial"/>
          <w:vertAlign w:val="superscript"/>
          <w:lang w:val="en-GB"/>
        </w:rPr>
        <w:t>5</w:t>
      </w:r>
      <w:r w:rsidRPr="006C1414">
        <w:rPr>
          <w:rFonts w:ascii="Arial" w:hAnsi="Arial"/>
          <w:lang w:val="en-GB"/>
        </w:rPr>
        <w:t>. . . . . . . . . . . . . . . . . . . . detective stories. Now I</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5</w:t>
      </w:r>
      <w:r w:rsidRPr="006C1414">
        <w:rPr>
          <w:rFonts w:ascii="Arial" w:hAnsi="Arial"/>
          <w:lang w:val="en-GB"/>
        </w:rPr>
        <w:t>read</w:t>
      </w:r>
    </w:p>
    <w:p w:rsidR="00E31E27" w:rsidRPr="006C1414" w:rsidRDefault="00E31E27">
      <w:pPr>
        <w:rPr>
          <w:rFonts w:ascii="Arial" w:hAnsi="Arial"/>
          <w:lang w:val="en-GB"/>
        </w:rPr>
      </w:pPr>
      <w:r w:rsidRPr="006C1414">
        <w:rPr>
          <w:rFonts w:ascii="Arial" w:hAnsi="Arial"/>
          <w:lang w:val="en-GB"/>
        </w:rPr>
        <w:tab/>
      </w:r>
      <w:r w:rsidRPr="006C1414">
        <w:rPr>
          <w:rFonts w:ascii="Arial" w:hAnsi="Arial"/>
          <w:vertAlign w:val="superscript"/>
          <w:lang w:val="en-GB"/>
        </w:rPr>
        <w:t>6</w:t>
      </w:r>
      <w:r w:rsidRPr="006C1414">
        <w:rPr>
          <w:rFonts w:ascii="Arial" w:hAnsi="Arial"/>
          <w:lang w:val="en-GB"/>
        </w:rPr>
        <w:t xml:space="preserve">. . . . . . . . . . . . . . . . . . . . </w:t>
      </w:r>
      <w:r w:rsidRPr="006C1414">
        <w:rPr>
          <w:rFonts w:ascii="Arial" w:hAnsi="Arial"/>
          <w:i/>
          <w:lang w:val="en-GB"/>
        </w:rPr>
        <w:t>Murder on the Orient Express</w:t>
      </w:r>
      <w:r w:rsidRPr="006C1414">
        <w:rPr>
          <w:rFonts w:ascii="Arial" w:hAnsi="Arial"/>
          <w:lang w:val="en-GB"/>
        </w:rPr>
        <w:t>.</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6</w:t>
      </w:r>
      <w:r w:rsidRPr="006C1414">
        <w:rPr>
          <w:rFonts w:ascii="Arial" w:hAnsi="Arial"/>
          <w:lang w:val="en-GB"/>
        </w:rPr>
        <w:t>read</w:t>
      </w:r>
      <w:r w:rsidRPr="006C1414">
        <w:rPr>
          <w:rFonts w:ascii="Arial" w:hAnsi="Arial"/>
          <w:lang w:val="en-GB"/>
        </w:rPr>
        <w:tab/>
      </w:r>
    </w:p>
    <w:p w:rsidR="00E31E27" w:rsidRPr="006C1414" w:rsidRDefault="00E31E27">
      <w:pPr>
        <w:ind w:right="-311"/>
        <w:rPr>
          <w:rFonts w:ascii="Arial" w:hAnsi="Arial"/>
          <w:lang w:val="en-GB"/>
        </w:rPr>
      </w:pPr>
      <w:r w:rsidRPr="006C1414">
        <w:rPr>
          <w:rFonts w:ascii="Arial" w:hAnsi="Arial"/>
          <w:lang w:val="en-GB"/>
        </w:rPr>
        <w:t>4.</w:t>
      </w:r>
      <w:r w:rsidRPr="006C1414">
        <w:rPr>
          <w:rFonts w:ascii="Arial" w:hAnsi="Arial"/>
          <w:lang w:val="en-GB"/>
        </w:rPr>
        <w:tab/>
        <w:t xml:space="preserve">"I </w:t>
      </w:r>
      <w:r w:rsidRPr="006C1414">
        <w:rPr>
          <w:rFonts w:ascii="Arial" w:hAnsi="Arial"/>
          <w:vertAlign w:val="superscript"/>
          <w:lang w:val="en-GB"/>
        </w:rPr>
        <w:t>7</w:t>
      </w:r>
      <w:r w:rsidRPr="006C1414">
        <w:rPr>
          <w:rFonts w:ascii="Arial" w:hAnsi="Arial"/>
          <w:lang w:val="en-GB"/>
        </w:rPr>
        <w:t xml:space="preserve">. . . . . . . . . . . . . . . . . . . . that you </w:t>
      </w:r>
      <w:r w:rsidRPr="006C1414">
        <w:rPr>
          <w:rFonts w:ascii="Arial" w:hAnsi="Arial"/>
          <w:vertAlign w:val="superscript"/>
          <w:lang w:val="en-GB"/>
        </w:rPr>
        <w:t>8</w:t>
      </w:r>
      <w:r w:rsidRPr="006C1414">
        <w:rPr>
          <w:rFonts w:ascii="Arial" w:hAnsi="Arial"/>
          <w:lang w:val="en-GB"/>
        </w:rPr>
        <w:t>. . . . . . a beautiful dress</w:t>
      </w:r>
      <w:r w:rsidRPr="006C1414">
        <w:rPr>
          <w:rFonts w:ascii="Arial" w:hAnsi="Arial"/>
          <w:b/>
          <w:lang w:val="en-GB"/>
        </w:rPr>
        <w:t>.</w:t>
      </w:r>
      <w:r w:rsidRPr="006C1414">
        <w:rPr>
          <w:rFonts w:ascii="Arial" w:hAnsi="Arial"/>
          <w:b/>
          <w:lang w:val="en-GB"/>
        </w:rPr>
        <w:tab/>
      </w:r>
      <w:r w:rsidRPr="006C1414">
        <w:rPr>
          <w:rFonts w:ascii="Arial" w:hAnsi="Arial"/>
          <w:vertAlign w:val="superscript"/>
          <w:lang w:val="en-GB"/>
        </w:rPr>
        <w:t>7</w:t>
      </w:r>
      <w:r w:rsidRPr="006C1414">
        <w:rPr>
          <w:rFonts w:ascii="Arial" w:hAnsi="Arial"/>
          <w:lang w:val="en-GB"/>
        </w:rPr>
        <w:t xml:space="preserve">see / </w:t>
      </w:r>
      <w:r w:rsidRPr="006C1414">
        <w:rPr>
          <w:rFonts w:ascii="Arial" w:hAnsi="Arial"/>
          <w:vertAlign w:val="superscript"/>
          <w:lang w:val="en-GB"/>
        </w:rPr>
        <w:t>8</w:t>
      </w:r>
      <w:r w:rsidRPr="006C1414">
        <w:rPr>
          <w:rFonts w:ascii="Arial" w:hAnsi="Arial"/>
          <w:lang w:val="en-GB"/>
        </w:rPr>
        <w:t>wear</w:t>
      </w:r>
    </w:p>
    <w:p w:rsidR="00E31E27" w:rsidRPr="006C1414" w:rsidRDefault="00E31E27">
      <w:pPr>
        <w:rPr>
          <w:rFonts w:ascii="Arial" w:hAnsi="Arial"/>
          <w:lang w:val="en-GB"/>
        </w:rPr>
      </w:pPr>
      <w:r w:rsidRPr="006C1414">
        <w:rPr>
          <w:rFonts w:ascii="Arial" w:hAnsi="Arial"/>
          <w:lang w:val="en-GB"/>
        </w:rPr>
        <w:tab/>
      </w:r>
      <w:r w:rsidRPr="006C1414">
        <w:rPr>
          <w:rFonts w:ascii="Arial" w:hAnsi="Arial"/>
          <w:vertAlign w:val="superscript"/>
          <w:lang w:val="en-GB"/>
        </w:rPr>
        <w:t>9</w:t>
      </w:r>
      <w:r w:rsidRPr="006C1414">
        <w:rPr>
          <w:rFonts w:ascii="Arial" w:hAnsi="Arial"/>
          <w:lang w:val="en-GB"/>
        </w:rPr>
        <w:t xml:space="preserve">. . . . . . . . . . . . . . . . . . . . to a party?" </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9</w:t>
      </w:r>
      <w:r w:rsidRPr="006C1414">
        <w:rPr>
          <w:rFonts w:ascii="Arial" w:hAnsi="Arial"/>
          <w:lang w:val="en-GB"/>
        </w:rPr>
        <w:t>you go</w:t>
      </w:r>
    </w:p>
    <w:p w:rsidR="00E31E27" w:rsidRPr="006C1414" w:rsidRDefault="00E31E27">
      <w:pPr>
        <w:rPr>
          <w:rFonts w:ascii="Arial" w:hAnsi="Arial"/>
          <w:lang w:val="en-GB"/>
        </w:rPr>
      </w:pPr>
      <w:r w:rsidRPr="006C1414">
        <w:rPr>
          <w:rFonts w:ascii="Arial" w:hAnsi="Arial"/>
          <w:lang w:val="en-GB"/>
        </w:rPr>
        <w:tab/>
        <w:t xml:space="preserve">"No, I </w:t>
      </w:r>
      <w:r w:rsidRPr="006C1414">
        <w:rPr>
          <w:rFonts w:ascii="Arial" w:hAnsi="Arial"/>
          <w:vertAlign w:val="superscript"/>
          <w:lang w:val="en-GB"/>
        </w:rPr>
        <w:t>10</w:t>
      </w:r>
      <w:r w:rsidRPr="006C1414">
        <w:rPr>
          <w:rFonts w:ascii="Arial" w:hAnsi="Arial"/>
          <w:lang w:val="en-GB"/>
        </w:rPr>
        <w:t>. . . . . . . . . . . . . . . . . . . . to a wedding (Heirat).</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10</w:t>
      </w:r>
      <w:r w:rsidRPr="006C1414">
        <w:rPr>
          <w:rFonts w:ascii="Arial" w:hAnsi="Arial"/>
          <w:lang w:val="en-GB"/>
        </w:rPr>
        <w:t>go</w:t>
      </w:r>
    </w:p>
    <w:p w:rsidR="00E31E27" w:rsidRPr="006C1414" w:rsidRDefault="00E31E27">
      <w:pPr>
        <w:rPr>
          <w:rFonts w:ascii="Arial" w:hAnsi="Arial"/>
          <w:lang w:val="en-GB"/>
        </w:rPr>
      </w:pPr>
      <w:r w:rsidRPr="006C1414">
        <w:rPr>
          <w:rFonts w:ascii="Arial" w:hAnsi="Arial"/>
          <w:lang w:val="en-GB"/>
        </w:rPr>
        <w:tab/>
        <w:t xml:space="preserve">"And who is the unhappy man who </w:t>
      </w:r>
      <w:r w:rsidRPr="006C1414">
        <w:rPr>
          <w:rFonts w:ascii="Arial" w:hAnsi="Arial"/>
          <w:vertAlign w:val="superscript"/>
          <w:lang w:val="en-GB"/>
        </w:rPr>
        <w:t>11</w:t>
      </w:r>
      <w:r w:rsidRPr="006C1414">
        <w:rPr>
          <w:rFonts w:ascii="Arial" w:hAnsi="Arial"/>
          <w:lang w:val="en-GB"/>
        </w:rPr>
        <w:t>. . . . . . . . . . . . . . . . . . . .</w:t>
      </w:r>
      <w:r w:rsidRPr="006C1414">
        <w:rPr>
          <w:rFonts w:ascii="Arial" w:hAnsi="Arial"/>
          <w:lang w:val="en-GB"/>
        </w:rPr>
        <w:tab/>
      </w:r>
      <w:r w:rsidRPr="006C1414">
        <w:rPr>
          <w:rFonts w:ascii="Arial" w:hAnsi="Arial"/>
          <w:vertAlign w:val="superscript"/>
          <w:lang w:val="en-GB"/>
        </w:rPr>
        <w:t>11</w:t>
      </w:r>
      <w:r w:rsidRPr="006C1414">
        <w:rPr>
          <w:rFonts w:ascii="Arial" w:hAnsi="Arial"/>
          <w:lang w:val="en-GB"/>
        </w:rPr>
        <w:t>throw</w:t>
      </w:r>
    </w:p>
    <w:p w:rsidR="00E31E27" w:rsidRPr="006C1414" w:rsidRDefault="00E31E27">
      <w:pPr>
        <w:rPr>
          <w:rFonts w:ascii="Arial" w:hAnsi="Arial"/>
          <w:lang w:val="en-GB"/>
        </w:rPr>
      </w:pPr>
      <w:r w:rsidRPr="006C1414">
        <w:rPr>
          <w:rFonts w:ascii="Arial" w:hAnsi="Arial"/>
          <w:lang w:val="en-GB"/>
        </w:rPr>
        <w:tab/>
        <w:t>away his life?"</w:t>
      </w:r>
      <w:r w:rsidRPr="006C1414">
        <w:rPr>
          <w:rFonts w:ascii="Arial" w:hAnsi="Arial"/>
          <w:lang w:val="en-GB"/>
        </w:rPr>
        <w:tab/>
        <w:t xml:space="preserve">"He </w:t>
      </w:r>
      <w:r w:rsidRPr="006C1414">
        <w:rPr>
          <w:rFonts w:ascii="Arial" w:hAnsi="Arial"/>
          <w:vertAlign w:val="superscript"/>
          <w:lang w:val="en-GB"/>
        </w:rPr>
        <w:t>12</w:t>
      </w:r>
      <w:r w:rsidRPr="006C1414">
        <w:rPr>
          <w:rFonts w:ascii="Arial" w:hAnsi="Arial"/>
          <w:lang w:val="en-GB"/>
        </w:rPr>
        <w:t>. . . . . . . . . . . . . . . . . . . . to you now.</w:t>
      </w:r>
      <w:r w:rsidRPr="006C1414">
        <w:rPr>
          <w:rFonts w:ascii="Arial" w:hAnsi="Arial"/>
          <w:lang w:val="en-GB"/>
        </w:rPr>
        <w:tab/>
      </w:r>
      <w:r w:rsidRPr="006C1414">
        <w:rPr>
          <w:rFonts w:ascii="Arial" w:hAnsi="Arial"/>
          <w:vertAlign w:val="superscript"/>
          <w:lang w:val="en-GB"/>
        </w:rPr>
        <w:t>12</w:t>
      </w:r>
      <w:r w:rsidRPr="006C1414">
        <w:rPr>
          <w:rFonts w:ascii="Arial" w:hAnsi="Arial"/>
          <w:lang w:val="en-GB"/>
        </w:rPr>
        <w:t>speak</w:t>
      </w:r>
    </w:p>
    <w:p w:rsidR="00E31E27" w:rsidRPr="006C1414" w:rsidRDefault="00E31E27">
      <w:pPr>
        <w:rPr>
          <w:rFonts w:ascii="Arial" w:hAnsi="Arial"/>
          <w:lang w:val="en-GB"/>
        </w:rPr>
      </w:pPr>
      <w:r w:rsidRPr="006C1414">
        <w:rPr>
          <w:rFonts w:ascii="Arial" w:hAnsi="Arial"/>
          <w:lang w:val="en-GB"/>
        </w:rPr>
        <w:t>5.</w:t>
      </w:r>
      <w:r w:rsidRPr="006C1414">
        <w:rPr>
          <w:rFonts w:ascii="Arial" w:hAnsi="Arial"/>
          <w:lang w:val="en-GB"/>
        </w:rPr>
        <w:tab/>
        <w:t xml:space="preserve">I </w:t>
      </w:r>
      <w:r w:rsidRPr="006C1414">
        <w:rPr>
          <w:rFonts w:ascii="Arial" w:hAnsi="Arial"/>
          <w:vertAlign w:val="superscript"/>
          <w:lang w:val="en-GB"/>
        </w:rPr>
        <w:t>13</w:t>
      </w:r>
      <w:r w:rsidRPr="006C1414">
        <w:rPr>
          <w:rFonts w:ascii="Arial" w:hAnsi="Arial"/>
          <w:lang w:val="en-GB"/>
        </w:rPr>
        <w:t>. . . . . . . . . . . . . . . . . . . . of selling my car. Are you interested?</w:t>
      </w:r>
      <w:r w:rsidRPr="006C1414">
        <w:rPr>
          <w:rFonts w:ascii="Arial" w:hAnsi="Arial"/>
          <w:lang w:val="en-GB"/>
        </w:rPr>
        <w:tab/>
      </w:r>
      <w:r w:rsidRPr="006C1414">
        <w:rPr>
          <w:rFonts w:ascii="Arial" w:hAnsi="Arial"/>
          <w:vertAlign w:val="superscript"/>
          <w:lang w:val="en-GB"/>
        </w:rPr>
        <w:t>13</w:t>
      </w:r>
      <w:r w:rsidRPr="006C1414">
        <w:rPr>
          <w:rFonts w:ascii="Arial" w:hAnsi="Arial"/>
          <w:lang w:val="en-GB"/>
        </w:rPr>
        <w:t>think</w:t>
      </w:r>
    </w:p>
    <w:p w:rsidR="00E31E27" w:rsidRPr="006C1414" w:rsidRDefault="00E31E27">
      <w:pPr>
        <w:rPr>
          <w:rFonts w:ascii="Arial" w:hAnsi="Arial"/>
          <w:lang w:val="en-GB"/>
        </w:rPr>
      </w:pPr>
      <w:r w:rsidRPr="006C1414">
        <w:rPr>
          <w:rFonts w:ascii="Arial" w:hAnsi="Arial"/>
          <w:lang w:val="en-GB"/>
        </w:rPr>
        <w:t>6.</w:t>
      </w:r>
      <w:r w:rsidRPr="006C1414">
        <w:rPr>
          <w:rFonts w:ascii="Arial" w:hAnsi="Arial"/>
          <w:lang w:val="en-GB"/>
        </w:rPr>
        <w:tab/>
        <w:t xml:space="preserve">Jack </w:t>
      </w:r>
      <w:r w:rsidRPr="006C1414">
        <w:rPr>
          <w:rFonts w:ascii="Arial" w:hAnsi="Arial"/>
          <w:vertAlign w:val="superscript"/>
          <w:lang w:val="en-GB"/>
        </w:rPr>
        <w:t>14</w:t>
      </w:r>
      <w:r w:rsidRPr="006C1414">
        <w:rPr>
          <w:rFonts w:ascii="Arial" w:hAnsi="Arial"/>
          <w:lang w:val="en-GB"/>
        </w:rPr>
        <w:t>. . . . . . . . . . . . . . . . . . . . very nice to me at the moment.</w:t>
      </w:r>
      <w:r w:rsidRPr="006C1414">
        <w:rPr>
          <w:rFonts w:ascii="Arial" w:hAnsi="Arial"/>
          <w:lang w:val="en-GB"/>
        </w:rPr>
        <w:tab/>
      </w:r>
      <w:r w:rsidRPr="006C1414">
        <w:rPr>
          <w:rFonts w:ascii="Arial" w:hAnsi="Arial"/>
          <w:vertAlign w:val="superscript"/>
          <w:lang w:val="en-GB"/>
        </w:rPr>
        <w:t>14</w:t>
      </w:r>
      <w:r w:rsidRPr="006C1414">
        <w:rPr>
          <w:rFonts w:ascii="Arial" w:hAnsi="Arial"/>
          <w:lang w:val="en-GB"/>
        </w:rPr>
        <w:t>be</w:t>
      </w:r>
    </w:p>
    <w:p w:rsidR="00E31E27" w:rsidRPr="006C1414" w:rsidRDefault="00E31E27">
      <w:pPr>
        <w:rPr>
          <w:rFonts w:ascii="Arial" w:hAnsi="Arial"/>
          <w:lang w:val="en-GB"/>
        </w:rPr>
      </w:pPr>
      <w:r w:rsidRPr="006C1414">
        <w:rPr>
          <w:rFonts w:ascii="Arial" w:hAnsi="Arial"/>
          <w:lang w:val="en-GB"/>
        </w:rPr>
        <w:tab/>
        <w:t>I wonder why.</w:t>
      </w:r>
    </w:p>
    <w:p w:rsidR="00E31E27" w:rsidRPr="006C1414" w:rsidRDefault="00E31E27">
      <w:pPr>
        <w:ind w:right="-594"/>
        <w:rPr>
          <w:rFonts w:ascii="Arial" w:hAnsi="Arial"/>
          <w:lang w:val="en-GB"/>
        </w:rPr>
      </w:pPr>
      <w:r w:rsidRPr="006C1414">
        <w:rPr>
          <w:rFonts w:ascii="Arial" w:hAnsi="Arial"/>
          <w:lang w:val="en-GB"/>
        </w:rPr>
        <w:t>7.</w:t>
      </w:r>
      <w:r w:rsidRPr="006C1414">
        <w:rPr>
          <w:rFonts w:ascii="Arial" w:hAnsi="Arial"/>
          <w:lang w:val="en-GB"/>
        </w:rPr>
        <w:tab/>
        <w:t xml:space="preserve">What time </w:t>
      </w:r>
      <w:r w:rsidRPr="006C1414">
        <w:rPr>
          <w:rFonts w:ascii="Arial" w:hAnsi="Arial"/>
          <w:vertAlign w:val="superscript"/>
          <w:lang w:val="en-GB"/>
        </w:rPr>
        <w:t>15</w:t>
      </w:r>
      <w:r w:rsidRPr="006C1414">
        <w:rPr>
          <w:rFonts w:ascii="Arial" w:hAnsi="Arial"/>
          <w:lang w:val="en-GB"/>
        </w:rPr>
        <w:t>. . . . . . . . . . . . . . . . . . . . close in Britain?</w:t>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15</w:t>
      </w:r>
      <w:r w:rsidRPr="006C1414">
        <w:rPr>
          <w:rFonts w:ascii="Arial" w:hAnsi="Arial"/>
          <w:lang w:val="en-GB"/>
        </w:rPr>
        <w:t>banks close</w:t>
      </w:r>
    </w:p>
    <w:p w:rsidR="00E31E27" w:rsidRPr="006C1414" w:rsidRDefault="00E31E27">
      <w:pPr>
        <w:rPr>
          <w:rFonts w:ascii="Arial" w:hAnsi="Arial"/>
          <w:lang w:val="en-GB"/>
        </w:rPr>
      </w:pPr>
      <w:r w:rsidRPr="006C1414">
        <w:rPr>
          <w:rFonts w:ascii="Arial" w:hAnsi="Arial"/>
          <w:lang w:val="en-GB"/>
        </w:rPr>
        <w:t>8.</w:t>
      </w:r>
      <w:r w:rsidRPr="006C1414">
        <w:rPr>
          <w:rFonts w:ascii="Arial" w:hAnsi="Arial"/>
          <w:lang w:val="en-GB"/>
        </w:rPr>
        <w:tab/>
        <w:t xml:space="preserve">The river Amazon </w:t>
      </w:r>
      <w:r w:rsidRPr="006C1414">
        <w:rPr>
          <w:rFonts w:ascii="Arial" w:hAnsi="Arial"/>
          <w:vertAlign w:val="superscript"/>
          <w:lang w:val="en-GB"/>
        </w:rPr>
        <w:t>16</w:t>
      </w:r>
      <w:r w:rsidRPr="006C1414">
        <w:rPr>
          <w:rFonts w:ascii="Arial" w:hAnsi="Arial"/>
          <w:lang w:val="en-GB"/>
        </w:rPr>
        <w:t>. . . . . . . . . . . . . . . . . . . . into the Atlantic</w:t>
      </w:r>
      <w:r w:rsidRPr="006C1414">
        <w:rPr>
          <w:rFonts w:ascii="Arial" w:hAnsi="Arial"/>
          <w:lang w:val="en-GB"/>
        </w:rPr>
        <w:tab/>
      </w:r>
      <w:r w:rsidRPr="006C1414">
        <w:rPr>
          <w:rFonts w:ascii="Arial" w:hAnsi="Arial"/>
          <w:vertAlign w:val="superscript"/>
          <w:lang w:val="en-GB"/>
        </w:rPr>
        <w:t>16</w:t>
      </w:r>
      <w:r w:rsidRPr="006C1414">
        <w:rPr>
          <w:rFonts w:ascii="Arial" w:hAnsi="Arial"/>
          <w:lang w:val="en-GB"/>
        </w:rPr>
        <w:t>flow</w:t>
      </w:r>
    </w:p>
    <w:p w:rsidR="00E31E27" w:rsidRPr="006C1414" w:rsidRDefault="00E31E27">
      <w:pPr>
        <w:rPr>
          <w:rFonts w:ascii="Arial" w:hAnsi="Arial"/>
          <w:lang w:val="en-GB"/>
        </w:rPr>
      </w:pPr>
      <w:r w:rsidRPr="006C1414">
        <w:rPr>
          <w:rFonts w:ascii="Arial" w:hAnsi="Arial"/>
          <w:lang w:val="en-GB"/>
        </w:rPr>
        <w:tab/>
        <w:t>Ocean.</w:t>
      </w:r>
    </w:p>
    <w:p w:rsidR="00E31E27" w:rsidRPr="006C1414" w:rsidRDefault="00E31E27">
      <w:pPr>
        <w:rPr>
          <w:rFonts w:ascii="Arial" w:hAnsi="Arial"/>
          <w:lang w:val="en-GB"/>
        </w:rPr>
      </w:pPr>
      <w:r w:rsidRPr="006C1414">
        <w:rPr>
          <w:rFonts w:ascii="Arial" w:hAnsi="Arial"/>
          <w:lang w:val="en-GB"/>
        </w:rPr>
        <w:t>9.</w:t>
      </w:r>
      <w:r w:rsidRPr="006C1414">
        <w:rPr>
          <w:rFonts w:ascii="Arial" w:hAnsi="Arial"/>
          <w:lang w:val="en-GB"/>
        </w:rPr>
        <w:tab/>
        <w:t>"Jenny is a student at university."</w:t>
      </w:r>
      <w:r w:rsidRPr="006C1414">
        <w:rPr>
          <w:rFonts w:ascii="Arial" w:hAnsi="Arial"/>
          <w:lang w:val="en-GB"/>
        </w:rPr>
        <w:tab/>
      </w:r>
    </w:p>
    <w:p w:rsidR="00E31E27" w:rsidRPr="006C1414" w:rsidRDefault="00E31E27">
      <w:pPr>
        <w:ind w:right="-311" w:firstLine="708"/>
        <w:rPr>
          <w:rFonts w:ascii="Arial" w:hAnsi="Arial"/>
          <w:lang w:val="en-GB"/>
        </w:rPr>
      </w:pPr>
      <w:r w:rsidRPr="006C1414">
        <w:rPr>
          <w:rFonts w:ascii="Arial" w:hAnsi="Arial"/>
          <w:lang w:val="en-GB"/>
        </w:rPr>
        <w:t xml:space="preserve">"Is she? What </w:t>
      </w:r>
      <w:r w:rsidRPr="006C1414">
        <w:rPr>
          <w:rFonts w:ascii="Arial" w:hAnsi="Arial"/>
          <w:vertAlign w:val="superscript"/>
          <w:lang w:val="en-GB"/>
        </w:rPr>
        <w:t>17</w:t>
      </w:r>
      <w:r w:rsidRPr="006C1414">
        <w:rPr>
          <w:rFonts w:ascii="Arial" w:hAnsi="Arial"/>
          <w:lang w:val="en-GB"/>
        </w:rPr>
        <w:t>. . . . . . . . . . . . . . . . . . . . ?"</w:t>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vertAlign w:val="superscript"/>
          <w:lang w:val="en-GB"/>
        </w:rPr>
        <w:t>17</w:t>
      </w:r>
      <w:r w:rsidRPr="006C1414">
        <w:rPr>
          <w:rFonts w:ascii="Arial" w:hAnsi="Arial"/>
          <w:lang w:val="en-GB"/>
        </w:rPr>
        <w:t>she study</w:t>
      </w:r>
    </w:p>
    <w:p w:rsidR="00E31E27" w:rsidRDefault="00E31E27">
      <w:pPr>
        <w:rPr>
          <w:rFonts w:ascii="Arial" w:hAnsi="Arial"/>
        </w:rPr>
      </w:pPr>
      <w:r w:rsidRPr="006C1414">
        <w:rPr>
          <w:rFonts w:ascii="Arial" w:hAnsi="Arial"/>
          <w:lang w:val="en-GB"/>
        </w:rPr>
        <w:t>10.</w:t>
      </w:r>
      <w:r w:rsidRPr="006C1414">
        <w:rPr>
          <w:rFonts w:ascii="Arial" w:hAnsi="Arial"/>
          <w:lang w:val="en-GB"/>
        </w:rPr>
        <w:tab/>
        <w:t>I want to lose weight</w:t>
      </w:r>
      <w:r>
        <w:rPr>
          <w:rStyle w:val="Funotenzeichen"/>
          <w:rFonts w:ascii="Arial" w:hAnsi="Arial"/>
        </w:rPr>
        <w:footnoteReference w:id="9"/>
      </w:r>
      <w:r w:rsidRPr="006C1414">
        <w:rPr>
          <w:rFonts w:ascii="Arial" w:hAnsi="Arial"/>
          <w:lang w:val="en-GB"/>
        </w:rPr>
        <w:t xml:space="preserve"> , so this week I </w:t>
      </w:r>
      <w:r w:rsidRPr="006C1414">
        <w:rPr>
          <w:rFonts w:ascii="Arial" w:hAnsi="Arial"/>
          <w:vertAlign w:val="superscript"/>
          <w:lang w:val="en-GB"/>
        </w:rPr>
        <w:t>18</w:t>
      </w:r>
      <w:r w:rsidRPr="006C1414">
        <w:rPr>
          <w:rFonts w:ascii="Arial" w:hAnsi="Arial"/>
          <w:lang w:val="en-GB"/>
        </w:rPr>
        <w:t>. . . . . . . . . . . . . . . . . . . .</w:t>
      </w:r>
      <w:r w:rsidRPr="006C1414">
        <w:rPr>
          <w:rFonts w:ascii="Arial" w:hAnsi="Arial"/>
          <w:lang w:val="en-GB"/>
        </w:rPr>
        <w:tab/>
      </w:r>
      <w:r>
        <w:rPr>
          <w:rFonts w:ascii="Arial" w:hAnsi="Arial"/>
          <w:vertAlign w:val="superscript"/>
        </w:rPr>
        <w:t>18</w:t>
      </w:r>
      <w:r>
        <w:rPr>
          <w:rFonts w:ascii="Arial" w:hAnsi="Arial"/>
        </w:rPr>
        <w:t>eat</w:t>
      </w:r>
    </w:p>
    <w:p w:rsidR="00E31E27" w:rsidRDefault="00E31E27">
      <w:pPr>
        <w:rPr>
          <w:rFonts w:ascii="Arial" w:hAnsi="Arial"/>
        </w:rPr>
      </w:pPr>
      <w:r>
        <w:rPr>
          <w:rFonts w:ascii="Arial" w:hAnsi="Arial"/>
        </w:rPr>
        <w:tab/>
        <w:t>lunch.</w:t>
      </w:r>
    </w:p>
    <w:p w:rsidR="00E31E27" w:rsidRDefault="00E31E27" w:rsidP="00E31E27">
      <w:pPr>
        <w:ind w:left="4248"/>
      </w:pPr>
      <w:r>
        <w:sym w:font="Wingdings" w:char="F04A"/>
      </w:r>
    </w:p>
    <w:p w:rsidR="00E31E27" w:rsidRDefault="00E31E27" w:rsidP="00E31E27">
      <w:pPr>
        <w:jc w:val="center"/>
        <w:rPr>
          <w:rFonts w:ascii="Arial" w:hAnsi="Arial"/>
        </w:rPr>
      </w:pPr>
    </w:p>
    <w:p w:rsidR="00E31E27" w:rsidRDefault="00E31E27" w:rsidP="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Default="00E31E27">
      <w:pPr>
        <w:rPr>
          <w:rFonts w:ascii="Arial" w:hAnsi="Arial"/>
        </w:rPr>
      </w:pPr>
    </w:p>
    <w:p w:rsidR="00E31E27" w:rsidRPr="006C1414" w:rsidRDefault="00E31E27" w:rsidP="00B54B7E">
      <w:pPr>
        <w:pStyle w:val="berschrift2"/>
        <w:rPr>
          <w:rFonts w:ascii="Arial" w:hAnsi="Arial"/>
          <w:b w:val="0"/>
          <w:lang w:val="en-GB"/>
        </w:rPr>
      </w:pPr>
      <w:r w:rsidRPr="006C1414">
        <w:rPr>
          <w:rFonts w:ascii="Arial" w:hAnsi="Arial"/>
          <w:lang w:val="en-GB"/>
        </w:rPr>
        <w:lastRenderedPageBreak/>
        <w:t>Kapitel 2:</w:t>
      </w:r>
      <w:r w:rsidRPr="006C1414">
        <w:rPr>
          <w:rFonts w:ascii="Arial" w:hAnsi="Arial"/>
          <w:lang w:val="en-GB"/>
        </w:rPr>
        <w:tab/>
        <w:t>Past Simple und Past Continuous</w:t>
      </w:r>
    </w:p>
    <w:p w:rsidR="00E31E27" w:rsidRPr="006C1414" w:rsidRDefault="00E31E27">
      <w:pPr>
        <w:rPr>
          <w:rFonts w:ascii="Arial" w:hAnsi="Arial"/>
          <w:lang w:val="en-GB"/>
        </w:rPr>
      </w:pPr>
    </w:p>
    <w:p w:rsidR="00E31E27" w:rsidRDefault="00E31E27">
      <w:pPr>
        <w:pBdr>
          <w:top w:val="dashDotStroked" w:sz="24" w:space="1" w:color="auto"/>
          <w:bottom w:val="dashDotStroked" w:sz="24" w:space="1" w:color="auto"/>
        </w:pBdr>
        <w:rPr>
          <w:rFonts w:ascii="Arial" w:hAnsi="Arial"/>
          <w:b/>
          <w:sz w:val="36"/>
        </w:rPr>
      </w:pPr>
      <w:r>
        <w:rPr>
          <w:rFonts w:ascii="Arial" w:hAnsi="Arial"/>
          <w:b/>
          <w:sz w:val="36"/>
        </w:rPr>
        <w:t>Übersicht</w:t>
      </w:r>
    </w:p>
    <w:p w:rsidR="00E31E27" w:rsidRDefault="00E31E27">
      <w:pPr>
        <w:rPr>
          <w:rFonts w:ascii="Arial" w:hAnsi="Arial"/>
        </w:rPr>
      </w:pPr>
    </w:p>
    <w:p w:rsidR="00E31E27" w:rsidRDefault="00E31E27">
      <w:pPr>
        <w:rPr>
          <w:rFonts w:ascii="Arial" w:hAnsi="Arial"/>
          <w:b/>
          <w:sz w:val="32"/>
        </w:rPr>
      </w:pPr>
      <w:r>
        <w:rPr>
          <w:rFonts w:ascii="Arial" w:hAnsi="Arial"/>
          <w:b/>
          <w:sz w:val="32"/>
        </w:rPr>
        <w:t>Thema</w:t>
      </w:r>
    </w:p>
    <w:p w:rsidR="00E31E27" w:rsidRDefault="00E31E27">
      <w:pPr>
        <w:rPr>
          <w:rFonts w:ascii="Arial" w:hAnsi="Arial"/>
        </w:rPr>
      </w:pPr>
    </w:p>
    <w:p w:rsidR="00E31E27" w:rsidRDefault="00E31E27">
      <w:pPr>
        <w:rPr>
          <w:rFonts w:ascii="Arial" w:hAnsi="Arial"/>
          <w:b/>
          <w:sz w:val="32"/>
        </w:rPr>
      </w:pPr>
      <w:r>
        <w:rPr>
          <w:rFonts w:ascii="Arial" w:hAnsi="Arial"/>
        </w:rPr>
        <w:t>Sie werden in diesem Kapitel  den Gebrauch der einfachen Vergangenheit und deren Verlaufsform gründlich repetieren. Wir setzen voraus, dass sie die Bildung dieser Zeiten im Griff haben.</w:t>
      </w:r>
    </w:p>
    <w:p w:rsidR="00E31E27" w:rsidRDefault="00E31E27">
      <w:pPr>
        <w:rPr>
          <w:rFonts w:ascii="Arial" w:hAnsi="Arial"/>
          <w:b/>
          <w:sz w:val="32"/>
        </w:rPr>
      </w:pPr>
    </w:p>
    <w:p w:rsidR="00E31E27" w:rsidRDefault="00E31E27">
      <w:pPr>
        <w:rPr>
          <w:rFonts w:ascii="Arial" w:hAnsi="Arial"/>
          <w:b/>
          <w:sz w:val="32"/>
        </w:rPr>
      </w:pPr>
      <w:r>
        <w:rPr>
          <w:rFonts w:ascii="Arial" w:hAnsi="Arial"/>
          <w:b/>
          <w:sz w:val="32"/>
        </w:rPr>
        <w:t>Lernziele</w:t>
      </w:r>
    </w:p>
    <w:p w:rsidR="00E31E27" w:rsidRDefault="00E31E27">
      <w:pPr>
        <w:pStyle w:val="Fuzeile"/>
        <w:tabs>
          <w:tab w:val="clear" w:pos="4252"/>
          <w:tab w:val="clear" w:pos="8504"/>
        </w:tabs>
        <w:rPr>
          <w:rFonts w:ascii="Arial" w:hAnsi="Arial"/>
        </w:rPr>
      </w:pPr>
    </w:p>
    <w:p w:rsidR="00E31E27" w:rsidRDefault="00E31E27">
      <w:pPr>
        <w:rPr>
          <w:rFonts w:ascii="Arial" w:hAnsi="Arial"/>
        </w:rPr>
      </w:pPr>
      <w:r>
        <w:rPr>
          <w:rFonts w:ascii="Arial" w:hAnsi="Arial"/>
        </w:rPr>
        <w:t>Wenn Sie dieses Kapitel durchgearbeitet haben, können Sie</w:t>
      </w:r>
    </w:p>
    <w:p w:rsidR="00E31E27" w:rsidRDefault="00E31E27">
      <w:pPr>
        <w:rPr>
          <w:rFonts w:ascii="Arial" w:hAnsi="Arial"/>
        </w:rPr>
      </w:pPr>
    </w:p>
    <w:p w:rsidR="00E31E27" w:rsidRDefault="00E31E27" w:rsidP="00E31E27">
      <w:pPr>
        <w:numPr>
          <w:ilvl w:val="0"/>
          <w:numId w:val="20"/>
        </w:numPr>
        <w:tabs>
          <w:tab w:val="clear" w:pos="2142"/>
          <w:tab w:val="num" w:pos="1418"/>
        </w:tabs>
        <w:rPr>
          <w:rFonts w:ascii="Arial" w:hAnsi="Arial"/>
        </w:rPr>
      </w:pPr>
      <w:r>
        <w:rPr>
          <w:rFonts w:ascii="Arial" w:hAnsi="Arial"/>
        </w:rPr>
        <w:t>die einfache Vergangenheit richtig anwenden,</w:t>
      </w:r>
    </w:p>
    <w:p w:rsidR="00E31E27" w:rsidRDefault="00E31E27" w:rsidP="00E31E27">
      <w:pPr>
        <w:tabs>
          <w:tab w:val="num" w:pos="1418"/>
        </w:tabs>
        <w:rPr>
          <w:rFonts w:ascii="Arial" w:hAnsi="Arial"/>
        </w:rPr>
      </w:pPr>
    </w:p>
    <w:p w:rsidR="00E31E27" w:rsidRDefault="00E31E27" w:rsidP="00E31E27">
      <w:pPr>
        <w:numPr>
          <w:ilvl w:val="0"/>
          <w:numId w:val="20"/>
        </w:numPr>
        <w:tabs>
          <w:tab w:val="clear" w:pos="2142"/>
          <w:tab w:val="num" w:pos="1418"/>
        </w:tabs>
        <w:rPr>
          <w:rFonts w:ascii="Arial" w:hAnsi="Arial"/>
        </w:rPr>
      </w:pPr>
      <w:r>
        <w:rPr>
          <w:rFonts w:ascii="Arial" w:hAnsi="Arial"/>
        </w:rPr>
        <w:t>ebenso die Verlaufsform im Präteritum</w:t>
      </w:r>
    </w:p>
    <w:p w:rsidR="00E31E27" w:rsidRDefault="00E31E27">
      <w:pPr>
        <w:rPr>
          <w:rFonts w:ascii="Arial" w:hAnsi="Arial"/>
          <w:b/>
          <w:sz w:val="32"/>
        </w:rPr>
      </w:pPr>
    </w:p>
    <w:p w:rsidR="00E31E27" w:rsidRPr="006C1414" w:rsidRDefault="00E31E27">
      <w:pPr>
        <w:pBdr>
          <w:top w:val="dashDotStroked" w:sz="24" w:space="1" w:color="auto"/>
          <w:bottom w:val="dashDotStroked" w:sz="24" w:space="1" w:color="auto"/>
        </w:pBdr>
        <w:rPr>
          <w:rFonts w:ascii="Arial" w:hAnsi="Arial"/>
          <w:b/>
          <w:sz w:val="32"/>
          <w:lang w:val="en-GB"/>
        </w:rPr>
      </w:pPr>
      <w:r w:rsidRPr="006C1414">
        <w:rPr>
          <w:rFonts w:ascii="Arial" w:hAnsi="Arial"/>
          <w:b/>
          <w:sz w:val="32"/>
          <w:lang w:val="en-GB"/>
        </w:rPr>
        <w:t>2.</w:t>
      </w:r>
      <w:r w:rsidRPr="006C1414">
        <w:rPr>
          <w:rFonts w:ascii="Arial" w:hAnsi="Arial"/>
          <w:b/>
          <w:sz w:val="32"/>
          <w:lang w:val="en-GB"/>
        </w:rPr>
        <w:tab/>
        <w:t>Das Past Simple und Past Continuous</w:t>
      </w:r>
    </w:p>
    <w:p w:rsidR="00E31E27" w:rsidRPr="006C1414" w:rsidRDefault="00E31E27">
      <w:pPr>
        <w:pBdr>
          <w:top w:val="dashDotStroked" w:sz="24" w:space="1" w:color="auto"/>
          <w:bottom w:val="dashDotStroked" w:sz="24" w:space="1" w:color="auto"/>
        </w:pBdr>
        <w:ind w:firstLine="708"/>
        <w:rPr>
          <w:rFonts w:ascii="Arial" w:hAnsi="Arial"/>
          <w:b/>
          <w:lang w:val="en-GB"/>
        </w:rPr>
      </w:pPr>
      <w:r w:rsidRPr="006C1414">
        <w:rPr>
          <w:rFonts w:ascii="Arial" w:hAnsi="Arial"/>
          <w:b/>
          <w:sz w:val="32"/>
          <w:lang w:val="en-GB"/>
        </w:rPr>
        <w:t xml:space="preserve">(I did </w:t>
      </w:r>
      <w:r w:rsidRPr="006C1414">
        <w:rPr>
          <w:rFonts w:ascii="Arial" w:hAnsi="Arial"/>
          <w:sz w:val="32"/>
          <w:lang w:val="en-GB"/>
        </w:rPr>
        <w:t xml:space="preserve">and </w:t>
      </w:r>
      <w:r w:rsidRPr="006C1414">
        <w:rPr>
          <w:rFonts w:ascii="Arial" w:hAnsi="Arial"/>
          <w:b/>
          <w:sz w:val="32"/>
          <w:lang w:val="en-GB"/>
        </w:rPr>
        <w:t>I was doing</w:t>
      </w:r>
      <w:r w:rsidRPr="006C1414">
        <w:rPr>
          <w:rFonts w:ascii="Arial" w:hAnsi="Arial"/>
          <w:sz w:val="32"/>
          <w:lang w:val="en-GB"/>
        </w:rPr>
        <w:t>)</w:t>
      </w: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sz w:val="28"/>
          <w:lang w:val="en-GB"/>
        </w:rPr>
      </w:pPr>
      <w:r w:rsidRPr="006C1414">
        <w:rPr>
          <w:rFonts w:ascii="Arial" w:hAnsi="Arial"/>
          <w:b/>
          <w:sz w:val="28"/>
          <w:lang w:val="en-GB"/>
        </w:rPr>
        <w:t xml:space="preserve">2.1 Das Simple Past </w:t>
      </w:r>
      <w:r w:rsidRPr="006C1414">
        <w:rPr>
          <w:rFonts w:ascii="Arial" w:hAnsi="Arial"/>
          <w:sz w:val="28"/>
          <w:lang w:val="en-GB"/>
        </w:rPr>
        <w:t>(</w:t>
      </w:r>
      <w:r w:rsidRPr="006C1414">
        <w:rPr>
          <w:rFonts w:ascii="Arial" w:hAnsi="Arial"/>
          <w:b/>
          <w:sz w:val="28"/>
          <w:lang w:val="en-GB"/>
        </w:rPr>
        <w:t>I did</w:t>
      </w:r>
      <w:r w:rsidRPr="006C1414">
        <w:rPr>
          <w:rFonts w:ascii="Arial" w:hAnsi="Arial"/>
          <w:sz w:val="28"/>
          <w:lang w:val="en-GB"/>
        </w:rPr>
        <w:t>)</w:t>
      </w:r>
    </w:p>
    <w:p w:rsidR="00E31E27" w:rsidRPr="006C1414" w:rsidRDefault="00E31E27">
      <w:pPr>
        <w:rPr>
          <w:rFonts w:ascii="Arial" w:hAnsi="Arial"/>
          <w:b/>
          <w:sz w:val="28"/>
          <w:lang w:val="en-GB"/>
        </w:rPr>
      </w:pPr>
    </w:p>
    <w:p w:rsidR="00E31E27" w:rsidRDefault="00E31E27">
      <w:pPr>
        <w:rPr>
          <w:rFonts w:ascii="Arial" w:hAnsi="Arial"/>
        </w:rPr>
      </w:pPr>
      <w:r>
        <w:rPr>
          <w:rFonts w:ascii="Arial" w:hAnsi="Arial"/>
        </w:rPr>
        <w:t>Wir setzen voraus, dass Sie die Bildung dieser Zeitform wie auch die unregelmässigen Verbformen beherrschen. Falls nicht, repetieren Sie diese kurz in Ihrem Buch "</w:t>
      </w:r>
      <w:r>
        <w:rPr>
          <w:rFonts w:ascii="Arial" w:hAnsi="Arial"/>
          <w:i/>
        </w:rPr>
        <w:t xml:space="preserve"> New Headway Intermediate Student’s Book</w:t>
      </w:r>
      <w:r w:rsidR="00864060">
        <w:rPr>
          <w:rFonts w:ascii="Arial" w:hAnsi="Arial"/>
        </w:rPr>
        <w:t xml:space="preserve"> ", Seiten 135 - 137</w:t>
      </w:r>
      <w:r>
        <w:rPr>
          <w:rFonts w:ascii="Arial" w:hAnsi="Arial"/>
        </w:rPr>
        <w:t xml:space="preserve">. </w:t>
      </w:r>
    </w:p>
    <w:p w:rsidR="00E31E27" w:rsidRDefault="00E31E27">
      <w:pPr>
        <w:rPr>
          <w:rFonts w:ascii="Arial" w:hAnsi="Arial"/>
        </w:rPr>
      </w:pPr>
      <w:r>
        <w:rPr>
          <w:rFonts w:ascii="Arial" w:hAnsi="Arial"/>
        </w:rPr>
        <w:t>Weite</w:t>
      </w:r>
      <w:r w:rsidR="00864060">
        <w:rPr>
          <w:rFonts w:ascii="Arial" w:hAnsi="Arial"/>
        </w:rPr>
        <w:t>res Übungsmaterial finden Sie in</w:t>
      </w:r>
      <w:r>
        <w:rPr>
          <w:rFonts w:ascii="Arial" w:hAnsi="Arial"/>
        </w:rPr>
        <w:t xml:space="preserve"> „</w:t>
      </w:r>
      <w:r w:rsidR="00864060">
        <w:rPr>
          <w:rFonts w:ascii="Arial" w:hAnsi="Arial"/>
          <w:i/>
        </w:rPr>
        <w:t>A Practical English Grammar</w:t>
      </w:r>
      <w:r w:rsidR="00864060">
        <w:rPr>
          <w:rFonts w:ascii="Arial" w:hAnsi="Arial"/>
        </w:rPr>
        <w:t xml:space="preserve"> </w:t>
      </w:r>
      <w:r w:rsidR="00864060" w:rsidRPr="00864060">
        <w:rPr>
          <w:rFonts w:ascii="Arial" w:hAnsi="Arial"/>
          <w:i/>
        </w:rPr>
        <w:t>Exercises 1</w:t>
      </w:r>
      <w:r w:rsidR="00864060">
        <w:rPr>
          <w:rFonts w:ascii="Arial" w:hAnsi="Arial"/>
        </w:rPr>
        <w:t>“,</w:t>
      </w:r>
      <w:r>
        <w:rPr>
          <w:rFonts w:ascii="Arial" w:hAnsi="Arial"/>
        </w:rPr>
        <w:t xml:space="preserve"> Sei</w:t>
      </w:r>
      <w:r w:rsidR="00864060">
        <w:rPr>
          <w:rFonts w:ascii="Arial" w:hAnsi="Arial"/>
        </w:rPr>
        <w:t>ten 55 - 62</w:t>
      </w:r>
      <w:r>
        <w:rPr>
          <w:rFonts w:ascii="Arial" w:hAnsi="Arial"/>
        </w:rPr>
        <w:t xml:space="preserve">. </w:t>
      </w:r>
    </w:p>
    <w:p w:rsidR="00E31E27" w:rsidRDefault="00E31E27">
      <w:pPr>
        <w:rPr>
          <w:rFonts w:ascii="Arial" w:hAnsi="Arial"/>
        </w:rPr>
      </w:pPr>
      <w:r>
        <w:rPr>
          <w:rFonts w:ascii="Arial" w:hAnsi="Arial"/>
        </w:rPr>
        <w:t xml:space="preserve"> </w:t>
      </w:r>
    </w:p>
    <w:p w:rsidR="00E31E27" w:rsidRDefault="00E31E27">
      <w:pPr>
        <w:rPr>
          <w:rFonts w:ascii="Arial" w:hAnsi="Arial"/>
        </w:rPr>
      </w:pPr>
      <w:r>
        <w:rPr>
          <w:rFonts w:ascii="Arial" w:hAnsi="Arial"/>
        </w:rPr>
        <w:t>Studieren Sie folgende Ausführungen:</w:t>
      </w:r>
    </w:p>
    <w:p w:rsidR="00E31E27" w:rsidRDefault="00E31E27">
      <w:pPr>
        <w:rPr>
          <w:rFonts w:ascii="Arial" w:hAnsi="Arial"/>
        </w:rPr>
      </w:pPr>
    </w:p>
    <w:p w:rsidR="00E31E27" w:rsidRPr="006C1414" w:rsidRDefault="00E31E27">
      <w:pPr>
        <w:rPr>
          <w:rFonts w:ascii="Arial" w:hAnsi="Arial"/>
          <w:i/>
          <w:lang w:val="en-GB"/>
        </w:rPr>
      </w:pPr>
      <w:r>
        <w:rPr>
          <w:rFonts w:ascii="Arial" w:hAnsi="Arial"/>
          <w:i/>
        </w:rPr>
        <w:t xml:space="preserve">James Watt </w:t>
      </w:r>
      <w:r>
        <w:rPr>
          <w:rFonts w:ascii="Arial" w:hAnsi="Arial"/>
          <w:b/>
          <w:i/>
        </w:rPr>
        <w:t>was</w:t>
      </w:r>
      <w:r>
        <w:rPr>
          <w:rFonts w:ascii="Arial" w:hAnsi="Arial"/>
          <w:i/>
        </w:rPr>
        <w:t xml:space="preserve"> a British inventor</w:t>
      </w:r>
      <w:r>
        <w:rPr>
          <w:rStyle w:val="Funotenzeichen"/>
          <w:rFonts w:ascii="Arial" w:hAnsi="Arial"/>
          <w:i/>
        </w:rPr>
        <w:footnoteReference w:id="10"/>
      </w:r>
      <w:r>
        <w:rPr>
          <w:rFonts w:ascii="Arial" w:hAnsi="Arial"/>
          <w:i/>
        </w:rPr>
        <w:t xml:space="preserve">. </w:t>
      </w:r>
      <w:r w:rsidRPr="006C1414">
        <w:rPr>
          <w:rFonts w:ascii="Arial" w:hAnsi="Arial"/>
          <w:i/>
          <w:lang w:val="en-GB"/>
        </w:rPr>
        <w:t xml:space="preserve">He </w:t>
      </w:r>
      <w:r w:rsidRPr="006C1414">
        <w:rPr>
          <w:rFonts w:ascii="Arial" w:hAnsi="Arial"/>
          <w:b/>
          <w:i/>
          <w:lang w:val="en-GB"/>
        </w:rPr>
        <w:t>lived</w:t>
      </w:r>
      <w:r w:rsidRPr="006C1414">
        <w:rPr>
          <w:rFonts w:ascii="Arial" w:hAnsi="Arial"/>
          <w:i/>
          <w:lang w:val="en-GB"/>
        </w:rPr>
        <w:t xml:space="preserve"> from 1736 to 1819. He first </w:t>
      </w:r>
      <w:r w:rsidRPr="006C1414">
        <w:rPr>
          <w:rFonts w:ascii="Arial" w:hAnsi="Arial"/>
          <w:b/>
          <w:i/>
          <w:lang w:val="en-GB"/>
        </w:rPr>
        <w:t>became</w:t>
      </w:r>
      <w:r w:rsidRPr="006C1414">
        <w:rPr>
          <w:rFonts w:ascii="Arial" w:hAnsi="Arial"/>
          <w:i/>
          <w:lang w:val="en-GB"/>
        </w:rPr>
        <w:t xml:space="preserve"> interested  in machines, working  as an ordinary mechanic at Glasgow University. His interest in the steam engine </w:t>
      </w:r>
      <w:r w:rsidRPr="006C1414">
        <w:rPr>
          <w:rFonts w:ascii="Arial" w:hAnsi="Arial"/>
          <w:b/>
          <w:i/>
          <w:lang w:val="en-GB"/>
        </w:rPr>
        <w:t xml:space="preserve">turned </w:t>
      </w:r>
      <w:r w:rsidRPr="006C1414">
        <w:rPr>
          <w:rFonts w:ascii="Arial" w:hAnsi="Arial"/>
          <w:i/>
          <w:lang w:val="en-GB"/>
        </w:rPr>
        <w:t xml:space="preserve">into one of the most important machines in the Industrial Revolution. During his life, he </w:t>
      </w:r>
      <w:r w:rsidRPr="006C1414">
        <w:rPr>
          <w:rFonts w:ascii="Arial" w:hAnsi="Arial"/>
          <w:b/>
          <w:i/>
          <w:lang w:val="en-GB"/>
        </w:rPr>
        <w:t xml:space="preserve">could </w:t>
      </w:r>
      <w:r w:rsidRPr="006C1414">
        <w:rPr>
          <w:rFonts w:ascii="Arial" w:hAnsi="Arial"/>
          <w:i/>
          <w:lang w:val="en-GB"/>
        </w:rPr>
        <w:t>not stop inventing all kinds of machines.</w:t>
      </w:r>
    </w:p>
    <w:p w:rsidR="00E31E27" w:rsidRPr="006C1414" w:rsidRDefault="00E31E27">
      <w:pPr>
        <w:rPr>
          <w:rFonts w:ascii="Arial" w:hAnsi="Arial"/>
          <w:lang w:val="en-GB"/>
        </w:rPr>
      </w:pPr>
    </w:p>
    <w:p w:rsidR="00E31E27" w:rsidRDefault="00E31E27">
      <w:pPr>
        <w:rPr>
          <w:rFonts w:ascii="Arial" w:hAnsi="Arial"/>
        </w:rPr>
      </w:pPr>
      <w:r w:rsidRPr="006C1414">
        <w:rPr>
          <w:rFonts w:ascii="Arial" w:hAnsi="Arial"/>
          <w:b/>
          <w:lang w:val="en-GB"/>
        </w:rPr>
        <w:t xml:space="preserve">Was/lived /became/turned/could </w:t>
      </w:r>
      <w:r w:rsidRPr="006C1414">
        <w:rPr>
          <w:rFonts w:ascii="Arial" w:hAnsi="Arial"/>
          <w:lang w:val="en-GB"/>
        </w:rPr>
        <w:t xml:space="preserve">stehen alle im </w:t>
      </w:r>
      <w:r w:rsidRPr="006C1414">
        <w:rPr>
          <w:rFonts w:ascii="Arial" w:hAnsi="Arial"/>
          <w:i/>
          <w:lang w:val="en-GB"/>
        </w:rPr>
        <w:t>past simple.</w:t>
      </w:r>
      <w:r w:rsidRPr="006C1414">
        <w:rPr>
          <w:rFonts w:ascii="Arial" w:hAnsi="Arial"/>
          <w:lang w:val="en-GB"/>
        </w:rPr>
        <w:t xml:space="preserve"> </w:t>
      </w:r>
      <w:r>
        <w:rPr>
          <w:rFonts w:ascii="Arial" w:hAnsi="Arial"/>
        </w:rPr>
        <w:t>Was ist der Grund?</w:t>
      </w:r>
    </w:p>
    <w:p w:rsidR="00E31E27" w:rsidRDefault="00E31E27">
      <w:pPr>
        <w:rPr>
          <w:rFonts w:ascii="Arial" w:hAnsi="Arial"/>
          <w:b/>
        </w:rPr>
      </w:pPr>
      <w:r>
        <w:rPr>
          <w:rFonts w:ascii="Arial" w:hAnsi="Arial"/>
          <w:b/>
          <w:sz w:val="48"/>
        </w:rPr>
        <w:sym w:font="Wingdings" w:char="F043"/>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Past Simple</w:t>
      </w:r>
    </w:p>
    <w:p w:rsidR="00E31E27" w:rsidRDefault="00E31E27">
      <w:pPr>
        <w:pBdr>
          <w:top w:val="single" w:sz="4" w:space="1" w:color="auto"/>
          <w:left w:val="single" w:sz="4" w:space="4" w:color="auto"/>
          <w:bottom w:val="single" w:sz="4" w:space="1" w:color="auto"/>
          <w:right w:val="single" w:sz="4" w:space="4" w:color="auto"/>
        </w:pBdr>
        <w:rPr>
          <w:rFonts w:ascii="Arial" w:hAnsi="Arial"/>
        </w:rPr>
      </w:pPr>
      <w:r>
        <w:rPr>
          <w:rFonts w:ascii="Arial" w:hAnsi="Arial"/>
        </w:rPr>
        <w:t xml:space="preserve">Wir gebrauchen das past simple in Verbindung mit </w:t>
      </w:r>
      <w:r>
        <w:rPr>
          <w:rFonts w:ascii="Arial" w:hAnsi="Arial"/>
          <w:b/>
        </w:rPr>
        <w:t>Zeitbestimmungen der Vergangenheit</w:t>
      </w:r>
      <w:r>
        <w:rPr>
          <w:rFonts w:ascii="Arial" w:hAnsi="Arial"/>
        </w:rPr>
        <w:t xml:space="preserve"> (</w:t>
      </w:r>
      <w:r>
        <w:rPr>
          <w:rFonts w:ascii="Arial" w:hAnsi="Arial"/>
          <w:i/>
        </w:rPr>
        <w:t>yesterday, last Monday, five days ago</w:t>
      </w:r>
      <w:r>
        <w:rPr>
          <w:rFonts w:ascii="Arial" w:hAnsi="Arial"/>
        </w:rPr>
        <w:t xml:space="preserve"> etc.). </w:t>
      </w:r>
    </w:p>
    <w:p w:rsidR="00E31E27" w:rsidRDefault="00E31E27">
      <w:pPr>
        <w:pBdr>
          <w:top w:val="single" w:sz="4" w:space="1" w:color="auto"/>
          <w:left w:val="single" w:sz="4" w:space="4" w:color="auto"/>
          <w:bottom w:val="single" w:sz="4" w:space="1" w:color="auto"/>
          <w:right w:val="single" w:sz="4" w:space="4" w:color="auto"/>
        </w:pBdr>
      </w:pPr>
      <w:r>
        <w:rPr>
          <w:rFonts w:ascii="Arial" w:hAnsi="Arial"/>
        </w:rPr>
        <w:t xml:space="preserve">Dies gilt auch für Fragewörter  wie </w:t>
      </w:r>
      <w:r>
        <w:rPr>
          <w:rFonts w:ascii="Arial" w:hAnsi="Arial"/>
          <w:i/>
        </w:rPr>
        <w:t>when</w:t>
      </w:r>
      <w:r>
        <w:rPr>
          <w:rFonts w:ascii="Arial" w:hAnsi="Arial"/>
        </w:rPr>
        <w:t xml:space="preserve"> und  </w:t>
      </w:r>
      <w:r>
        <w:rPr>
          <w:rFonts w:ascii="Arial" w:hAnsi="Arial"/>
          <w:i/>
        </w:rPr>
        <w:t xml:space="preserve">where,  </w:t>
      </w:r>
      <w:r>
        <w:rPr>
          <w:rFonts w:ascii="Arial" w:hAnsi="Arial"/>
        </w:rPr>
        <w:t>wenn sie sich auf die Vergangenheit beziehen.</w:t>
      </w:r>
    </w:p>
    <w:p w:rsidR="00E31E27" w:rsidRDefault="00E31E27">
      <w:pPr>
        <w:pStyle w:val="Fuzeile"/>
        <w:tabs>
          <w:tab w:val="clear" w:pos="4252"/>
          <w:tab w:val="clear" w:pos="8504"/>
        </w:tabs>
        <w:rPr>
          <w:rFonts w:ascii="Arial" w:hAnsi="Arial"/>
        </w:rPr>
      </w:pPr>
      <w:r>
        <w:rPr>
          <w:rFonts w:ascii="Arial" w:hAnsi="Arial"/>
          <w:b/>
          <w:sz w:val="48"/>
        </w:rPr>
        <w:lastRenderedPageBreak/>
        <w:sym w:font="Wingdings" w:char="F03F"/>
      </w:r>
      <w:r>
        <w:rPr>
          <w:rFonts w:ascii="Arial" w:hAnsi="Arial"/>
          <w:b/>
          <w:sz w:val="48"/>
        </w:rPr>
        <w:tab/>
      </w:r>
      <w:r>
        <w:rPr>
          <w:rFonts w:ascii="Arial" w:hAnsi="Arial"/>
          <w:b/>
        </w:rPr>
        <w:t xml:space="preserve">Aufgabe 11: </w:t>
      </w:r>
    </w:p>
    <w:p w:rsidR="00E31E27" w:rsidRDefault="00E31E27" w:rsidP="00E31E27">
      <w:pPr>
        <w:pStyle w:val="Fuzeile"/>
        <w:tabs>
          <w:tab w:val="clear" w:pos="4252"/>
          <w:tab w:val="clear" w:pos="8504"/>
        </w:tabs>
        <w:ind w:left="851" w:hanging="151"/>
        <w:rPr>
          <w:rFonts w:ascii="Arial" w:hAnsi="Arial"/>
        </w:rPr>
      </w:pPr>
      <w:r>
        <w:rPr>
          <w:rFonts w:ascii="Arial" w:hAnsi="Arial"/>
          <w:b/>
        </w:rPr>
        <w:t xml:space="preserve">• </w:t>
      </w:r>
      <w:r>
        <w:rPr>
          <w:rFonts w:ascii="Arial" w:hAnsi="Arial"/>
        </w:rPr>
        <w:t>Notieren  Sie sich 10 weitere  Zeitbestim</w:t>
      </w:r>
      <w:r w:rsidR="00FF2432">
        <w:rPr>
          <w:rFonts w:ascii="Arial" w:hAnsi="Arial"/>
        </w:rPr>
        <w:t>m</w:t>
      </w:r>
      <w:r>
        <w:rPr>
          <w:rFonts w:ascii="Arial" w:hAnsi="Arial"/>
        </w:rPr>
        <w:t>ungen der Vergangenheit und überlegen Sie sich 10 Sätze dazu.</w:t>
      </w:r>
    </w:p>
    <w:p w:rsidR="00E31E27" w:rsidRDefault="00E31E27" w:rsidP="00E31E27">
      <w:pPr>
        <w:pStyle w:val="Fuzeile"/>
        <w:tabs>
          <w:tab w:val="clear" w:pos="4252"/>
          <w:tab w:val="clear" w:pos="8504"/>
        </w:tabs>
        <w:ind w:left="851" w:hanging="151"/>
        <w:rPr>
          <w:rFonts w:ascii="Arial" w:hAnsi="Arial"/>
        </w:rPr>
      </w:pPr>
      <w:r>
        <w:rPr>
          <w:rFonts w:ascii="Arial" w:hAnsi="Arial"/>
          <w:b/>
        </w:rPr>
        <w:t xml:space="preserve">• </w:t>
      </w:r>
      <w:r>
        <w:rPr>
          <w:rFonts w:ascii="Arial" w:hAnsi="Arial"/>
        </w:rPr>
        <w:t xml:space="preserve">Suchen Sie jetzt eine Kollegin/einen </w:t>
      </w:r>
      <w:r w:rsidR="00FF2432">
        <w:rPr>
          <w:rFonts w:ascii="Arial" w:hAnsi="Arial"/>
        </w:rPr>
        <w:t>Kollegen</w:t>
      </w:r>
    </w:p>
    <w:p w:rsidR="00E31E27" w:rsidRDefault="00E31E27" w:rsidP="00E31E27">
      <w:pPr>
        <w:pStyle w:val="Fuzeile"/>
        <w:tabs>
          <w:tab w:val="clear" w:pos="4252"/>
          <w:tab w:val="clear" w:pos="8504"/>
        </w:tabs>
        <w:ind w:left="851" w:hanging="151"/>
        <w:rPr>
          <w:rFonts w:ascii="Arial" w:hAnsi="Arial"/>
        </w:rPr>
      </w:pPr>
      <w:r>
        <w:rPr>
          <w:rFonts w:ascii="Arial" w:hAnsi="Arial"/>
          <w:b/>
        </w:rPr>
        <w:t xml:space="preserve">• </w:t>
      </w:r>
      <w:r>
        <w:rPr>
          <w:rFonts w:ascii="Arial" w:hAnsi="Arial"/>
        </w:rPr>
        <w:t xml:space="preserve">Präsentieren Sie ihre 10 Sätze. Die anwesende Person stellt ihnen zu jedem Satz eine </w:t>
      </w:r>
      <w:r>
        <w:rPr>
          <w:rFonts w:ascii="Arial" w:hAnsi="Arial"/>
          <w:b/>
        </w:rPr>
        <w:t>Anschlussfrage</w:t>
      </w:r>
      <w:r>
        <w:rPr>
          <w:rFonts w:ascii="Arial" w:hAnsi="Arial"/>
        </w:rPr>
        <w:t>.</w:t>
      </w:r>
    </w:p>
    <w:p w:rsidR="00E31E27" w:rsidRDefault="00E31E27" w:rsidP="00E31E27">
      <w:pPr>
        <w:pStyle w:val="Fuzeile"/>
        <w:tabs>
          <w:tab w:val="clear" w:pos="4252"/>
          <w:tab w:val="clear" w:pos="8504"/>
        </w:tabs>
        <w:ind w:left="700" w:firstLine="151"/>
        <w:rPr>
          <w:rFonts w:ascii="Arial" w:hAnsi="Arial"/>
        </w:rPr>
      </w:pPr>
      <w:r>
        <w:rPr>
          <w:rFonts w:ascii="Arial" w:hAnsi="Arial"/>
        </w:rPr>
        <w:t>Achten Sie beide darauf, dass sie das Präteritum benutzen!</w:t>
      </w:r>
    </w:p>
    <w:p w:rsidR="00E31E27" w:rsidRDefault="00E31E27" w:rsidP="00E31E27">
      <w:pPr>
        <w:ind w:left="4248"/>
      </w:pPr>
      <w:r>
        <w:sym w:font="Wingdings" w:char="F04A"/>
      </w:r>
    </w:p>
    <w:p w:rsidR="00E31E27" w:rsidRDefault="00E31E27">
      <w:pPr>
        <w:pStyle w:val="Fuzeile"/>
        <w:tabs>
          <w:tab w:val="clear" w:pos="4252"/>
          <w:tab w:val="clear" w:pos="8504"/>
        </w:tabs>
        <w:ind w:left="3540" w:firstLine="708"/>
        <w:rPr>
          <w:rFonts w:ascii="Arial" w:hAnsi="Arial"/>
        </w:rPr>
      </w:pPr>
    </w:p>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r>
        <w:rPr>
          <w:rFonts w:ascii="Arial" w:hAnsi="Arial"/>
        </w:rPr>
        <w:t>Auch wenn ein Satz nicht ausdrücklich eine Zeitbestimmung der Vergangenheit enthält, muss das Präteritum stehen, wenn klar ist, dass die Handlung einem bestimmten Zeitpunkt oder Zeitraum der Vergangenheit zuzuordnen ist.</w:t>
      </w:r>
    </w:p>
    <w:p w:rsidR="00E31E27" w:rsidRDefault="00E31E27">
      <w:pPr>
        <w:pStyle w:val="Fuzeile"/>
        <w:tabs>
          <w:tab w:val="clear" w:pos="4252"/>
          <w:tab w:val="clear" w:pos="8504"/>
        </w:tabs>
      </w:pPr>
      <w:r>
        <w:rPr>
          <w:rFonts w:ascii="Arial" w:hAnsi="Arial"/>
        </w:rPr>
        <w:t>Studieren Sie dazu die Beispiele:</w:t>
      </w:r>
    </w:p>
    <w:p w:rsidR="00E31E27" w:rsidRDefault="00E31E27">
      <w:pPr>
        <w:pStyle w:val="Fuzeile"/>
        <w:tabs>
          <w:tab w:val="clear" w:pos="4252"/>
          <w:tab w:val="clear" w:pos="8504"/>
        </w:tabs>
        <w:rPr>
          <w:rFonts w:ascii="Arial" w:hAnsi="Arial"/>
        </w:rPr>
      </w:pPr>
    </w:p>
    <w:p w:rsidR="00E31E27" w:rsidRPr="006C1414" w:rsidRDefault="00E31E27">
      <w:pPr>
        <w:pStyle w:val="Fuzeile"/>
        <w:tabs>
          <w:tab w:val="clear" w:pos="4252"/>
          <w:tab w:val="clear" w:pos="8504"/>
        </w:tabs>
        <w:ind w:left="1416"/>
        <w:rPr>
          <w:rFonts w:ascii="Arial" w:hAnsi="Arial"/>
          <w:lang w:val="en-GB"/>
        </w:rPr>
      </w:pPr>
      <w:r>
        <w:rPr>
          <w:rFonts w:ascii="Arial" w:hAnsi="Arial"/>
        </w:rPr>
        <w:tab/>
      </w:r>
      <w:r w:rsidRPr="006C1414">
        <w:rPr>
          <w:rFonts w:ascii="Arial" w:hAnsi="Arial"/>
          <w:lang w:val="en-GB"/>
        </w:rPr>
        <w:t xml:space="preserve">Bell </w:t>
      </w:r>
      <w:r w:rsidRPr="006C1414">
        <w:rPr>
          <w:rFonts w:ascii="Arial" w:hAnsi="Arial"/>
          <w:b/>
          <w:lang w:val="en-GB"/>
        </w:rPr>
        <w:t>invented</w:t>
      </w:r>
      <w:r w:rsidRPr="006C1414">
        <w:rPr>
          <w:rFonts w:ascii="Arial" w:hAnsi="Arial"/>
          <w:lang w:val="en-GB"/>
        </w:rPr>
        <w:t xml:space="preserve"> the telephone.</w:t>
      </w:r>
    </w:p>
    <w:p w:rsidR="00E31E27" w:rsidRPr="006C1414" w:rsidRDefault="00E31E27">
      <w:pPr>
        <w:pStyle w:val="Fuzeile"/>
        <w:tabs>
          <w:tab w:val="clear" w:pos="4252"/>
          <w:tab w:val="clear" w:pos="8504"/>
        </w:tabs>
        <w:ind w:left="1416"/>
        <w:rPr>
          <w:rFonts w:ascii="Arial" w:hAnsi="Arial"/>
          <w:lang w:val="en-GB"/>
        </w:rPr>
      </w:pPr>
      <w:r w:rsidRPr="006C1414">
        <w:rPr>
          <w:rFonts w:ascii="Arial" w:hAnsi="Arial"/>
          <w:lang w:val="en-GB"/>
        </w:rPr>
        <w:tab/>
      </w:r>
      <w:r w:rsidRPr="006C1414">
        <w:rPr>
          <w:rFonts w:ascii="Arial" w:hAnsi="Arial"/>
          <w:b/>
          <w:lang w:val="en-GB"/>
        </w:rPr>
        <w:t>Did</w:t>
      </w:r>
      <w:r w:rsidRPr="006C1414">
        <w:rPr>
          <w:rFonts w:ascii="Arial" w:hAnsi="Arial"/>
          <w:lang w:val="en-GB"/>
        </w:rPr>
        <w:t xml:space="preserve"> Brahms also </w:t>
      </w:r>
      <w:r w:rsidRPr="006C1414">
        <w:rPr>
          <w:rFonts w:ascii="Arial" w:hAnsi="Arial"/>
          <w:b/>
          <w:lang w:val="en-GB"/>
        </w:rPr>
        <w:t>write</w:t>
      </w:r>
      <w:r w:rsidRPr="006C1414">
        <w:rPr>
          <w:rFonts w:ascii="Arial" w:hAnsi="Arial"/>
          <w:lang w:val="en-GB"/>
        </w:rPr>
        <w:t xml:space="preserve"> an opera?</w:t>
      </w:r>
    </w:p>
    <w:p w:rsidR="00E31E27" w:rsidRPr="006C1414" w:rsidRDefault="00E31E27">
      <w:pPr>
        <w:pStyle w:val="Fuzeile"/>
        <w:tabs>
          <w:tab w:val="clear" w:pos="4252"/>
          <w:tab w:val="clear" w:pos="8504"/>
        </w:tabs>
        <w:ind w:left="1416"/>
        <w:rPr>
          <w:rFonts w:ascii="Arial" w:hAnsi="Arial"/>
          <w:lang w:val="en-GB"/>
        </w:rPr>
      </w:pPr>
      <w:r w:rsidRPr="006C1414">
        <w:rPr>
          <w:rFonts w:ascii="Arial" w:hAnsi="Arial"/>
          <w:lang w:val="en-GB"/>
        </w:rPr>
        <w:tab/>
        <w:t xml:space="preserve">Shakespeare </w:t>
      </w:r>
      <w:r w:rsidRPr="006C1414">
        <w:rPr>
          <w:rFonts w:ascii="Arial" w:hAnsi="Arial"/>
          <w:b/>
          <w:lang w:val="en-GB"/>
        </w:rPr>
        <w:t>didn’t write</w:t>
      </w:r>
      <w:r w:rsidRPr="006C1414">
        <w:rPr>
          <w:rFonts w:ascii="Arial" w:hAnsi="Arial"/>
          <w:lang w:val="en-GB"/>
        </w:rPr>
        <w:t xml:space="preserve"> any dedective stories.</w:t>
      </w:r>
    </w:p>
    <w:p w:rsidR="00E31E27" w:rsidRPr="006C1414" w:rsidRDefault="00E31E27">
      <w:pPr>
        <w:pStyle w:val="Fuzeile"/>
        <w:tabs>
          <w:tab w:val="clear" w:pos="4252"/>
          <w:tab w:val="clear" w:pos="8504"/>
        </w:tabs>
        <w:rPr>
          <w:rFonts w:ascii="Arial" w:hAnsi="Arial"/>
          <w:lang w:val="en-GB"/>
        </w:rPr>
      </w:pPr>
    </w:p>
    <w:p w:rsidR="00E31E27" w:rsidRDefault="00E31E27">
      <w:pPr>
        <w:pStyle w:val="Fuzeile"/>
        <w:tabs>
          <w:tab w:val="clear" w:pos="4252"/>
          <w:tab w:val="clear" w:pos="8504"/>
        </w:tabs>
        <w:rPr>
          <w:rFonts w:ascii="Arial" w:hAnsi="Arial"/>
        </w:rPr>
      </w:pPr>
      <w:r>
        <w:rPr>
          <w:rFonts w:ascii="Arial" w:hAnsi="Arial"/>
        </w:rPr>
        <w:t>Die oben aufgeführten Personen sind schon lange tot, also ist es klar, dass es sich um Zeitpunkte der Vergangenheit handelt.</w:t>
      </w:r>
    </w:p>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r>
        <w:rPr>
          <w:rFonts w:ascii="Arial" w:hAnsi="Arial"/>
        </w:rPr>
        <w:t>Wir wollen jetzt das simple past noch ein bisschen trainieren. Schauen Sie sich folgende Aufgabe an.</w:t>
      </w:r>
    </w:p>
    <w:p w:rsidR="00E31E27" w:rsidRPr="006C1414" w:rsidRDefault="00E31E27">
      <w:pPr>
        <w:pStyle w:val="Fuzeile"/>
        <w:tabs>
          <w:tab w:val="clear" w:pos="4252"/>
          <w:tab w:val="clear" w:pos="8504"/>
        </w:tabs>
        <w:rPr>
          <w:rFonts w:ascii="Arial" w:hAnsi="Arial"/>
          <w:b/>
          <w:lang w:val="en-GB"/>
        </w:rPr>
      </w:pPr>
      <w:r>
        <w:rPr>
          <w:rFonts w:ascii="Arial" w:hAnsi="Arial"/>
          <w:b/>
          <w:sz w:val="48"/>
        </w:rPr>
        <w:sym w:font="Wingdings" w:char="F03F"/>
      </w:r>
      <w:r w:rsidRPr="006C1414">
        <w:rPr>
          <w:rFonts w:ascii="Arial" w:hAnsi="Arial"/>
          <w:b/>
          <w:sz w:val="48"/>
          <w:lang w:val="en-GB"/>
        </w:rPr>
        <w:tab/>
      </w:r>
      <w:r w:rsidRPr="006C1414">
        <w:rPr>
          <w:rFonts w:ascii="Arial" w:hAnsi="Arial"/>
          <w:b/>
          <w:lang w:val="en-GB"/>
        </w:rPr>
        <w:t>Aufgabe 12:</w:t>
      </w:r>
    </w:p>
    <w:p w:rsidR="00E31E27" w:rsidRDefault="00E31E27">
      <w:pPr>
        <w:pStyle w:val="Fuzeile"/>
        <w:tabs>
          <w:tab w:val="clear" w:pos="4252"/>
          <w:tab w:val="clear" w:pos="8504"/>
        </w:tabs>
        <w:rPr>
          <w:rFonts w:ascii="Arial" w:hAnsi="Arial"/>
        </w:rPr>
      </w:pPr>
      <w:r w:rsidRPr="006C1414">
        <w:rPr>
          <w:rFonts w:ascii="Arial" w:hAnsi="Arial"/>
          <w:b/>
          <w:lang w:val="en-GB"/>
        </w:rPr>
        <w:tab/>
      </w:r>
      <w:r w:rsidRPr="006C1414">
        <w:rPr>
          <w:rFonts w:ascii="Arial" w:hAnsi="Arial"/>
          <w:lang w:val="en-GB"/>
        </w:rPr>
        <w:t xml:space="preserve">A friend has just come back from holiday. You ask him about it. </w:t>
      </w:r>
      <w:r>
        <w:rPr>
          <w:rFonts w:ascii="Arial" w:hAnsi="Arial"/>
        </w:rPr>
        <w:t>Write your</w:t>
      </w:r>
    </w:p>
    <w:p w:rsidR="00E31E27" w:rsidRDefault="00E31E27">
      <w:pPr>
        <w:pStyle w:val="Fuzeile"/>
        <w:tabs>
          <w:tab w:val="clear" w:pos="4252"/>
          <w:tab w:val="clear" w:pos="8504"/>
        </w:tabs>
        <w:rPr>
          <w:rFonts w:ascii="Arial" w:hAnsi="Arial"/>
        </w:rPr>
      </w:pPr>
      <w:r>
        <w:rPr>
          <w:rFonts w:ascii="Arial" w:hAnsi="Arial"/>
        </w:rPr>
        <w:t xml:space="preserve"> </w:t>
      </w:r>
      <w:r>
        <w:rPr>
          <w:rFonts w:ascii="Arial" w:hAnsi="Arial"/>
        </w:rPr>
        <w:tab/>
        <w:t>questions.</w:t>
      </w:r>
    </w:p>
    <w:p w:rsidR="00E31E27" w:rsidRDefault="00E31E27">
      <w:pPr>
        <w:pStyle w:val="Fuzeile"/>
        <w:tabs>
          <w:tab w:val="clear" w:pos="4252"/>
          <w:tab w:val="clear" w:pos="8504"/>
        </w:tabs>
        <w:rPr>
          <w:rFonts w:ascii="Arial" w:hAnsi="Arial"/>
        </w:rPr>
      </w:pPr>
      <w:r>
        <w:rPr>
          <w:rFonts w:ascii="Arial" w:hAnsi="Arial"/>
        </w:rPr>
        <w:tab/>
      </w:r>
    </w:p>
    <w:tbl>
      <w:tblPr>
        <w:tblW w:w="0" w:type="auto"/>
        <w:tblInd w:w="708" w:type="dxa"/>
        <w:tblBorders>
          <w:top w:val="nil"/>
          <w:left w:val="nil"/>
          <w:bottom w:val="nil"/>
          <w:right w:val="nil"/>
          <w:insideH w:val="nil"/>
          <w:insideV w:val="nil"/>
        </w:tblBorders>
        <w:tblLayout w:type="fixed"/>
        <w:tblCellMar>
          <w:left w:w="70" w:type="dxa"/>
          <w:right w:w="70" w:type="dxa"/>
        </w:tblCellMar>
        <w:tblLook w:val="00A0" w:firstRow="1" w:lastRow="0" w:firstColumn="1" w:lastColumn="0" w:noHBand="0" w:noVBand="0"/>
      </w:tblPr>
      <w:tblGrid>
        <w:gridCol w:w="4238"/>
        <w:gridCol w:w="4238"/>
      </w:tblGrid>
      <w:tr w:rsidR="00E31E27">
        <w:tc>
          <w:tcPr>
            <w:tcW w:w="4238" w:type="dxa"/>
          </w:tcPr>
          <w:p w:rsidR="00E31E27" w:rsidRPr="006C1414" w:rsidRDefault="00E31E27">
            <w:pPr>
              <w:pStyle w:val="Fuzeile"/>
              <w:tabs>
                <w:tab w:val="clear" w:pos="4252"/>
                <w:tab w:val="clear" w:pos="8504"/>
              </w:tabs>
              <w:ind w:left="709" w:hanging="709"/>
              <w:rPr>
                <w:rFonts w:ascii="Arial" w:hAnsi="Arial"/>
                <w:lang w:val="en-GB"/>
              </w:rPr>
            </w:pPr>
            <w:r w:rsidRPr="006C1414">
              <w:rPr>
                <w:rFonts w:ascii="Arial" w:hAnsi="Arial"/>
                <w:lang w:val="en-GB"/>
              </w:rPr>
              <w:t xml:space="preserve">1. (where/go?) </w:t>
            </w:r>
            <w:r w:rsidRPr="006C1414">
              <w:rPr>
                <w:rFonts w:ascii="Arial" w:hAnsi="Arial"/>
                <w:b/>
                <w:lang w:val="en-GB"/>
              </w:rPr>
              <w:t>Where did you go?</w:t>
            </w:r>
          </w:p>
        </w:tc>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6. (how/travel?)</w:t>
            </w:r>
          </w:p>
          <w:p w:rsidR="00E31E27" w:rsidRDefault="00E31E27">
            <w:pPr>
              <w:pStyle w:val="Fuzeile"/>
              <w:tabs>
                <w:tab w:val="clear" w:pos="4252"/>
                <w:tab w:val="clear" w:pos="8504"/>
              </w:tabs>
              <w:ind w:left="709" w:hanging="709"/>
              <w:rPr>
                <w:rFonts w:ascii="Arial" w:hAnsi="Arial"/>
              </w:rPr>
            </w:pPr>
          </w:p>
        </w:tc>
      </w:tr>
      <w:tr w:rsidR="00E31E27">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2. (go/alone?)</w:t>
            </w:r>
          </w:p>
          <w:p w:rsidR="00E31E27" w:rsidRDefault="00E31E27">
            <w:pPr>
              <w:pStyle w:val="Fuzeile"/>
              <w:tabs>
                <w:tab w:val="clear" w:pos="4252"/>
                <w:tab w:val="clear" w:pos="8504"/>
              </w:tabs>
              <w:ind w:left="709" w:hanging="709"/>
              <w:rPr>
                <w:rFonts w:ascii="Arial" w:hAnsi="Arial"/>
              </w:rPr>
            </w:pPr>
          </w:p>
        </w:tc>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7. (the weather/fine?)</w:t>
            </w:r>
          </w:p>
        </w:tc>
      </w:tr>
      <w:tr w:rsidR="00E31E27" w:rsidRPr="007F3705">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3. (food/good?)</w:t>
            </w:r>
          </w:p>
          <w:p w:rsidR="00E31E27" w:rsidRDefault="00E31E27">
            <w:pPr>
              <w:pStyle w:val="Fuzeile"/>
              <w:tabs>
                <w:tab w:val="clear" w:pos="4252"/>
                <w:tab w:val="clear" w:pos="8504"/>
              </w:tabs>
              <w:ind w:left="709" w:hanging="709"/>
              <w:rPr>
                <w:rFonts w:ascii="Arial" w:hAnsi="Arial"/>
              </w:rPr>
            </w:pPr>
          </w:p>
        </w:tc>
        <w:tc>
          <w:tcPr>
            <w:tcW w:w="4238" w:type="dxa"/>
          </w:tcPr>
          <w:p w:rsidR="00E31E27" w:rsidRPr="006C1414" w:rsidRDefault="00E31E27">
            <w:pPr>
              <w:pStyle w:val="Fuzeile"/>
              <w:tabs>
                <w:tab w:val="clear" w:pos="4252"/>
                <w:tab w:val="clear" w:pos="8504"/>
              </w:tabs>
              <w:ind w:left="709" w:hanging="709"/>
              <w:rPr>
                <w:rFonts w:ascii="Arial" w:hAnsi="Arial"/>
                <w:lang w:val="en-GB"/>
              </w:rPr>
            </w:pPr>
            <w:r w:rsidRPr="006C1414">
              <w:rPr>
                <w:rFonts w:ascii="Arial" w:hAnsi="Arial"/>
                <w:lang w:val="en-GB"/>
              </w:rPr>
              <w:t>8. (what/do in the evenings?)</w:t>
            </w:r>
          </w:p>
        </w:tc>
      </w:tr>
      <w:tr w:rsidR="00E31E27">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4. (how long/stay there?)</w:t>
            </w:r>
          </w:p>
          <w:p w:rsidR="00E31E27" w:rsidRDefault="00E31E27">
            <w:pPr>
              <w:pStyle w:val="Fuzeile"/>
              <w:tabs>
                <w:tab w:val="clear" w:pos="4252"/>
                <w:tab w:val="clear" w:pos="8504"/>
              </w:tabs>
              <w:ind w:left="709" w:hanging="709"/>
              <w:rPr>
                <w:rFonts w:ascii="Arial" w:hAnsi="Arial"/>
              </w:rPr>
            </w:pPr>
          </w:p>
        </w:tc>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9. (meet anybody interesting?)</w:t>
            </w:r>
          </w:p>
        </w:tc>
      </w:tr>
      <w:tr w:rsidR="00E31E27">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5. (stay/at a hotel?)</w:t>
            </w:r>
          </w:p>
          <w:p w:rsidR="00E31E27" w:rsidRDefault="00E31E27">
            <w:pPr>
              <w:pStyle w:val="Fuzeile"/>
              <w:tabs>
                <w:tab w:val="clear" w:pos="4252"/>
                <w:tab w:val="clear" w:pos="8504"/>
              </w:tabs>
              <w:ind w:left="709" w:hanging="709"/>
              <w:rPr>
                <w:rFonts w:ascii="Arial" w:hAnsi="Arial"/>
              </w:rPr>
            </w:pPr>
          </w:p>
        </w:tc>
        <w:tc>
          <w:tcPr>
            <w:tcW w:w="4238" w:type="dxa"/>
          </w:tcPr>
          <w:p w:rsidR="00E31E27" w:rsidRDefault="00E31E27">
            <w:pPr>
              <w:pStyle w:val="Fuzeile"/>
              <w:tabs>
                <w:tab w:val="clear" w:pos="4252"/>
                <w:tab w:val="clear" w:pos="8504"/>
              </w:tabs>
              <w:ind w:left="709" w:hanging="709"/>
              <w:rPr>
                <w:rFonts w:ascii="Arial" w:hAnsi="Arial"/>
              </w:rPr>
            </w:pPr>
            <w:r>
              <w:rPr>
                <w:rFonts w:ascii="Arial" w:hAnsi="Arial"/>
              </w:rPr>
              <w:t>10. (when/come back?)</w:t>
            </w:r>
          </w:p>
        </w:tc>
      </w:tr>
      <w:tr w:rsidR="00E31E27">
        <w:tc>
          <w:tcPr>
            <w:tcW w:w="4238" w:type="dxa"/>
          </w:tcPr>
          <w:p w:rsidR="00E31E27" w:rsidRDefault="00E31E27">
            <w:pPr>
              <w:pStyle w:val="Fuzeile"/>
              <w:tabs>
                <w:tab w:val="clear" w:pos="4252"/>
                <w:tab w:val="clear" w:pos="8504"/>
              </w:tabs>
              <w:ind w:left="709" w:hanging="709"/>
              <w:rPr>
                <w:rFonts w:ascii="Arial" w:hAnsi="Arial"/>
              </w:rPr>
            </w:pPr>
          </w:p>
        </w:tc>
        <w:tc>
          <w:tcPr>
            <w:tcW w:w="4238" w:type="dxa"/>
          </w:tcPr>
          <w:p w:rsidR="00E31E27" w:rsidRDefault="00E31E27">
            <w:pPr>
              <w:pStyle w:val="Fuzeile"/>
              <w:tabs>
                <w:tab w:val="clear" w:pos="4252"/>
                <w:tab w:val="clear" w:pos="8504"/>
              </w:tabs>
              <w:ind w:left="709" w:hanging="709"/>
              <w:rPr>
                <w:rFonts w:ascii="Arial" w:hAnsi="Arial"/>
              </w:rPr>
            </w:pPr>
          </w:p>
        </w:tc>
      </w:tr>
    </w:tbl>
    <w:p w:rsidR="00E31E27" w:rsidRDefault="00E31E27">
      <w:pPr>
        <w:pStyle w:val="Fuzeile"/>
        <w:tabs>
          <w:tab w:val="clear" w:pos="4252"/>
          <w:tab w:val="clear" w:pos="8504"/>
        </w:tabs>
        <w:rPr>
          <w:rFonts w:ascii="Arial" w:hAnsi="Arial"/>
        </w:rPr>
      </w:pPr>
    </w:p>
    <w:p w:rsidR="00E31E27" w:rsidRDefault="00E31E27" w:rsidP="00E31E27">
      <w:pPr>
        <w:ind w:left="4248"/>
      </w:pPr>
      <w:r>
        <w:sym w:font="Wingdings" w:char="F04A"/>
      </w:r>
    </w:p>
    <w:p w:rsidR="00E31E27" w:rsidRDefault="00E31E27">
      <w:pPr>
        <w:pStyle w:val="Fuzeile"/>
        <w:tabs>
          <w:tab w:val="clear" w:pos="4252"/>
          <w:tab w:val="clear" w:pos="8504"/>
        </w:tabs>
        <w:ind w:left="3540" w:firstLine="708"/>
        <w:rPr>
          <w:rFonts w:ascii="Arial" w:hAnsi="Arial"/>
          <w:sz w:val="40"/>
        </w:rPr>
      </w:pPr>
    </w:p>
    <w:p w:rsidR="00E31E27" w:rsidRDefault="00E31E27">
      <w:pPr>
        <w:pStyle w:val="Fuzeile"/>
        <w:tabs>
          <w:tab w:val="clear" w:pos="4252"/>
          <w:tab w:val="clear" w:pos="8504"/>
        </w:tabs>
        <w:ind w:left="3540" w:firstLine="708"/>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E31E27" w:rsidRDefault="00E31E27">
      <w:pPr>
        <w:rPr>
          <w:rFonts w:ascii="Arial" w:hAnsi="Arial"/>
          <w:b/>
          <w:sz w:val="28"/>
        </w:rPr>
      </w:pPr>
    </w:p>
    <w:p w:rsidR="00E31E27" w:rsidRDefault="00E31E27">
      <w:pPr>
        <w:rPr>
          <w:rFonts w:ascii="Arial" w:hAnsi="Arial"/>
          <w:b/>
          <w:sz w:val="28"/>
        </w:rPr>
      </w:pPr>
    </w:p>
    <w:p w:rsidR="00FF2432" w:rsidRDefault="00FF2432">
      <w:pPr>
        <w:rPr>
          <w:rFonts w:ascii="Arial" w:hAnsi="Arial"/>
          <w:b/>
          <w:sz w:val="28"/>
        </w:rPr>
      </w:pPr>
    </w:p>
    <w:p w:rsidR="00E31E27" w:rsidRDefault="00E31E27">
      <w:pPr>
        <w:rPr>
          <w:rFonts w:ascii="Arial" w:hAnsi="Arial"/>
          <w:b/>
          <w:sz w:val="28"/>
        </w:rPr>
      </w:pPr>
    </w:p>
    <w:p w:rsidR="00E31E27" w:rsidRPr="006C1414" w:rsidRDefault="00E31E27">
      <w:pPr>
        <w:rPr>
          <w:rFonts w:ascii="Arial" w:hAnsi="Arial"/>
          <w:lang w:val="en-GB"/>
        </w:rPr>
      </w:pPr>
      <w:r w:rsidRPr="006C1414">
        <w:rPr>
          <w:rFonts w:ascii="Arial" w:hAnsi="Arial"/>
          <w:b/>
          <w:sz w:val="28"/>
          <w:lang w:val="en-GB"/>
        </w:rPr>
        <w:lastRenderedPageBreak/>
        <w:t xml:space="preserve">2.2 Das Past Continuous </w:t>
      </w:r>
      <w:r w:rsidRPr="006C1414">
        <w:rPr>
          <w:rFonts w:ascii="Arial" w:hAnsi="Arial"/>
          <w:sz w:val="28"/>
          <w:lang w:val="en-GB"/>
        </w:rPr>
        <w:t>(</w:t>
      </w:r>
      <w:r w:rsidRPr="006C1414">
        <w:rPr>
          <w:rFonts w:ascii="Arial" w:hAnsi="Arial"/>
          <w:b/>
          <w:sz w:val="28"/>
          <w:lang w:val="en-GB"/>
        </w:rPr>
        <w:t>I was doing</w:t>
      </w:r>
      <w:r w:rsidRPr="006C1414">
        <w:rPr>
          <w:rFonts w:ascii="Arial" w:hAnsi="Arial"/>
          <w:sz w:val="28"/>
          <w:lang w:val="en-GB"/>
        </w:rPr>
        <w:t>)</w:t>
      </w:r>
    </w:p>
    <w:p w:rsidR="00E31E27" w:rsidRPr="006C1414" w:rsidRDefault="00E31E27">
      <w:pPr>
        <w:rPr>
          <w:rFonts w:ascii="Arial" w:hAnsi="Arial"/>
          <w:lang w:val="en-GB"/>
        </w:rPr>
      </w:pPr>
    </w:p>
    <w:p w:rsidR="00E31E27" w:rsidRDefault="00E31E27">
      <w:pPr>
        <w:rPr>
          <w:rFonts w:ascii="Arial" w:hAnsi="Arial"/>
        </w:rPr>
      </w:pPr>
      <w:r>
        <w:rPr>
          <w:rFonts w:ascii="Arial" w:hAnsi="Arial"/>
        </w:rPr>
        <w:t>Wir setzen voraus, dass Sie die Bildung dieser Zeitform wie auch die unregelmässigen Verbformen beherrschen. Falls nicht, repetie</w:t>
      </w:r>
      <w:r w:rsidR="00FF2432">
        <w:rPr>
          <w:rFonts w:ascii="Arial" w:hAnsi="Arial"/>
        </w:rPr>
        <w:t>ren Sie diese kurz in der „</w:t>
      </w:r>
      <w:r w:rsidR="00FF2432" w:rsidRPr="00FF2432">
        <w:rPr>
          <w:rFonts w:ascii="Arial" w:hAnsi="Arial"/>
          <w:i/>
        </w:rPr>
        <w:t>Grammar reference</w:t>
      </w:r>
      <w:r w:rsidR="00FF2432">
        <w:rPr>
          <w:rFonts w:ascii="Arial" w:hAnsi="Arial"/>
        </w:rPr>
        <w:t>“ , Seite 5</w:t>
      </w:r>
      <w:r>
        <w:rPr>
          <w:rFonts w:ascii="Arial" w:hAnsi="Arial"/>
        </w:rPr>
        <w:t xml:space="preserve">. </w:t>
      </w:r>
    </w:p>
    <w:p w:rsidR="00E31E27" w:rsidRDefault="00E31E27">
      <w:pPr>
        <w:rPr>
          <w:rFonts w:ascii="Arial" w:hAnsi="Arial"/>
        </w:rPr>
      </w:pPr>
    </w:p>
    <w:p w:rsidR="00E31E27" w:rsidRPr="006C1414" w:rsidRDefault="00E31E27">
      <w:pPr>
        <w:rPr>
          <w:rFonts w:ascii="Arial" w:hAnsi="Arial"/>
          <w:b/>
          <w:sz w:val="36"/>
          <w:lang w:val="en-GB"/>
        </w:rPr>
      </w:pPr>
      <w:r w:rsidRPr="006C1414">
        <w:rPr>
          <w:rFonts w:ascii="Arial" w:hAnsi="Arial"/>
          <w:lang w:val="en-GB"/>
        </w:rPr>
        <w:t>Studieren Sie folgende Situation:</w:t>
      </w:r>
    </w:p>
    <w:p w:rsidR="00E31E27" w:rsidRPr="006C1414" w:rsidRDefault="00E31E27">
      <w:pPr>
        <w:pStyle w:val="Fuzeile"/>
        <w:tabs>
          <w:tab w:val="clear" w:pos="4252"/>
          <w:tab w:val="clear" w:pos="8504"/>
        </w:tabs>
        <w:rPr>
          <w:rFonts w:ascii="Arial" w:hAnsi="Arial"/>
          <w:i/>
          <w:lang w:val="en-GB"/>
        </w:rPr>
      </w:pPr>
      <w:r w:rsidRPr="006C1414">
        <w:rPr>
          <w:rFonts w:ascii="Arial" w:hAnsi="Arial"/>
          <w:i/>
          <w:lang w:val="en-GB"/>
        </w:rPr>
        <w:t>Yesterday Karen and Jim played tennis. They began at 10.30 and finished at 11.30.</w:t>
      </w:r>
    </w:p>
    <w:p w:rsidR="00E31E27" w:rsidRPr="006C1414" w:rsidRDefault="00E31E27">
      <w:pPr>
        <w:rPr>
          <w:rFonts w:ascii="Arial" w:hAnsi="Arial"/>
          <w:lang w:val="en-GB"/>
        </w:rPr>
      </w:pPr>
      <w:r w:rsidRPr="006C1414">
        <w:rPr>
          <w:rFonts w:ascii="Arial" w:hAnsi="Arial"/>
          <w:i/>
          <w:lang w:val="en-GB"/>
        </w:rPr>
        <w:t xml:space="preserve">So, at 11.00 they </w:t>
      </w:r>
      <w:r w:rsidRPr="006C1414">
        <w:rPr>
          <w:rFonts w:ascii="Arial" w:hAnsi="Arial"/>
          <w:b/>
          <w:i/>
          <w:lang w:val="en-GB"/>
        </w:rPr>
        <w:t>were playing</w:t>
      </w:r>
      <w:r w:rsidRPr="006C1414">
        <w:rPr>
          <w:rFonts w:ascii="Arial" w:hAnsi="Arial"/>
          <w:i/>
          <w:lang w:val="en-GB"/>
        </w:rPr>
        <w:t xml:space="preserve"> tennis.</w:t>
      </w:r>
    </w:p>
    <w:p w:rsidR="00E31E27" w:rsidRPr="006C1414" w:rsidRDefault="00E31E27">
      <w:pPr>
        <w:rPr>
          <w:rFonts w:ascii="Arial" w:hAnsi="Arial"/>
          <w:lang w:val="en-GB"/>
        </w:rPr>
      </w:pPr>
      <w:r w:rsidRPr="006C1414">
        <w:rPr>
          <w:rFonts w:ascii="Arial" w:hAnsi="Arial"/>
          <w:lang w:val="en-GB"/>
        </w:rPr>
        <w:t>(= 'they were in the middle of playing. They had not finished playing.')</w:t>
      </w:r>
    </w:p>
    <w:p w:rsidR="00E31E27" w:rsidRPr="006C1414" w:rsidRDefault="00E31E27">
      <w:pPr>
        <w:rPr>
          <w:rFonts w:ascii="Arial" w:hAnsi="Arial"/>
          <w:b/>
          <w:lang w:val="en-GB"/>
        </w:rPr>
      </w:pPr>
    </w:p>
    <w:p w:rsidR="00E31E27" w:rsidRDefault="00E31E27">
      <w:pPr>
        <w:rPr>
          <w:b/>
          <w:sz w:val="36"/>
        </w:rPr>
      </w:pPr>
      <w:r>
        <w:rPr>
          <w:rFonts w:ascii="Arial" w:hAnsi="Arial"/>
        </w:rPr>
        <w:t>Graphisch dargestellt schaut dies folgendermassen aus:</w:t>
      </w:r>
      <w:r>
        <w:rPr>
          <w:rFonts w:ascii="Arial" w:hAnsi="Arial"/>
          <w:b/>
          <w:sz w:val="36"/>
        </w:rPr>
        <w:tab/>
      </w:r>
    </w:p>
    <w:p w:rsidR="00E31E27" w:rsidRPr="006C1414" w:rsidRDefault="00E31E27">
      <w:pPr>
        <w:rPr>
          <w:rFonts w:ascii="Arial" w:hAnsi="Arial"/>
          <w:b/>
          <w:lang w:val="en-GB"/>
        </w:rPr>
      </w:pPr>
      <w:r w:rsidRPr="006C1414">
        <w:rPr>
          <w:rFonts w:ascii="Arial" w:hAnsi="Arial"/>
          <w:b/>
          <w:lang w:val="en-GB"/>
        </w:rPr>
        <w:t>I started doing</w:t>
      </w:r>
      <w:r w:rsidRPr="006C1414">
        <w:rPr>
          <w:b/>
          <w:lang w:val="en-GB"/>
        </w:rPr>
        <w:tab/>
      </w:r>
      <w:r w:rsidRPr="006C1414">
        <w:rPr>
          <w:b/>
          <w:lang w:val="en-GB"/>
        </w:rPr>
        <w:tab/>
      </w:r>
      <w:r w:rsidRPr="006C1414">
        <w:rPr>
          <w:b/>
          <w:lang w:val="en-GB"/>
        </w:rPr>
        <w:tab/>
      </w:r>
      <w:r w:rsidRPr="006C1414">
        <w:rPr>
          <w:rFonts w:ascii="Arial" w:hAnsi="Arial"/>
          <w:b/>
          <w:lang w:val="en-GB"/>
        </w:rPr>
        <w:t>I was doing</w:t>
      </w:r>
      <w:r w:rsidRPr="006C1414">
        <w:rPr>
          <w:b/>
          <w:lang w:val="en-GB"/>
        </w:rPr>
        <w:tab/>
      </w:r>
      <w:r w:rsidRPr="006C1414">
        <w:rPr>
          <w:b/>
          <w:lang w:val="en-GB"/>
        </w:rPr>
        <w:tab/>
      </w:r>
      <w:r w:rsidRPr="006C1414">
        <w:rPr>
          <w:rFonts w:ascii="Arial" w:hAnsi="Arial"/>
          <w:b/>
          <w:lang w:val="en-GB"/>
        </w:rPr>
        <w:t>I finished doing</w:t>
      </w:r>
    </w:p>
    <w:p w:rsidR="00E31E27" w:rsidRPr="006C1414" w:rsidRDefault="00A74173">
      <w:pPr>
        <w:rPr>
          <w:b/>
          <w:lang w:val="en-GB"/>
        </w:rPr>
      </w:pPr>
      <w:r>
        <w:rPr>
          <w:b/>
        </w:rPr>
        <w:pict>
          <v:line id="_x0000_s1052" style="position:absolute;z-index:12" from="418.6pt,3.4pt" to="418.6pt,25pt" o:allowincell="f" strokeweight="2.25pt"/>
        </w:pict>
      </w:r>
      <w:r>
        <w:rPr>
          <w:b/>
        </w:rPr>
        <w:pict>
          <v:line id="_x0000_s1051" style="position:absolute;z-index:11" from="51.4pt,3.4pt" to="51.4pt,32.2pt" o:allowincell="f" strokeweight="1.5pt">
            <v:stroke endarrow="block"/>
          </v:line>
        </w:pict>
      </w:r>
      <w:r>
        <w:rPr>
          <w:b/>
        </w:rPr>
        <w:pict>
          <v:line id="_x0000_s1047" style="position:absolute;z-index:7" from="332.2pt,3.4pt" to="332.2pt,32.2pt" o:allowincell="f" strokeweight="1.5pt">
            <v:stroke endarrow="block"/>
          </v:line>
        </w:pict>
      </w:r>
      <w:r>
        <w:rPr>
          <w:b/>
        </w:rPr>
        <w:pict>
          <v:line id="_x0000_s1050" style="position:absolute;z-index:10" from="209.8pt,1.6pt" to="245.8pt,23.2pt" o:allowincell="f" strokeweight="1.5pt">
            <v:stroke endarrow="block"/>
          </v:line>
        </w:pict>
      </w:r>
      <w:r>
        <w:rPr>
          <w:b/>
        </w:rPr>
        <w:pict>
          <v:line id="_x0000_s1049" style="position:absolute;z-index:9" from="209.8pt,1.6pt" to="209.8pt,30.4pt" o:allowincell="f" strokeweight="1.5pt">
            <v:stroke endarrow="block"/>
          </v:line>
        </w:pict>
      </w:r>
      <w:r>
        <w:rPr>
          <w:b/>
        </w:rPr>
        <w:pict>
          <v:line id="_x0000_s1048" style="position:absolute;flip:x;z-index:8" from="173.8pt,1.6pt" to="209.8pt,23.2pt" o:allowincell="f" strokeweight="1.5pt">
            <v:stroke endarrow="block"/>
          </v:line>
        </w:pict>
      </w:r>
      <w:r w:rsidR="00E31E27" w:rsidRPr="006C1414">
        <w:rPr>
          <w:b/>
          <w:lang w:val="en-GB"/>
        </w:rPr>
        <w:tab/>
      </w:r>
      <w:r w:rsidR="00E31E27" w:rsidRPr="006C1414">
        <w:rPr>
          <w:b/>
          <w:lang w:val="en-GB"/>
        </w:rPr>
        <w:tab/>
      </w:r>
      <w:r w:rsidR="00E31E27" w:rsidRPr="006C1414">
        <w:rPr>
          <w:b/>
          <w:lang w:val="en-GB"/>
        </w:rPr>
        <w:tab/>
      </w:r>
      <w:r w:rsidR="00E31E27" w:rsidRPr="006C1414">
        <w:rPr>
          <w:b/>
          <w:lang w:val="en-GB"/>
        </w:rPr>
        <w:tab/>
      </w:r>
      <w:r w:rsidR="00E31E27" w:rsidRPr="006C1414">
        <w:rPr>
          <w:b/>
          <w:lang w:val="en-GB"/>
        </w:rPr>
        <w:tab/>
      </w:r>
      <w:r w:rsidR="00E31E27" w:rsidRPr="006C1414">
        <w:rPr>
          <w:b/>
          <w:lang w:val="en-GB"/>
        </w:rPr>
        <w:tab/>
      </w:r>
      <w:r w:rsidR="00E31E27" w:rsidRPr="006C1414">
        <w:rPr>
          <w:b/>
          <w:lang w:val="en-GB"/>
        </w:rPr>
        <w:tab/>
      </w:r>
      <w:r w:rsidR="00E31E27" w:rsidRPr="006C1414">
        <w:rPr>
          <w:b/>
          <w:lang w:val="en-GB"/>
        </w:rPr>
        <w:tab/>
      </w:r>
    </w:p>
    <w:p w:rsidR="00E31E27" w:rsidRPr="006C1414" w:rsidRDefault="00A74173">
      <w:pPr>
        <w:rPr>
          <w:b/>
          <w:lang w:val="en-GB"/>
        </w:rPr>
      </w:pPr>
      <w:r>
        <w:rPr>
          <w:b/>
        </w:rPr>
        <w:pict>
          <v:line id="_x0000_s1046" style="position:absolute;z-index:6" from="1.15pt,12.45pt" to="447.55pt,12.45pt" o:allowincell="f" strokeweight="2pt"/>
        </w:pict>
      </w:r>
    </w:p>
    <w:p w:rsidR="00E31E27" w:rsidRPr="006C1414" w:rsidRDefault="00A74173">
      <w:pPr>
        <w:pStyle w:val="Fuzeile"/>
        <w:tabs>
          <w:tab w:val="clear" w:pos="4252"/>
          <w:tab w:val="clear" w:pos="8504"/>
        </w:tabs>
        <w:rPr>
          <w:lang w:val="en-GB"/>
        </w:rPr>
      </w:pPr>
      <w:r>
        <w:pict>
          <v:shape id="_x0000_s1053" type="#_x0000_t202" style="position:absolute;margin-left:29.8pt;margin-top:6.2pt;width:42.8pt;height:28.8pt;z-index:13" o:allowincell="f" stroked="f">
            <v:textbox style="mso-next-textbox:#_x0000_s1053">
              <w:txbxContent>
                <w:p w:rsidR="006C1414" w:rsidRDefault="006C1414">
                  <w:pPr>
                    <w:pStyle w:val="berschrift1"/>
                    <w:rPr>
                      <w:rFonts w:ascii="Arial" w:hAnsi="Arial"/>
                      <w:sz w:val="24"/>
                    </w:rPr>
                  </w:pPr>
                  <w:r>
                    <w:rPr>
                      <w:rFonts w:ascii="Arial" w:hAnsi="Arial"/>
                      <w:sz w:val="24"/>
                    </w:rPr>
                    <w:t>Past</w:t>
                  </w:r>
                </w:p>
              </w:txbxContent>
            </v:textbox>
          </v:shape>
        </w:pict>
      </w:r>
      <w:r>
        <w:pict>
          <v:shape id="_x0000_s1054" type="#_x0000_t202" style="position:absolute;margin-left:188.2pt;margin-top:6.2pt;width:50.4pt;height:21.6pt;z-index:14" o:allowincell="f" stroked="f">
            <v:textbox style="mso-next-textbox:#_x0000_s1054">
              <w:txbxContent>
                <w:p w:rsidR="006C1414" w:rsidRDefault="006C1414">
                  <w:pPr>
                    <w:pStyle w:val="berschrift5"/>
                    <w:rPr>
                      <w:rFonts w:ascii="Arial" w:hAnsi="Arial"/>
                    </w:rPr>
                  </w:pPr>
                  <w:r>
                    <w:rPr>
                      <w:rFonts w:ascii="Arial" w:hAnsi="Arial"/>
                    </w:rPr>
                    <w:t>Past</w:t>
                  </w:r>
                </w:p>
              </w:txbxContent>
            </v:textbox>
          </v:shape>
        </w:pict>
      </w:r>
      <w:r>
        <w:pict>
          <v:shape id="_x0000_s1055" type="#_x0000_t202" style="position:absolute;margin-left:310.6pt;margin-top:6.2pt;width:43.2pt;height:21.6pt;z-index:15" o:allowincell="f" stroked="f">
            <v:textbox>
              <w:txbxContent>
                <w:p w:rsidR="006C1414" w:rsidRDefault="006C1414">
                  <w:pPr>
                    <w:pStyle w:val="berschrift5"/>
                    <w:rPr>
                      <w:rFonts w:ascii="Arial" w:hAnsi="Arial"/>
                    </w:rPr>
                  </w:pPr>
                  <w:r>
                    <w:rPr>
                      <w:rFonts w:ascii="Arial" w:hAnsi="Arial"/>
                    </w:rPr>
                    <w:t>Past</w:t>
                  </w:r>
                </w:p>
              </w:txbxContent>
            </v:textbox>
          </v:shape>
        </w:pict>
      </w:r>
      <w:r>
        <w:pict>
          <v:shape id="_x0000_s1056" type="#_x0000_t202" style="position:absolute;margin-left:397pt;margin-top:6.2pt;width:43.2pt;height:21.6pt;z-index:16" o:allowincell="f" stroked="f">
            <v:textbox>
              <w:txbxContent>
                <w:p w:rsidR="006C1414" w:rsidRDefault="006C1414">
                  <w:pPr>
                    <w:pStyle w:val="berschrift5"/>
                    <w:rPr>
                      <w:rFonts w:ascii="Arial" w:hAnsi="Arial"/>
                    </w:rPr>
                  </w:pPr>
                  <w:r>
                    <w:rPr>
                      <w:rFonts w:ascii="Arial" w:hAnsi="Arial"/>
                    </w:rPr>
                    <w:t>Now</w:t>
                  </w:r>
                </w:p>
              </w:txbxContent>
            </v:textbox>
          </v:shape>
        </w:pict>
      </w:r>
    </w:p>
    <w:p w:rsidR="00E31E27" w:rsidRPr="006C1414" w:rsidRDefault="00E31E27">
      <w:pPr>
        <w:rPr>
          <w:lang w:val="en-GB"/>
        </w:rPr>
      </w:pPr>
    </w:p>
    <w:p w:rsidR="00E31E27" w:rsidRPr="006C1414" w:rsidRDefault="00E31E27">
      <w:pPr>
        <w:pStyle w:val="Fuzeile"/>
        <w:tabs>
          <w:tab w:val="clear" w:pos="4252"/>
          <w:tab w:val="clear" w:pos="8504"/>
        </w:tabs>
        <w:rPr>
          <w:lang w:val="en-GB"/>
        </w:rPr>
      </w:pPr>
    </w:p>
    <w:p w:rsidR="00E31E27" w:rsidRDefault="00E31E27">
      <w:pPr>
        <w:rPr>
          <w:rFonts w:ascii="Arial" w:hAnsi="Arial"/>
          <w:b/>
        </w:rPr>
      </w:pPr>
      <w:r>
        <w:rPr>
          <w:rFonts w:ascii="Arial" w:hAnsi="Arial"/>
          <w:b/>
          <w:sz w:val="48"/>
        </w:rPr>
        <w:sym w:font="Wingdings" w:char="F043"/>
      </w:r>
      <w:r>
        <w:rPr>
          <w:rFonts w:ascii="Arial" w:hAnsi="Arial"/>
          <w:b/>
          <w:sz w:val="72"/>
        </w:rPr>
        <w:tab/>
      </w:r>
      <w:r>
        <w:rPr>
          <w:rFonts w:ascii="Arial" w:hAnsi="Arial"/>
          <w:b/>
          <w:sz w:val="72"/>
        </w:rPr>
        <w:tab/>
      </w:r>
      <w:r>
        <w:rPr>
          <w:rFonts w:ascii="Arial" w:hAnsi="Arial"/>
          <w:b/>
          <w:sz w:val="72"/>
        </w:rPr>
        <w:tab/>
      </w:r>
      <w:r>
        <w:rPr>
          <w:rFonts w:ascii="Arial" w:hAnsi="Arial"/>
          <w:b/>
          <w:sz w:val="72"/>
        </w:rPr>
        <w:tab/>
      </w:r>
      <w:r>
        <w:rPr>
          <w:rFonts w:ascii="Arial" w:hAnsi="Arial"/>
          <w:b/>
          <w:sz w:val="72"/>
        </w:rPr>
        <w:tab/>
      </w:r>
      <w:r>
        <w:rPr>
          <w:rFonts w:ascii="Arial" w:hAnsi="Arial"/>
          <w:b/>
        </w:rPr>
        <w:t>Informationsbox</w:t>
      </w:r>
    </w:p>
    <w:p w:rsidR="00E31E27" w:rsidRDefault="00E31E27">
      <w:pPr>
        <w:pStyle w:val="Textkrper2"/>
      </w:pPr>
      <w:r>
        <w:t>Wir gebrauchen das past continuous um auszudrücken, dass jemand zu einem bestimmten Zeitpunkt in der Vergangenheit gerade etwas tat. Die Handlung begann vor diesem Zeitpunkt und war noch nicht abgeschlossen.</w:t>
      </w:r>
    </w:p>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r>
        <w:rPr>
          <w:rFonts w:ascii="Arial" w:hAnsi="Arial"/>
        </w:rPr>
        <w:t>Ein paar Beispiele sollen dies verdeutlichen.</w:t>
      </w:r>
    </w:p>
    <w:p w:rsidR="00E31E27" w:rsidRDefault="00E31E27">
      <w:pPr>
        <w:pStyle w:val="Fuzeile"/>
        <w:tabs>
          <w:tab w:val="clear" w:pos="4252"/>
          <w:tab w:val="clear" w:pos="8504"/>
        </w:tabs>
        <w:rPr>
          <w:rFonts w:ascii="Arial" w:hAnsi="Arial"/>
        </w:rPr>
      </w:pPr>
    </w:p>
    <w:p w:rsidR="00E31E27" w:rsidRDefault="00A74173">
      <w:pPr>
        <w:pStyle w:val="Fuzeile"/>
        <w:tabs>
          <w:tab w:val="clear" w:pos="4252"/>
          <w:tab w:val="clear" w:pos="8504"/>
        </w:tabs>
      </w:pPr>
      <w: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7" type="#_x0000_t61" style="position:absolute;margin-left:29.8pt;margin-top:5.2pt;width:424.4pt;height:59.1pt;z-index:17" o:allowincell="f" adj="6433,33186">
            <v:textbox>
              <w:txbxContent>
                <w:p w:rsidR="006C1414" w:rsidRPr="006C1414" w:rsidRDefault="006C1414">
                  <w:pPr>
                    <w:rPr>
                      <w:rFonts w:ascii="Arial" w:hAnsi="Arial"/>
                      <w:lang w:val="en-GB"/>
                    </w:rPr>
                  </w:pPr>
                  <w:r w:rsidRPr="006C1414">
                    <w:rPr>
                      <w:rFonts w:ascii="Arial" w:hAnsi="Arial"/>
                      <w:lang w:val="en-GB"/>
                    </w:rPr>
                    <w:t>• This time last year I was living in San Francisco.</w:t>
                  </w:r>
                </w:p>
                <w:p w:rsidR="006C1414" w:rsidRPr="006C1414" w:rsidRDefault="006C1414">
                  <w:pPr>
                    <w:rPr>
                      <w:rFonts w:ascii="Arial" w:hAnsi="Arial"/>
                      <w:lang w:val="en-GB"/>
                    </w:rPr>
                  </w:pPr>
                  <w:r w:rsidRPr="006C1414">
                    <w:rPr>
                      <w:rFonts w:ascii="Arial" w:hAnsi="Arial"/>
                      <w:lang w:val="en-GB"/>
                    </w:rPr>
                    <w:t xml:space="preserve">• What were you doing at 10 o‘ clock last night?  I was watching TV. </w:t>
                  </w:r>
                </w:p>
                <w:p w:rsidR="006C1414" w:rsidRPr="006C1414" w:rsidRDefault="006C1414">
                  <w:pPr>
                    <w:rPr>
                      <w:lang w:val="en-GB"/>
                    </w:rPr>
                  </w:pPr>
                  <w:r w:rsidRPr="006C1414">
                    <w:rPr>
                      <w:rFonts w:ascii="Arial" w:hAnsi="Arial"/>
                      <w:lang w:val="en-GB"/>
                    </w:rPr>
                    <w:t>• He was working at his computer yesterday afternoon.</w:t>
                  </w:r>
                </w:p>
              </w:txbxContent>
            </v:textbox>
          </v:shape>
        </w:pict>
      </w:r>
    </w:p>
    <w:p w:rsidR="00E31E27" w:rsidRDefault="00E31E27">
      <w:pPr>
        <w:pStyle w:val="Fuzeile"/>
        <w:tabs>
          <w:tab w:val="clear" w:pos="4252"/>
          <w:tab w:val="clear" w:pos="8504"/>
        </w:tabs>
      </w:pPr>
    </w:p>
    <w:p w:rsidR="00E31E27" w:rsidRDefault="00E31E27">
      <w:pPr>
        <w:pStyle w:val="Fuzeile"/>
        <w:tabs>
          <w:tab w:val="clear" w:pos="4252"/>
          <w:tab w:val="clear" w:pos="8504"/>
        </w:tabs>
      </w:pPr>
    </w:p>
    <w:p w:rsidR="00E31E27" w:rsidRDefault="00E31E27">
      <w:pPr>
        <w:pStyle w:val="Fuzeile"/>
        <w:tabs>
          <w:tab w:val="clear" w:pos="4252"/>
          <w:tab w:val="clear" w:pos="8504"/>
        </w:tabs>
      </w:pPr>
    </w:p>
    <w:p w:rsidR="00E31E27" w:rsidRDefault="00E31E27">
      <w:pPr>
        <w:pStyle w:val="Fuzeile"/>
        <w:tabs>
          <w:tab w:val="clear" w:pos="4252"/>
          <w:tab w:val="clear" w:pos="8504"/>
        </w:tabs>
      </w:pPr>
    </w:p>
    <w:p w:rsidR="00E31E27" w:rsidRDefault="00E31E27">
      <w:pPr>
        <w:pStyle w:val="Fuzeile"/>
        <w:tabs>
          <w:tab w:val="clear" w:pos="4252"/>
          <w:tab w:val="clear" w:pos="8504"/>
        </w:tabs>
      </w:pPr>
    </w:p>
    <w:p w:rsidR="00E31E27" w:rsidRDefault="00E31E27">
      <w:pPr>
        <w:pStyle w:val="Fuzeile"/>
        <w:tabs>
          <w:tab w:val="clear" w:pos="4252"/>
          <w:tab w:val="clear" w:pos="8504"/>
        </w:tabs>
      </w:pPr>
    </w:p>
    <w:p w:rsidR="00E31E27" w:rsidRDefault="00E31E27">
      <w:pPr>
        <w:rPr>
          <w:b/>
        </w:rPr>
      </w:pPr>
      <w:r>
        <w:tab/>
      </w:r>
      <w:r>
        <w:tab/>
      </w:r>
      <w:r>
        <w:tab/>
      </w:r>
      <w:bookmarkStart w:id="0" w:name="_MON_990620898"/>
      <w:bookmarkStart w:id="1" w:name="_MON_990620943"/>
      <w:bookmarkStart w:id="2" w:name="_MON_990621097"/>
      <w:bookmarkEnd w:id="0"/>
      <w:bookmarkEnd w:id="1"/>
      <w:bookmarkEnd w:id="2"/>
      <w:bookmarkStart w:id="3" w:name="_MON_992930402"/>
      <w:bookmarkEnd w:id="3"/>
      <w:r>
        <w:rPr>
          <w:b/>
          <w:sz w:val="36"/>
        </w:rPr>
        <w:object w:dxaOrig="2540" w:dyaOrig="1380">
          <v:shape id="_x0000_i1025" type="#_x0000_t75" style="width:88.2pt;height:46.8pt;flip:x" o:ole="" fillcolor="window">
            <v:imagedata r:id="rId9" o:title=""/>
          </v:shape>
          <o:OLEObject Type="Embed" ProgID="Word.Picture.8" ShapeID="_x0000_i1025" DrawAspect="Content" ObjectID="_1547011968" r:id="rId10"/>
        </w:object>
      </w:r>
    </w:p>
    <w:p w:rsidR="00E31E27" w:rsidRDefault="00E31E27">
      <w:pPr>
        <w:rPr>
          <w:rFonts w:ascii="Arial" w:hAnsi="Arial"/>
          <w:b/>
        </w:rPr>
      </w:pPr>
      <w:r>
        <w:rPr>
          <w:rFonts w:ascii="Arial" w:hAnsi="Arial"/>
          <w:b/>
          <w:sz w:val="48"/>
        </w:rPr>
        <w:sym w:font="Wingdings" w:char="F03F"/>
      </w:r>
      <w:r>
        <w:rPr>
          <w:rFonts w:ascii="Arial" w:hAnsi="Arial"/>
          <w:b/>
          <w:sz w:val="48"/>
        </w:rPr>
        <w:tab/>
      </w:r>
      <w:r>
        <w:rPr>
          <w:rFonts w:ascii="Arial" w:hAnsi="Arial"/>
          <w:b/>
        </w:rPr>
        <w:t xml:space="preserve">Aufgabe 13: </w:t>
      </w:r>
    </w:p>
    <w:p w:rsidR="00E31E27" w:rsidRDefault="00E31E27">
      <w:pPr>
        <w:pStyle w:val="Textkrper-Zeileneinzug"/>
        <w:rPr>
          <w:rFonts w:ascii="Arial" w:hAnsi="Arial"/>
        </w:rPr>
      </w:pPr>
      <w:r>
        <w:rPr>
          <w:rFonts w:ascii="Arial" w:hAnsi="Arial"/>
        </w:rPr>
        <w:t>Was machten Sie gerade zu folgenden Zeitpunkten? Erzählen Sie dies einem Kol</w:t>
      </w:r>
      <w:r w:rsidR="005C1EEE">
        <w:rPr>
          <w:rFonts w:ascii="Arial" w:hAnsi="Arial"/>
        </w:rPr>
        <w:t>legen</w:t>
      </w:r>
      <w:r>
        <w:rPr>
          <w:rFonts w:ascii="Arial" w:hAnsi="Arial"/>
        </w:rPr>
        <w:t>. (Das past continuous ist nicht immer möglich, siehe 2. Beispiel.)</w:t>
      </w:r>
    </w:p>
    <w:p w:rsidR="00E31E27" w:rsidRDefault="00E31E27">
      <w:pPr>
        <w:pStyle w:val="Textkrper-Zeileneinzug"/>
        <w:rPr>
          <w:rFonts w:ascii="Arial" w:hAnsi="Arial"/>
        </w:rPr>
      </w:pP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7F3705">
        <w:tc>
          <w:tcPr>
            <w:tcW w:w="4592" w:type="dxa"/>
          </w:tcPr>
          <w:p w:rsidR="00E31E27" w:rsidRPr="006C1414" w:rsidRDefault="00E31E27">
            <w:pPr>
              <w:pStyle w:val="Textkrper-Zeileneinzug"/>
              <w:ind w:left="0"/>
              <w:rPr>
                <w:rFonts w:ascii="Arial" w:hAnsi="Arial"/>
                <w:lang w:val="en-GB"/>
              </w:rPr>
            </w:pPr>
            <w:r w:rsidRPr="006C1414">
              <w:rPr>
                <w:rFonts w:ascii="Arial" w:hAnsi="Arial"/>
                <w:lang w:val="en-GB"/>
              </w:rPr>
              <w:t>1. (at 8 o‘ clock yesterday evening?)</w:t>
            </w:r>
          </w:p>
        </w:tc>
        <w:tc>
          <w:tcPr>
            <w:tcW w:w="4592" w:type="dxa"/>
          </w:tcPr>
          <w:p w:rsidR="00E31E27" w:rsidRPr="006C1414" w:rsidRDefault="00E31E27">
            <w:pPr>
              <w:pStyle w:val="Textkrper-Zeileneinzug"/>
              <w:ind w:left="0"/>
              <w:rPr>
                <w:rFonts w:ascii="Arial" w:hAnsi="Arial"/>
                <w:lang w:val="en-GB"/>
              </w:rPr>
            </w:pPr>
            <w:r w:rsidRPr="006C1414">
              <w:rPr>
                <w:rFonts w:ascii="Arial" w:hAnsi="Arial"/>
                <w:lang w:val="en-GB"/>
              </w:rPr>
              <w:t>I was having dinner with friends.</w:t>
            </w:r>
          </w:p>
        </w:tc>
      </w:tr>
      <w:tr w:rsidR="00E31E27" w:rsidRPr="007F3705">
        <w:tc>
          <w:tcPr>
            <w:tcW w:w="4592" w:type="dxa"/>
          </w:tcPr>
          <w:p w:rsidR="00E31E27" w:rsidRPr="006C1414" w:rsidRDefault="00E31E27">
            <w:pPr>
              <w:pStyle w:val="Textkrper-Zeileneinzug"/>
              <w:ind w:left="0"/>
              <w:rPr>
                <w:rFonts w:ascii="Arial" w:hAnsi="Arial"/>
                <w:lang w:val="en-GB"/>
              </w:rPr>
            </w:pPr>
            <w:r w:rsidRPr="006C1414">
              <w:rPr>
                <w:rFonts w:ascii="Arial" w:hAnsi="Arial"/>
                <w:lang w:val="en-GB"/>
              </w:rPr>
              <w:t>2. (at 5 o‘ clock last Saturday?)</w:t>
            </w:r>
          </w:p>
        </w:tc>
        <w:tc>
          <w:tcPr>
            <w:tcW w:w="4592" w:type="dxa"/>
          </w:tcPr>
          <w:p w:rsidR="00E31E27" w:rsidRPr="006C1414" w:rsidRDefault="00E31E27">
            <w:pPr>
              <w:pStyle w:val="Textkrper-Zeileneinzug"/>
              <w:ind w:left="0"/>
              <w:rPr>
                <w:rFonts w:ascii="Arial" w:hAnsi="Arial"/>
                <w:lang w:val="en-GB"/>
              </w:rPr>
            </w:pPr>
            <w:r w:rsidRPr="006C1414">
              <w:rPr>
                <w:rFonts w:ascii="Arial" w:hAnsi="Arial"/>
                <w:lang w:val="en-GB"/>
              </w:rPr>
              <w:t>I was on a train on the way to Zurich.</w:t>
            </w:r>
          </w:p>
        </w:tc>
      </w:tr>
      <w:tr w:rsidR="00E31E27" w:rsidRPr="007F3705">
        <w:tc>
          <w:tcPr>
            <w:tcW w:w="4592" w:type="dxa"/>
          </w:tcPr>
          <w:p w:rsidR="00E31E27" w:rsidRPr="006C1414" w:rsidRDefault="00E31E27">
            <w:pPr>
              <w:pStyle w:val="Textkrper-Zeileneinzug"/>
              <w:ind w:left="0"/>
              <w:rPr>
                <w:rFonts w:ascii="Arial" w:hAnsi="Arial"/>
                <w:lang w:val="en-GB"/>
              </w:rPr>
            </w:pPr>
            <w:r w:rsidRPr="006C1414">
              <w:rPr>
                <w:rFonts w:ascii="Arial" w:hAnsi="Arial"/>
                <w:lang w:val="en-GB"/>
              </w:rPr>
              <w:t xml:space="preserve">3. (at 10 o‘ clock last Sunday morning?) </w:t>
            </w:r>
          </w:p>
        </w:tc>
        <w:tc>
          <w:tcPr>
            <w:tcW w:w="4592" w:type="dxa"/>
          </w:tcPr>
          <w:p w:rsidR="00E31E27" w:rsidRPr="006C1414" w:rsidRDefault="00E31E27">
            <w:pPr>
              <w:pStyle w:val="Textkrper-Zeileneinzug"/>
              <w:ind w:left="0"/>
              <w:rPr>
                <w:rFonts w:ascii="Arial" w:hAnsi="Arial"/>
                <w:lang w:val="en-GB"/>
              </w:rPr>
            </w:pPr>
          </w:p>
        </w:tc>
      </w:tr>
      <w:tr w:rsidR="00E31E27">
        <w:tc>
          <w:tcPr>
            <w:tcW w:w="4592" w:type="dxa"/>
          </w:tcPr>
          <w:p w:rsidR="00E31E27" w:rsidRDefault="00E31E27">
            <w:pPr>
              <w:pStyle w:val="Textkrper-Zeileneinzug"/>
              <w:ind w:left="0"/>
              <w:rPr>
                <w:rFonts w:ascii="Arial" w:hAnsi="Arial"/>
              </w:rPr>
            </w:pPr>
            <w:r>
              <w:rPr>
                <w:rFonts w:ascii="Arial" w:hAnsi="Arial"/>
              </w:rPr>
              <w:t>4. (at 4.30 this morning?)</w:t>
            </w:r>
          </w:p>
        </w:tc>
        <w:tc>
          <w:tcPr>
            <w:tcW w:w="4592" w:type="dxa"/>
          </w:tcPr>
          <w:p w:rsidR="00E31E27" w:rsidRDefault="00E31E27">
            <w:pPr>
              <w:pStyle w:val="Textkrper-Zeileneinzug"/>
              <w:ind w:left="0"/>
              <w:rPr>
                <w:rFonts w:ascii="Arial" w:hAnsi="Arial"/>
              </w:rPr>
            </w:pPr>
          </w:p>
        </w:tc>
      </w:tr>
      <w:tr w:rsidR="00E31E27">
        <w:tc>
          <w:tcPr>
            <w:tcW w:w="4592" w:type="dxa"/>
          </w:tcPr>
          <w:p w:rsidR="00E31E27" w:rsidRDefault="00E31E27">
            <w:pPr>
              <w:pStyle w:val="Textkrper-Zeileneinzug"/>
              <w:ind w:left="0"/>
              <w:rPr>
                <w:rFonts w:ascii="Arial" w:hAnsi="Arial"/>
              </w:rPr>
            </w:pPr>
            <w:r>
              <w:rPr>
                <w:rFonts w:ascii="Arial" w:hAnsi="Arial"/>
              </w:rPr>
              <w:t>5. (at 10.30 last Friday night?)</w:t>
            </w:r>
          </w:p>
        </w:tc>
        <w:tc>
          <w:tcPr>
            <w:tcW w:w="4592" w:type="dxa"/>
          </w:tcPr>
          <w:p w:rsidR="00E31E27" w:rsidRDefault="00E31E27">
            <w:pPr>
              <w:pStyle w:val="Textkrper-Zeileneinzug"/>
              <w:ind w:left="0"/>
              <w:rPr>
                <w:rFonts w:ascii="Arial" w:hAnsi="Arial"/>
              </w:rPr>
            </w:pPr>
          </w:p>
        </w:tc>
      </w:tr>
      <w:tr w:rsidR="00E31E27">
        <w:tc>
          <w:tcPr>
            <w:tcW w:w="4592" w:type="dxa"/>
          </w:tcPr>
          <w:p w:rsidR="00E31E27" w:rsidRDefault="00E31E27">
            <w:pPr>
              <w:pStyle w:val="Textkrper-Zeileneinzug"/>
              <w:ind w:left="0"/>
              <w:rPr>
                <w:rFonts w:ascii="Arial" w:hAnsi="Arial"/>
              </w:rPr>
            </w:pPr>
            <w:r>
              <w:rPr>
                <w:rFonts w:ascii="Arial" w:hAnsi="Arial"/>
              </w:rPr>
              <w:t>6. (two hours ago?)</w:t>
            </w:r>
          </w:p>
        </w:tc>
        <w:tc>
          <w:tcPr>
            <w:tcW w:w="4592" w:type="dxa"/>
          </w:tcPr>
          <w:p w:rsidR="00E31E27" w:rsidRDefault="00E31E27">
            <w:pPr>
              <w:pStyle w:val="Textkrper-Zeileneinzug"/>
              <w:ind w:left="0"/>
              <w:rPr>
                <w:rFonts w:ascii="Arial" w:hAnsi="Arial"/>
              </w:rPr>
            </w:pPr>
          </w:p>
        </w:tc>
      </w:tr>
    </w:tbl>
    <w:p w:rsidR="00E31E27" w:rsidRDefault="00E31E27" w:rsidP="00E31E27">
      <w:pPr>
        <w:ind w:left="4248"/>
      </w:pPr>
      <w:r>
        <w:sym w:font="Wingdings" w:char="F04A"/>
      </w:r>
    </w:p>
    <w:p w:rsidR="00E31E27" w:rsidRDefault="00E31E27">
      <w:pPr>
        <w:rPr>
          <w:rFonts w:ascii="Arial" w:hAnsi="Arial"/>
        </w:rPr>
      </w:pPr>
    </w:p>
    <w:p w:rsidR="00FF2432" w:rsidRDefault="00FF2432">
      <w:pPr>
        <w:rPr>
          <w:rFonts w:ascii="Arial" w:hAnsi="Arial"/>
        </w:rPr>
      </w:pPr>
    </w:p>
    <w:p w:rsidR="00FF2432" w:rsidRDefault="00FF2432">
      <w:pPr>
        <w:rPr>
          <w:rFonts w:ascii="Arial" w:hAnsi="Arial"/>
        </w:rPr>
      </w:pPr>
    </w:p>
    <w:p w:rsidR="00E31E27" w:rsidRDefault="00E31E27">
      <w:pPr>
        <w:rPr>
          <w:rFonts w:ascii="Arial" w:hAnsi="Arial"/>
        </w:rPr>
      </w:pPr>
      <w:r>
        <w:rPr>
          <w:rFonts w:ascii="Arial" w:hAnsi="Arial"/>
        </w:rPr>
        <w:lastRenderedPageBreak/>
        <w:t>Vergleichen Sie nun den Gebrauch des past continuous und des past simple.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tc>
          <w:tcPr>
            <w:tcW w:w="4592" w:type="dxa"/>
            <w:tcBorders>
              <w:top w:val="nil"/>
              <w:left w:val="nil"/>
              <w:bottom w:val="nil"/>
              <w:right w:val="nil"/>
            </w:tcBorders>
          </w:tcPr>
          <w:p w:rsidR="00E31E27" w:rsidRDefault="00E31E27">
            <w:pPr>
              <w:pStyle w:val="berschrift3"/>
              <w:jc w:val="center"/>
              <w:rPr>
                <w:rFonts w:ascii="Arial" w:hAnsi="Arial"/>
                <w:i/>
                <w:sz w:val="20"/>
                <w:u w:val="none"/>
              </w:rPr>
            </w:pPr>
            <w:r>
              <w:rPr>
                <w:rFonts w:ascii="Arial" w:hAnsi="Arial"/>
                <w:sz w:val="20"/>
                <w:u w:val="none"/>
              </w:rPr>
              <w:t>Past continuous</w:t>
            </w:r>
          </w:p>
        </w:tc>
        <w:tc>
          <w:tcPr>
            <w:tcW w:w="4592" w:type="dxa"/>
            <w:tcBorders>
              <w:top w:val="nil"/>
              <w:left w:val="nil"/>
              <w:bottom w:val="nil"/>
              <w:right w:val="nil"/>
            </w:tcBorders>
          </w:tcPr>
          <w:p w:rsidR="00E31E27" w:rsidRDefault="00E31E27">
            <w:pPr>
              <w:jc w:val="center"/>
              <w:rPr>
                <w:rFonts w:ascii="Arial" w:hAnsi="Arial"/>
                <w:b/>
                <w:sz w:val="20"/>
              </w:rPr>
            </w:pPr>
            <w:r>
              <w:rPr>
                <w:rFonts w:ascii="Arial" w:hAnsi="Arial"/>
                <w:b/>
                <w:i/>
                <w:sz w:val="20"/>
              </w:rPr>
              <w:t>Past simple</w:t>
            </w:r>
          </w:p>
        </w:tc>
      </w:tr>
      <w:tr w:rsidR="00E31E27" w:rsidRPr="007F3705">
        <w:tc>
          <w:tcPr>
            <w:tcW w:w="4592" w:type="dxa"/>
            <w:tcBorders>
              <w:top w:val="nil"/>
              <w:left w:val="nil"/>
              <w:bottom w:val="nil"/>
              <w:right w:val="nil"/>
            </w:tcBorders>
          </w:tcPr>
          <w:p w:rsidR="00E31E27" w:rsidRPr="006C1414" w:rsidRDefault="00E31E27" w:rsidP="00E31E27">
            <w:pPr>
              <w:spacing w:line="360" w:lineRule="auto"/>
              <w:rPr>
                <w:rFonts w:ascii="Arial" w:hAnsi="Arial"/>
                <w:sz w:val="20"/>
                <w:lang w:val="en-GB"/>
              </w:rPr>
            </w:pPr>
            <w:r w:rsidRPr="006C1414">
              <w:rPr>
                <w:rFonts w:ascii="Arial" w:hAnsi="Arial"/>
                <w:sz w:val="20"/>
                <w:lang w:val="en-GB"/>
              </w:rPr>
              <w:t xml:space="preserve">• </w:t>
            </w:r>
            <w:r w:rsidRPr="006C1414">
              <w:rPr>
                <w:rFonts w:ascii="Arial" w:hAnsi="Arial"/>
                <w:b/>
                <w:sz w:val="20"/>
                <w:lang w:val="en-GB"/>
              </w:rPr>
              <w:t xml:space="preserve">I was walking </w:t>
            </w:r>
            <w:r w:rsidRPr="006C1414">
              <w:rPr>
                <w:rFonts w:ascii="Arial" w:hAnsi="Arial"/>
                <w:sz w:val="20"/>
                <w:lang w:val="en-GB"/>
              </w:rPr>
              <w:t>home when I met Dave.</w:t>
            </w:r>
          </w:p>
          <w:p w:rsidR="00E31E27" w:rsidRPr="006C1414" w:rsidRDefault="00E31E27" w:rsidP="00E31E27">
            <w:pPr>
              <w:spacing w:line="360" w:lineRule="auto"/>
              <w:rPr>
                <w:rFonts w:ascii="Arial" w:hAnsi="Arial"/>
                <w:sz w:val="20"/>
                <w:lang w:val="en-GB"/>
              </w:rPr>
            </w:pPr>
            <w:r w:rsidRPr="006C1414">
              <w:rPr>
                <w:rFonts w:ascii="Arial" w:hAnsi="Arial"/>
                <w:sz w:val="20"/>
                <w:lang w:val="en-GB"/>
              </w:rPr>
              <w:t xml:space="preserve">• Ann </w:t>
            </w:r>
            <w:r w:rsidRPr="006C1414">
              <w:rPr>
                <w:rFonts w:ascii="Arial" w:hAnsi="Arial"/>
                <w:b/>
                <w:sz w:val="20"/>
                <w:lang w:val="en-GB"/>
              </w:rPr>
              <w:t>was watching</w:t>
            </w:r>
            <w:r w:rsidRPr="006C1414">
              <w:rPr>
                <w:rFonts w:ascii="Arial" w:hAnsi="Arial"/>
                <w:sz w:val="20"/>
                <w:lang w:val="en-GB"/>
              </w:rPr>
              <w:t xml:space="preserve"> TV when the phone rang.</w:t>
            </w:r>
          </w:p>
        </w:tc>
        <w:tc>
          <w:tcPr>
            <w:tcW w:w="4592" w:type="dxa"/>
            <w:tcBorders>
              <w:top w:val="nil"/>
              <w:left w:val="nil"/>
              <w:bottom w:val="nil"/>
              <w:right w:val="nil"/>
            </w:tcBorders>
          </w:tcPr>
          <w:p w:rsidR="00E31E27" w:rsidRPr="006C1414" w:rsidRDefault="00E31E27" w:rsidP="00E31E27">
            <w:pPr>
              <w:spacing w:line="360" w:lineRule="auto"/>
              <w:rPr>
                <w:rFonts w:ascii="Arial" w:hAnsi="Arial"/>
                <w:sz w:val="20"/>
                <w:lang w:val="en-GB"/>
              </w:rPr>
            </w:pPr>
            <w:r w:rsidRPr="006C1414">
              <w:rPr>
                <w:rFonts w:ascii="Arial" w:hAnsi="Arial"/>
                <w:sz w:val="20"/>
                <w:lang w:val="en-GB"/>
              </w:rPr>
              <w:t xml:space="preserve">• I </w:t>
            </w:r>
            <w:r w:rsidRPr="006C1414">
              <w:rPr>
                <w:rFonts w:ascii="Arial" w:hAnsi="Arial"/>
                <w:b/>
                <w:sz w:val="20"/>
                <w:lang w:val="en-GB"/>
              </w:rPr>
              <w:t>walked</w:t>
            </w:r>
            <w:r w:rsidRPr="006C1414">
              <w:rPr>
                <w:rFonts w:ascii="Arial" w:hAnsi="Arial"/>
                <w:sz w:val="20"/>
                <w:lang w:val="en-GB"/>
              </w:rPr>
              <w:t xml:space="preserve"> home after the party last night.</w:t>
            </w:r>
          </w:p>
          <w:p w:rsidR="00E31E27" w:rsidRPr="006C1414" w:rsidRDefault="00E31E27" w:rsidP="00E31E27">
            <w:pPr>
              <w:spacing w:line="360" w:lineRule="auto"/>
              <w:rPr>
                <w:rFonts w:ascii="Arial" w:hAnsi="Arial"/>
                <w:sz w:val="20"/>
                <w:lang w:val="en-GB"/>
              </w:rPr>
            </w:pPr>
            <w:r w:rsidRPr="006C1414">
              <w:rPr>
                <w:rFonts w:ascii="Arial" w:hAnsi="Arial"/>
                <w:sz w:val="20"/>
                <w:lang w:val="en-GB"/>
              </w:rPr>
              <w:t xml:space="preserve">• Ann </w:t>
            </w:r>
            <w:r w:rsidRPr="006C1414">
              <w:rPr>
                <w:rFonts w:ascii="Arial" w:hAnsi="Arial"/>
                <w:b/>
                <w:sz w:val="20"/>
                <w:lang w:val="en-GB"/>
              </w:rPr>
              <w:t>watched</w:t>
            </w:r>
            <w:r w:rsidRPr="006C1414">
              <w:rPr>
                <w:rFonts w:ascii="Arial" w:hAnsi="Arial"/>
                <w:sz w:val="20"/>
                <w:lang w:val="en-GB"/>
              </w:rPr>
              <w:t xml:space="preserve"> TV when she was ill last year.</w:t>
            </w:r>
          </w:p>
        </w:tc>
      </w:tr>
    </w:tbl>
    <w:p w:rsidR="00E31E27" w:rsidRDefault="00E31E27">
      <w:pPr>
        <w:rPr>
          <w:rFonts w:ascii="Arial" w:hAnsi="Arial"/>
          <w:b/>
        </w:rPr>
      </w:pPr>
      <w:r>
        <w:rPr>
          <w:rFonts w:ascii="Arial" w:hAnsi="Arial"/>
          <w:b/>
          <w:sz w:val="48"/>
        </w:rPr>
        <w:sym w:font="Wingdings" w:char="F03F"/>
      </w:r>
      <w:r>
        <w:rPr>
          <w:rFonts w:ascii="Arial" w:hAnsi="Arial"/>
          <w:b/>
          <w:sz w:val="48"/>
        </w:rPr>
        <w:tab/>
      </w:r>
      <w:r>
        <w:rPr>
          <w:rFonts w:ascii="Arial" w:hAnsi="Arial"/>
          <w:b/>
        </w:rPr>
        <w:t>Aufgabe 14:</w:t>
      </w:r>
    </w:p>
    <w:p w:rsidR="00E31E27" w:rsidRDefault="00E31E27" w:rsidP="00E31E27">
      <w:pPr>
        <w:ind w:left="709"/>
      </w:pPr>
      <w:r>
        <w:rPr>
          <w:rFonts w:ascii="Arial" w:hAnsi="Arial"/>
        </w:rPr>
        <w:t>Finden Sie die Regeln für den Gebrauch des past continuous und des past simple heraus.</w:t>
      </w:r>
      <w:r>
        <w:rPr>
          <w:rFonts w:ascii="Arial" w:hAnsi="Arial"/>
        </w:rPr>
        <w:tab/>
      </w:r>
      <w:r>
        <w:rPr>
          <w:rFonts w:ascii="Arial" w:hAnsi="Arial"/>
        </w:rPr>
        <w:tab/>
      </w:r>
      <w:r>
        <w:rPr>
          <w:rFonts w:ascii="Arial" w:hAnsi="Arial"/>
        </w:rPr>
        <w:tab/>
      </w:r>
      <w:r>
        <w:rPr>
          <w:rFonts w:ascii="Arial" w:hAnsi="Arial"/>
        </w:rPr>
        <w:tab/>
      </w:r>
      <w:r>
        <w:sym w:font="Wingdings" w:char="F04A"/>
      </w:r>
    </w:p>
    <w:p w:rsidR="00E31E27" w:rsidRDefault="00E31E27" w:rsidP="00E31E27">
      <w:pPr>
        <w:pStyle w:val="Textkrper-Zeileneinzug"/>
        <w:rPr>
          <w:rFonts w:ascii="Arial" w:hAnsi="Arial"/>
        </w:rPr>
      </w:pPr>
      <w:r>
        <w:rPr>
          <w:rFonts w:ascii="Arial" w:hAnsi="Arial"/>
        </w:rPr>
        <w:tab/>
      </w:r>
    </w:p>
    <w:p w:rsidR="00E31E27" w:rsidRDefault="00E31E27">
      <w:pPr>
        <w:pStyle w:val="Textkrper-Zeileneinzug"/>
        <w:ind w:left="0"/>
        <w:rPr>
          <w:rFonts w:ascii="Arial" w:hAnsi="Arial"/>
        </w:rPr>
      </w:pPr>
      <w:r>
        <w:rPr>
          <w:rFonts w:ascii="Arial" w:hAnsi="Arial"/>
        </w:rPr>
        <w:t>Oft wird das werden die beiden Vergangenheiten gebraucht um auszudrücken, dass sich in mitten einer Handlung etwas ereignete.</w:t>
      </w:r>
    </w:p>
    <w:p w:rsidR="00E31E27" w:rsidRDefault="00E31E27">
      <w:pPr>
        <w:pStyle w:val="Textkrper-Zeileneinzug"/>
        <w:ind w:left="0"/>
        <w:rPr>
          <w:rFonts w:ascii="Arial" w:hAnsi="Arial"/>
        </w:rPr>
      </w:pPr>
    </w:p>
    <w:p w:rsidR="00E31E27" w:rsidRPr="006C1414" w:rsidRDefault="00E31E27">
      <w:pPr>
        <w:pStyle w:val="Textkrper-Zeileneinzug"/>
        <w:ind w:left="2124"/>
        <w:rPr>
          <w:rFonts w:ascii="Arial" w:hAnsi="Arial"/>
          <w:lang w:val="en-GB"/>
        </w:rPr>
      </w:pPr>
      <w:r w:rsidRPr="006C1414">
        <w:rPr>
          <w:rFonts w:ascii="Arial" w:hAnsi="Arial"/>
          <w:lang w:val="en-GB"/>
        </w:rPr>
        <w:t xml:space="preserve">I </w:t>
      </w:r>
      <w:r w:rsidRPr="006C1414">
        <w:rPr>
          <w:rFonts w:ascii="Arial" w:hAnsi="Arial"/>
          <w:b/>
          <w:lang w:val="en-GB"/>
        </w:rPr>
        <w:t>fell</w:t>
      </w:r>
      <w:r w:rsidRPr="006C1414">
        <w:rPr>
          <w:rFonts w:ascii="Arial" w:hAnsi="Arial"/>
          <w:lang w:val="en-GB"/>
        </w:rPr>
        <w:t xml:space="preserve"> asleep while I </w:t>
      </w:r>
      <w:r w:rsidRPr="006C1414">
        <w:rPr>
          <w:rFonts w:ascii="Arial" w:hAnsi="Arial"/>
          <w:b/>
          <w:lang w:val="en-GB"/>
        </w:rPr>
        <w:t>was watching</w:t>
      </w:r>
      <w:r w:rsidRPr="006C1414">
        <w:rPr>
          <w:rFonts w:ascii="Arial" w:hAnsi="Arial"/>
          <w:lang w:val="en-GB"/>
        </w:rPr>
        <w:t xml:space="preserve"> TV.</w:t>
      </w:r>
    </w:p>
    <w:p w:rsidR="00E31E27" w:rsidRPr="006C1414" w:rsidRDefault="00E31E27">
      <w:pPr>
        <w:pStyle w:val="Textkrper-Zeileneinzug"/>
        <w:ind w:left="2124"/>
        <w:rPr>
          <w:rFonts w:ascii="Arial" w:hAnsi="Arial"/>
          <w:lang w:val="en-GB"/>
        </w:rPr>
      </w:pPr>
      <w:r w:rsidRPr="006C1414">
        <w:rPr>
          <w:rFonts w:ascii="Arial" w:hAnsi="Arial"/>
          <w:lang w:val="en-GB"/>
        </w:rPr>
        <w:t xml:space="preserve">We </w:t>
      </w:r>
      <w:r w:rsidRPr="006C1414">
        <w:rPr>
          <w:rFonts w:ascii="Arial" w:hAnsi="Arial"/>
          <w:b/>
          <w:lang w:val="en-GB"/>
        </w:rPr>
        <w:t>were sitting</w:t>
      </w:r>
      <w:r w:rsidRPr="006C1414">
        <w:rPr>
          <w:rFonts w:ascii="Arial" w:hAnsi="Arial"/>
          <w:lang w:val="en-GB"/>
        </w:rPr>
        <w:t xml:space="preserve"> in the garden when it started to rain.</w:t>
      </w:r>
    </w:p>
    <w:p w:rsidR="00E31E27" w:rsidRPr="006C1414" w:rsidRDefault="00E31E27">
      <w:pPr>
        <w:pStyle w:val="Textkrper-Zeileneinzug"/>
        <w:ind w:left="2124"/>
        <w:rPr>
          <w:rFonts w:ascii="Arial" w:hAnsi="Arial"/>
          <w:lang w:val="en-GB"/>
        </w:rPr>
      </w:pPr>
      <w:r w:rsidRPr="006C1414">
        <w:rPr>
          <w:rFonts w:ascii="Arial" w:hAnsi="Arial"/>
          <w:lang w:val="en-GB"/>
        </w:rPr>
        <w:t xml:space="preserve">Tom </w:t>
      </w:r>
      <w:r w:rsidRPr="006C1414">
        <w:rPr>
          <w:rFonts w:ascii="Arial" w:hAnsi="Arial"/>
          <w:b/>
          <w:lang w:val="en-GB"/>
        </w:rPr>
        <w:t>burnt</w:t>
      </w:r>
      <w:r w:rsidRPr="006C1414">
        <w:rPr>
          <w:rFonts w:ascii="Arial" w:hAnsi="Arial"/>
          <w:lang w:val="en-GB"/>
        </w:rPr>
        <w:t xml:space="preserve"> his hand when he </w:t>
      </w:r>
      <w:r w:rsidRPr="006C1414">
        <w:rPr>
          <w:rFonts w:ascii="Arial" w:hAnsi="Arial"/>
          <w:b/>
          <w:lang w:val="en-GB"/>
        </w:rPr>
        <w:t>was cooking</w:t>
      </w:r>
      <w:r w:rsidRPr="006C1414">
        <w:rPr>
          <w:rFonts w:ascii="Arial" w:hAnsi="Arial"/>
          <w:lang w:val="en-GB"/>
        </w:rPr>
        <w:t xml:space="preserve"> dinner.</w:t>
      </w:r>
    </w:p>
    <w:p w:rsidR="00E31E27" w:rsidRPr="006C1414" w:rsidRDefault="00E31E27">
      <w:pPr>
        <w:pStyle w:val="Textkrper-Zeileneinzug"/>
        <w:ind w:left="2124"/>
        <w:rPr>
          <w:lang w:val="en-GB"/>
        </w:rPr>
      </w:pPr>
    </w:p>
    <w:p w:rsidR="00E31E27" w:rsidRDefault="00E31E27">
      <w:pPr>
        <w:pStyle w:val="Textkrper-Zeileneinzug"/>
        <w:ind w:left="0"/>
        <w:rPr>
          <w:rFonts w:ascii="Arial" w:hAnsi="Arial"/>
        </w:rPr>
      </w:pPr>
      <w:r>
        <w:rPr>
          <w:rFonts w:ascii="Arial" w:hAnsi="Arial"/>
        </w:rPr>
        <w:t xml:space="preserve">Dies haben Sie schon in Ihrem Englischbuch „ </w:t>
      </w:r>
      <w:r>
        <w:rPr>
          <w:rFonts w:ascii="Arial" w:hAnsi="Arial"/>
          <w:i/>
        </w:rPr>
        <w:t>New Headway Intermediate Student’s Book</w:t>
      </w:r>
      <w:r>
        <w:rPr>
          <w:rFonts w:ascii="Arial" w:hAnsi="Arial"/>
        </w:rPr>
        <w:t xml:space="preserve"> “ in Lektion 3 kennen gelernt.</w:t>
      </w:r>
    </w:p>
    <w:p w:rsidR="00E31E27" w:rsidRDefault="00E31E27">
      <w:pPr>
        <w:pStyle w:val="Textkrper-Zeileneinzug"/>
        <w:ind w:left="0"/>
      </w:pPr>
    </w:p>
    <w:p w:rsidR="00E31E27" w:rsidRDefault="00E31E27">
      <w:pPr>
        <w:pStyle w:val="Textkrper-Zeileneinzug"/>
        <w:ind w:left="0"/>
        <w:rPr>
          <w:rFonts w:ascii="Arial" w:hAnsi="Arial"/>
          <w:b/>
        </w:rPr>
      </w:pPr>
      <w:r>
        <w:rPr>
          <w:rFonts w:ascii="Arial" w:hAnsi="Arial"/>
          <w:b/>
          <w:sz w:val="48"/>
        </w:rPr>
        <w:sym w:font="Wingdings" w:char="F03F"/>
      </w:r>
      <w:r>
        <w:rPr>
          <w:rFonts w:ascii="Arial" w:hAnsi="Arial"/>
          <w:b/>
          <w:sz w:val="48"/>
        </w:rPr>
        <w:tab/>
      </w:r>
      <w:r>
        <w:rPr>
          <w:rFonts w:ascii="Arial" w:hAnsi="Arial"/>
          <w:b/>
        </w:rPr>
        <w:t>Aufgabe 15:</w:t>
      </w:r>
    </w:p>
    <w:p w:rsidR="00E31E27" w:rsidRDefault="00E31E27" w:rsidP="00E31E27">
      <w:pPr>
        <w:pStyle w:val="Textkrper-Zeileneinzug"/>
      </w:pPr>
      <w:r>
        <w:rPr>
          <w:rFonts w:ascii="Arial" w:hAnsi="Arial"/>
        </w:rPr>
        <w:t>Repetieren Sie die Grammatik im oben genan</w:t>
      </w:r>
      <w:r w:rsidR="005C1EEE">
        <w:rPr>
          <w:rFonts w:ascii="Arial" w:hAnsi="Arial"/>
        </w:rPr>
        <w:t>nten Englischbuch auf  Seite 136</w:t>
      </w:r>
      <w:r>
        <w:rPr>
          <w:rFonts w:ascii="Arial" w:hAnsi="Arial"/>
        </w:rPr>
        <w:t>; und zwar das Kapitel „</w:t>
      </w:r>
      <w:r w:rsidR="005C1EEE">
        <w:rPr>
          <w:rFonts w:ascii="Arial" w:hAnsi="Arial"/>
        </w:rPr>
        <w:t>3.3</w:t>
      </w:r>
      <w:r>
        <w:rPr>
          <w:rFonts w:ascii="Arial" w:hAnsi="Arial"/>
        </w:rPr>
        <w:t>“.</w:t>
      </w:r>
    </w:p>
    <w:p w:rsidR="00E31E27" w:rsidRPr="00C8021B" w:rsidRDefault="00E31E27" w:rsidP="00E31E27">
      <w:pPr>
        <w:ind w:left="4248"/>
      </w:pPr>
      <w:r>
        <w:sym w:font="Wingdings" w:char="F04A"/>
      </w:r>
    </w:p>
    <w:p w:rsidR="00E31E27" w:rsidRDefault="00E31E27">
      <w:pPr>
        <w:pStyle w:val="Textkrper-Zeileneinzug"/>
        <w:rPr>
          <w:rFonts w:ascii="Arial" w:hAnsi="Arial"/>
        </w:rPr>
      </w:pPr>
    </w:p>
    <w:p w:rsidR="00E31E27" w:rsidRDefault="00E31E27">
      <w:pPr>
        <w:pStyle w:val="Textkrper-Zeileneinzug"/>
        <w:ind w:left="0"/>
        <w:rPr>
          <w:rFonts w:ascii="Arial" w:hAnsi="Arial"/>
        </w:rPr>
      </w:pPr>
      <w:r>
        <w:rPr>
          <w:rFonts w:ascii="Arial" w:hAnsi="Arial"/>
        </w:rPr>
        <w:t xml:space="preserve">Noch eine letzte Bemerkung zum Gebrauch dieser Zeiten. Wir gebrauchen die </w:t>
      </w:r>
      <w:r>
        <w:rPr>
          <w:rFonts w:ascii="Arial" w:hAnsi="Arial"/>
          <w:i/>
        </w:rPr>
        <w:t>einfache Vergangenheit,</w:t>
      </w:r>
      <w:r>
        <w:rPr>
          <w:rFonts w:ascii="Arial" w:hAnsi="Arial"/>
        </w:rPr>
        <w:t xml:space="preserve"> wenn eine Handlung nach der anderen passierte.</w:t>
      </w:r>
    </w:p>
    <w:p w:rsidR="00E31E27" w:rsidRDefault="00E31E27">
      <w:pPr>
        <w:pStyle w:val="Textkrper-Zeileneinzug"/>
        <w:ind w:left="0"/>
        <w:rPr>
          <w:rFonts w:ascii="Arial" w:hAnsi="Arial"/>
        </w:rPr>
      </w:pPr>
    </w:p>
    <w:p w:rsidR="00E31E27" w:rsidRPr="006C1414" w:rsidRDefault="00E31E27">
      <w:pPr>
        <w:pStyle w:val="Textkrper-Zeileneinzug"/>
        <w:ind w:left="2124"/>
        <w:rPr>
          <w:rFonts w:ascii="Arial" w:hAnsi="Arial"/>
          <w:lang w:val="en-GB"/>
        </w:rPr>
      </w:pPr>
      <w:r w:rsidRPr="006C1414">
        <w:rPr>
          <w:rFonts w:ascii="Arial" w:hAnsi="Arial"/>
          <w:lang w:val="en-GB"/>
        </w:rPr>
        <w:t xml:space="preserve">When I </w:t>
      </w:r>
      <w:r w:rsidRPr="006C1414">
        <w:rPr>
          <w:rFonts w:ascii="Arial" w:hAnsi="Arial"/>
          <w:b/>
          <w:lang w:val="en-GB"/>
        </w:rPr>
        <w:t>heard</w:t>
      </w:r>
      <w:r w:rsidRPr="006C1414">
        <w:rPr>
          <w:rFonts w:ascii="Arial" w:hAnsi="Arial"/>
          <w:lang w:val="en-GB"/>
        </w:rPr>
        <w:t xml:space="preserve"> the noise, I </w:t>
      </w:r>
      <w:r w:rsidRPr="006C1414">
        <w:rPr>
          <w:rFonts w:ascii="Arial" w:hAnsi="Arial"/>
          <w:b/>
          <w:lang w:val="en-GB"/>
        </w:rPr>
        <w:t>ran</w:t>
      </w:r>
      <w:r w:rsidRPr="006C1414">
        <w:rPr>
          <w:rFonts w:ascii="Arial" w:hAnsi="Arial"/>
          <w:lang w:val="en-GB"/>
        </w:rPr>
        <w:t xml:space="preserve"> to the village.</w:t>
      </w:r>
    </w:p>
    <w:p w:rsidR="00E31E27" w:rsidRPr="006C1414" w:rsidRDefault="00E31E27">
      <w:pPr>
        <w:pStyle w:val="Textkrper-Zeileneinzug"/>
        <w:ind w:left="2832"/>
        <w:rPr>
          <w:rFonts w:ascii="Arial" w:hAnsi="Arial"/>
          <w:lang w:val="en-GB"/>
        </w:rPr>
      </w:pPr>
      <w:r w:rsidRPr="006C1414">
        <w:rPr>
          <w:rFonts w:ascii="Arial" w:hAnsi="Arial"/>
          <w:lang w:val="en-GB"/>
        </w:rPr>
        <w:t>(= I heard it and then I ran)</w:t>
      </w:r>
    </w:p>
    <w:p w:rsidR="00E31E27" w:rsidRPr="006C1414" w:rsidRDefault="00E31E27">
      <w:pPr>
        <w:pStyle w:val="Textkrper-Zeileneinzug"/>
        <w:ind w:left="2832"/>
        <w:rPr>
          <w:rFonts w:ascii="Arial" w:hAnsi="Arial"/>
          <w:lang w:val="en-GB"/>
        </w:rPr>
      </w:pPr>
    </w:p>
    <w:p w:rsidR="00E31E27" w:rsidRDefault="00E31E27">
      <w:pPr>
        <w:pStyle w:val="Fuzeile"/>
        <w:tabs>
          <w:tab w:val="clear" w:pos="4252"/>
          <w:tab w:val="clear" w:pos="8504"/>
        </w:tabs>
        <w:rPr>
          <w:rFonts w:ascii="Arial" w:hAnsi="Arial"/>
        </w:rPr>
      </w:pPr>
      <w:r>
        <w:rPr>
          <w:rFonts w:ascii="Arial" w:hAnsi="Arial"/>
        </w:rPr>
        <w:t>Vergleichen Sie auch folgende Aussagen:</w:t>
      </w:r>
    </w:p>
    <w:p w:rsidR="00E31E27" w:rsidRDefault="00E31E27">
      <w:pPr>
        <w:pStyle w:val="Fuzeile"/>
        <w:tabs>
          <w:tab w:val="clear" w:pos="4252"/>
          <w:tab w:val="clear" w:pos="8504"/>
        </w:tabs>
        <w:rPr>
          <w:rFonts w:ascii="Arial" w:hAnsi="Arial"/>
        </w:rPr>
      </w:pPr>
    </w:p>
    <w:tbl>
      <w:tblPr>
        <w:tblW w:w="0" w:type="auto"/>
        <w:tblLayout w:type="fixed"/>
        <w:tblCellMar>
          <w:left w:w="70" w:type="dxa"/>
          <w:right w:w="70" w:type="dxa"/>
        </w:tblCellMar>
        <w:tblLook w:val="0000" w:firstRow="0" w:lastRow="0" w:firstColumn="0" w:lastColumn="0" w:noHBand="0" w:noVBand="0"/>
      </w:tblPr>
      <w:tblGrid>
        <w:gridCol w:w="4890"/>
        <w:gridCol w:w="4819"/>
      </w:tblGrid>
      <w:tr w:rsidR="00E31E27" w:rsidRPr="007F3705">
        <w:tc>
          <w:tcPr>
            <w:tcW w:w="4890" w:type="dxa"/>
          </w:tcPr>
          <w:p w:rsidR="00E31E27" w:rsidRPr="006C1414" w:rsidRDefault="00E31E27">
            <w:pPr>
              <w:rPr>
                <w:rFonts w:ascii="Arial" w:hAnsi="Arial"/>
                <w:lang w:val="en-GB"/>
              </w:rPr>
            </w:pPr>
            <w:r w:rsidRPr="006C1414">
              <w:rPr>
                <w:rFonts w:ascii="Arial" w:hAnsi="Arial"/>
                <w:lang w:val="en-GB"/>
              </w:rPr>
              <w:t xml:space="preserve">• When Karin arrived, we </w:t>
            </w:r>
            <w:r w:rsidRPr="006C1414">
              <w:rPr>
                <w:rFonts w:ascii="Arial" w:hAnsi="Arial"/>
                <w:b/>
                <w:lang w:val="en-GB"/>
              </w:rPr>
              <w:t>were having</w:t>
            </w:r>
            <w:r w:rsidRPr="006C1414">
              <w:rPr>
                <w:rFonts w:ascii="Arial" w:hAnsi="Arial"/>
                <w:b/>
                <w:sz w:val="44"/>
                <w:lang w:val="en-GB"/>
              </w:rPr>
              <w:t xml:space="preserve"> </w:t>
            </w:r>
            <w:r w:rsidRPr="006C1414">
              <w:rPr>
                <w:rFonts w:ascii="Arial" w:hAnsi="Arial"/>
                <w:lang w:val="en-GB"/>
              </w:rPr>
              <w:t xml:space="preserve">dinner. </w:t>
            </w:r>
          </w:p>
          <w:p w:rsidR="00E31E27" w:rsidRPr="006C1414" w:rsidRDefault="00E31E27">
            <w:pPr>
              <w:ind w:left="284" w:hanging="284"/>
              <w:rPr>
                <w:rFonts w:ascii="Arial" w:hAnsi="Arial"/>
                <w:lang w:val="en-GB"/>
              </w:rPr>
            </w:pPr>
            <w:r w:rsidRPr="006C1414">
              <w:rPr>
                <w:rFonts w:ascii="Arial" w:hAnsi="Arial"/>
                <w:i/>
                <w:lang w:val="en-GB"/>
              </w:rPr>
              <w:t>(= We had already started dinner before Karin arrived.)</w:t>
            </w:r>
          </w:p>
        </w:tc>
        <w:tc>
          <w:tcPr>
            <w:tcW w:w="4819" w:type="dxa"/>
          </w:tcPr>
          <w:p w:rsidR="00E31E27" w:rsidRPr="006C1414" w:rsidRDefault="00E31E27">
            <w:pPr>
              <w:rPr>
                <w:rFonts w:ascii="Arial" w:hAnsi="Arial"/>
                <w:lang w:val="en-GB"/>
              </w:rPr>
            </w:pPr>
            <w:r w:rsidRPr="006C1414">
              <w:rPr>
                <w:rFonts w:ascii="Arial" w:hAnsi="Arial"/>
                <w:lang w:val="en-GB"/>
              </w:rPr>
              <w:t xml:space="preserve">• When Karin arrived, we </w:t>
            </w:r>
            <w:r w:rsidRPr="006C1414">
              <w:rPr>
                <w:rFonts w:ascii="Arial" w:hAnsi="Arial"/>
                <w:b/>
                <w:lang w:val="en-GB"/>
              </w:rPr>
              <w:t>had</w:t>
            </w:r>
            <w:r w:rsidRPr="006C1414">
              <w:rPr>
                <w:rFonts w:ascii="Arial" w:hAnsi="Arial"/>
                <w:lang w:val="en-GB"/>
              </w:rPr>
              <w:t xml:space="preserve"> dinner.</w:t>
            </w:r>
          </w:p>
          <w:p w:rsidR="00E31E27" w:rsidRPr="006C1414" w:rsidRDefault="00E31E27">
            <w:pPr>
              <w:pStyle w:val="Fuzeile"/>
              <w:tabs>
                <w:tab w:val="clear" w:pos="4252"/>
                <w:tab w:val="clear" w:pos="8504"/>
              </w:tabs>
              <w:ind w:left="213" w:hanging="213"/>
              <w:rPr>
                <w:rFonts w:ascii="Arial" w:hAnsi="Arial"/>
                <w:i/>
                <w:lang w:val="en-GB"/>
              </w:rPr>
            </w:pPr>
            <w:r w:rsidRPr="006C1414">
              <w:rPr>
                <w:rFonts w:ascii="Arial" w:hAnsi="Arial"/>
                <w:i/>
                <w:lang w:val="en-GB"/>
              </w:rPr>
              <w:t>(= First Karin arrived and then we had dinner.)</w:t>
            </w:r>
          </w:p>
        </w:tc>
      </w:tr>
    </w:tbl>
    <w:p w:rsidR="00E31E27" w:rsidRPr="006C1414" w:rsidRDefault="00E31E27">
      <w:pPr>
        <w:pStyle w:val="Fuzeile"/>
        <w:tabs>
          <w:tab w:val="clear" w:pos="4252"/>
          <w:tab w:val="clear" w:pos="8504"/>
        </w:tabs>
        <w:rPr>
          <w:rFonts w:ascii="Arial" w:hAnsi="Arial"/>
          <w:lang w:val="en-GB"/>
        </w:rPr>
      </w:pPr>
    </w:p>
    <w:p w:rsidR="00864060" w:rsidRPr="006C1414" w:rsidRDefault="00864060">
      <w:pPr>
        <w:pStyle w:val="Fuzeile"/>
        <w:tabs>
          <w:tab w:val="clear" w:pos="4252"/>
          <w:tab w:val="clear" w:pos="8504"/>
        </w:tabs>
        <w:rPr>
          <w:rFonts w:ascii="Arial" w:hAnsi="Arial"/>
          <w:lang w:val="en-GB"/>
        </w:rPr>
      </w:pPr>
    </w:p>
    <w:p w:rsidR="00864060" w:rsidRPr="006C1414" w:rsidRDefault="00864060">
      <w:pPr>
        <w:pStyle w:val="Fuzeile"/>
        <w:tabs>
          <w:tab w:val="clear" w:pos="4252"/>
          <w:tab w:val="clear" w:pos="8504"/>
        </w:tabs>
        <w:rPr>
          <w:rFonts w:ascii="Arial" w:hAnsi="Arial"/>
          <w:lang w:val="en-GB"/>
        </w:rPr>
      </w:pPr>
    </w:p>
    <w:p w:rsidR="00E31E27" w:rsidRDefault="00E31E27">
      <w:pPr>
        <w:pStyle w:val="Fuzeile"/>
        <w:tabs>
          <w:tab w:val="clear" w:pos="4252"/>
          <w:tab w:val="clear" w:pos="8504"/>
        </w:tabs>
        <w:rPr>
          <w:rFonts w:ascii="Arial" w:hAnsi="Arial"/>
        </w:rPr>
      </w:pPr>
      <w:r>
        <w:rPr>
          <w:rFonts w:ascii="Arial" w:hAnsi="Arial"/>
        </w:rPr>
        <w:t>Wir glauben, es schadet nichts, wenn Sie dies noch ein bisschen trainieren.</w:t>
      </w:r>
    </w:p>
    <w:p w:rsidR="00E31E27" w:rsidRDefault="00E31E27">
      <w:pPr>
        <w:pStyle w:val="Textkrper-Zeileneinzug"/>
        <w:ind w:left="0"/>
        <w:rPr>
          <w:rFonts w:ascii="Arial" w:hAnsi="Arial"/>
          <w:b/>
        </w:rPr>
      </w:pPr>
      <w:r>
        <w:rPr>
          <w:b/>
          <w:sz w:val="48"/>
        </w:rPr>
        <w:sym w:font="Wingdings" w:char="F03F"/>
      </w:r>
      <w:r>
        <w:rPr>
          <w:b/>
          <w:sz w:val="48"/>
        </w:rPr>
        <w:tab/>
      </w:r>
      <w:r>
        <w:rPr>
          <w:rFonts w:ascii="Arial" w:hAnsi="Arial"/>
          <w:b/>
        </w:rPr>
        <w:t>Aufgabe 16:</w:t>
      </w:r>
    </w:p>
    <w:p w:rsidR="00E31E27" w:rsidRDefault="00E31E27" w:rsidP="00864060">
      <w:pPr>
        <w:pStyle w:val="Fuzeile"/>
        <w:tabs>
          <w:tab w:val="clear" w:pos="4252"/>
          <w:tab w:val="clear" w:pos="8504"/>
        </w:tabs>
        <w:ind w:left="708"/>
        <w:rPr>
          <w:rFonts w:ascii="Arial" w:hAnsi="Arial"/>
        </w:rPr>
      </w:pPr>
      <w:r>
        <w:rPr>
          <w:rFonts w:ascii="Arial" w:hAnsi="Arial"/>
        </w:rPr>
        <w:t>Lösen Sie in  „</w:t>
      </w:r>
      <w:r w:rsidR="00864060" w:rsidRPr="00864060">
        <w:rPr>
          <w:rFonts w:ascii="Arial" w:hAnsi="Arial"/>
        </w:rPr>
        <w:t>A Practical English Grammar Exercises 1“</w:t>
      </w:r>
      <w:r>
        <w:rPr>
          <w:rFonts w:ascii="Arial" w:hAnsi="Arial"/>
        </w:rPr>
        <w:t xml:space="preserve"> alle Aufgaben auf den Se</w:t>
      </w:r>
      <w:r w:rsidR="00864060">
        <w:rPr>
          <w:rFonts w:ascii="Arial" w:hAnsi="Arial"/>
        </w:rPr>
        <w:t>iten 55</w:t>
      </w:r>
      <w:r>
        <w:rPr>
          <w:rFonts w:ascii="Arial" w:hAnsi="Arial"/>
        </w:rPr>
        <w:t xml:space="preserve"> </w:t>
      </w:r>
      <w:r w:rsidR="00864060">
        <w:rPr>
          <w:rFonts w:ascii="Arial" w:hAnsi="Arial"/>
        </w:rPr>
        <w:t>- 62</w:t>
      </w:r>
      <w:r>
        <w:rPr>
          <w:rFonts w:ascii="Arial" w:hAnsi="Arial"/>
        </w:rPr>
        <w:t>.</w:t>
      </w:r>
    </w:p>
    <w:p w:rsidR="005C1EEE" w:rsidRDefault="005C1EEE" w:rsidP="00864060">
      <w:pPr>
        <w:pStyle w:val="Fuzeile"/>
        <w:tabs>
          <w:tab w:val="clear" w:pos="4252"/>
          <w:tab w:val="clear" w:pos="8504"/>
        </w:tabs>
        <w:ind w:left="708"/>
        <w:rPr>
          <w:rFonts w:ascii="Arial" w:hAnsi="Arial"/>
        </w:rPr>
      </w:pPr>
    </w:p>
    <w:p w:rsidR="00E31E27" w:rsidRDefault="00E31E27" w:rsidP="00E31E27">
      <w:pPr>
        <w:ind w:left="4248"/>
      </w:pPr>
      <w:r>
        <w:sym w:font="Wingdings" w:char="F04A"/>
      </w:r>
    </w:p>
    <w:p w:rsidR="00E31E27" w:rsidRDefault="00E31E27" w:rsidP="00864060">
      <w:pPr>
        <w:pStyle w:val="Fuzeile"/>
        <w:tabs>
          <w:tab w:val="clear" w:pos="4252"/>
          <w:tab w:val="clear" w:pos="8504"/>
        </w:tabs>
        <w:rPr>
          <w:rFonts w:ascii="Arial" w:hAnsi="Arial"/>
        </w:rPr>
      </w:pPr>
    </w:p>
    <w:p w:rsidR="00864060" w:rsidRDefault="00864060" w:rsidP="00864060">
      <w:pPr>
        <w:pStyle w:val="Fuzeile"/>
        <w:tabs>
          <w:tab w:val="clear" w:pos="4252"/>
          <w:tab w:val="clear" w:pos="8504"/>
        </w:tabs>
        <w:rPr>
          <w:rFonts w:ascii="Arial" w:hAnsi="Arial"/>
        </w:rPr>
      </w:pPr>
    </w:p>
    <w:p w:rsidR="00864060" w:rsidRDefault="00864060" w:rsidP="00864060">
      <w:pPr>
        <w:pStyle w:val="Fuzeile"/>
        <w:tabs>
          <w:tab w:val="clear" w:pos="4252"/>
          <w:tab w:val="clear" w:pos="8504"/>
        </w:tabs>
        <w:rPr>
          <w:rFonts w:ascii="Arial" w:hAnsi="Arial"/>
        </w:rPr>
      </w:pPr>
    </w:p>
    <w:p w:rsidR="00E31E27" w:rsidRDefault="00E31E27">
      <w:pPr>
        <w:pStyle w:val="Fuzeile"/>
        <w:tabs>
          <w:tab w:val="clear" w:pos="4252"/>
          <w:tab w:val="clear" w:pos="8504"/>
        </w:tabs>
      </w:pPr>
      <w:r>
        <w:tab/>
      </w:r>
    </w:p>
    <w:p w:rsidR="00E31E27" w:rsidRDefault="00E31E27">
      <w:pPr>
        <w:rPr>
          <w:rFonts w:ascii="Arial" w:hAnsi="Arial"/>
        </w:rPr>
      </w:pPr>
      <w:r>
        <w:rPr>
          <w:rFonts w:ascii="Arial" w:hAnsi="Arial"/>
          <w:b/>
        </w:rPr>
        <w:lastRenderedPageBreak/>
        <w:t xml:space="preserve">Sehr schön! </w:t>
      </w:r>
      <w:r>
        <w:rPr>
          <w:rFonts w:ascii="Arial" w:hAnsi="Arial"/>
        </w:rPr>
        <w:t>Sie haben das zweite Kapitel durchgearbeitet. Um sich zu vergewissern, ob Sie die Lernziele erreicht haben, erledigen Sie bitte noch die folgenden beiden Punkte:</w:t>
      </w:r>
    </w:p>
    <w:p w:rsidR="00E31E27" w:rsidRDefault="00E31E27">
      <w:pPr>
        <w:rPr>
          <w:rFonts w:ascii="Arial" w:hAnsi="Arial"/>
        </w:rPr>
      </w:pPr>
    </w:p>
    <w:p w:rsidR="00E31E27" w:rsidRDefault="00864060">
      <w:pPr>
        <w:numPr>
          <w:ilvl w:val="0"/>
          <w:numId w:val="16"/>
        </w:numPr>
        <w:rPr>
          <w:rFonts w:ascii="Arial" w:hAnsi="Arial"/>
        </w:rPr>
      </w:pPr>
      <w:r>
        <w:rPr>
          <w:rFonts w:ascii="Arial" w:hAnsi="Arial"/>
        </w:rPr>
        <w:t>Lösen Sie die Aufgaben 17 und 18</w:t>
      </w:r>
      <w:r w:rsidR="00E31E27">
        <w:rPr>
          <w:rFonts w:ascii="Arial" w:hAnsi="Arial"/>
        </w:rPr>
        <w:t xml:space="preserve"> in  "Lernkontrolle" auf der nächsten Seite.</w:t>
      </w:r>
    </w:p>
    <w:p w:rsidR="00E31E27" w:rsidRDefault="00E31E27">
      <w:pPr>
        <w:ind w:left="700"/>
        <w:rPr>
          <w:rFonts w:ascii="Arial" w:hAnsi="Arial"/>
        </w:rPr>
      </w:pPr>
    </w:p>
    <w:p w:rsidR="00E31E27" w:rsidRDefault="00E31E27">
      <w:pPr>
        <w:ind w:left="1416" w:firstLine="4"/>
        <w:rPr>
          <w:rFonts w:ascii="Arial" w:hAnsi="Arial"/>
        </w:rPr>
      </w:pPr>
      <w:r>
        <w:rPr>
          <w:rFonts w:ascii="Arial" w:hAnsi="Arial"/>
        </w:rPr>
        <w:t>Auch zu diesen Aufgaben finden Sie die Lösungen hinten im Leitprogramm.</w:t>
      </w:r>
      <w:r>
        <w:rPr>
          <w:rFonts w:ascii="Arial" w:hAnsi="Arial"/>
        </w:rPr>
        <w:tab/>
      </w:r>
    </w:p>
    <w:p w:rsidR="00E31E27" w:rsidRDefault="00E31E27">
      <w:pPr>
        <w:ind w:left="1416" w:firstLine="4"/>
        <w:rPr>
          <w:rFonts w:ascii="Arial" w:hAnsi="Arial"/>
        </w:rPr>
      </w:pPr>
      <w:r>
        <w:rPr>
          <w:rFonts w:ascii="Arial" w:hAnsi="Arial"/>
        </w:rPr>
        <w:t>Wenn Sie das Kapital gründlich gelernt haben, sollten Sie nicht mehr als zwei bis drei Fehler machen.</w:t>
      </w:r>
    </w:p>
    <w:p w:rsidR="00E31E27" w:rsidRDefault="00E31E27">
      <w:pPr>
        <w:ind w:firstLine="708"/>
        <w:rPr>
          <w:rFonts w:ascii="Arial" w:hAnsi="Arial"/>
        </w:rPr>
      </w:pPr>
    </w:p>
    <w:p w:rsidR="00E31E27" w:rsidRDefault="00E31E27" w:rsidP="00E31E27">
      <w:pPr>
        <w:ind w:left="707" w:firstLine="709"/>
        <w:rPr>
          <w:rFonts w:ascii="Arial" w:hAnsi="Arial"/>
        </w:rPr>
      </w:pPr>
      <w:r>
        <w:rPr>
          <w:rFonts w:ascii="Arial" w:hAnsi="Arial"/>
        </w:rPr>
        <w:t>Melden Sie sich anschliessend bei der Lehrperson zum Kapiteltest.</w:t>
      </w:r>
    </w:p>
    <w:p w:rsidR="00E31E27" w:rsidRDefault="00E31E27" w:rsidP="00E31E27">
      <w:pPr>
        <w:ind w:left="707" w:firstLine="709"/>
        <w:rPr>
          <w:rFonts w:ascii="Arial" w:hAnsi="Arial"/>
        </w:rPr>
      </w:pPr>
    </w:p>
    <w:p w:rsidR="00E31E27" w:rsidRDefault="00E31E27">
      <w:pPr>
        <w:pStyle w:val="Fuzeile"/>
        <w:tabs>
          <w:tab w:val="clear" w:pos="4252"/>
          <w:tab w:val="clear" w:pos="8504"/>
        </w:tabs>
        <w:rPr>
          <w:rFonts w:ascii="Arial" w:hAnsi="Arial"/>
          <w:b/>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b/>
        </w:rPr>
        <w:t>Good Luck!</w:t>
      </w:r>
    </w:p>
    <w:p w:rsidR="00E31E27" w:rsidRDefault="00E31E27">
      <w:pPr>
        <w:pStyle w:val="Fuzeile"/>
        <w:tabs>
          <w:tab w:val="clear" w:pos="4252"/>
          <w:tab w:val="clear" w:pos="8504"/>
        </w:tabs>
        <w:rPr>
          <w:rFonts w:ascii="Arial" w:hAnsi="Arial"/>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864060" w:rsidRDefault="00864060">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626B06" w:rsidRDefault="00626B06">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Pr>
        <w:pStyle w:val="Fuzeile"/>
        <w:tabs>
          <w:tab w:val="clear" w:pos="4252"/>
          <w:tab w:val="clear" w:pos="8504"/>
        </w:tabs>
        <w:rPr>
          <w:rFonts w:ascii="Bodoni BdIt BT" w:hAnsi="Bodoni BdIt BT"/>
          <w:b/>
        </w:rPr>
      </w:pPr>
    </w:p>
    <w:p w:rsidR="00E31E27" w:rsidRDefault="00E31E27"/>
    <w:p w:rsidR="00E31E27" w:rsidRDefault="00E31E27">
      <w:pPr>
        <w:pBdr>
          <w:top w:val="dashDotStroked" w:sz="24" w:space="1" w:color="auto"/>
          <w:bottom w:val="dashDotStroked" w:sz="24" w:space="1" w:color="auto"/>
        </w:pBdr>
        <w:rPr>
          <w:rFonts w:ascii="Arial" w:hAnsi="Arial"/>
          <w:b/>
          <w:sz w:val="36"/>
        </w:rPr>
      </w:pPr>
      <w:r>
        <w:rPr>
          <w:rFonts w:ascii="Arial" w:hAnsi="Arial"/>
          <w:b/>
          <w:sz w:val="36"/>
        </w:rPr>
        <w:lastRenderedPageBreak/>
        <w:t>Lernkontrolle zu Kapitel 2</w:t>
      </w:r>
    </w:p>
    <w:p w:rsidR="00E31E27" w:rsidRDefault="00E31E27">
      <w:pPr>
        <w:rPr>
          <w:rFonts w:ascii="Arial" w:hAnsi="Arial"/>
        </w:rPr>
      </w:pPr>
    </w:p>
    <w:p w:rsidR="00E31E27" w:rsidRPr="006C1414" w:rsidRDefault="00E31E27">
      <w:pPr>
        <w:pStyle w:val="Fuzeile"/>
        <w:tabs>
          <w:tab w:val="clear" w:pos="4252"/>
          <w:tab w:val="clear" w:pos="8504"/>
        </w:tabs>
        <w:rPr>
          <w:rFonts w:ascii="Arial" w:hAnsi="Arial"/>
          <w:lang w:val="en-GB"/>
        </w:rPr>
      </w:pPr>
      <w:r>
        <w:rPr>
          <w:rFonts w:ascii="Arial" w:hAnsi="Arial"/>
          <w:b/>
          <w:sz w:val="48"/>
        </w:rPr>
        <w:sym w:font="Wingdings" w:char="F03F"/>
      </w:r>
      <w:r w:rsidRPr="006C1414">
        <w:rPr>
          <w:rFonts w:ascii="Arial" w:hAnsi="Arial"/>
          <w:b/>
          <w:sz w:val="48"/>
          <w:lang w:val="en-GB"/>
        </w:rPr>
        <w:tab/>
      </w:r>
      <w:r w:rsidR="00864060" w:rsidRPr="006C1414">
        <w:rPr>
          <w:rFonts w:ascii="Arial" w:hAnsi="Arial"/>
          <w:b/>
          <w:lang w:val="en-GB"/>
        </w:rPr>
        <w:t>Aufgabe 17</w:t>
      </w:r>
      <w:r w:rsidRPr="006C1414">
        <w:rPr>
          <w:rFonts w:ascii="Arial" w:hAnsi="Arial"/>
          <w:b/>
          <w:lang w:val="en-GB"/>
        </w:rPr>
        <w: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Put each verb in the past simple or past continuous.</w:t>
      </w:r>
    </w:p>
    <w:p w:rsidR="00E31E27" w:rsidRPr="006C1414" w:rsidRDefault="00E31E27">
      <w:pPr>
        <w:pStyle w:val="Fuzeile"/>
        <w:tabs>
          <w:tab w:val="clear" w:pos="4252"/>
          <w:tab w:val="clear" w:pos="8504"/>
        </w:tabs>
        <w:ind w:left="700"/>
        <w:rPr>
          <w:rFonts w:ascii="Arial" w:hAnsi="Arial"/>
          <w:lang w:val="en-GB"/>
        </w:rPr>
      </w:pPr>
    </w:p>
    <w:tbl>
      <w:tblPr>
        <w:tblW w:w="0" w:type="auto"/>
        <w:tblLayout w:type="fixed"/>
        <w:tblCellMar>
          <w:left w:w="70" w:type="dxa"/>
          <w:right w:w="70" w:type="dxa"/>
        </w:tblCellMar>
        <w:tblLook w:val="0000" w:firstRow="0" w:lastRow="0" w:firstColumn="0" w:lastColumn="0" w:noHBand="0" w:noVBand="0"/>
      </w:tblPr>
      <w:tblGrid>
        <w:gridCol w:w="7725"/>
        <w:gridCol w:w="1984"/>
      </w:tblGrid>
      <w:tr w:rsidR="00E31E27">
        <w:tc>
          <w:tcPr>
            <w:tcW w:w="7725" w:type="dxa"/>
          </w:tcPr>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Kim:</w:t>
            </w:r>
            <w:r w:rsidRPr="006C1414">
              <w:rPr>
                <w:rFonts w:ascii="Arial" w:hAnsi="Arial"/>
                <w:lang w:val="en-GB"/>
              </w:rPr>
              <w:t xml:space="preserve"> I hear the lights  </w:t>
            </w:r>
            <w:r w:rsidRPr="006C1414">
              <w:rPr>
                <w:rFonts w:ascii="Arial" w:hAnsi="Arial"/>
                <w:sz w:val="16"/>
                <w:vertAlign w:val="superscript"/>
                <w:lang w:val="en-GB"/>
              </w:rPr>
              <w:t></w:t>
            </w:r>
            <w:r w:rsidRPr="006C1414">
              <w:rPr>
                <w:rFonts w:ascii="Arial" w:hAnsi="Arial"/>
                <w:sz w:val="16"/>
                <w:lang w:val="en-GB"/>
              </w:rPr>
              <w:t xml:space="preserve">  </w:t>
            </w:r>
            <w:r w:rsidRPr="006C1414">
              <w:rPr>
                <w:rFonts w:ascii="Arial" w:hAnsi="Arial"/>
                <w:i/>
                <w:u w:val="single"/>
                <w:lang w:val="en-GB"/>
              </w:rPr>
              <w:t>went out</w:t>
            </w:r>
            <w:r w:rsidRPr="006C1414">
              <w:rPr>
                <w:rFonts w:ascii="Arial" w:hAnsi="Arial"/>
                <w:lang w:val="en-GB"/>
              </w:rPr>
              <w:t xml:space="preserve"> last night.</w:t>
            </w:r>
          </w:p>
        </w:tc>
        <w:tc>
          <w:tcPr>
            <w:tcW w:w="1984" w:type="dxa"/>
          </w:tcPr>
          <w:p w:rsidR="00E31E27" w:rsidRDefault="00E31E27">
            <w:pPr>
              <w:pStyle w:val="Fuzeile"/>
              <w:tabs>
                <w:tab w:val="clear" w:pos="4252"/>
                <w:tab w:val="clear" w:pos="8504"/>
              </w:tabs>
              <w:rPr>
                <w:rFonts w:ascii="Arial" w:hAnsi="Arial"/>
              </w:rPr>
            </w:pPr>
            <w:r>
              <w:rPr>
                <w:rFonts w:ascii="Arial" w:hAnsi="Arial"/>
                <w:sz w:val="16"/>
                <w:vertAlign w:val="superscript"/>
              </w:rPr>
              <w:t xml:space="preserve"> </w:t>
            </w:r>
            <w:r>
              <w:rPr>
                <w:rFonts w:ascii="Arial" w:hAnsi="Arial"/>
                <w:vertAlign w:val="superscript"/>
              </w:rPr>
              <w:t xml:space="preserve"> </w:t>
            </w:r>
            <w:r>
              <w:rPr>
                <w:rFonts w:ascii="Arial" w:hAnsi="Arial"/>
              </w:rPr>
              <w:t>go</w:t>
            </w:r>
          </w:p>
        </w:tc>
      </w:tr>
      <w:tr w:rsidR="00E31E27" w:rsidRPr="007F3705">
        <w:tc>
          <w:tcPr>
            <w:tcW w:w="7725" w:type="dxa"/>
          </w:tcPr>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Charles:</w:t>
            </w:r>
            <w:r w:rsidRPr="006C1414">
              <w:rPr>
                <w:rFonts w:ascii="Arial" w:hAnsi="Arial"/>
                <w:lang w:val="en-GB"/>
              </w:rPr>
              <w:t xml:space="preserve"> Yes, I ____________</w:t>
            </w:r>
            <w:r w:rsidRPr="006C1414">
              <w:rPr>
                <w:rFonts w:ascii="Arial" w:hAnsi="Arial"/>
                <w:vertAlign w:val="superscript"/>
                <w:lang w:val="en-GB"/>
              </w:rPr>
              <w:t>1</w:t>
            </w:r>
            <w:r w:rsidRPr="006C1414">
              <w:rPr>
                <w:rFonts w:ascii="Arial" w:hAnsi="Arial"/>
                <w:lang w:val="en-GB"/>
              </w:rPr>
              <w:t xml:space="preserve"> television  at the time. The programme</w:t>
            </w:r>
            <w:r w:rsidRPr="006C1414">
              <w:rPr>
                <w:rFonts w:ascii="Arial" w:hAnsi="Arial"/>
                <w:vertAlign w:val="superscript"/>
                <w:lang w:val="en-GB"/>
              </w:rPr>
              <w:t xml:space="preserve"> </w:t>
            </w:r>
            <w:r w:rsidRPr="006C1414">
              <w:rPr>
                <w:rFonts w:ascii="Arial" w:hAnsi="Arial"/>
                <w:sz w:val="16"/>
                <w:vertAlign w:val="superscript"/>
                <w:lang w:val="en-GB"/>
              </w:rPr>
              <w:t xml:space="preserve"> </w:t>
            </w:r>
            <w:r w:rsidRPr="006C1414">
              <w:rPr>
                <w:rFonts w:ascii="Arial" w:hAnsi="Arial"/>
                <w:lang w:val="en-GB"/>
              </w:rPr>
              <w:t>____________</w:t>
            </w:r>
            <w:r w:rsidRPr="006C1414">
              <w:rPr>
                <w:rFonts w:ascii="Arial" w:hAnsi="Arial"/>
                <w:vertAlign w:val="superscript"/>
                <w:lang w:val="en-GB"/>
              </w:rPr>
              <w:t>2</w:t>
            </w:r>
            <w:r w:rsidRPr="006C1414">
              <w:rPr>
                <w:rFonts w:ascii="Arial" w:hAnsi="Arial"/>
                <w:lang w:val="en-GB"/>
              </w:rPr>
              <w:t xml:space="preserve"> interesting, too.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But the electricity ____________</w:t>
            </w:r>
            <w:r w:rsidRPr="006C1414">
              <w:rPr>
                <w:rFonts w:ascii="Arial" w:hAnsi="Arial"/>
                <w:vertAlign w:val="superscript"/>
                <w:lang w:val="en-GB"/>
              </w:rPr>
              <w:t>3</w:t>
            </w:r>
            <w:r w:rsidRPr="006C1414">
              <w:rPr>
                <w:rFonts w:ascii="Arial" w:hAnsi="Arial"/>
                <w:lang w:val="en-GB"/>
              </w:rPr>
              <w:t xml:space="preserve"> on again after about ten minutes.</w:t>
            </w:r>
          </w:p>
          <w:p w:rsidR="00E31E27" w:rsidRDefault="00E31E27">
            <w:pPr>
              <w:pStyle w:val="Fuzeile"/>
              <w:tabs>
                <w:tab w:val="clear" w:pos="4252"/>
                <w:tab w:val="clear" w:pos="8504"/>
              </w:tabs>
              <w:rPr>
                <w:rFonts w:ascii="Arial" w:hAnsi="Arial"/>
              </w:rPr>
            </w:pPr>
            <w:r w:rsidRPr="006C1414">
              <w:rPr>
                <w:rFonts w:ascii="Arial" w:hAnsi="Arial"/>
                <w:lang w:val="en-GB"/>
              </w:rPr>
              <w:t xml:space="preserve"> </w:t>
            </w:r>
            <w:r>
              <w:rPr>
                <w:rFonts w:ascii="Arial" w:hAnsi="Arial"/>
              </w:rPr>
              <w:t>I</w:t>
            </w:r>
            <w:r>
              <w:rPr>
                <w:rFonts w:ascii="Arial" w:hAnsi="Arial"/>
                <w:vertAlign w:val="superscript"/>
              </w:rPr>
              <w:t xml:space="preserve"> </w:t>
            </w:r>
            <w:r>
              <w:rPr>
                <w:rFonts w:ascii="Arial" w:hAnsi="Arial"/>
              </w:rPr>
              <w:t>____________</w:t>
            </w:r>
            <w:r>
              <w:rPr>
                <w:rFonts w:ascii="Arial" w:hAnsi="Arial"/>
                <w:vertAlign w:val="superscript"/>
              </w:rPr>
              <w:t>4</w:t>
            </w:r>
            <w:r>
              <w:rPr>
                <w:rFonts w:ascii="Arial" w:hAnsi="Arial"/>
              </w:rPr>
              <w:t xml:space="preserve"> much of it.</w:t>
            </w:r>
          </w:p>
          <w:p w:rsidR="00E31E27" w:rsidRDefault="00E31E27">
            <w:pPr>
              <w:pStyle w:val="Fuzeile"/>
              <w:tabs>
                <w:tab w:val="clear" w:pos="4252"/>
                <w:tab w:val="clear" w:pos="8504"/>
              </w:tabs>
              <w:rPr>
                <w:rFonts w:ascii="Arial" w:hAnsi="Arial"/>
              </w:rPr>
            </w:pPr>
          </w:p>
        </w:tc>
        <w:tc>
          <w:tcPr>
            <w:tcW w:w="1984" w:type="dxa"/>
          </w:tcPr>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 xml:space="preserve">1 </w:t>
            </w:r>
            <w:r w:rsidRPr="006C1414">
              <w:rPr>
                <w:rFonts w:ascii="Arial" w:hAnsi="Arial"/>
                <w:lang w:val="en-GB"/>
              </w:rPr>
              <w:t>watch</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2</w:t>
            </w:r>
            <w:r w:rsidRPr="006C1414">
              <w:rPr>
                <w:rFonts w:ascii="Arial" w:hAnsi="Arial"/>
                <w:vertAlign w:val="superscript"/>
                <w:lang w:val="en-GB"/>
              </w:rPr>
              <w:t xml:space="preserve"> </w:t>
            </w:r>
            <w:r w:rsidRPr="006C1414">
              <w:rPr>
                <w:rFonts w:ascii="Arial" w:hAnsi="Arial"/>
                <w:lang w:val="en-GB"/>
              </w:rPr>
              <w:t>get</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 xml:space="preserve">3 </w:t>
            </w:r>
            <w:r w:rsidRPr="006C1414">
              <w:rPr>
                <w:rFonts w:ascii="Arial" w:hAnsi="Arial"/>
                <w:lang w:val="en-GB"/>
              </w:rPr>
              <w:t xml:space="preserve">come  </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4</w:t>
            </w:r>
            <w:r w:rsidRPr="006C1414">
              <w:rPr>
                <w:rFonts w:ascii="Arial" w:hAnsi="Arial"/>
                <w:lang w:val="en-GB"/>
              </w:rPr>
              <w:t xml:space="preserve"> not miss</w:t>
            </w:r>
          </w:p>
        </w:tc>
      </w:tr>
      <w:tr w:rsidR="00E31E27">
        <w:tc>
          <w:tcPr>
            <w:tcW w:w="7725" w:type="dxa"/>
          </w:tcPr>
          <w:p w:rsidR="00E31E27" w:rsidRDefault="00E31E27">
            <w:pPr>
              <w:pStyle w:val="Fuzeile"/>
              <w:tabs>
                <w:tab w:val="clear" w:pos="4252"/>
                <w:tab w:val="clear" w:pos="8504"/>
              </w:tabs>
              <w:rPr>
                <w:rFonts w:ascii="Arial" w:hAnsi="Arial"/>
              </w:rPr>
            </w:pPr>
            <w:r w:rsidRPr="006C1414">
              <w:rPr>
                <w:rFonts w:ascii="Arial" w:hAnsi="Arial"/>
                <w:b/>
                <w:lang w:val="en-GB"/>
              </w:rPr>
              <w:t xml:space="preserve">Angela: </w:t>
            </w:r>
            <w:r w:rsidRPr="006C1414">
              <w:rPr>
                <w:rFonts w:ascii="Arial" w:hAnsi="Arial"/>
                <w:lang w:val="en-GB"/>
              </w:rPr>
              <w:t>Sarah____________</w:t>
            </w:r>
            <w:r w:rsidRPr="006C1414">
              <w:rPr>
                <w:rFonts w:ascii="Arial" w:hAnsi="Arial"/>
                <w:vertAlign w:val="superscript"/>
                <w:lang w:val="en-GB"/>
              </w:rPr>
              <w:t>5</w:t>
            </w:r>
            <w:r w:rsidRPr="006C1414">
              <w:rPr>
                <w:rFonts w:ascii="Arial" w:hAnsi="Arial"/>
                <w:lang w:val="en-GB"/>
              </w:rPr>
              <w:t xml:space="preserve"> down the stairs when the lights went out. </w:t>
            </w:r>
            <w:r>
              <w:rPr>
                <w:rFonts w:ascii="Arial" w:hAnsi="Arial"/>
              </w:rPr>
              <w:t>She almost ____________</w:t>
            </w:r>
            <w:r>
              <w:rPr>
                <w:rFonts w:ascii="Arial" w:hAnsi="Arial"/>
                <w:vertAlign w:val="superscript"/>
              </w:rPr>
              <w:t>6</w:t>
            </w:r>
            <w:r>
              <w:rPr>
                <w:rFonts w:ascii="Arial" w:hAnsi="Arial"/>
              </w:rPr>
              <w:t xml:space="preserve"> over.</w:t>
            </w:r>
          </w:p>
        </w:tc>
        <w:tc>
          <w:tcPr>
            <w:tcW w:w="1984" w:type="dxa"/>
          </w:tcPr>
          <w:p w:rsidR="00E31E27" w:rsidRDefault="00E31E27">
            <w:pPr>
              <w:pStyle w:val="Fuzeile"/>
              <w:tabs>
                <w:tab w:val="clear" w:pos="4252"/>
                <w:tab w:val="clear" w:pos="8504"/>
              </w:tabs>
              <w:rPr>
                <w:rFonts w:ascii="Arial" w:hAnsi="Arial"/>
              </w:rPr>
            </w:pPr>
            <w:r>
              <w:rPr>
                <w:rFonts w:ascii="Arial" w:hAnsi="Arial"/>
                <w:sz w:val="16"/>
                <w:vertAlign w:val="superscript"/>
              </w:rPr>
              <w:t>5</w:t>
            </w:r>
            <w:r>
              <w:rPr>
                <w:rFonts w:ascii="Arial" w:hAnsi="Arial"/>
              </w:rPr>
              <w:t xml:space="preserve"> come</w:t>
            </w:r>
          </w:p>
          <w:p w:rsidR="00E31E27" w:rsidRDefault="00E31E27">
            <w:pPr>
              <w:pStyle w:val="Fuzeile"/>
              <w:tabs>
                <w:tab w:val="clear" w:pos="4252"/>
                <w:tab w:val="clear" w:pos="8504"/>
              </w:tabs>
              <w:rPr>
                <w:rFonts w:ascii="Arial" w:hAnsi="Arial"/>
              </w:rPr>
            </w:pPr>
            <w:r>
              <w:rPr>
                <w:rFonts w:ascii="Arial" w:hAnsi="Arial"/>
                <w:sz w:val="16"/>
                <w:vertAlign w:val="superscript"/>
              </w:rPr>
              <w:t>6</w:t>
            </w:r>
            <w:r>
              <w:rPr>
                <w:rFonts w:ascii="Arial" w:hAnsi="Arial"/>
                <w:sz w:val="16"/>
              </w:rPr>
              <w:t xml:space="preserve"> </w:t>
            </w:r>
            <w:r>
              <w:rPr>
                <w:rFonts w:ascii="Arial" w:hAnsi="Arial"/>
              </w:rPr>
              <w:t>fall</w:t>
            </w:r>
          </w:p>
        </w:tc>
      </w:tr>
      <w:tr w:rsidR="00E31E27">
        <w:tc>
          <w:tcPr>
            <w:tcW w:w="7725" w:type="dxa"/>
          </w:tcPr>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Jessica:</w:t>
            </w:r>
            <w:r w:rsidRPr="006C1414">
              <w:rPr>
                <w:rFonts w:ascii="Arial" w:hAnsi="Arial"/>
                <w:lang w:val="en-GB"/>
              </w:rPr>
              <w:t xml:space="preserve"> Tom and I ____________</w:t>
            </w:r>
            <w:r w:rsidRPr="006C1414">
              <w:rPr>
                <w:rFonts w:ascii="Arial" w:hAnsi="Arial"/>
                <w:vertAlign w:val="superscript"/>
                <w:lang w:val="en-GB"/>
              </w:rPr>
              <w:t>7</w:t>
            </w:r>
            <w:r w:rsidRPr="006C1414">
              <w:rPr>
                <w:rFonts w:ascii="Arial" w:hAnsi="Arial"/>
                <w:lang w:val="en-GB"/>
              </w:rPr>
              <w:t xml:space="preserve"> table tennis at the time.</w:t>
            </w:r>
          </w:p>
          <w:p w:rsidR="00E31E27" w:rsidRPr="006C1414" w:rsidRDefault="00E31E27">
            <w:pPr>
              <w:pStyle w:val="Fuzeile"/>
              <w:tabs>
                <w:tab w:val="clear" w:pos="4252"/>
                <w:tab w:val="clear" w:pos="8504"/>
              </w:tabs>
              <w:rPr>
                <w:rFonts w:ascii="Arial" w:hAnsi="Arial"/>
                <w:lang w:val="en-GB"/>
              </w:rPr>
            </w:pPr>
          </w:p>
        </w:tc>
        <w:tc>
          <w:tcPr>
            <w:tcW w:w="1984" w:type="dxa"/>
          </w:tcPr>
          <w:p w:rsidR="00E31E27" w:rsidRDefault="00E31E27">
            <w:pPr>
              <w:pStyle w:val="Fuzeile"/>
              <w:tabs>
                <w:tab w:val="clear" w:pos="4252"/>
                <w:tab w:val="clear" w:pos="8504"/>
              </w:tabs>
              <w:rPr>
                <w:rFonts w:ascii="Arial" w:hAnsi="Arial"/>
              </w:rPr>
            </w:pPr>
            <w:r>
              <w:rPr>
                <w:rFonts w:ascii="Arial" w:hAnsi="Arial"/>
                <w:sz w:val="16"/>
                <w:vertAlign w:val="superscript"/>
              </w:rPr>
              <w:t xml:space="preserve">7 </w:t>
            </w:r>
            <w:r>
              <w:rPr>
                <w:rFonts w:ascii="Arial" w:hAnsi="Arial"/>
              </w:rPr>
              <w:t>play</w:t>
            </w:r>
          </w:p>
        </w:tc>
      </w:tr>
      <w:tr w:rsidR="00E31E27">
        <w:tc>
          <w:tcPr>
            <w:tcW w:w="7725" w:type="dxa"/>
          </w:tcPr>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Peter:</w:t>
            </w:r>
            <w:r w:rsidRPr="006C1414">
              <w:rPr>
                <w:rFonts w:ascii="Arial" w:hAnsi="Arial"/>
                <w:lang w:val="en-GB"/>
              </w:rPr>
              <w:t xml:space="preserve"> I ____________</w:t>
            </w:r>
            <w:r w:rsidRPr="006C1414">
              <w:rPr>
                <w:rFonts w:ascii="Arial" w:hAnsi="Arial"/>
                <w:vertAlign w:val="superscript"/>
                <w:lang w:val="en-GB"/>
              </w:rPr>
              <w:t>8</w:t>
            </w:r>
            <w:r w:rsidRPr="006C1414">
              <w:rPr>
                <w:rFonts w:ascii="Arial" w:hAnsi="Arial"/>
                <w:lang w:val="en-GB"/>
              </w:rPr>
              <w:t xml:space="preserve"> at my computer. </w:t>
            </w:r>
          </w:p>
        </w:tc>
        <w:tc>
          <w:tcPr>
            <w:tcW w:w="1984" w:type="dxa"/>
          </w:tcPr>
          <w:p w:rsidR="00E31E27" w:rsidRDefault="00E31E27">
            <w:pPr>
              <w:pStyle w:val="Fuzeile"/>
              <w:tabs>
                <w:tab w:val="clear" w:pos="4252"/>
                <w:tab w:val="clear" w:pos="8504"/>
              </w:tabs>
              <w:rPr>
                <w:rFonts w:ascii="Arial" w:hAnsi="Arial"/>
              </w:rPr>
            </w:pPr>
            <w:r>
              <w:rPr>
                <w:rFonts w:ascii="Arial" w:hAnsi="Arial"/>
                <w:sz w:val="16"/>
                <w:vertAlign w:val="superscript"/>
              </w:rPr>
              <w:t>8</w:t>
            </w:r>
            <w:r>
              <w:rPr>
                <w:rFonts w:ascii="Arial" w:hAnsi="Arial"/>
              </w:rPr>
              <w:t xml:space="preserve"> work</w:t>
            </w:r>
          </w:p>
        </w:tc>
      </w:tr>
      <w:tr w:rsidR="00E31E27">
        <w:tc>
          <w:tcPr>
            <w:tcW w:w="7725"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When it</w:t>
            </w:r>
            <w:r w:rsidRPr="006C1414">
              <w:rPr>
                <w:rFonts w:ascii="Arial" w:hAnsi="Arial"/>
                <w:sz w:val="16"/>
                <w:vertAlign w:val="superscript"/>
                <w:lang w:val="en-GB"/>
              </w:rPr>
              <w:t xml:space="preserve">  </w:t>
            </w:r>
            <w:r w:rsidRPr="006C1414">
              <w:rPr>
                <w:rFonts w:ascii="Arial" w:hAnsi="Arial"/>
                <w:lang w:val="en-GB"/>
              </w:rPr>
              <w:t>____________</w:t>
            </w:r>
            <w:r w:rsidRPr="006C1414">
              <w:rPr>
                <w:rFonts w:ascii="Arial" w:hAnsi="Arial"/>
                <w:vertAlign w:val="superscript"/>
                <w:lang w:val="en-GB"/>
              </w:rPr>
              <w:t>9</w:t>
            </w:r>
            <w:r w:rsidRPr="006C1414">
              <w:rPr>
                <w:rFonts w:ascii="Arial" w:hAnsi="Arial"/>
                <w:lang w:val="en-GB"/>
              </w:rPr>
              <w:t xml:space="preserve"> , I </w:t>
            </w:r>
            <w:r w:rsidRPr="006C1414">
              <w:rPr>
                <w:rFonts w:ascii="Arial" w:hAnsi="Arial"/>
                <w:sz w:val="16"/>
                <w:vertAlign w:val="superscript"/>
                <w:lang w:val="en-GB"/>
              </w:rPr>
              <w:t xml:space="preserve"> </w:t>
            </w:r>
            <w:r w:rsidRPr="006C1414">
              <w:rPr>
                <w:rFonts w:ascii="Arial" w:hAnsi="Arial"/>
                <w:lang w:val="en-GB"/>
              </w:rPr>
              <w:t>____________</w:t>
            </w:r>
            <w:r w:rsidRPr="006C1414">
              <w:rPr>
                <w:rFonts w:ascii="Arial" w:hAnsi="Arial"/>
                <w:vertAlign w:val="superscript"/>
                <w:lang w:val="en-GB"/>
              </w:rPr>
              <w:t>10</w:t>
            </w:r>
            <w:r w:rsidRPr="006C1414">
              <w:rPr>
                <w:rFonts w:ascii="Arial" w:hAnsi="Arial"/>
                <w:lang w:val="en-GB"/>
              </w:rPr>
              <w:t xml:space="preserve"> work and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 ____________</w:t>
            </w:r>
            <w:r w:rsidRPr="006C1414">
              <w:rPr>
                <w:rFonts w:ascii="Arial" w:hAnsi="Arial"/>
                <w:vertAlign w:val="superscript"/>
                <w:lang w:val="en-GB"/>
              </w:rPr>
              <w:t xml:space="preserve">11 </w:t>
            </w:r>
            <w:r w:rsidRPr="006C1414">
              <w:rPr>
                <w:rFonts w:ascii="Arial" w:hAnsi="Arial"/>
                <w:lang w:val="en-GB"/>
              </w:rPr>
              <w:t>to bed.</w:t>
            </w:r>
          </w:p>
        </w:tc>
        <w:tc>
          <w:tcPr>
            <w:tcW w:w="1984" w:type="dxa"/>
          </w:tcPr>
          <w:p w:rsidR="00E31E27" w:rsidRDefault="00E31E27">
            <w:pPr>
              <w:pStyle w:val="Fuzeile"/>
              <w:tabs>
                <w:tab w:val="clear" w:pos="4252"/>
                <w:tab w:val="clear" w:pos="8504"/>
              </w:tabs>
              <w:rPr>
                <w:rFonts w:ascii="Arial" w:hAnsi="Arial"/>
              </w:rPr>
            </w:pPr>
            <w:r>
              <w:rPr>
                <w:rFonts w:ascii="Arial" w:hAnsi="Arial"/>
                <w:sz w:val="18"/>
                <w:vertAlign w:val="superscript"/>
              </w:rPr>
              <w:t>9</w:t>
            </w:r>
            <w:r>
              <w:rPr>
                <w:rFonts w:ascii="Arial" w:hAnsi="Arial"/>
              </w:rPr>
              <w:t xml:space="preserve"> happen / </w:t>
            </w:r>
            <w:r>
              <w:rPr>
                <w:rFonts w:ascii="Arial" w:hAnsi="Arial"/>
                <w:sz w:val="16"/>
                <w:vertAlign w:val="superscript"/>
              </w:rPr>
              <w:t>10</w:t>
            </w:r>
            <w:r>
              <w:rPr>
                <w:rFonts w:ascii="Arial" w:hAnsi="Arial"/>
              </w:rPr>
              <w:t xml:space="preserve"> stop</w:t>
            </w:r>
          </w:p>
          <w:p w:rsidR="00E31E27" w:rsidRDefault="00E31E27">
            <w:pPr>
              <w:pStyle w:val="Fuzeile"/>
              <w:tabs>
                <w:tab w:val="clear" w:pos="4252"/>
                <w:tab w:val="clear" w:pos="8504"/>
              </w:tabs>
              <w:rPr>
                <w:rFonts w:ascii="Arial" w:hAnsi="Arial"/>
              </w:rPr>
            </w:pPr>
            <w:r w:rsidRPr="005670E0">
              <w:rPr>
                <w:rFonts w:ascii="Arial" w:hAnsi="Arial"/>
                <w:sz w:val="18"/>
                <w:szCs w:val="18"/>
                <w:vertAlign w:val="superscript"/>
              </w:rPr>
              <w:t>11</w:t>
            </w:r>
            <w:r>
              <w:rPr>
                <w:rFonts w:ascii="Arial" w:hAnsi="Arial"/>
              </w:rPr>
              <w:t>go</w:t>
            </w:r>
          </w:p>
        </w:tc>
      </w:tr>
    </w:tbl>
    <w:p w:rsidR="00E31E27" w:rsidRDefault="00E31E27">
      <w:pPr>
        <w:pStyle w:val="Fuzeile"/>
        <w:tabs>
          <w:tab w:val="clear" w:pos="4252"/>
          <w:tab w:val="clear" w:pos="8504"/>
        </w:tabs>
        <w:rPr>
          <w:rFonts w:ascii="Arial" w:hAnsi="Arial"/>
        </w:rPr>
      </w:pPr>
    </w:p>
    <w:p w:rsidR="00E31E27" w:rsidRDefault="00E31E27">
      <w:pPr>
        <w:pStyle w:val="Fuzeile"/>
        <w:tabs>
          <w:tab w:val="clear" w:pos="4252"/>
          <w:tab w:val="clear" w:pos="8504"/>
        </w:tabs>
        <w:rPr>
          <w:rFonts w:ascii="Arial" w:hAnsi="Arial"/>
        </w:rPr>
      </w:pPr>
      <w:r>
        <w:rPr>
          <w:rFonts w:ascii="Arial" w:hAnsi="Arial"/>
          <w:b/>
          <w:sz w:val="48"/>
        </w:rPr>
        <w:sym w:font="Wingdings" w:char="F03F"/>
      </w:r>
      <w:r>
        <w:rPr>
          <w:rFonts w:ascii="Arial" w:hAnsi="Arial"/>
          <w:b/>
          <w:sz w:val="48"/>
        </w:rPr>
        <w:tab/>
      </w:r>
      <w:r w:rsidR="00864060">
        <w:rPr>
          <w:rFonts w:ascii="Arial" w:hAnsi="Arial"/>
          <w:b/>
        </w:rPr>
        <w:t>Aufgabe 18</w:t>
      </w:r>
      <w:r>
        <w:rPr>
          <w:rFonts w:ascii="Arial" w:hAnsi="Arial"/>
          <w:b/>
        </w:rPr>
        <w: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Put the verbs into the correct form, past continuous or past simple.</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1.</w:t>
      </w:r>
      <w:r w:rsidRPr="006C1414">
        <w:rPr>
          <w:rFonts w:ascii="Arial" w:hAnsi="Arial"/>
          <w:lang w:val="en-GB"/>
        </w:rPr>
        <w:tab/>
        <w:t xml:space="preserve">Jane </w:t>
      </w:r>
      <w:r w:rsidRPr="006C1414">
        <w:rPr>
          <w:rFonts w:ascii="Arial" w:hAnsi="Arial"/>
          <w:u w:val="words"/>
          <w:lang w:val="en-GB"/>
        </w:rPr>
        <w:t xml:space="preserve">was waiting </w:t>
      </w:r>
      <w:r w:rsidRPr="006C1414">
        <w:rPr>
          <w:rFonts w:ascii="Arial" w:hAnsi="Arial"/>
          <w:lang w:val="en-GB"/>
        </w:rPr>
        <w:t xml:space="preserve">(wait) for me when I </w:t>
      </w:r>
      <w:r w:rsidRPr="006C1414">
        <w:rPr>
          <w:rFonts w:ascii="Arial" w:hAnsi="Arial"/>
          <w:u w:val="single"/>
          <w:lang w:val="en-GB"/>
        </w:rPr>
        <w:t>arrived</w:t>
      </w:r>
      <w:r w:rsidRPr="006C1414">
        <w:rPr>
          <w:rFonts w:ascii="Arial" w:hAnsi="Arial"/>
          <w:lang w:val="en-GB"/>
        </w:rPr>
        <w:t xml:space="preserve"> (arrive).</w:t>
      </w:r>
    </w:p>
    <w:p w:rsidR="00E31E27" w:rsidRPr="006C1414" w:rsidRDefault="00E31E27">
      <w:pPr>
        <w:pStyle w:val="Fuzeile"/>
        <w:tabs>
          <w:tab w:val="clear" w:pos="4252"/>
          <w:tab w:val="clear" w:pos="8504"/>
        </w:tabs>
        <w:rPr>
          <w:rFonts w:ascii="Arial" w:hAnsi="Arial"/>
          <w:lang w:val="en-GB"/>
        </w:rPr>
      </w:pPr>
    </w:p>
    <w:p w:rsidR="00E31E27" w:rsidRPr="006C1414" w:rsidRDefault="00E31E27" w:rsidP="00E31E27">
      <w:pPr>
        <w:pStyle w:val="Fuzeile"/>
        <w:tabs>
          <w:tab w:val="clear" w:pos="4252"/>
          <w:tab w:val="clear" w:pos="8504"/>
        </w:tabs>
        <w:rPr>
          <w:rFonts w:ascii="Arial" w:hAnsi="Arial"/>
          <w:lang w:val="en-GB"/>
        </w:rPr>
      </w:pPr>
      <w:r w:rsidRPr="006C1414">
        <w:rPr>
          <w:rFonts w:ascii="Arial" w:hAnsi="Arial"/>
          <w:lang w:val="en-GB"/>
        </w:rPr>
        <w:t>2.</w:t>
      </w:r>
      <w:r w:rsidRPr="006C1414">
        <w:rPr>
          <w:rFonts w:ascii="Arial" w:hAnsi="Arial"/>
          <w:lang w:val="en-GB"/>
        </w:rPr>
        <w:tab/>
        <w:t xml:space="preserve">I </w:t>
      </w:r>
      <w:r w:rsidRPr="006C1414">
        <w:rPr>
          <w:rFonts w:ascii="Arial" w:hAnsi="Arial"/>
          <w:u w:val="single"/>
          <w:lang w:val="en-GB"/>
        </w:rPr>
        <w:t xml:space="preserve">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(speak) to her several times, but she always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(read) and </w:t>
      </w:r>
      <w:r w:rsidRPr="006C1414">
        <w:rPr>
          <w:rFonts w:ascii="Arial" w:hAnsi="Arial"/>
          <w:lang w:val="en-GB"/>
        </w:rPr>
        <w:tab/>
      </w:r>
      <w:r w:rsidRPr="006C1414">
        <w:rPr>
          <w:rFonts w:ascii="Arial" w:hAnsi="Arial"/>
          <w:lang w:val="en-GB"/>
        </w:rPr>
        <w:tab/>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(not hear me).</w:t>
      </w:r>
    </w:p>
    <w:p w:rsidR="00E31E27" w:rsidRPr="006C1414" w:rsidRDefault="00E31E27" w:rsidP="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3.</w:t>
      </w:r>
      <w:r w:rsidRPr="006C1414">
        <w:rPr>
          <w:rFonts w:ascii="Arial" w:hAnsi="Arial"/>
          <w:lang w:val="en-GB"/>
        </w:rPr>
        <w:tab/>
        <w:t xml:space="preserve">He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(lose) his watch while he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(visit) the sights of the city.</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4.</w:t>
      </w:r>
      <w:r w:rsidRPr="006C1414">
        <w:rPr>
          <w:rFonts w:ascii="Arial" w:hAnsi="Arial"/>
          <w:lang w:val="en-GB"/>
        </w:rPr>
        <w:tab/>
        <w:t xml:space="preserve">I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(open) the door just when my friend Carl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(ring) the bell.</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5.</w:t>
      </w:r>
      <w:r w:rsidRPr="006C1414">
        <w:rPr>
          <w:rFonts w:ascii="Arial" w:hAnsi="Arial"/>
          <w:lang w:val="en-GB"/>
        </w:rPr>
        <w:tab/>
        <w:t xml:space="preserve">We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(walk) to the station when  it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(begin) to rain. </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6.</w:t>
      </w:r>
      <w:r w:rsidRPr="006C1414">
        <w:rPr>
          <w:rFonts w:ascii="Arial" w:hAnsi="Arial"/>
          <w:lang w:val="en-GB"/>
        </w:rPr>
        <w:tab/>
        <w:t xml:space="preserve">We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(run) under a bridge when the storm </w:t>
      </w:r>
      <w:r w:rsidRPr="006C1414">
        <w:rPr>
          <w:rFonts w:ascii="Arial" w:hAnsi="Arial"/>
          <w:u w:val="single"/>
          <w:lang w:val="en-GB"/>
        </w:rPr>
        <w:tab/>
      </w:r>
      <w:r w:rsidRPr="006C1414">
        <w:rPr>
          <w:rFonts w:ascii="Arial" w:hAnsi="Arial"/>
          <w:u w:val="single"/>
          <w:lang w:val="en-GB"/>
        </w:rPr>
        <w:tab/>
        <w:t xml:space="preserve"> </w:t>
      </w:r>
      <w:r w:rsidRPr="006C1414">
        <w:rPr>
          <w:rFonts w:ascii="Arial" w:hAnsi="Arial"/>
          <w:lang w:val="en-GB"/>
        </w:rPr>
        <w:t>(break).</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7.</w:t>
      </w:r>
      <w:r w:rsidRPr="006C1414">
        <w:rPr>
          <w:rFonts w:ascii="Arial" w:hAnsi="Arial"/>
          <w:lang w:val="en-GB"/>
        </w:rPr>
        <w:tab/>
        <w:t xml:space="preserve">How fast </w:t>
      </w:r>
      <w:r w:rsidRPr="006C1414">
        <w:rPr>
          <w:rFonts w:ascii="Arial" w:hAnsi="Arial"/>
          <w:u w:val="single"/>
          <w:lang w:val="en-GB"/>
        </w:rPr>
        <w:tab/>
      </w:r>
      <w:r w:rsidRPr="006C1414">
        <w:rPr>
          <w:rFonts w:ascii="Arial" w:hAnsi="Arial"/>
          <w:u w:val="single"/>
          <w:lang w:val="en-GB"/>
        </w:rPr>
        <w:tab/>
        <w:t xml:space="preserve"> </w:t>
      </w:r>
      <w:r w:rsidRPr="006C1414">
        <w:rPr>
          <w:rFonts w:ascii="Arial" w:hAnsi="Arial"/>
          <w:lang w:val="en-GB"/>
        </w:rPr>
        <w:t xml:space="preserve">(you/drive) when the accident </w:t>
      </w:r>
      <w:r w:rsidRPr="006C1414">
        <w:rPr>
          <w:rFonts w:ascii="Arial" w:hAnsi="Arial"/>
          <w:u w:val="single"/>
          <w:lang w:val="en-GB"/>
        </w:rPr>
        <w:tab/>
      </w:r>
      <w:r w:rsidRPr="006C1414">
        <w:rPr>
          <w:rFonts w:ascii="Arial" w:hAnsi="Arial"/>
          <w:u w:val="single"/>
          <w:lang w:val="en-GB"/>
        </w:rPr>
        <w:tab/>
        <w:t xml:space="preserve"> </w:t>
      </w:r>
      <w:r w:rsidRPr="006C1414">
        <w:rPr>
          <w:rFonts w:ascii="Arial" w:hAnsi="Arial"/>
          <w:lang w:val="en-GB"/>
        </w:rPr>
        <w:t>(happen)?</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8.</w:t>
      </w:r>
      <w:r w:rsidRPr="006C1414">
        <w:rPr>
          <w:rFonts w:ascii="Arial" w:hAnsi="Arial"/>
          <w:lang w:val="en-GB"/>
        </w:rPr>
        <w:tab/>
        <w:t xml:space="preserve">We were in a difficult position. We </w:t>
      </w:r>
      <w:r w:rsidRPr="006C1414">
        <w:rPr>
          <w:rFonts w:ascii="Arial" w:hAnsi="Arial"/>
          <w:u w:val="single"/>
          <w:lang w:val="en-GB"/>
        </w:rPr>
        <w:tab/>
      </w:r>
      <w:r w:rsidRPr="006C1414">
        <w:rPr>
          <w:rFonts w:ascii="Arial" w:hAnsi="Arial"/>
          <w:u w:val="single"/>
          <w:lang w:val="en-GB"/>
        </w:rPr>
        <w:tab/>
        <w:t xml:space="preserve"> </w:t>
      </w:r>
      <w:r w:rsidRPr="006C1414">
        <w:rPr>
          <w:rFonts w:ascii="Arial" w:hAnsi="Arial"/>
          <w:lang w:val="en-GB"/>
        </w:rPr>
        <w:t>(not/know) what to do.</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u w:val="single"/>
          <w:lang w:val="en-GB"/>
        </w:rPr>
      </w:pPr>
      <w:r w:rsidRPr="006C1414">
        <w:rPr>
          <w:rFonts w:ascii="Arial" w:hAnsi="Arial"/>
          <w:lang w:val="en-GB"/>
        </w:rPr>
        <w:t>9.</w:t>
      </w:r>
      <w:r w:rsidRPr="006C1414">
        <w:rPr>
          <w:rFonts w:ascii="Arial" w:hAnsi="Arial"/>
          <w:lang w:val="en-GB"/>
        </w:rPr>
        <w:tab/>
        <w:t xml:space="preserve">I haven’t seen Allan for ages. When I last </w:t>
      </w:r>
      <w:r w:rsidRPr="006C1414">
        <w:rPr>
          <w:rFonts w:ascii="Arial" w:hAnsi="Arial"/>
          <w:u w:val="single"/>
          <w:lang w:val="en-GB"/>
        </w:rPr>
        <w:tab/>
      </w:r>
      <w:r w:rsidRPr="006C1414">
        <w:rPr>
          <w:rFonts w:ascii="Arial" w:hAnsi="Arial"/>
          <w:u w:val="single"/>
          <w:lang w:val="en-GB"/>
        </w:rPr>
        <w:tab/>
        <w:t xml:space="preserve"> </w:t>
      </w:r>
      <w:r w:rsidRPr="006C1414">
        <w:rPr>
          <w:rFonts w:ascii="Arial" w:hAnsi="Arial"/>
          <w:lang w:val="en-GB"/>
        </w:rPr>
        <w:t xml:space="preserve">(see) him, he </w:t>
      </w:r>
      <w:r w:rsidRPr="006C1414">
        <w:rPr>
          <w:rFonts w:ascii="Arial" w:hAnsi="Arial"/>
          <w:u w:val="single"/>
          <w:lang w:val="en-GB"/>
        </w:rPr>
        <w:tab/>
      </w:r>
      <w:r w:rsidRPr="006C1414">
        <w:rPr>
          <w:rFonts w:ascii="Arial" w:hAnsi="Arial"/>
          <w:u w:val="single"/>
          <w:lang w:val="en-GB"/>
        </w:rPr>
        <w:tab/>
        <w:t xml:space="preserve"> </w:t>
      </w:r>
    </w:p>
    <w:p w:rsidR="00E31E27" w:rsidRPr="006C1414" w:rsidRDefault="00E31E27">
      <w:pPr>
        <w:pStyle w:val="Fuzeile"/>
        <w:tabs>
          <w:tab w:val="clear" w:pos="4252"/>
          <w:tab w:val="clear" w:pos="8504"/>
        </w:tabs>
        <w:ind w:firstLine="708"/>
        <w:rPr>
          <w:rFonts w:ascii="Arial" w:hAnsi="Arial"/>
          <w:lang w:val="en-GB"/>
        </w:rPr>
      </w:pPr>
      <w:r w:rsidRPr="006C1414">
        <w:rPr>
          <w:rFonts w:ascii="Arial" w:hAnsi="Arial"/>
          <w:lang w:val="en-GB"/>
        </w:rPr>
        <w:t>(try) to find a job.</w:t>
      </w:r>
    </w:p>
    <w:p w:rsidR="00E31E27" w:rsidRPr="006C1414" w:rsidRDefault="00E31E27">
      <w:pPr>
        <w:pStyle w:val="Fuzeile"/>
        <w:tabs>
          <w:tab w:val="clear" w:pos="4252"/>
          <w:tab w:val="clear" w:pos="8504"/>
        </w:tabs>
        <w:ind w:firstLine="708"/>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10.</w:t>
      </w:r>
      <w:r w:rsidRPr="006C1414">
        <w:rPr>
          <w:rFonts w:ascii="Arial" w:hAnsi="Arial"/>
          <w:lang w:val="en-GB"/>
        </w:rPr>
        <w:tab/>
        <w:t xml:space="preserve">I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(walk) along the street when suddeny I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(hear) footsteps</w:t>
      </w:r>
    </w:p>
    <w:p w:rsidR="00E31E27" w:rsidRPr="006C1414" w:rsidRDefault="00E31E27">
      <w:pPr>
        <w:pStyle w:val="Fuzeile"/>
        <w:tabs>
          <w:tab w:val="clear" w:pos="4252"/>
          <w:tab w:val="clear" w:pos="8504"/>
        </w:tabs>
        <w:ind w:left="708" w:firstLine="60"/>
        <w:rPr>
          <w:rFonts w:ascii="Arial" w:hAnsi="Arial"/>
          <w:lang w:val="en-GB"/>
        </w:rPr>
      </w:pPr>
      <w:r w:rsidRPr="006C1414">
        <w:rPr>
          <w:rFonts w:ascii="Arial" w:hAnsi="Arial"/>
          <w:lang w:val="en-GB"/>
        </w:rPr>
        <w:t xml:space="preserve">behind me. Somebody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(follow) me. I was frightened</w:t>
      </w:r>
      <w:r>
        <w:rPr>
          <w:rStyle w:val="Funotenzeichen"/>
          <w:rFonts w:ascii="Arial" w:hAnsi="Arial"/>
        </w:rPr>
        <w:footnoteReference w:id="11"/>
      </w:r>
      <w:r w:rsidRPr="006C1414">
        <w:rPr>
          <w:rFonts w:ascii="Arial" w:hAnsi="Arial"/>
          <w:lang w:val="en-GB"/>
        </w:rPr>
        <w:t xml:space="preserve"> and I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(start) to run.</w:t>
      </w:r>
    </w:p>
    <w:p w:rsidR="00E31E27" w:rsidRPr="006C1414" w:rsidRDefault="00E31E27">
      <w:pPr>
        <w:pStyle w:val="Fuzeile"/>
        <w:tabs>
          <w:tab w:val="clear" w:pos="4252"/>
          <w:tab w:val="clear" w:pos="8504"/>
        </w:tabs>
        <w:ind w:left="708" w:firstLine="60"/>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11.</w:t>
      </w:r>
      <w:r w:rsidRPr="006C1414">
        <w:rPr>
          <w:rFonts w:ascii="Arial" w:hAnsi="Arial"/>
          <w:lang w:val="en-GB"/>
        </w:rPr>
        <w:tab/>
        <w:t xml:space="preserve">When I was young, </w:t>
      </w:r>
      <w:r w:rsidRPr="006C1414">
        <w:rPr>
          <w:rFonts w:ascii="Arial" w:hAnsi="Arial"/>
          <w:u w:val="single"/>
          <w:lang w:val="en-GB"/>
        </w:rPr>
        <w:tab/>
      </w:r>
      <w:r w:rsidRPr="006C1414">
        <w:rPr>
          <w:rFonts w:ascii="Arial" w:hAnsi="Arial"/>
          <w:u w:val="single"/>
          <w:lang w:val="en-GB"/>
        </w:rPr>
        <w:tab/>
      </w:r>
      <w:r w:rsidRPr="006C1414">
        <w:rPr>
          <w:rFonts w:ascii="Arial" w:hAnsi="Arial"/>
          <w:lang w:val="en-GB"/>
        </w:rPr>
        <w:t xml:space="preserve"> (want) to be a bus driver.</w:t>
      </w:r>
    </w:p>
    <w:p w:rsidR="00E31E27" w:rsidRPr="006C1414" w:rsidRDefault="00E31E27" w:rsidP="00E31E27">
      <w:pPr>
        <w:rPr>
          <w:rFonts w:ascii="Arial" w:hAnsi="Arial"/>
          <w:b/>
          <w:sz w:val="40"/>
          <w:lang w:val="en-GB"/>
        </w:rPr>
      </w:pPr>
      <w:r w:rsidRPr="006C1414">
        <w:rPr>
          <w:rFonts w:ascii="Arial" w:hAnsi="Arial"/>
          <w:b/>
          <w:sz w:val="40"/>
          <w:lang w:val="en-GB"/>
        </w:rPr>
        <w:lastRenderedPageBreak/>
        <w:t>Kapitel 3:</w:t>
      </w:r>
      <w:r w:rsidRPr="006C1414">
        <w:rPr>
          <w:rFonts w:ascii="Arial" w:hAnsi="Arial"/>
          <w:b/>
          <w:sz w:val="40"/>
          <w:lang w:val="en-GB"/>
        </w:rPr>
        <w:tab/>
        <w:t xml:space="preserve">Present Perfect / Past Simple / Present Perfect Continuous </w:t>
      </w:r>
    </w:p>
    <w:p w:rsidR="00E31E27" w:rsidRPr="006C1414" w:rsidRDefault="00E31E27">
      <w:pPr>
        <w:rPr>
          <w:rFonts w:ascii="Arial" w:hAnsi="Arial"/>
          <w:lang w:val="en-GB"/>
        </w:rPr>
      </w:pPr>
    </w:p>
    <w:p w:rsidR="00E31E27" w:rsidRPr="00314CEF" w:rsidRDefault="00E31E27">
      <w:pPr>
        <w:pBdr>
          <w:top w:val="dashDotStroked" w:sz="24" w:space="1" w:color="auto"/>
          <w:bottom w:val="dashDotStroked" w:sz="24" w:space="1" w:color="auto"/>
        </w:pBdr>
        <w:rPr>
          <w:rFonts w:ascii="Arial" w:hAnsi="Arial"/>
          <w:b/>
          <w:sz w:val="36"/>
        </w:rPr>
      </w:pPr>
      <w:r w:rsidRPr="00314CEF">
        <w:rPr>
          <w:rFonts w:ascii="Arial" w:hAnsi="Arial"/>
          <w:b/>
          <w:sz w:val="36"/>
        </w:rPr>
        <w:t>Übersicht</w:t>
      </w:r>
    </w:p>
    <w:p w:rsidR="00E31E27" w:rsidRPr="00314CEF" w:rsidRDefault="00E31E27">
      <w:pPr>
        <w:rPr>
          <w:rFonts w:ascii="Arial" w:hAnsi="Arial"/>
        </w:rPr>
      </w:pPr>
    </w:p>
    <w:p w:rsidR="00E31E27" w:rsidRPr="00314CEF" w:rsidRDefault="00E31E27">
      <w:pPr>
        <w:rPr>
          <w:rFonts w:ascii="Arial" w:hAnsi="Arial"/>
          <w:b/>
          <w:sz w:val="32"/>
        </w:rPr>
      </w:pPr>
      <w:r w:rsidRPr="00314CEF">
        <w:rPr>
          <w:rFonts w:ascii="Arial" w:hAnsi="Arial"/>
          <w:b/>
          <w:sz w:val="32"/>
        </w:rPr>
        <w:t>Thema</w:t>
      </w:r>
    </w:p>
    <w:p w:rsidR="00E31E27" w:rsidRPr="00314CEF" w:rsidRDefault="00E31E27">
      <w:pPr>
        <w:rPr>
          <w:rFonts w:ascii="Arial" w:hAnsi="Arial"/>
        </w:rPr>
      </w:pPr>
    </w:p>
    <w:p w:rsidR="00E31E27" w:rsidRPr="00314CEF" w:rsidRDefault="00E31E27">
      <w:pPr>
        <w:rPr>
          <w:rFonts w:ascii="Arial" w:hAnsi="Arial"/>
          <w:b/>
          <w:sz w:val="32"/>
        </w:rPr>
      </w:pPr>
      <w:r w:rsidRPr="00314CEF">
        <w:rPr>
          <w:rFonts w:ascii="Arial" w:hAnsi="Arial"/>
        </w:rPr>
        <w:t>Sie werden in diesem Kapitel  den Gebrauch der einfachen Vorgegenwart und deren Verlaufsform gründlich repetieren. Wir setzen voraus, dass sie die Bildung dieser Zeiten im Griff haben.</w:t>
      </w:r>
    </w:p>
    <w:p w:rsidR="00E31E27" w:rsidRPr="00314CEF" w:rsidRDefault="00E31E27">
      <w:pPr>
        <w:rPr>
          <w:rFonts w:ascii="Arial" w:hAnsi="Arial"/>
          <w:b/>
          <w:sz w:val="32"/>
        </w:rPr>
      </w:pPr>
    </w:p>
    <w:p w:rsidR="00E31E27" w:rsidRPr="00314CEF" w:rsidRDefault="00E31E27">
      <w:pPr>
        <w:rPr>
          <w:rFonts w:ascii="Arial" w:hAnsi="Arial"/>
          <w:b/>
          <w:sz w:val="32"/>
        </w:rPr>
      </w:pPr>
      <w:r w:rsidRPr="00314CEF">
        <w:rPr>
          <w:rFonts w:ascii="Arial" w:hAnsi="Arial"/>
          <w:b/>
          <w:sz w:val="32"/>
        </w:rPr>
        <w:t>Lernziele</w:t>
      </w:r>
    </w:p>
    <w:p w:rsidR="00E31E27" w:rsidRPr="00314CEF" w:rsidRDefault="00E31E27">
      <w:pPr>
        <w:rPr>
          <w:rFonts w:ascii="Arial" w:hAnsi="Arial"/>
        </w:rPr>
      </w:pPr>
    </w:p>
    <w:p w:rsidR="00E31E27" w:rsidRPr="00314CEF" w:rsidRDefault="00E31E27">
      <w:pPr>
        <w:rPr>
          <w:rFonts w:ascii="Arial" w:hAnsi="Arial"/>
        </w:rPr>
      </w:pPr>
      <w:r w:rsidRPr="00314CEF">
        <w:rPr>
          <w:rFonts w:ascii="Arial" w:hAnsi="Arial"/>
        </w:rPr>
        <w:t>Wenn Sie dieses Kapitel durchgearbeitet haben, können Sie</w:t>
      </w:r>
    </w:p>
    <w:p w:rsidR="00E31E27" w:rsidRPr="00314CEF" w:rsidRDefault="00E31E27">
      <w:pPr>
        <w:pStyle w:val="Fuzeile"/>
        <w:tabs>
          <w:tab w:val="clear" w:pos="4252"/>
          <w:tab w:val="clear" w:pos="8504"/>
        </w:tabs>
        <w:rPr>
          <w:rFonts w:ascii="Arial" w:hAnsi="Arial"/>
        </w:rPr>
      </w:pPr>
    </w:p>
    <w:p w:rsidR="00E31E27" w:rsidRPr="006C1414" w:rsidRDefault="00E31E27" w:rsidP="00E31E27">
      <w:pPr>
        <w:numPr>
          <w:ilvl w:val="0"/>
          <w:numId w:val="22"/>
        </w:numPr>
        <w:tabs>
          <w:tab w:val="clear" w:pos="2142"/>
          <w:tab w:val="num" w:pos="1418"/>
        </w:tabs>
        <w:rPr>
          <w:rFonts w:ascii="Arial" w:hAnsi="Arial"/>
          <w:lang w:val="en-GB"/>
        </w:rPr>
      </w:pPr>
      <w:r w:rsidRPr="006C1414">
        <w:rPr>
          <w:rFonts w:ascii="Arial" w:hAnsi="Arial"/>
          <w:lang w:val="en-GB"/>
        </w:rPr>
        <w:t>das Present Perfect Simple (I have done) richtig anwenden,</w:t>
      </w:r>
    </w:p>
    <w:p w:rsidR="00E31E27" w:rsidRPr="006C1414" w:rsidRDefault="00E31E27">
      <w:pPr>
        <w:rPr>
          <w:rFonts w:ascii="Arial" w:hAnsi="Arial"/>
          <w:lang w:val="en-GB"/>
        </w:rPr>
      </w:pPr>
    </w:p>
    <w:p w:rsidR="00E31E27" w:rsidRPr="00314CEF" w:rsidRDefault="00E31E27" w:rsidP="00E31E27">
      <w:pPr>
        <w:numPr>
          <w:ilvl w:val="0"/>
          <w:numId w:val="22"/>
        </w:numPr>
        <w:tabs>
          <w:tab w:val="clear" w:pos="2142"/>
          <w:tab w:val="num" w:pos="1418"/>
        </w:tabs>
        <w:rPr>
          <w:rFonts w:ascii="Arial" w:hAnsi="Arial"/>
        </w:rPr>
      </w:pPr>
      <w:r w:rsidRPr="00314CEF">
        <w:rPr>
          <w:rFonts w:ascii="Arial" w:hAnsi="Arial"/>
        </w:rPr>
        <w:t>das Simple Past (I did) richtig einsetzen,</w:t>
      </w:r>
    </w:p>
    <w:p w:rsidR="00E31E27" w:rsidRPr="00314CEF" w:rsidRDefault="00E31E27" w:rsidP="00E31E27">
      <w:pPr>
        <w:ind w:left="989"/>
        <w:rPr>
          <w:rFonts w:ascii="Arial" w:hAnsi="Arial"/>
        </w:rPr>
      </w:pPr>
    </w:p>
    <w:p w:rsidR="00E31E27" w:rsidRPr="006C1414" w:rsidRDefault="00E31E27" w:rsidP="00E31E27">
      <w:pPr>
        <w:numPr>
          <w:ilvl w:val="0"/>
          <w:numId w:val="22"/>
        </w:numPr>
        <w:tabs>
          <w:tab w:val="clear" w:pos="2142"/>
          <w:tab w:val="num" w:pos="1418"/>
        </w:tabs>
        <w:rPr>
          <w:rFonts w:ascii="Arial" w:hAnsi="Arial"/>
          <w:lang w:val="en-GB"/>
        </w:rPr>
      </w:pPr>
      <w:r w:rsidRPr="006C1414">
        <w:rPr>
          <w:rFonts w:ascii="Arial" w:hAnsi="Arial"/>
          <w:lang w:val="en-GB"/>
        </w:rPr>
        <w:t xml:space="preserve">das Present </w:t>
      </w:r>
      <w:r w:rsidR="00F17D7A" w:rsidRPr="006C1414">
        <w:rPr>
          <w:rFonts w:ascii="Arial" w:hAnsi="Arial"/>
          <w:lang w:val="en-GB"/>
        </w:rPr>
        <w:t xml:space="preserve">Perfect </w:t>
      </w:r>
      <w:r w:rsidRPr="006C1414">
        <w:rPr>
          <w:rFonts w:ascii="Arial" w:hAnsi="Arial"/>
          <w:lang w:val="en-GB"/>
        </w:rPr>
        <w:t>Continuous (I have been doing) richtig anwenden</w:t>
      </w:r>
    </w:p>
    <w:p w:rsidR="00E31E27" w:rsidRPr="006C1414" w:rsidRDefault="00E31E27">
      <w:pPr>
        <w:rPr>
          <w:rFonts w:ascii="Arial" w:hAnsi="Arial"/>
          <w:b/>
          <w:sz w:val="32"/>
          <w:lang w:val="en-GB"/>
        </w:rPr>
      </w:pPr>
    </w:p>
    <w:p w:rsidR="00E31E27" w:rsidRPr="006C1414" w:rsidRDefault="00E31E27">
      <w:pPr>
        <w:ind w:left="700" w:hanging="700"/>
        <w:rPr>
          <w:b/>
          <w:lang w:val="en-GB"/>
        </w:rPr>
      </w:pPr>
    </w:p>
    <w:p w:rsidR="00E31E27" w:rsidRPr="006C1414" w:rsidRDefault="00E31E27">
      <w:pPr>
        <w:ind w:left="700" w:hanging="700"/>
        <w:rPr>
          <w:rFonts w:ascii="Arial" w:hAnsi="Arial"/>
          <w:b/>
          <w:lang w:val="en-GB"/>
        </w:rPr>
      </w:pPr>
    </w:p>
    <w:p w:rsidR="00E31E27" w:rsidRPr="006C1414" w:rsidRDefault="00E31E27">
      <w:pPr>
        <w:rPr>
          <w:rFonts w:ascii="Arial" w:hAnsi="Arial"/>
          <w:sz w:val="28"/>
          <w:lang w:val="en-GB"/>
        </w:rPr>
      </w:pPr>
      <w:r w:rsidRPr="006C1414">
        <w:rPr>
          <w:rFonts w:ascii="Arial" w:hAnsi="Arial"/>
          <w:b/>
          <w:sz w:val="28"/>
          <w:lang w:val="en-GB"/>
        </w:rPr>
        <w:t>3.1</w:t>
      </w:r>
      <w:r w:rsidRPr="006C1414">
        <w:rPr>
          <w:rFonts w:ascii="Arial" w:hAnsi="Arial"/>
          <w:b/>
          <w:sz w:val="28"/>
          <w:lang w:val="en-GB"/>
        </w:rPr>
        <w:tab/>
        <w:t xml:space="preserve">Das Present Perfect Simple </w:t>
      </w:r>
      <w:r w:rsidRPr="006C1414">
        <w:rPr>
          <w:rFonts w:ascii="Arial" w:hAnsi="Arial"/>
          <w:sz w:val="28"/>
          <w:lang w:val="en-GB"/>
        </w:rPr>
        <w:t>(</w:t>
      </w:r>
      <w:r w:rsidRPr="006C1414">
        <w:rPr>
          <w:rFonts w:ascii="Arial" w:hAnsi="Arial"/>
          <w:b/>
          <w:sz w:val="28"/>
          <w:lang w:val="en-GB"/>
        </w:rPr>
        <w:t>I have done</w:t>
      </w:r>
      <w:r w:rsidRPr="006C1414">
        <w:rPr>
          <w:rFonts w:ascii="Arial" w:hAnsi="Arial"/>
          <w:sz w:val="28"/>
          <w:lang w:val="en-GB"/>
        </w:rPr>
        <w:t>)</w:t>
      </w:r>
    </w:p>
    <w:p w:rsidR="00E31E27" w:rsidRPr="006C1414" w:rsidRDefault="00E31E27">
      <w:pPr>
        <w:rPr>
          <w:rFonts w:ascii="Arial" w:hAnsi="Arial"/>
          <w:sz w:val="28"/>
          <w:lang w:val="en-GB"/>
        </w:rPr>
      </w:pPr>
    </w:p>
    <w:p w:rsidR="00E31E27" w:rsidRPr="00314CEF" w:rsidRDefault="00E31E27">
      <w:pPr>
        <w:rPr>
          <w:rFonts w:ascii="Arial" w:hAnsi="Arial"/>
        </w:rPr>
      </w:pPr>
      <w:r w:rsidRPr="00314CEF">
        <w:rPr>
          <w:rFonts w:ascii="Arial" w:hAnsi="Arial"/>
        </w:rPr>
        <w:t>Wir setzen voraus, dass Sie die Bildung dieser Zeitform beherrschen. Falls nicht, repetieren Sie diese kurz in Ihrem "New Headway Inter</w:t>
      </w:r>
      <w:r w:rsidR="00626B06">
        <w:rPr>
          <w:rFonts w:ascii="Arial" w:hAnsi="Arial"/>
        </w:rPr>
        <w:t>mediate Student’s Book", S. 140 f.</w:t>
      </w:r>
      <w:r w:rsidRPr="00314CEF">
        <w:rPr>
          <w:rFonts w:ascii="Arial" w:hAnsi="Arial"/>
        </w:rPr>
        <w:t xml:space="preserve">. </w:t>
      </w:r>
    </w:p>
    <w:p w:rsidR="00E31E27" w:rsidRPr="00314CEF" w:rsidRDefault="00E31E27">
      <w:pPr>
        <w:rPr>
          <w:rFonts w:ascii="Arial" w:hAnsi="Arial"/>
        </w:rPr>
      </w:pPr>
    </w:p>
    <w:p w:rsidR="00E31E27" w:rsidRDefault="00E31E27">
      <w:r w:rsidRPr="00314CEF">
        <w:rPr>
          <w:rFonts w:ascii="Arial" w:hAnsi="Arial"/>
        </w:rPr>
        <w:t>Diese Zeit ist eigentlich ein Gemisch von Vergangenheit und Gegenwart. Ganz besonders wichtig ist folgende Eigenschaft</w:t>
      </w:r>
    </w:p>
    <w:p w:rsidR="00E31E27" w:rsidRDefault="00E31E27"/>
    <w:p w:rsidR="00E31E27" w:rsidRDefault="00E31E27"/>
    <w:p w:rsidR="00E31E27" w:rsidRPr="00314CEF" w:rsidRDefault="00E31E27">
      <w:pPr>
        <w:rPr>
          <w:rFonts w:ascii="Arial" w:hAnsi="Arial"/>
        </w:rPr>
      </w:pPr>
      <w:r w:rsidRPr="00314CEF">
        <w:rPr>
          <w:rFonts w:ascii="Arial" w:hAnsi="Arial"/>
          <w:b/>
          <w:sz w:val="48"/>
        </w:rPr>
        <w:sym w:font="Wingdings" w:char="F043"/>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t>Present Perfect Simple</w:t>
      </w:r>
    </w:p>
    <w:p w:rsidR="00E31E27" w:rsidRPr="00314CEF" w:rsidRDefault="00E31E27">
      <w:pPr>
        <w:pBdr>
          <w:top w:val="single" w:sz="4" w:space="1" w:color="auto"/>
          <w:left w:val="single" w:sz="4" w:space="4" w:color="auto"/>
          <w:bottom w:val="single" w:sz="4" w:space="1" w:color="auto"/>
          <w:right w:val="single" w:sz="4" w:space="4" w:color="auto"/>
        </w:pBdr>
        <w:rPr>
          <w:rFonts w:ascii="Arial" w:hAnsi="Arial"/>
        </w:rPr>
      </w:pPr>
      <w:r w:rsidRPr="00314CEF">
        <w:rPr>
          <w:rFonts w:ascii="Arial" w:hAnsi="Arial"/>
        </w:rPr>
        <w:t>Das Present Perfect Simple hat immer einen ganz starken Bezug zur Gegenwart!</w:t>
      </w:r>
    </w:p>
    <w:p w:rsidR="00E31E27" w:rsidRPr="00314CEF" w:rsidRDefault="00E31E27">
      <w:pPr>
        <w:pStyle w:val="Fuzeile"/>
        <w:tabs>
          <w:tab w:val="clear" w:pos="4252"/>
          <w:tab w:val="clear" w:pos="8504"/>
        </w:tabs>
        <w:rPr>
          <w:rFonts w:ascii="Arial" w:hAnsi="Arial"/>
        </w:rPr>
      </w:pPr>
    </w:p>
    <w:p w:rsidR="00E31E27" w:rsidRPr="00314CEF" w:rsidRDefault="00E31E27">
      <w:pPr>
        <w:rPr>
          <w:rFonts w:ascii="Arial" w:hAnsi="Arial"/>
        </w:rPr>
      </w:pPr>
      <w:r w:rsidRPr="00314CEF">
        <w:rPr>
          <w:rFonts w:ascii="Arial" w:hAnsi="Arial"/>
        </w:rPr>
        <w:t>Wir geben Ihnen ein paar Beispiele, die ganz klar den Bezug zur Gegenwart zeigen, obwohl die Handlung schon vorher  stattgefunden hat:</w:t>
      </w:r>
    </w:p>
    <w:p w:rsidR="00E31E27" w:rsidRPr="00314CEF" w:rsidRDefault="00E31E27">
      <w:pPr>
        <w:ind w:left="700"/>
        <w:rPr>
          <w:rFonts w:ascii="Arial" w:hAnsi="Arial"/>
        </w:rPr>
      </w:pPr>
      <w:r w:rsidRPr="006C1414">
        <w:rPr>
          <w:rFonts w:ascii="Arial" w:hAnsi="Arial"/>
          <w:lang w:val="en-GB"/>
        </w:rPr>
        <w:t xml:space="preserve">• We </w:t>
      </w:r>
      <w:r w:rsidRPr="006C1414">
        <w:rPr>
          <w:rFonts w:ascii="Arial" w:hAnsi="Arial"/>
          <w:b/>
          <w:lang w:val="en-GB"/>
        </w:rPr>
        <w:t xml:space="preserve">have washed </w:t>
      </w:r>
      <w:r w:rsidRPr="006C1414">
        <w:rPr>
          <w:rFonts w:ascii="Arial" w:hAnsi="Arial"/>
          <w:lang w:val="en-GB"/>
        </w:rPr>
        <w:t xml:space="preserve">the dishes. </w:t>
      </w:r>
      <w:r w:rsidRPr="00314CEF">
        <w:rPr>
          <w:rFonts w:ascii="Arial" w:hAnsi="Arial"/>
        </w:rPr>
        <w:t xml:space="preserve">(Sie sind </w:t>
      </w:r>
      <w:r w:rsidRPr="00314CEF">
        <w:rPr>
          <w:rFonts w:ascii="Arial" w:hAnsi="Arial"/>
          <w:b/>
        </w:rPr>
        <w:t>jetzt</w:t>
      </w:r>
      <w:r w:rsidRPr="00314CEF">
        <w:rPr>
          <w:rFonts w:ascii="Arial" w:hAnsi="Arial"/>
        </w:rPr>
        <w:t xml:space="preserve"> sauber; man kann das </w:t>
      </w:r>
      <w:r w:rsidRPr="00314CEF">
        <w:rPr>
          <w:rFonts w:ascii="Arial" w:hAnsi="Arial"/>
          <w:b/>
        </w:rPr>
        <w:t>jetzt</w:t>
      </w:r>
      <w:r w:rsidRPr="00314CEF">
        <w:rPr>
          <w:rFonts w:ascii="Arial" w:hAnsi="Arial"/>
        </w:rPr>
        <w:t xml:space="preserve"> sehen.)</w:t>
      </w:r>
    </w:p>
    <w:p w:rsidR="00E31E27" w:rsidRPr="00314CEF" w:rsidRDefault="00E31E27">
      <w:pPr>
        <w:rPr>
          <w:rFonts w:ascii="Arial" w:hAnsi="Arial"/>
        </w:rPr>
      </w:pPr>
      <w:r w:rsidRPr="00314CEF">
        <w:rPr>
          <w:rFonts w:ascii="Arial" w:hAnsi="Arial"/>
        </w:rPr>
        <w:tab/>
        <w:t xml:space="preserve">• The aircraft </w:t>
      </w:r>
      <w:r w:rsidRPr="00314CEF">
        <w:rPr>
          <w:rFonts w:ascii="Arial" w:hAnsi="Arial"/>
          <w:b/>
        </w:rPr>
        <w:t>has landed</w:t>
      </w:r>
      <w:r w:rsidRPr="00314CEF">
        <w:rPr>
          <w:rFonts w:ascii="Arial" w:hAnsi="Arial"/>
        </w:rPr>
        <w:t xml:space="preserve">. (Es ist </w:t>
      </w:r>
      <w:r w:rsidRPr="00314CEF">
        <w:rPr>
          <w:rFonts w:ascii="Arial" w:hAnsi="Arial"/>
          <w:b/>
        </w:rPr>
        <w:t>jetzt</w:t>
      </w:r>
      <w:r w:rsidRPr="00314CEF">
        <w:rPr>
          <w:rFonts w:ascii="Arial" w:hAnsi="Arial"/>
        </w:rPr>
        <w:t xml:space="preserve"> auf dem Boden; man sieht ihn </w:t>
      </w:r>
      <w:r w:rsidRPr="00314CEF">
        <w:rPr>
          <w:rFonts w:ascii="Arial" w:hAnsi="Arial"/>
          <w:b/>
        </w:rPr>
        <w:t>jetzt</w:t>
      </w:r>
      <w:r w:rsidRPr="00314CEF">
        <w:rPr>
          <w:rFonts w:ascii="Arial" w:hAnsi="Arial"/>
        </w:rPr>
        <w:t xml:space="preserve"> </w:t>
      </w:r>
    </w:p>
    <w:p w:rsidR="00E31E27" w:rsidRPr="006C1414" w:rsidRDefault="00E31E27" w:rsidP="00E31E27">
      <w:pPr>
        <w:ind w:left="851"/>
        <w:rPr>
          <w:rFonts w:ascii="Arial" w:hAnsi="Arial"/>
          <w:lang w:val="en-GB"/>
        </w:rPr>
      </w:pPr>
      <w:r w:rsidRPr="006C1414">
        <w:rPr>
          <w:rFonts w:ascii="Arial" w:hAnsi="Arial"/>
          <w:lang w:val="en-GB"/>
        </w:rPr>
        <w:t>dort.)</w:t>
      </w:r>
    </w:p>
    <w:p w:rsidR="00E31E27" w:rsidRPr="00314CEF" w:rsidRDefault="00E31E27" w:rsidP="00E31E27">
      <w:pPr>
        <w:ind w:left="851" w:hanging="143"/>
        <w:rPr>
          <w:rFonts w:ascii="Arial" w:hAnsi="Arial"/>
        </w:rPr>
      </w:pPr>
      <w:r w:rsidRPr="006C1414">
        <w:rPr>
          <w:rFonts w:ascii="Arial" w:hAnsi="Arial"/>
          <w:lang w:val="en-GB"/>
        </w:rPr>
        <w:t xml:space="preserve">• Our guest is a writer. So far he </w:t>
      </w:r>
      <w:r w:rsidRPr="006C1414">
        <w:rPr>
          <w:rFonts w:ascii="Arial" w:hAnsi="Arial"/>
          <w:b/>
          <w:lang w:val="en-GB"/>
        </w:rPr>
        <w:t xml:space="preserve">has written </w:t>
      </w:r>
      <w:r w:rsidRPr="006C1414">
        <w:rPr>
          <w:rFonts w:ascii="Arial" w:hAnsi="Arial"/>
          <w:lang w:val="en-GB"/>
        </w:rPr>
        <w:t>five novels</w:t>
      </w:r>
      <w:r w:rsidRPr="00314CEF">
        <w:rPr>
          <w:rStyle w:val="Funotenzeichen"/>
        </w:rPr>
        <w:footnoteReference w:id="12"/>
      </w:r>
      <w:r w:rsidRPr="006C1414">
        <w:rPr>
          <w:rFonts w:ascii="Arial" w:hAnsi="Arial"/>
          <w:lang w:val="en-GB"/>
        </w:rPr>
        <w:t xml:space="preserve">. </w:t>
      </w:r>
      <w:r w:rsidRPr="00314CEF">
        <w:rPr>
          <w:rFonts w:ascii="Arial" w:hAnsi="Arial"/>
        </w:rPr>
        <w:t xml:space="preserve">(Er hat </w:t>
      </w:r>
      <w:r w:rsidRPr="00314CEF">
        <w:rPr>
          <w:rFonts w:ascii="Arial" w:hAnsi="Arial"/>
          <w:b/>
        </w:rPr>
        <w:t>bis jetzt</w:t>
      </w:r>
      <w:r w:rsidRPr="00314CEF">
        <w:rPr>
          <w:rFonts w:ascii="Arial" w:hAnsi="Arial"/>
        </w:rPr>
        <w:t xml:space="preserve"> 5 Romane geschrieben.)</w:t>
      </w:r>
    </w:p>
    <w:p w:rsidR="00E31E27" w:rsidRPr="00314CEF" w:rsidRDefault="00E31E27">
      <w:pPr>
        <w:pStyle w:val="Fuzeile"/>
        <w:tabs>
          <w:tab w:val="clear" w:pos="4252"/>
          <w:tab w:val="clear" w:pos="8504"/>
        </w:tabs>
        <w:rPr>
          <w:rFonts w:ascii="Arial" w:hAnsi="Arial"/>
          <w:b/>
        </w:rPr>
      </w:pPr>
      <w:r w:rsidRPr="00314CEF">
        <w:rPr>
          <w:rFonts w:ascii="Arial" w:hAnsi="Arial"/>
          <w:b/>
          <w:sz w:val="48"/>
        </w:rPr>
        <w:lastRenderedPageBreak/>
        <w:sym w:font="Wingdings" w:char="F03F"/>
      </w:r>
      <w:r w:rsidRPr="00314CEF">
        <w:rPr>
          <w:rFonts w:ascii="Arial" w:hAnsi="Arial"/>
          <w:b/>
          <w:sz w:val="48"/>
        </w:rPr>
        <w:tab/>
      </w:r>
      <w:r w:rsidR="00864060">
        <w:rPr>
          <w:rFonts w:ascii="Arial" w:hAnsi="Arial"/>
          <w:b/>
        </w:rPr>
        <w:t>Aufgabe 19</w:t>
      </w:r>
      <w:r w:rsidRPr="00314CEF">
        <w:rPr>
          <w:rFonts w:ascii="Arial" w:hAnsi="Arial"/>
          <w:b/>
        </w:rPr>
        <w:t>:</w:t>
      </w:r>
    </w:p>
    <w:p w:rsidR="00E31E27" w:rsidRPr="00314CEF" w:rsidRDefault="00E31E27">
      <w:pPr>
        <w:pStyle w:val="Fuzeile"/>
        <w:tabs>
          <w:tab w:val="clear" w:pos="4252"/>
          <w:tab w:val="clear" w:pos="8504"/>
        </w:tabs>
        <w:ind w:left="700"/>
        <w:rPr>
          <w:rFonts w:ascii="Arial" w:hAnsi="Arial"/>
        </w:rPr>
      </w:pPr>
      <w:r w:rsidRPr="00314CEF">
        <w:rPr>
          <w:rFonts w:ascii="Arial" w:hAnsi="Arial"/>
        </w:rPr>
        <w:t>Erklären Sie in den fünf Sätzen den Bezug zur Gegenwart.</w:t>
      </w:r>
    </w:p>
    <w:p w:rsidR="00E31E27" w:rsidRPr="00314CEF" w:rsidRDefault="00E31E27">
      <w:pPr>
        <w:pStyle w:val="Fuzeile"/>
        <w:tabs>
          <w:tab w:val="clear" w:pos="4252"/>
          <w:tab w:val="clear" w:pos="8504"/>
        </w:tabs>
        <w:ind w:left="700"/>
        <w:rPr>
          <w:rFonts w:ascii="Arial" w:hAnsi="Arial"/>
        </w:rPr>
      </w:pP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 xml:space="preserve">1. „Where is your key?“  „I don’t know, I </w:t>
      </w:r>
      <w:r w:rsidRPr="006C1414">
        <w:rPr>
          <w:rFonts w:ascii="Arial" w:hAnsi="Arial"/>
          <w:b/>
          <w:lang w:val="en-GB"/>
        </w:rPr>
        <w:t xml:space="preserve">have lost </w:t>
      </w:r>
      <w:r w:rsidRPr="006C1414">
        <w:rPr>
          <w:rFonts w:ascii="Arial" w:hAnsi="Arial"/>
          <w:lang w:val="en-GB"/>
        </w:rPr>
        <w:t>it.“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2. He told me his name but I</w:t>
      </w:r>
      <w:r w:rsidRPr="006C1414">
        <w:rPr>
          <w:rFonts w:ascii="Arial" w:hAnsi="Arial"/>
          <w:b/>
          <w:lang w:val="en-GB"/>
        </w:rPr>
        <w:t>’ve forgotten</w:t>
      </w:r>
      <w:r w:rsidRPr="006C1414">
        <w:rPr>
          <w:rFonts w:ascii="Arial" w:hAnsi="Arial"/>
          <w:lang w:val="en-GB"/>
        </w:rPr>
        <w:t xml:space="preserve"> it.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 xml:space="preserve">3. „Is Sally here?“  „No, she </w:t>
      </w:r>
      <w:r w:rsidRPr="006C1414">
        <w:rPr>
          <w:rFonts w:ascii="Arial" w:hAnsi="Arial"/>
          <w:b/>
          <w:lang w:val="en-GB"/>
        </w:rPr>
        <w:t>has gone</w:t>
      </w:r>
      <w:r w:rsidRPr="006C1414">
        <w:rPr>
          <w:rFonts w:ascii="Arial" w:hAnsi="Arial"/>
          <w:lang w:val="en-GB"/>
        </w:rPr>
        <w:t xml:space="preserve"> out.“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 xml:space="preserve">4. „I can’t find my bag.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seen</w:t>
      </w:r>
      <w:r w:rsidRPr="006C1414">
        <w:rPr>
          <w:rFonts w:ascii="Arial" w:hAnsi="Arial"/>
          <w:lang w:val="en-GB"/>
        </w:rPr>
        <w:t xml:space="preserve"> it?“  </w:t>
      </w:r>
    </w:p>
    <w:p w:rsidR="00E31E27" w:rsidRPr="00622332" w:rsidRDefault="00E31E27" w:rsidP="00E31E27">
      <w:pPr>
        <w:pStyle w:val="Fuzeile"/>
        <w:tabs>
          <w:tab w:val="clear" w:pos="4252"/>
          <w:tab w:val="clear" w:pos="8504"/>
        </w:tabs>
        <w:ind w:left="700"/>
        <w:rPr>
          <w:rFonts w:ascii="Arial" w:hAnsi="Arial"/>
          <w:lang w:val="fr-CH"/>
        </w:rPr>
      </w:pPr>
      <w:r w:rsidRPr="006C1414">
        <w:rPr>
          <w:rFonts w:ascii="Arial" w:hAnsi="Arial"/>
          <w:lang w:val="en-GB"/>
        </w:rPr>
        <w:t xml:space="preserve">5. „Ow! </w:t>
      </w:r>
      <w:r w:rsidRPr="00622332">
        <w:rPr>
          <w:rFonts w:ascii="Arial" w:hAnsi="Arial"/>
          <w:lang w:val="fr-CH"/>
        </w:rPr>
        <w:t>I</w:t>
      </w:r>
      <w:r w:rsidRPr="00622332">
        <w:rPr>
          <w:rFonts w:ascii="Arial" w:hAnsi="Arial"/>
          <w:b/>
          <w:lang w:val="fr-CH"/>
        </w:rPr>
        <w:t xml:space="preserve">’ve cut </w:t>
      </w:r>
      <w:r w:rsidRPr="00622332">
        <w:rPr>
          <w:rFonts w:ascii="Arial" w:hAnsi="Arial"/>
          <w:lang w:val="fr-CH"/>
        </w:rPr>
        <w:t>my finger.“</w:t>
      </w:r>
    </w:p>
    <w:p w:rsidR="00E31E27" w:rsidRPr="00622332" w:rsidRDefault="00E31E27" w:rsidP="00E31E27">
      <w:pPr>
        <w:pStyle w:val="Fuzeile"/>
        <w:tabs>
          <w:tab w:val="clear" w:pos="4252"/>
          <w:tab w:val="clear" w:pos="8504"/>
        </w:tabs>
        <w:ind w:left="700"/>
        <w:rPr>
          <w:rFonts w:ascii="Arial" w:hAnsi="Arial"/>
          <w:lang w:val="fr-CH"/>
        </w:rPr>
      </w:pPr>
      <w:r w:rsidRPr="00622332">
        <w:rPr>
          <w:rFonts w:ascii="Arial" w:hAnsi="Arial"/>
          <w:lang w:val="fr-CH"/>
        </w:rPr>
        <w:tab/>
      </w:r>
    </w:p>
    <w:p w:rsidR="00E31E27" w:rsidRPr="00622332" w:rsidRDefault="00E31E27" w:rsidP="00E31E27">
      <w:pPr>
        <w:pStyle w:val="Fuzeile"/>
        <w:tabs>
          <w:tab w:val="clear" w:pos="4252"/>
          <w:tab w:val="clear" w:pos="8504"/>
        </w:tabs>
        <w:ind w:left="700"/>
        <w:rPr>
          <w:rFonts w:ascii="Arial" w:hAnsi="Arial"/>
          <w:lang w:val="fr-CH"/>
        </w:rPr>
      </w:pPr>
    </w:p>
    <w:p w:rsidR="00E31E27" w:rsidRDefault="00E31E27" w:rsidP="00E31E27">
      <w:pPr>
        <w:ind w:left="4248"/>
      </w:pPr>
      <w:r>
        <w:sym w:font="Wingdings" w:char="F04A"/>
      </w:r>
    </w:p>
    <w:p w:rsidR="00E31E27" w:rsidRPr="00314CEF" w:rsidRDefault="00E31E27">
      <w:pPr>
        <w:pStyle w:val="Fuzeile"/>
        <w:tabs>
          <w:tab w:val="clear" w:pos="4252"/>
          <w:tab w:val="clear" w:pos="8504"/>
        </w:tabs>
        <w:rPr>
          <w:rFonts w:ascii="Arial" w:hAnsi="Arial"/>
        </w:rPr>
      </w:pPr>
      <w:r w:rsidRPr="00314CEF">
        <w:rPr>
          <w:rFonts w:ascii="Arial" w:hAnsi="Arial"/>
          <w:b/>
          <w:sz w:val="48"/>
        </w:rPr>
        <w:sym w:font="Wingdings" w:char="F03F"/>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t>Just, already und yet</w:t>
      </w:r>
    </w:p>
    <w:p w:rsidR="00E31E27" w:rsidRPr="00314CEF" w:rsidRDefault="00E31E27">
      <w:pPr>
        <w:pStyle w:val="Fuzeile"/>
        <w:pBdr>
          <w:top w:val="single" w:sz="4" w:space="1" w:color="auto"/>
          <w:left w:val="single" w:sz="4" w:space="4" w:color="auto"/>
          <w:bottom w:val="single" w:sz="4" w:space="1" w:color="auto"/>
          <w:right w:val="single" w:sz="4" w:space="4" w:color="auto"/>
        </w:pBdr>
        <w:tabs>
          <w:tab w:val="clear" w:pos="4252"/>
          <w:tab w:val="clear" w:pos="8504"/>
        </w:tabs>
        <w:rPr>
          <w:rFonts w:ascii="Arial" w:hAnsi="Arial"/>
        </w:rPr>
      </w:pPr>
      <w:r w:rsidRPr="00314CEF">
        <w:rPr>
          <w:rFonts w:ascii="Arial" w:hAnsi="Arial"/>
        </w:rPr>
        <w:t xml:space="preserve">Das Present Perfect Simple wird auch mit Ausdrücken wie </w:t>
      </w:r>
      <w:r w:rsidRPr="00314CEF">
        <w:rPr>
          <w:rFonts w:ascii="Arial" w:hAnsi="Arial"/>
          <w:b/>
        </w:rPr>
        <w:t xml:space="preserve">just, already </w:t>
      </w:r>
      <w:r w:rsidRPr="00314CEF">
        <w:rPr>
          <w:rFonts w:ascii="Arial" w:hAnsi="Arial"/>
        </w:rPr>
        <w:t xml:space="preserve">und </w:t>
      </w:r>
      <w:r w:rsidRPr="00314CEF">
        <w:rPr>
          <w:rFonts w:ascii="Arial" w:hAnsi="Arial"/>
          <w:b/>
        </w:rPr>
        <w:t>yet</w:t>
      </w:r>
      <w:r w:rsidRPr="00314CEF">
        <w:rPr>
          <w:rFonts w:ascii="Arial" w:hAnsi="Arial"/>
        </w:rPr>
        <w:t xml:space="preserve"> gebraucht.</w:t>
      </w:r>
    </w:p>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rFonts w:ascii="Arial" w:hAnsi="Arial"/>
        </w:rPr>
      </w:pPr>
      <w:r w:rsidRPr="00A74173">
        <w:rPr>
          <w:rFonts w:ascii="Arial" w:hAnsi="Arial"/>
          <w:b/>
          <w:highlight w:val="lightGray"/>
        </w:rPr>
        <w:t>Just</w:t>
      </w:r>
      <w:r w:rsidRPr="00A74173">
        <w:rPr>
          <w:rFonts w:ascii="Arial" w:hAnsi="Arial"/>
          <w:highlight w:val="lightGray"/>
        </w:rPr>
        <w:t xml:space="preserve"> heisst „soeben, vor kurzer Zeit“.</w:t>
      </w:r>
      <w:r w:rsidRPr="00314CEF">
        <w:rPr>
          <w:rFonts w:ascii="Arial" w:hAnsi="Arial"/>
        </w:rPr>
        <w:t xml:space="preserve"> Man sieht also in der Gegenwart das Resultat einer Handlung.</w:t>
      </w:r>
    </w:p>
    <w:p w:rsidR="00E31E27" w:rsidRPr="00314CEF" w:rsidRDefault="00E31E27">
      <w:pPr>
        <w:pStyle w:val="Fuzeile"/>
        <w:tabs>
          <w:tab w:val="clear" w:pos="4252"/>
          <w:tab w:val="clear" w:pos="8504"/>
        </w:tabs>
        <w:rPr>
          <w:rFonts w:ascii="Arial" w:hAnsi="Arial"/>
        </w:rPr>
      </w:pPr>
    </w:p>
    <w:p w:rsidR="00E31E27" w:rsidRPr="00C53A37" w:rsidRDefault="00E31E27">
      <w:pPr>
        <w:pStyle w:val="Fuzeile"/>
        <w:tabs>
          <w:tab w:val="clear" w:pos="4252"/>
          <w:tab w:val="clear" w:pos="8504"/>
        </w:tabs>
        <w:rPr>
          <w:rFonts w:ascii="Arial" w:hAnsi="Arial"/>
          <w:lang w:val="en-GB"/>
        </w:rPr>
      </w:pPr>
      <w:r w:rsidRPr="00314CEF">
        <w:rPr>
          <w:rFonts w:ascii="Arial" w:hAnsi="Arial"/>
        </w:rPr>
        <w:tab/>
      </w:r>
      <w:r w:rsidRPr="006C1414">
        <w:rPr>
          <w:rFonts w:ascii="Arial" w:hAnsi="Arial"/>
          <w:lang w:val="en-GB"/>
        </w:rPr>
        <w:t xml:space="preserve">• „Would you like something to eat?“  </w:t>
      </w:r>
      <w:r w:rsidRPr="00C53A37">
        <w:rPr>
          <w:rFonts w:ascii="Arial" w:hAnsi="Arial"/>
          <w:lang w:val="en-GB"/>
        </w:rPr>
        <w:t xml:space="preserve">„No, thanks, I </w:t>
      </w:r>
      <w:r w:rsidRPr="00C53A37">
        <w:rPr>
          <w:rFonts w:ascii="Arial" w:hAnsi="Arial"/>
          <w:b/>
          <w:lang w:val="en-GB"/>
        </w:rPr>
        <w:t xml:space="preserve">have just had </w:t>
      </w:r>
      <w:r w:rsidRPr="00C53A37">
        <w:rPr>
          <w:rFonts w:ascii="Arial" w:hAnsi="Arial"/>
          <w:lang w:val="en-GB"/>
        </w:rPr>
        <w:t>lunch.“</w:t>
      </w:r>
    </w:p>
    <w:p w:rsidR="00E31E27" w:rsidRPr="006C1414" w:rsidRDefault="00E31E27">
      <w:pPr>
        <w:pStyle w:val="Fuzeile"/>
        <w:tabs>
          <w:tab w:val="clear" w:pos="4252"/>
          <w:tab w:val="clear" w:pos="8504"/>
        </w:tabs>
        <w:rPr>
          <w:rFonts w:ascii="Arial" w:hAnsi="Arial"/>
          <w:lang w:val="en-GB"/>
        </w:rPr>
      </w:pPr>
      <w:r w:rsidRPr="00C53A37">
        <w:rPr>
          <w:rFonts w:ascii="Arial" w:hAnsi="Arial"/>
          <w:lang w:val="en-GB"/>
        </w:rPr>
        <w:tab/>
      </w:r>
      <w:r w:rsidRPr="006C1414">
        <w:rPr>
          <w:rFonts w:ascii="Arial" w:hAnsi="Arial"/>
          <w:lang w:val="en-GB"/>
        </w:rPr>
        <w:t xml:space="preserve">• Hello.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just arrived</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A74173">
        <w:rPr>
          <w:rFonts w:ascii="Arial" w:hAnsi="Arial"/>
          <w:b/>
          <w:highlight w:val="lightGray"/>
          <w:lang w:val="en-GB"/>
        </w:rPr>
        <w:t xml:space="preserve">Already </w:t>
      </w:r>
      <w:r w:rsidRPr="00A74173">
        <w:rPr>
          <w:rFonts w:ascii="Arial" w:hAnsi="Arial"/>
          <w:highlight w:val="lightGray"/>
          <w:lang w:val="en-GB"/>
        </w:rPr>
        <w:t>heisst „bereits“.</w:t>
      </w:r>
    </w:p>
    <w:p w:rsidR="00E31E27" w:rsidRPr="006C1414" w:rsidRDefault="00E31E27">
      <w:pPr>
        <w:pStyle w:val="Fuzeile"/>
        <w:tabs>
          <w:tab w:val="clear" w:pos="4252"/>
          <w:tab w:val="clear" w:pos="8504"/>
        </w:tabs>
        <w:rPr>
          <w:rFonts w:ascii="Arial" w:hAnsi="Arial"/>
          <w:lang w:val="en-GB"/>
        </w:rPr>
      </w:pPr>
    </w:p>
    <w:p w:rsidR="00E31E27" w:rsidRPr="007F3705" w:rsidRDefault="00E31E27">
      <w:pPr>
        <w:pStyle w:val="Fuzeile"/>
        <w:tabs>
          <w:tab w:val="clear" w:pos="4252"/>
          <w:tab w:val="clear" w:pos="8504"/>
        </w:tabs>
        <w:rPr>
          <w:rFonts w:ascii="Arial" w:hAnsi="Arial"/>
          <w:lang w:val="en-US"/>
        </w:rPr>
      </w:pPr>
      <w:r w:rsidRPr="006C1414">
        <w:rPr>
          <w:rFonts w:ascii="Arial" w:hAnsi="Arial"/>
          <w:lang w:val="en-GB"/>
        </w:rPr>
        <w:tab/>
        <w:t xml:space="preserve">• „Don't forget to post the letter, will you?“  </w:t>
      </w:r>
      <w:r w:rsidRPr="007F3705">
        <w:rPr>
          <w:rFonts w:ascii="Arial" w:hAnsi="Arial"/>
          <w:lang w:val="en-US"/>
        </w:rPr>
        <w:t>„I’</w:t>
      </w:r>
      <w:r w:rsidRPr="007F3705">
        <w:rPr>
          <w:rFonts w:ascii="Arial" w:hAnsi="Arial"/>
          <w:b/>
          <w:lang w:val="en-US"/>
        </w:rPr>
        <w:t>ve</w:t>
      </w:r>
      <w:r w:rsidRPr="007F3705">
        <w:rPr>
          <w:rFonts w:ascii="Arial" w:hAnsi="Arial"/>
          <w:lang w:val="en-US"/>
        </w:rPr>
        <w:t xml:space="preserve"> </w:t>
      </w:r>
      <w:r w:rsidRPr="007F3705">
        <w:rPr>
          <w:rFonts w:ascii="Arial" w:hAnsi="Arial"/>
          <w:b/>
          <w:lang w:val="en-US"/>
        </w:rPr>
        <w:t>already posted</w:t>
      </w:r>
      <w:r w:rsidRPr="007F3705">
        <w:rPr>
          <w:rFonts w:ascii="Arial" w:hAnsi="Arial"/>
          <w:lang w:val="en-US"/>
        </w:rPr>
        <w:t xml:space="preserve"> it.“</w:t>
      </w:r>
    </w:p>
    <w:p w:rsidR="00E31E27" w:rsidRPr="00314CEF" w:rsidRDefault="00E31E27">
      <w:pPr>
        <w:pStyle w:val="Fuzeile"/>
        <w:tabs>
          <w:tab w:val="clear" w:pos="4252"/>
          <w:tab w:val="clear" w:pos="8504"/>
        </w:tabs>
        <w:rPr>
          <w:rFonts w:ascii="Arial" w:hAnsi="Arial"/>
        </w:rPr>
      </w:pPr>
      <w:r w:rsidRPr="007F3705">
        <w:rPr>
          <w:rFonts w:ascii="Arial" w:hAnsi="Arial"/>
          <w:lang w:val="en-US"/>
        </w:rPr>
        <w:tab/>
      </w:r>
      <w:r w:rsidRPr="006C1414">
        <w:rPr>
          <w:rFonts w:ascii="Arial" w:hAnsi="Arial"/>
          <w:lang w:val="en-GB"/>
        </w:rPr>
        <w:t xml:space="preserve">• „What time is Mark leaving?“  </w:t>
      </w:r>
      <w:r w:rsidRPr="00314CEF">
        <w:rPr>
          <w:rFonts w:ascii="Arial" w:hAnsi="Arial"/>
        </w:rPr>
        <w:t xml:space="preserve">„He </w:t>
      </w:r>
      <w:r w:rsidRPr="00314CEF">
        <w:rPr>
          <w:rFonts w:ascii="Arial" w:hAnsi="Arial"/>
          <w:b/>
        </w:rPr>
        <w:t>has already gone</w:t>
      </w:r>
      <w:r w:rsidRPr="00314CEF">
        <w:rPr>
          <w:rFonts w:ascii="Arial" w:hAnsi="Arial"/>
        </w:rPr>
        <w:t>.“</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A74173">
        <w:rPr>
          <w:rFonts w:ascii="Arial" w:hAnsi="Arial"/>
          <w:b/>
          <w:highlight w:val="lightGray"/>
        </w:rPr>
        <w:t xml:space="preserve">Yet </w:t>
      </w:r>
      <w:r w:rsidRPr="00A74173">
        <w:rPr>
          <w:rFonts w:ascii="Arial" w:hAnsi="Arial"/>
          <w:highlight w:val="lightGray"/>
        </w:rPr>
        <w:t>entspricht etwa dem Deutschen „schon“.</w:t>
      </w:r>
    </w:p>
    <w:p w:rsidR="00E31E27" w:rsidRPr="00314CEF" w:rsidRDefault="00E31E27">
      <w:pPr>
        <w:pStyle w:val="Fuzeile"/>
        <w:tabs>
          <w:tab w:val="clear" w:pos="4252"/>
          <w:tab w:val="clear" w:pos="8504"/>
        </w:tabs>
        <w:rPr>
          <w:rFonts w:ascii="Arial" w:hAnsi="Arial"/>
        </w:rPr>
      </w:pPr>
    </w:p>
    <w:p w:rsidR="00E31E27" w:rsidRPr="006C1414" w:rsidRDefault="00E31E27">
      <w:pPr>
        <w:pStyle w:val="Fuzeile"/>
        <w:tabs>
          <w:tab w:val="clear" w:pos="4252"/>
          <w:tab w:val="clear" w:pos="8504"/>
        </w:tabs>
        <w:rPr>
          <w:rFonts w:ascii="Arial" w:hAnsi="Arial"/>
          <w:lang w:val="en-GB"/>
        </w:rPr>
      </w:pPr>
      <w:r w:rsidRPr="00314CEF">
        <w:rPr>
          <w:rFonts w:ascii="Arial" w:hAnsi="Arial"/>
        </w:rPr>
        <w:tab/>
      </w:r>
      <w:r w:rsidRPr="006C1414">
        <w:rPr>
          <w:rFonts w:ascii="Arial" w:hAnsi="Arial"/>
          <w:lang w:val="en-GB"/>
        </w:rPr>
        <w:t xml:space="preserve">• </w:t>
      </w:r>
      <w:r w:rsidRPr="006C1414">
        <w:rPr>
          <w:rFonts w:ascii="Arial" w:hAnsi="Arial"/>
          <w:b/>
          <w:lang w:val="en-GB"/>
        </w:rPr>
        <w:t>Has</w:t>
      </w:r>
      <w:r w:rsidRPr="006C1414">
        <w:rPr>
          <w:rFonts w:ascii="Arial" w:hAnsi="Arial"/>
          <w:lang w:val="en-GB"/>
        </w:rPr>
        <w:t xml:space="preserve"> it </w:t>
      </w:r>
      <w:r w:rsidRPr="006C1414">
        <w:rPr>
          <w:rFonts w:ascii="Arial" w:hAnsi="Arial"/>
          <w:b/>
          <w:lang w:val="en-GB"/>
        </w:rPr>
        <w:t>stopped</w:t>
      </w:r>
      <w:r w:rsidRPr="006C1414">
        <w:rPr>
          <w:rFonts w:ascii="Arial" w:hAnsi="Arial"/>
          <w:lang w:val="en-GB"/>
        </w:rPr>
        <w:t xml:space="preserve"> raining</w:t>
      </w:r>
      <w:r w:rsidRPr="006C1414">
        <w:rPr>
          <w:rFonts w:ascii="Arial" w:hAnsi="Arial"/>
          <w:b/>
          <w:lang w:val="en-GB"/>
        </w:rPr>
        <w:t xml:space="preserve"> yet</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I‘ve written the letter but I </w:t>
      </w:r>
      <w:r w:rsidRPr="006C1414">
        <w:rPr>
          <w:rFonts w:ascii="Arial" w:hAnsi="Arial"/>
          <w:b/>
          <w:lang w:val="en-GB"/>
        </w:rPr>
        <w:t>haven’t posted</w:t>
      </w:r>
      <w:r w:rsidRPr="006C1414">
        <w:rPr>
          <w:rFonts w:ascii="Arial" w:hAnsi="Arial"/>
          <w:lang w:val="en-GB"/>
        </w:rPr>
        <w:t xml:space="preserve"> it </w:t>
      </w:r>
      <w:r w:rsidRPr="006C1414">
        <w:rPr>
          <w:rFonts w:ascii="Arial" w:hAnsi="Arial"/>
          <w:b/>
          <w:lang w:val="en-GB"/>
        </w:rPr>
        <w:t>yet</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b/>
        </w:rPr>
      </w:pPr>
      <w:r w:rsidRPr="00314CEF">
        <w:rPr>
          <w:rFonts w:ascii="Arial" w:hAnsi="Arial"/>
        </w:rPr>
        <w:t xml:space="preserve">Sie müssen sich noch den Unterschied zwischen </w:t>
      </w:r>
      <w:r w:rsidRPr="00314CEF">
        <w:rPr>
          <w:rFonts w:ascii="Arial" w:hAnsi="Arial"/>
          <w:b/>
        </w:rPr>
        <w:t>gone</w:t>
      </w:r>
      <w:r w:rsidRPr="00314CEF">
        <w:rPr>
          <w:rFonts w:ascii="Arial" w:hAnsi="Arial"/>
        </w:rPr>
        <w:t xml:space="preserve"> (</w:t>
      </w:r>
      <w:r w:rsidRPr="00314CEF">
        <w:rPr>
          <w:rFonts w:ascii="Arial" w:hAnsi="Arial"/>
          <w:b/>
        </w:rPr>
        <w:t>to</w:t>
      </w:r>
      <w:r w:rsidRPr="00314CEF">
        <w:rPr>
          <w:rFonts w:ascii="Arial" w:hAnsi="Arial"/>
        </w:rPr>
        <w:t xml:space="preserve">) und </w:t>
      </w:r>
      <w:r w:rsidRPr="00314CEF">
        <w:rPr>
          <w:rFonts w:ascii="Arial" w:hAnsi="Arial"/>
          <w:b/>
        </w:rPr>
        <w:t>been</w:t>
      </w:r>
      <w:r w:rsidRPr="00314CEF">
        <w:rPr>
          <w:rFonts w:ascii="Arial" w:hAnsi="Arial"/>
        </w:rPr>
        <w:t xml:space="preserve"> (</w:t>
      </w:r>
      <w:r w:rsidRPr="00314CEF">
        <w:rPr>
          <w:rFonts w:ascii="Arial" w:hAnsi="Arial"/>
          <w:b/>
        </w:rPr>
        <w:t>to</w:t>
      </w:r>
      <w:r w:rsidRPr="00314CEF">
        <w:rPr>
          <w:rFonts w:ascii="Arial" w:hAnsi="Arial"/>
        </w:rPr>
        <w:t>) merken.</w:t>
      </w:r>
    </w:p>
    <w:p w:rsidR="00E31E27" w:rsidRPr="006C1414" w:rsidRDefault="00E31E27">
      <w:pPr>
        <w:pStyle w:val="Fuzeile"/>
        <w:tabs>
          <w:tab w:val="clear" w:pos="4252"/>
          <w:tab w:val="clear" w:pos="8504"/>
        </w:tabs>
        <w:rPr>
          <w:rFonts w:ascii="Arial" w:hAnsi="Arial"/>
          <w:lang w:val="en-GB"/>
        </w:rPr>
      </w:pPr>
      <w:r w:rsidRPr="00314CEF">
        <w:rPr>
          <w:rFonts w:ascii="Arial" w:hAnsi="Arial"/>
          <w:b/>
          <w:sz w:val="48"/>
        </w:rPr>
        <w:sym w:font="Wingdings" w:char="F03F"/>
      </w:r>
      <w:r w:rsidRPr="006C1414">
        <w:rPr>
          <w:rFonts w:ascii="Arial" w:hAnsi="Arial"/>
          <w:b/>
          <w:lang w:val="en-GB"/>
        </w:rPr>
        <w:tab/>
      </w:r>
      <w:r w:rsidRPr="006C1414">
        <w:rPr>
          <w:rFonts w:ascii="Arial" w:hAnsi="Arial"/>
          <w:b/>
          <w:lang w:val="en-GB"/>
        </w:rPr>
        <w:tab/>
      </w:r>
      <w:r w:rsidRPr="006C1414">
        <w:rPr>
          <w:rFonts w:ascii="Arial" w:hAnsi="Arial"/>
          <w:b/>
          <w:lang w:val="en-GB"/>
        </w:rPr>
        <w:tab/>
      </w:r>
      <w:r w:rsidRPr="006C1414">
        <w:rPr>
          <w:rFonts w:ascii="Arial" w:hAnsi="Arial"/>
          <w:b/>
          <w:lang w:val="en-GB"/>
        </w:rPr>
        <w:tab/>
        <w:t>Been to und gone to</w:t>
      </w:r>
    </w:p>
    <w:p w:rsidR="00E31E27" w:rsidRPr="00314CEF" w:rsidRDefault="00E31E27">
      <w:pPr>
        <w:pStyle w:val="Fuzeile"/>
        <w:pBdr>
          <w:top w:val="single" w:sz="4" w:space="1" w:color="auto"/>
          <w:left w:val="single" w:sz="4" w:space="4" w:color="auto"/>
          <w:bottom w:val="single" w:sz="4" w:space="1" w:color="auto"/>
          <w:right w:val="single" w:sz="4" w:space="4" w:color="auto"/>
        </w:pBdr>
        <w:tabs>
          <w:tab w:val="clear" w:pos="4252"/>
          <w:tab w:val="clear" w:pos="8504"/>
        </w:tabs>
        <w:rPr>
          <w:rFonts w:ascii="Arial" w:hAnsi="Arial"/>
          <w:i/>
        </w:rPr>
      </w:pPr>
      <w:r w:rsidRPr="006C1414">
        <w:rPr>
          <w:rFonts w:ascii="Arial" w:hAnsi="Arial"/>
          <w:lang w:val="en-GB"/>
        </w:rPr>
        <w:tab/>
        <w:t xml:space="preserve">• Jim is away on holiday. He </w:t>
      </w:r>
      <w:r w:rsidRPr="006C1414">
        <w:rPr>
          <w:rFonts w:ascii="Arial" w:hAnsi="Arial"/>
          <w:b/>
          <w:lang w:val="en-GB"/>
        </w:rPr>
        <w:t>has gone to</w:t>
      </w:r>
      <w:r w:rsidRPr="006C1414">
        <w:rPr>
          <w:rFonts w:ascii="Arial" w:hAnsi="Arial"/>
          <w:lang w:val="en-GB"/>
        </w:rPr>
        <w:t xml:space="preserve"> Spain. </w:t>
      </w:r>
      <w:r w:rsidRPr="00314CEF">
        <w:rPr>
          <w:rFonts w:ascii="Arial" w:hAnsi="Arial"/>
        </w:rPr>
        <w:t>(</w:t>
      </w:r>
      <w:r w:rsidRPr="00314CEF">
        <w:rPr>
          <w:rFonts w:ascii="Arial" w:hAnsi="Arial"/>
          <w:i/>
        </w:rPr>
        <w:t xml:space="preserve">Das heisst, er ist immer </w:t>
      </w:r>
    </w:p>
    <w:p w:rsidR="00E31E27" w:rsidRDefault="00E31E27" w:rsidP="00E31E27">
      <w:pPr>
        <w:pStyle w:val="Fuzeile"/>
        <w:pBdr>
          <w:top w:val="single" w:sz="4" w:space="1" w:color="auto"/>
          <w:left w:val="single" w:sz="4" w:space="4" w:color="auto"/>
          <w:bottom w:val="single" w:sz="4" w:space="1" w:color="auto"/>
          <w:right w:val="single" w:sz="4" w:space="4" w:color="auto"/>
        </w:pBdr>
        <w:tabs>
          <w:tab w:val="clear" w:pos="4252"/>
          <w:tab w:val="clear" w:pos="8504"/>
        </w:tabs>
        <w:ind w:firstLine="993"/>
        <w:rPr>
          <w:rFonts w:ascii="Arial" w:hAnsi="Arial"/>
        </w:rPr>
      </w:pPr>
      <w:r w:rsidRPr="00314CEF">
        <w:rPr>
          <w:rFonts w:ascii="Arial" w:hAnsi="Arial"/>
          <w:i/>
        </w:rPr>
        <w:t>noch unterwegs, er ist noch nicht zurück.</w:t>
      </w:r>
      <w:r w:rsidRPr="00314CEF">
        <w:rPr>
          <w:rFonts w:ascii="Arial" w:hAnsi="Arial"/>
        </w:rPr>
        <w:t>)</w:t>
      </w:r>
    </w:p>
    <w:p w:rsidR="00B54B7E" w:rsidRPr="00314CEF" w:rsidRDefault="00B54B7E" w:rsidP="00E31E27">
      <w:pPr>
        <w:pStyle w:val="Fuzeile"/>
        <w:pBdr>
          <w:top w:val="single" w:sz="4" w:space="1" w:color="auto"/>
          <w:left w:val="single" w:sz="4" w:space="4" w:color="auto"/>
          <w:bottom w:val="single" w:sz="4" w:space="1" w:color="auto"/>
          <w:right w:val="single" w:sz="4" w:space="4" w:color="auto"/>
        </w:pBdr>
        <w:tabs>
          <w:tab w:val="clear" w:pos="4252"/>
          <w:tab w:val="clear" w:pos="8504"/>
        </w:tabs>
        <w:ind w:firstLine="993"/>
        <w:rPr>
          <w:rFonts w:ascii="Arial" w:hAnsi="Arial"/>
        </w:rPr>
      </w:pPr>
    </w:p>
    <w:p w:rsidR="00E31E27" w:rsidRPr="00314CEF" w:rsidRDefault="00E31E27">
      <w:pPr>
        <w:pStyle w:val="Fuzeile"/>
        <w:pBdr>
          <w:top w:val="single" w:sz="4" w:space="1" w:color="auto"/>
          <w:left w:val="single" w:sz="4" w:space="4" w:color="auto"/>
          <w:bottom w:val="single" w:sz="4" w:space="1" w:color="auto"/>
          <w:right w:val="single" w:sz="4" w:space="4" w:color="auto"/>
        </w:pBdr>
        <w:tabs>
          <w:tab w:val="clear" w:pos="4252"/>
          <w:tab w:val="clear" w:pos="8504"/>
        </w:tabs>
        <w:ind w:firstLine="708"/>
        <w:rPr>
          <w:rFonts w:ascii="Arial" w:hAnsi="Arial"/>
          <w:i/>
        </w:rPr>
      </w:pPr>
      <w:r w:rsidRPr="006C1414">
        <w:rPr>
          <w:rFonts w:ascii="Arial" w:hAnsi="Arial"/>
          <w:lang w:val="en-GB"/>
        </w:rPr>
        <w:t xml:space="preserve">• Jane is back from her holiday now. She </w:t>
      </w:r>
      <w:r w:rsidRPr="006C1414">
        <w:rPr>
          <w:rFonts w:ascii="Arial" w:hAnsi="Arial"/>
          <w:b/>
          <w:lang w:val="en-GB"/>
        </w:rPr>
        <w:t>has been to</w:t>
      </w:r>
      <w:r w:rsidRPr="006C1414">
        <w:rPr>
          <w:rFonts w:ascii="Arial" w:hAnsi="Arial"/>
          <w:lang w:val="en-GB"/>
        </w:rPr>
        <w:t xml:space="preserve"> Italy. </w:t>
      </w:r>
      <w:r w:rsidRPr="00314CEF">
        <w:rPr>
          <w:rFonts w:ascii="Arial" w:hAnsi="Arial"/>
        </w:rPr>
        <w:t>(</w:t>
      </w:r>
      <w:r w:rsidRPr="00314CEF">
        <w:rPr>
          <w:rFonts w:ascii="Arial" w:hAnsi="Arial"/>
          <w:i/>
        </w:rPr>
        <w:t xml:space="preserve">Das heisst, sie </w:t>
      </w:r>
    </w:p>
    <w:p w:rsidR="00E31E27" w:rsidRPr="00314CEF" w:rsidRDefault="00E31E27" w:rsidP="00E31E27">
      <w:pPr>
        <w:pStyle w:val="Fuzeile"/>
        <w:pBdr>
          <w:top w:val="single" w:sz="4" w:space="1" w:color="auto"/>
          <w:left w:val="single" w:sz="4" w:space="4" w:color="auto"/>
          <w:bottom w:val="single" w:sz="4" w:space="1" w:color="auto"/>
          <w:right w:val="single" w:sz="4" w:space="4" w:color="auto"/>
        </w:pBdr>
        <w:tabs>
          <w:tab w:val="clear" w:pos="4252"/>
          <w:tab w:val="clear" w:pos="8504"/>
        </w:tabs>
        <w:ind w:firstLine="993"/>
        <w:rPr>
          <w:rFonts w:ascii="Arial" w:hAnsi="Arial"/>
        </w:rPr>
      </w:pPr>
      <w:r w:rsidRPr="00314CEF">
        <w:rPr>
          <w:rFonts w:ascii="Arial" w:hAnsi="Arial"/>
          <w:i/>
        </w:rPr>
        <w:t>ist jetzt zurück.</w:t>
      </w:r>
      <w:r w:rsidRPr="00314CEF">
        <w:rPr>
          <w:rFonts w:ascii="Arial" w:hAnsi="Arial"/>
        </w:rPr>
        <w:t>)</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lastRenderedPageBreak/>
        <w:t>Obige Zusammenhänge müssen noch ein bisschen geübt werden. Bitte lösen Sie die nachfolgende Aufgabe.</w:t>
      </w:r>
    </w:p>
    <w:p w:rsidR="00E31E27" w:rsidRPr="00314CEF" w:rsidRDefault="00E31E27">
      <w:pPr>
        <w:pStyle w:val="Fuzeile"/>
        <w:tabs>
          <w:tab w:val="clear" w:pos="4252"/>
          <w:tab w:val="clear" w:pos="8504"/>
        </w:tabs>
        <w:rPr>
          <w:rFonts w:ascii="Arial" w:hAnsi="Arial"/>
        </w:rPr>
      </w:pPr>
      <w:r w:rsidRPr="00314CEF">
        <w:rPr>
          <w:rFonts w:ascii="Arial" w:hAnsi="Arial"/>
          <w:b/>
          <w:sz w:val="48"/>
        </w:rPr>
        <w:sym w:font="Wingdings" w:char="F03F"/>
      </w:r>
      <w:r w:rsidRPr="00314CEF">
        <w:rPr>
          <w:rFonts w:ascii="Arial" w:hAnsi="Arial"/>
          <w:b/>
          <w:sz w:val="48"/>
        </w:rPr>
        <w:tab/>
      </w:r>
      <w:r w:rsidR="00864060">
        <w:rPr>
          <w:rFonts w:ascii="Arial" w:hAnsi="Arial"/>
          <w:b/>
        </w:rPr>
        <w:t>Aufgabe 20</w:t>
      </w:r>
      <w:r w:rsidRPr="00314CEF">
        <w:rPr>
          <w:rFonts w:ascii="Arial" w:hAnsi="Arial"/>
          <w:b/>
        </w:rPr>
        <w:t>:</w:t>
      </w:r>
    </w:p>
    <w:p w:rsidR="00E31E27" w:rsidRPr="00314CEF" w:rsidRDefault="00E31E27">
      <w:pPr>
        <w:pStyle w:val="Fuzeile"/>
        <w:tabs>
          <w:tab w:val="clear" w:pos="4252"/>
          <w:tab w:val="clear" w:pos="8504"/>
        </w:tabs>
        <w:ind w:left="700"/>
        <w:rPr>
          <w:rFonts w:ascii="Arial" w:hAnsi="Arial"/>
        </w:rPr>
      </w:pPr>
      <w:r w:rsidRPr="00314CEF">
        <w:rPr>
          <w:rFonts w:ascii="Arial" w:hAnsi="Arial"/>
        </w:rPr>
        <w:t xml:space="preserve">Vervollständigen Sie B’s Sätze. Gebrauchen Sie das Wort in der Klammer + </w:t>
      </w:r>
      <w:r w:rsidRPr="00314CEF">
        <w:rPr>
          <w:rFonts w:ascii="Arial" w:hAnsi="Arial"/>
          <w:b/>
        </w:rPr>
        <w:t xml:space="preserve">just, already </w:t>
      </w:r>
      <w:r w:rsidRPr="00314CEF">
        <w:rPr>
          <w:rFonts w:ascii="Arial" w:hAnsi="Arial"/>
        </w:rPr>
        <w:t xml:space="preserve">oder </w:t>
      </w:r>
      <w:r w:rsidRPr="00314CEF">
        <w:rPr>
          <w:rFonts w:ascii="Arial" w:hAnsi="Arial"/>
          <w:b/>
        </w:rPr>
        <w:t>yet</w:t>
      </w:r>
      <w:r w:rsidRPr="00314CEF">
        <w:rPr>
          <w:rFonts w:ascii="Arial" w:hAnsi="Arial"/>
        </w:rPr>
        <w:t>.</w:t>
      </w:r>
    </w:p>
    <w:p w:rsidR="00E31E27" w:rsidRPr="00314CEF" w:rsidRDefault="00A74173">
      <w:pPr>
        <w:pStyle w:val="Fuzeile"/>
        <w:tabs>
          <w:tab w:val="clear" w:pos="4252"/>
          <w:tab w:val="clear" w:pos="8504"/>
        </w:tabs>
        <w:ind w:left="700"/>
        <w:rPr>
          <w:rFonts w:ascii="Arial" w:hAnsi="Arial"/>
        </w:rPr>
      </w:pPr>
      <w:r>
        <w:pict>
          <v:shape id="_x0000_s1068" type="#_x0000_t202" style="position:absolute;left:0;text-align:left;margin-left:15.4pt;margin-top:3.8pt;width:36pt;height:24.8pt;z-index:28" o:allowincell="f" stroked="f">
            <v:textbox>
              <w:txbxContent>
                <w:p w:rsidR="006C1414" w:rsidRDefault="006C1414" w:rsidP="00E31E27">
                  <w:pPr>
                    <w:pStyle w:val="berschrift1"/>
                    <w:jc w:val="center"/>
                    <w:rPr>
                      <w:sz w:val="28"/>
                    </w:rPr>
                  </w:pPr>
                  <w:r>
                    <w:rPr>
                      <w:sz w:val="28"/>
                    </w:rPr>
                    <w:t>A</w:t>
                  </w:r>
                </w:p>
              </w:txbxContent>
            </v:textbox>
          </v:shape>
        </w:pict>
      </w:r>
      <w:r>
        <w:pict>
          <v:shape id="_x0000_s1069" type="#_x0000_t202" style="position:absolute;left:0;text-align:left;margin-left:389.8pt;margin-top:1.6pt;width:43.2pt;height:24pt;z-index:29" o:allowincell="f" stroked="f">
            <v:textbox>
              <w:txbxContent>
                <w:p w:rsidR="006C1414" w:rsidRDefault="006C1414" w:rsidP="00E31E27">
                  <w:pPr>
                    <w:pStyle w:val="berschrift1"/>
                    <w:jc w:val="center"/>
                    <w:rPr>
                      <w:sz w:val="28"/>
                    </w:rPr>
                  </w:pPr>
                  <w:r>
                    <w:rPr>
                      <w:sz w:val="28"/>
                    </w:rPr>
                    <w:t>B</w:t>
                  </w:r>
                </w:p>
              </w:txbxContent>
            </v:textbox>
          </v:shap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067" type="#_x0000_t61" style="position:absolute;margin-left:202.6pt;margin-top:3pt;width:273.6pt;height:91.2pt;z-index:27" o:allowincell="f" adj="16054,-7354">
            <v:textbox style="mso-next-textbox:#_x0000_s1067">
              <w:txbxContent>
                <w:p w:rsidR="006C1414" w:rsidRPr="006C1414" w:rsidRDefault="006C1414">
                  <w:pPr>
                    <w:rPr>
                      <w:rFonts w:ascii="Arial" w:hAnsi="Arial"/>
                      <w:sz w:val="20"/>
                      <w:lang w:val="en-GB"/>
                    </w:rPr>
                  </w:pPr>
                  <w:r w:rsidRPr="006C1414">
                    <w:rPr>
                      <w:rFonts w:ascii="Arial" w:hAnsi="Arial"/>
                      <w:sz w:val="20"/>
                      <w:lang w:val="en-GB"/>
                    </w:rPr>
                    <w:t xml:space="preserve">1. No, thanks. I </w:t>
                  </w:r>
                  <w:r w:rsidRPr="006C1414">
                    <w:rPr>
                      <w:rFonts w:ascii="Arial" w:hAnsi="Arial"/>
                      <w:b/>
                      <w:sz w:val="20"/>
                      <w:lang w:val="en-GB"/>
                    </w:rPr>
                    <w:t>have just had</w:t>
                  </w:r>
                  <w:r w:rsidRPr="006C1414">
                    <w:rPr>
                      <w:rFonts w:ascii="Arial" w:hAnsi="Arial"/>
                      <w:sz w:val="20"/>
                      <w:lang w:val="en-GB"/>
                    </w:rPr>
                    <w:t xml:space="preserve"> lunch. (just/have)</w:t>
                  </w:r>
                </w:p>
                <w:p w:rsidR="006C1414" w:rsidRPr="006C1414" w:rsidRDefault="006C1414">
                  <w:pPr>
                    <w:rPr>
                      <w:rFonts w:ascii="Arial" w:hAnsi="Arial"/>
                      <w:sz w:val="20"/>
                      <w:lang w:val="en-GB"/>
                    </w:rPr>
                  </w:pPr>
                  <w:r w:rsidRPr="006C1414">
                    <w:rPr>
                      <w:rFonts w:ascii="Arial" w:hAnsi="Arial"/>
                      <w:sz w:val="20"/>
                      <w:lang w:val="en-GB"/>
                    </w:rPr>
                    <w:t>2. Yes, I . . . . . . . . . . . her.</w:t>
                  </w:r>
                  <w:r w:rsidRPr="006C1414">
                    <w:rPr>
                      <w:rFonts w:ascii="Arial" w:hAnsi="Arial"/>
                      <w:sz w:val="20"/>
                      <w:lang w:val="en-GB"/>
                    </w:rPr>
                    <w:tab/>
                  </w:r>
                  <w:r w:rsidRPr="006C1414">
                    <w:rPr>
                      <w:rFonts w:ascii="Arial" w:hAnsi="Arial"/>
                      <w:sz w:val="20"/>
                      <w:lang w:val="en-GB"/>
                    </w:rPr>
                    <w:tab/>
                    <w:t>(just/see)</w:t>
                  </w:r>
                </w:p>
                <w:p w:rsidR="006C1414" w:rsidRPr="006C1414" w:rsidRDefault="006C1414">
                  <w:pPr>
                    <w:rPr>
                      <w:rFonts w:ascii="Arial" w:hAnsi="Arial"/>
                      <w:sz w:val="20"/>
                      <w:lang w:val="en-GB"/>
                    </w:rPr>
                  </w:pPr>
                  <w:r w:rsidRPr="006C1414">
                    <w:rPr>
                      <w:rFonts w:ascii="Arial" w:hAnsi="Arial"/>
                      <w:sz w:val="20"/>
                      <w:lang w:val="en-GB"/>
                    </w:rPr>
                    <w:t>3. He  . . . . . . . . . . . .</w:t>
                  </w:r>
                  <w:r w:rsidRPr="006C1414">
                    <w:rPr>
                      <w:rFonts w:ascii="Arial" w:hAnsi="Arial"/>
                      <w:sz w:val="20"/>
                      <w:lang w:val="en-GB"/>
                    </w:rPr>
                    <w:tab/>
                  </w:r>
                  <w:r w:rsidRPr="006C1414">
                    <w:rPr>
                      <w:rFonts w:ascii="Arial" w:hAnsi="Arial"/>
                      <w:sz w:val="20"/>
                      <w:lang w:val="en-GB"/>
                    </w:rPr>
                    <w:tab/>
                  </w:r>
                  <w:r w:rsidRPr="006C1414">
                    <w:rPr>
                      <w:rFonts w:ascii="Arial" w:hAnsi="Arial"/>
                      <w:sz w:val="20"/>
                      <w:lang w:val="en-GB"/>
                    </w:rPr>
                    <w:tab/>
                    <w:t>(already/leave)</w:t>
                  </w:r>
                </w:p>
                <w:p w:rsidR="006C1414" w:rsidRPr="006C1414" w:rsidRDefault="006C1414">
                  <w:pPr>
                    <w:rPr>
                      <w:rFonts w:ascii="Arial" w:hAnsi="Arial"/>
                      <w:sz w:val="20"/>
                      <w:lang w:val="en-GB"/>
                    </w:rPr>
                  </w:pPr>
                  <w:r w:rsidRPr="006C1414">
                    <w:rPr>
                      <w:rFonts w:ascii="Arial" w:hAnsi="Arial"/>
                      <w:sz w:val="20"/>
                      <w:lang w:val="en-GB"/>
                    </w:rPr>
                    <w:t>4. I don’t know. I . . . . . . . . . . . .</w:t>
                  </w:r>
                  <w:r w:rsidRPr="006C1414">
                    <w:rPr>
                      <w:rFonts w:ascii="Arial" w:hAnsi="Arial"/>
                      <w:sz w:val="20"/>
                      <w:lang w:val="en-GB"/>
                    </w:rPr>
                    <w:tab/>
                    <w:t>(not/read/yet)</w:t>
                  </w:r>
                </w:p>
                <w:p w:rsidR="006C1414" w:rsidRPr="006C1414" w:rsidRDefault="006C1414">
                  <w:pPr>
                    <w:rPr>
                      <w:rFonts w:ascii="Arial" w:hAnsi="Arial"/>
                      <w:sz w:val="20"/>
                      <w:lang w:val="en-GB"/>
                    </w:rPr>
                  </w:pPr>
                  <w:r w:rsidRPr="006C1414">
                    <w:rPr>
                      <w:rFonts w:ascii="Arial" w:hAnsi="Arial"/>
                      <w:sz w:val="20"/>
                      <w:lang w:val="en-GB"/>
                    </w:rPr>
                    <w:t>5. No, she . . . . . . . . . . . the film.</w:t>
                  </w:r>
                  <w:r w:rsidRPr="006C1414">
                    <w:rPr>
                      <w:rFonts w:ascii="Arial" w:hAnsi="Arial"/>
                      <w:sz w:val="20"/>
                      <w:lang w:val="en-GB"/>
                    </w:rPr>
                    <w:tab/>
                    <w:t>(already/see)</w:t>
                  </w:r>
                </w:p>
                <w:p w:rsidR="006C1414" w:rsidRPr="006C1414" w:rsidRDefault="006C1414">
                  <w:pPr>
                    <w:rPr>
                      <w:rFonts w:ascii="Arial" w:hAnsi="Arial"/>
                      <w:sz w:val="20"/>
                      <w:lang w:val="en-GB"/>
                    </w:rPr>
                  </w:pPr>
                  <w:r w:rsidRPr="006C1414">
                    <w:rPr>
                      <w:rFonts w:ascii="Arial" w:hAnsi="Arial"/>
                      <w:sz w:val="20"/>
                      <w:lang w:val="en-GB"/>
                    </w:rPr>
                    <w:t>6. Yes, they . . . . . . . . . . . .</w:t>
                  </w:r>
                  <w:r w:rsidRPr="006C1414">
                    <w:rPr>
                      <w:rFonts w:ascii="Arial" w:hAnsi="Arial"/>
                      <w:sz w:val="20"/>
                      <w:lang w:val="en-GB"/>
                    </w:rPr>
                    <w:tab/>
                  </w:r>
                  <w:r w:rsidRPr="006C1414">
                    <w:rPr>
                      <w:rFonts w:ascii="Arial" w:hAnsi="Arial"/>
                      <w:sz w:val="20"/>
                      <w:lang w:val="en-GB"/>
                    </w:rPr>
                    <w:tab/>
                    <w:t>(just/arrive)</w:t>
                  </w:r>
                </w:p>
                <w:p w:rsidR="006C1414" w:rsidRPr="00314CEF" w:rsidRDefault="006C1414">
                  <w:pPr>
                    <w:rPr>
                      <w:rFonts w:ascii="Arial" w:hAnsi="Arial"/>
                      <w:sz w:val="20"/>
                    </w:rPr>
                  </w:pPr>
                  <w:r w:rsidRPr="006C1414">
                    <w:rPr>
                      <w:rFonts w:ascii="Arial" w:hAnsi="Arial"/>
                      <w:sz w:val="20"/>
                      <w:lang w:val="en-GB"/>
                    </w:rPr>
                    <w:t>7. I . . . . . . . . . . . . ?</w:t>
                  </w:r>
                  <w:r w:rsidRPr="006C1414">
                    <w:rPr>
                      <w:rFonts w:ascii="Arial" w:hAnsi="Arial"/>
                      <w:sz w:val="20"/>
                      <w:lang w:val="en-GB"/>
                    </w:rPr>
                    <w:tab/>
                  </w:r>
                  <w:r w:rsidRPr="006C1414">
                    <w:rPr>
                      <w:rFonts w:ascii="Arial" w:hAnsi="Arial"/>
                      <w:sz w:val="20"/>
                      <w:lang w:val="en-GB"/>
                    </w:rPr>
                    <w:tab/>
                  </w:r>
                  <w:r w:rsidRPr="006C1414">
                    <w:rPr>
                      <w:rFonts w:ascii="Arial" w:hAnsi="Arial"/>
                      <w:sz w:val="20"/>
                      <w:lang w:val="en-GB"/>
                    </w:rPr>
                    <w:tab/>
                  </w:r>
                  <w:r w:rsidRPr="00314CEF">
                    <w:rPr>
                      <w:rFonts w:ascii="Arial" w:hAnsi="Arial"/>
                      <w:sz w:val="20"/>
                    </w:rPr>
                    <w:t>(not/tell/yet)</w:t>
                  </w:r>
                </w:p>
              </w:txbxContent>
            </v:textbox>
          </v:shape>
        </w:pict>
      </w:r>
      <w:r>
        <w:pict>
          <v:shape id="_x0000_s1066" type="#_x0000_t61" style="position:absolute;margin-left:-13.8pt;margin-top:2pt;width:208.8pt;height:99.2pt;z-index:26" o:allowincell="f" adj="5405,-6075">
            <v:textbox>
              <w:txbxContent>
                <w:p w:rsidR="006C1414" w:rsidRPr="006C1414" w:rsidRDefault="006C1414">
                  <w:pPr>
                    <w:rPr>
                      <w:rFonts w:ascii="Arial" w:hAnsi="Arial"/>
                      <w:sz w:val="20"/>
                      <w:lang w:val="en-GB"/>
                    </w:rPr>
                  </w:pPr>
                  <w:r w:rsidRPr="006C1414">
                    <w:rPr>
                      <w:rFonts w:ascii="Arial" w:hAnsi="Arial"/>
                      <w:sz w:val="20"/>
                      <w:lang w:val="en-GB"/>
                    </w:rPr>
                    <w:t>1. Would you like something to eat?</w:t>
                  </w:r>
                </w:p>
                <w:p w:rsidR="006C1414" w:rsidRPr="006C1414" w:rsidRDefault="006C1414">
                  <w:pPr>
                    <w:rPr>
                      <w:rFonts w:ascii="Arial" w:hAnsi="Arial"/>
                      <w:sz w:val="20"/>
                      <w:lang w:val="en-GB"/>
                    </w:rPr>
                  </w:pPr>
                  <w:r w:rsidRPr="006C1414">
                    <w:rPr>
                      <w:rFonts w:ascii="Arial" w:hAnsi="Arial"/>
                      <w:sz w:val="20"/>
                      <w:lang w:val="en-GB"/>
                    </w:rPr>
                    <w:t>2. Do you know where Julia is?</w:t>
                  </w:r>
                </w:p>
                <w:p w:rsidR="006C1414" w:rsidRPr="006C1414" w:rsidRDefault="006C1414">
                  <w:pPr>
                    <w:rPr>
                      <w:rFonts w:ascii="Arial" w:hAnsi="Arial"/>
                      <w:sz w:val="20"/>
                      <w:lang w:val="en-GB"/>
                    </w:rPr>
                  </w:pPr>
                  <w:r w:rsidRPr="006C1414">
                    <w:rPr>
                      <w:rFonts w:ascii="Arial" w:hAnsi="Arial"/>
                      <w:sz w:val="20"/>
                      <w:lang w:val="en-GB"/>
                    </w:rPr>
                    <w:t>3. What time is David leaving?</w:t>
                  </w:r>
                </w:p>
                <w:p w:rsidR="006C1414" w:rsidRPr="006C1414" w:rsidRDefault="006C1414">
                  <w:pPr>
                    <w:rPr>
                      <w:rFonts w:ascii="Arial" w:hAnsi="Arial"/>
                      <w:sz w:val="20"/>
                      <w:lang w:val="en-GB"/>
                    </w:rPr>
                  </w:pPr>
                  <w:r w:rsidRPr="006C1414">
                    <w:rPr>
                      <w:rFonts w:ascii="Arial" w:hAnsi="Arial"/>
                      <w:sz w:val="20"/>
                      <w:lang w:val="en-GB"/>
                    </w:rPr>
                    <w:t>4. What’s in the newspaper today?</w:t>
                  </w:r>
                </w:p>
                <w:p w:rsidR="006C1414" w:rsidRPr="006C1414" w:rsidRDefault="006C1414">
                  <w:pPr>
                    <w:rPr>
                      <w:rFonts w:ascii="Arial" w:hAnsi="Arial"/>
                      <w:sz w:val="20"/>
                      <w:lang w:val="en-GB"/>
                    </w:rPr>
                  </w:pPr>
                  <w:r w:rsidRPr="006C1414">
                    <w:rPr>
                      <w:rFonts w:ascii="Arial" w:hAnsi="Arial"/>
                      <w:sz w:val="20"/>
                      <w:lang w:val="en-GB"/>
                    </w:rPr>
                    <w:t>5. Is Ann coming to the cinema?</w:t>
                  </w:r>
                </w:p>
                <w:p w:rsidR="006C1414" w:rsidRPr="006C1414" w:rsidRDefault="006C1414">
                  <w:pPr>
                    <w:rPr>
                      <w:rFonts w:ascii="Arial" w:hAnsi="Arial"/>
                      <w:sz w:val="20"/>
                      <w:lang w:val="en-GB"/>
                    </w:rPr>
                  </w:pPr>
                  <w:r w:rsidRPr="006C1414">
                    <w:rPr>
                      <w:rFonts w:ascii="Arial" w:hAnsi="Arial"/>
                      <w:sz w:val="20"/>
                      <w:lang w:val="en-GB"/>
                    </w:rPr>
                    <w:t>6. Are your friends here yet?</w:t>
                  </w:r>
                </w:p>
                <w:p w:rsidR="006C1414" w:rsidRPr="006C1414" w:rsidRDefault="006C1414">
                  <w:pPr>
                    <w:rPr>
                      <w:rFonts w:ascii="Arial" w:hAnsi="Arial"/>
                      <w:sz w:val="20"/>
                      <w:lang w:val="en-GB"/>
                    </w:rPr>
                  </w:pPr>
                  <w:r w:rsidRPr="006C1414">
                    <w:rPr>
                      <w:rFonts w:ascii="Arial" w:hAnsi="Arial"/>
                      <w:sz w:val="20"/>
                      <w:lang w:val="en-GB"/>
                    </w:rPr>
                    <w:t>7. What does Tom think about your</w:t>
                  </w:r>
                </w:p>
                <w:p w:rsidR="006C1414" w:rsidRPr="00314CEF" w:rsidRDefault="006C1414">
                  <w:pPr>
                    <w:rPr>
                      <w:rFonts w:ascii="Arial" w:hAnsi="Arial"/>
                      <w:sz w:val="20"/>
                    </w:rPr>
                  </w:pPr>
                  <w:r w:rsidRPr="006C1414">
                    <w:rPr>
                      <w:rFonts w:ascii="Arial" w:hAnsi="Arial"/>
                      <w:sz w:val="20"/>
                      <w:lang w:val="en-GB"/>
                    </w:rPr>
                    <w:t xml:space="preserve">      </w:t>
                  </w:r>
                  <w:r w:rsidRPr="00314CEF">
                    <w:rPr>
                      <w:rFonts w:ascii="Arial" w:hAnsi="Arial"/>
                      <w:sz w:val="20"/>
                    </w:rPr>
                    <w:t>plan?</w:t>
                  </w:r>
                </w:p>
              </w:txbxContent>
            </v:textbox>
          </v:shap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Default="00E31E27" w:rsidP="00E31E27">
      <w:pPr>
        <w:ind w:left="4248"/>
      </w:pPr>
      <w:r>
        <w:sym w:font="Wingdings" w:char="F04A"/>
      </w:r>
    </w:p>
    <w:p w:rsidR="00E31E27" w:rsidRPr="00314CEF" w:rsidRDefault="00E31E27" w:rsidP="00E31E27">
      <w:pPr>
        <w:pStyle w:val="Fuzeile"/>
        <w:tabs>
          <w:tab w:val="clear" w:pos="4252"/>
          <w:tab w:val="clear" w:pos="8504"/>
        </w:tabs>
        <w:ind w:left="3540" w:firstLine="708"/>
        <w:rPr>
          <w:rFonts w:ascii="Arial" w:hAnsi="Arial"/>
        </w:rPr>
      </w:pPr>
    </w:p>
    <w:p w:rsidR="00E31E27" w:rsidRPr="00314CEF" w:rsidRDefault="00E31E27" w:rsidP="00E31E27">
      <w:pPr>
        <w:pStyle w:val="Fuzeile"/>
        <w:tabs>
          <w:tab w:val="clear" w:pos="4252"/>
          <w:tab w:val="clear" w:pos="8504"/>
        </w:tabs>
        <w:ind w:left="3540" w:firstLine="708"/>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Fahren wir weiter. Schauen Sie sich bitte folgendes Gespräch an:</w:t>
      </w:r>
    </w:p>
    <w:p w:rsidR="00E31E27" w:rsidRPr="00314CEF" w:rsidRDefault="00E31E27">
      <w:pPr>
        <w:pStyle w:val="Fuzeile"/>
        <w:tabs>
          <w:tab w:val="clear" w:pos="4252"/>
          <w:tab w:val="clear" w:pos="8504"/>
        </w:tabs>
        <w:rPr>
          <w:rFonts w:ascii="Arial" w:hAnsi="Arial"/>
        </w:rPr>
      </w:pP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 xml:space="preserve">DAVE: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travelled</w:t>
      </w:r>
      <w:r w:rsidRPr="006C1414">
        <w:rPr>
          <w:rFonts w:ascii="Arial" w:hAnsi="Arial"/>
          <w:lang w:val="en-GB"/>
        </w:rPr>
        <w:t xml:space="preserve"> a lot, Jane?</w:t>
      </w: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 xml:space="preserve">JANE: Yes, I </w:t>
      </w:r>
      <w:r w:rsidRPr="006C1414">
        <w:rPr>
          <w:rFonts w:ascii="Arial" w:hAnsi="Arial"/>
          <w:b/>
          <w:lang w:val="en-GB"/>
        </w:rPr>
        <w:t xml:space="preserve">have been to </w:t>
      </w:r>
      <w:r w:rsidRPr="006C1414">
        <w:rPr>
          <w:rFonts w:ascii="Arial" w:hAnsi="Arial"/>
          <w:lang w:val="en-GB"/>
        </w:rPr>
        <w:t>lots of places.</w:t>
      </w: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 xml:space="preserve">DAVE: Really? </w:t>
      </w:r>
      <w:r w:rsidRPr="006C1414">
        <w:rPr>
          <w:rFonts w:ascii="Arial" w:hAnsi="Arial"/>
          <w:b/>
          <w:lang w:val="en-GB"/>
        </w:rPr>
        <w:t>Have</w:t>
      </w:r>
      <w:r w:rsidRPr="006C1414">
        <w:rPr>
          <w:rFonts w:ascii="Arial" w:hAnsi="Arial"/>
          <w:lang w:val="en-GB"/>
        </w:rPr>
        <w:t xml:space="preserve"> you ever </w:t>
      </w:r>
      <w:r w:rsidRPr="006C1414">
        <w:rPr>
          <w:rFonts w:ascii="Arial" w:hAnsi="Arial"/>
          <w:b/>
          <w:lang w:val="en-GB"/>
        </w:rPr>
        <w:t>been</w:t>
      </w:r>
      <w:r w:rsidRPr="006C1414">
        <w:rPr>
          <w:rFonts w:ascii="Arial" w:hAnsi="Arial"/>
          <w:lang w:val="en-GB"/>
        </w:rPr>
        <w:t xml:space="preserve"> to China?</w:t>
      </w: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JANE: Yes, I</w:t>
      </w:r>
      <w:r w:rsidRPr="006C1414">
        <w:rPr>
          <w:rFonts w:ascii="Arial" w:hAnsi="Arial"/>
          <w:b/>
          <w:lang w:val="en-GB"/>
        </w:rPr>
        <w:t>’ve been to</w:t>
      </w:r>
      <w:r w:rsidRPr="006C1414">
        <w:rPr>
          <w:rFonts w:ascii="Arial" w:hAnsi="Arial"/>
          <w:lang w:val="en-GB"/>
        </w:rPr>
        <w:t xml:space="preserve"> China twice.</w:t>
      </w: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DAVE: What about India?</w:t>
      </w:r>
    </w:p>
    <w:p w:rsidR="00E31E27" w:rsidRPr="006C1414" w:rsidRDefault="00E31E27">
      <w:pPr>
        <w:pStyle w:val="Fuzeile"/>
        <w:tabs>
          <w:tab w:val="clear" w:pos="4252"/>
          <w:tab w:val="clear" w:pos="8504"/>
        </w:tabs>
        <w:ind w:left="2124"/>
        <w:rPr>
          <w:rFonts w:ascii="Arial" w:hAnsi="Arial"/>
          <w:lang w:val="en-GB"/>
        </w:rPr>
      </w:pPr>
      <w:r w:rsidRPr="006C1414">
        <w:rPr>
          <w:rFonts w:ascii="Arial" w:hAnsi="Arial"/>
          <w:lang w:val="en-GB"/>
        </w:rPr>
        <w:t xml:space="preserve">JANE: No, I </w:t>
      </w:r>
      <w:r w:rsidRPr="006C1414">
        <w:rPr>
          <w:rFonts w:ascii="Arial" w:hAnsi="Arial"/>
          <w:b/>
          <w:lang w:val="en-GB"/>
        </w:rPr>
        <w:t>haven’t been to</w:t>
      </w:r>
      <w:r w:rsidRPr="006C1414">
        <w:rPr>
          <w:rFonts w:ascii="Arial" w:hAnsi="Arial"/>
          <w:lang w:val="en-GB"/>
        </w:rPr>
        <w:t xml:space="preserve"> India.</w:t>
      </w:r>
    </w:p>
    <w:p w:rsidR="00E31E27" w:rsidRPr="006C1414" w:rsidRDefault="00E31E27">
      <w:pPr>
        <w:pStyle w:val="Fuzeile"/>
        <w:tabs>
          <w:tab w:val="clear" w:pos="4252"/>
          <w:tab w:val="clear" w:pos="8504"/>
        </w:tabs>
        <w:ind w:left="2124"/>
        <w:rPr>
          <w:rFonts w:ascii="Arial" w:hAnsi="Arial"/>
          <w:lang w:val="en-GB"/>
        </w:rPr>
      </w:pPr>
    </w:p>
    <w:p w:rsidR="00E31E27" w:rsidRPr="006C1414" w:rsidRDefault="00E31E27">
      <w:pPr>
        <w:pStyle w:val="Fuzeile"/>
        <w:tabs>
          <w:tab w:val="clear" w:pos="4252"/>
          <w:tab w:val="clear" w:pos="8504"/>
        </w:tabs>
        <w:ind w:left="2124"/>
        <w:rPr>
          <w:rFonts w:ascii="Arial" w:hAnsi="Arial"/>
          <w:lang w:val="en-GB"/>
        </w:rPr>
      </w:pPr>
    </w:p>
    <w:p w:rsidR="00E31E27" w:rsidRPr="00314CEF" w:rsidRDefault="00E31E27">
      <w:pPr>
        <w:pStyle w:val="Fuzeile"/>
        <w:tabs>
          <w:tab w:val="clear" w:pos="4252"/>
          <w:tab w:val="clear" w:pos="8504"/>
        </w:tabs>
        <w:rPr>
          <w:rFonts w:ascii="Arial" w:hAnsi="Arial"/>
        </w:rPr>
      </w:pPr>
      <w:r w:rsidRPr="00314CEF">
        <w:rPr>
          <w:rFonts w:ascii="Arial" w:hAnsi="Arial"/>
        </w:rPr>
        <w:t xml:space="preserve">In diesen Sätzen fällt auf, dass wir </w:t>
      </w:r>
      <w:r w:rsidRPr="00314CEF">
        <w:rPr>
          <w:rFonts w:ascii="Arial" w:hAnsi="Arial"/>
          <w:b/>
        </w:rPr>
        <w:t>keine Zeitangabe</w:t>
      </w:r>
      <w:r w:rsidRPr="00314CEF">
        <w:rPr>
          <w:rFonts w:ascii="Arial" w:hAnsi="Arial"/>
        </w:rPr>
        <w:t xml:space="preserve"> finden, obwohl die Handlungen schon stattgefunden haben. Ausserdem fragt Dave nach einer Zeitspanne, die in der Vergangenheit beginnt und bis in die Gegenwart andauert. Er fragt sie nach Orten, die sie in ihrem Leben schon besucht hat. Ihr Leben ist eine Zeitspanne, die bis jetzt andauert.</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Graphisch gesehen stellt sich dies folgendermassen dar:</w:t>
      </w:r>
    </w:p>
    <w:p w:rsidR="00E31E27" w:rsidRPr="00314CEF" w:rsidRDefault="00A74173">
      <w:pPr>
        <w:pStyle w:val="Fuzeile"/>
        <w:tabs>
          <w:tab w:val="clear" w:pos="4252"/>
          <w:tab w:val="clear" w:pos="8504"/>
        </w:tabs>
        <w:rPr>
          <w:rFonts w:ascii="Arial" w:hAnsi="Arial"/>
        </w:rPr>
      </w:pPr>
      <w:r>
        <w:pict>
          <v:line id="_x0000_s1073" style="position:absolute;z-index:33" from="332.2pt,4.8pt" to="332.2pt,108pt" o:allowincell="f" strokeweight="2.25pt">
            <v:stroke endarrow="block"/>
          </v:line>
        </w:pict>
      </w: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0" type="#_x0000_t93" style="position:absolute;margin-left:73pt;margin-top:7.6pt;width:259.2pt;height:50.4pt;z-index:30" o:allowincell="f" adj=",2829"/>
        </w:pict>
      </w:r>
    </w:p>
    <w:p w:rsidR="00E31E27" w:rsidRPr="00314CEF" w:rsidRDefault="00A74173">
      <w:pPr>
        <w:pStyle w:val="Fuzeile"/>
        <w:tabs>
          <w:tab w:val="clear" w:pos="4252"/>
          <w:tab w:val="clear" w:pos="8504"/>
        </w:tabs>
        <w:rPr>
          <w:rFonts w:ascii="Arial" w:hAnsi="Arial"/>
        </w:rPr>
      </w:pPr>
      <w:r>
        <w:pict>
          <v:shape id="_x0000_s1071" type="#_x0000_t202" style="position:absolute;margin-left:117pt;margin-top:2.6pt;width:132pt;height:33.6pt;z-index:31" stroked="f">
            <v:textbox>
              <w:txbxContent>
                <w:p w:rsidR="006C1414" w:rsidRPr="00E2652A" w:rsidRDefault="006C1414">
                  <w:pPr>
                    <w:pStyle w:val="berschrift1"/>
                    <w:jc w:val="center"/>
                    <w:rPr>
                      <w:rFonts w:ascii="Arial" w:hAnsi="Arial"/>
                      <w:sz w:val="20"/>
                    </w:rPr>
                  </w:pPr>
                  <w:r w:rsidRPr="00E2652A">
                    <w:rPr>
                      <w:rFonts w:ascii="Arial" w:hAnsi="Arial"/>
                      <w:sz w:val="20"/>
                    </w:rPr>
                    <w:t>Janes Leben</w:t>
                  </w:r>
                </w:p>
                <w:p w:rsidR="006C1414" w:rsidRPr="00E2652A" w:rsidRDefault="006C1414">
                  <w:pPr>
                    <w:jc w:val="center"/>
                    <w:rPr>
                      <w:rFonts w:ascii="Arial" w:hAnsi="Arial"/>
                      <w:i/>
                    </w:rPr>
                  </w:pPr>
                  <w:r w:rsidRPr="00E2652A">
                    <w:rPr>
                      <w:rFonts w:ascii="Arial" w:hAnsi="Arial"/>
                      <w:i/>
                      <w:sz w:val="20"/>
                    </w:rPr>
                    <w:t>(dauert bis jetzt an</w:t>
                  </w:r>
                  <w:r w:rsidRPr="00E2652A">
                    <w:rPr>
                      <w:rFonts w:ascii="Arial" w:hAnsi="Arial"/>
                      <w:i/>
                    </w:rPr>
                    <w:t>)</w:t>
                  </w:r>
                </w:p>
              </w:txbxContent>
            </v:textbox>
          </v:shap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062" type="#_x0000_t202" style="position:absolute;margin-left:8.2pt;margin-top:7.4pt;width:122pt;height:28.8pt;z-index:22" o:allowincell="f" stroked="f">
            <v:textbox>
              <w:txbxContent>
                <w:p w:rsidR="006C1414" w:rsidRPr="00E2652A" w:rsidRDefault="006C1414" w:rsidP="00E31E27">
                  <w:pPr>
                    <w:jc w:val="center"/>
                    <w:rPr>
                      <w:rFonts w:ascii="Arial" w:hAnsi="Arial"/>
                      <w:i/>
                    </w:rPr>
                  </w:pPr>
                  <w:r w:rsidRPr="00E2652A">
                    <w:rPr>
                      <w:rFonts w:ascii="Arial" w:hAnsi="Arial"/>
                      <w:i/>
                    </w:rPr>
                    <w:t>Vergangenheit</w:t>
                  </w:r>
                </w:p>
              </w:txbxContent>
            </v:textbox>
          </v:shape>
        </w:pict>
      </w:r>
      <w:r>
        <w:pict>
          <v:shape id="_x0000_s1063" type="#_x0000_t202" style="position:absolute;margin-left:296.2pt;margin-top:7.4pt;width:100.8pt;height:28.8pt;z-index:23" o:allowincell="f" stroked="f">
            <v:textbox>
              <w:txbxContent>
                <w:p w:rsidR="006C1414" w:rsidRPr="00E2652A" w:rsidRDefault="006C1414" w:rsidP="00E31E27">
                  <w:pPr>
                    <w:jc w:val="center"/>
                    <w:rPr>
                      <w:rFonts w:ascii="Arial" w:hAnsi="Arial"/>
                      <w:i/>
                    </w:rPr>
                  </w:pPr>
                  <w:r w:rsidRPr="00E2652A">
                    <w:rPr>
                      <w:rFonts w:ascii="Arial" w:hAnsi="Arial"/>
                      <w:i/>
                    </w:rPr>
                    <w:t>Gegenwart</w:t>
                  </w:r>
                </w:p>
              </w:txbxContent>
            </v:textbox>
          </v:shape>
        </w:pict>
      </w:r>
      <w:r>
        <w:pict>
          <v:line id="_x0000_s1072" style="position:absolute;z-index:32" from="8.2pt,7.4pt" to="418.6pt,7.4pt" o:allowincell="f" strokeweight="2.25pt"/>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rPr>
          <w:rFonts w:ascii="Arial" w:hAnsi="Arial"/>
          <w:b/>
        </w:rPr>
      </w:pPr>
      <w:r w:rsidRPr="00314CEF">
        <w:rPr>
          <w:rFonts w:ascii="Arial" w:hAnsi="Arial"/>
          <w:b/>
          <w:sz w:val="48"/>
        </w:rPr>
        <w:lastRenderedPageBreak/>
        <w:sym w:font="Wingdings" w:char="F03F"/>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t>Present Perfect Simple</w:t>
      </w:r>
    </w:p>
    <w:p w:rsidR="00E31E27" w:rsidRPr="00314CEF" w:rsidRDefault="00E31E27">
      <w:pPr>
        <w:pBdr>
          <w:top w:val="single" w:sz="4" w:space="1" w:color="auto"/>
          <w:left w:val="single" w:sz="4" w:space="4" w:color="auto"/>
          <w:bottom w:val="single" w:sz="4" w:space="1" w:color="auto"/>
          <w:right w:val="single" w:sz="4" w:space="4" w:color="auto"/>
        </w:pBdr>
        <w:rPr>
          <w:rFonts w:ascii="Arial" w:hAnsi="Arial"/>
        </w:rPr>
      </w:pPr>
      <w:r w:rsidRPr="00314CEF">
        <w:rPr>
          <w:rFonts w:ascii="Arial" w:hAnsi="Arial"/>
        </w:rPr>
        <w:t xml:space="preserve">Wir gebrauchen das Present Perfect Simple, wenn wir </w:t>
      </w:r>
      <w:r w:rsidRPr="00314CEF">
        <w:rPr>
          <w:rFonts w:ascii="Arial" w:hAnsi="Arial"/>
          <w:b/>
        </w:rPr>
        <w:t>keine Zeitangaben der Vergangenheit</w:t>
      </w:r>
      <w:r w:rsidRPr="00314CEF">
        <w:rPr>
          <w:rFonts w:ascii="Arial" w:hAnsi="Arial"/>
        </w:rPr>
        <w:t xml:space="preserve"> vorfinden und wir auch nicht wissen, wann in der Vergangenheit eine Handlung stattgefunden hat. </w:t>
      </w:r>
    </w:p>
    <w:p w:rsidR="00E31E27" w:rsidRPr="00314CEF" w:rsidRDefault="00E31E27">
      <w:pPr>
        <w:pStyle w:val="Fuzeile"/>
        <w:tabs>
          <w:tab w:val="clear" w:pos="4252"/>
          <w:tab w:val="clear" w:pos="8504"/>
        </w:tabs>
        <w:rPr>
          <w:rFonts w:ascii="Arial" w:hAnsi="Arial"/>
        </w:rPr>
      </w:pPr>
      <w:r w:rsidRPr="00314CEF">
        <w:rPr>
          <w:rFonts w:ascii="Arial" w:hAnsi="Arial"/>
        </w:rPr>
        <w:t>Weitere Beispiele, die die obige Regel illustrieren:</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 xml:space="preserve">• </w:t>
      </w:r>
      <w:r w:rsidRPr="006C1414">
        <w:rPr>
          <w:rFonts w:ascii="Arial" w:hAnsi="Arial"/>
          <w:b/>
          <w:lang w:val="en-GB"/>
        </w:rPr>
        <w:t>Have</w:t>
      </w:r>
      <w:r w:rsidRPr="006C1414">
        <w:rPr>
          <w:rFonts w:ascii="Arial" w:hAnsi="Arial"/>
          <w:lang w:val="en-GB"/>
        </w:rPr>
        <w:t xml:space="preserve"> you ever </w:t>
      </w:r>
      <w:r w:rsidRPr="006C1414">
        <w:rPr>
          <w:rFonts w:ascii="Arial" w:hAnsi="Arial"/>
          <w:b/>
          <w:lang w:val="en-GB"/>
        </w:rPr>
        <w:t>eaten</w:t>
      </w:r>
      <w:r w:rsidRPr="006C1414">
        <w:rPr>
          <w:rFonts w:ascii="Arial" w:hAnsi="Arial"/>
          <w:lang w:val="en-GB"/>
        </w:rPr>
        <w:t xml:space="preserve"> caviar?</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 xml:space="preserve">• We </w:t>
      </w:r>
      <w:r w:rsidRPr="006C1414">
        <w:rPr>
          <w:rFonts w:ascii="Arial" w:hAnsi="Arial"/>
          <w:b/>
          <w:lang w:val="en-GB"/>
        </w:rPr>
        <w:t>have</w:t>
      </w:r>
      <w:r w:rsidRPr="006C1414">
        <w:rPr>
          <w:rFonts w:ascii="Arial" w:hAnsi="Arial"/>
          <w:lang w:val="en-GB"/>
        </w:rPr>
        <w:t xml:space="preserve"> never </w:t>
      </w:r>
      <w:r w:rsidRPr="006C1414">
        <w:rPr>
          <w:rFonts w:ascii="Arial" w:hAnsi="Arial"/>
          <w:b/>
          <w:lang w:val="en-GB"/>
        </w:rPr>
        <w:t>had</w:t>
      </w:r>
      <w:r w:rsidRPr="006C1414">
        <w:rPr>
          <w:rFonts w:ascii="Arial" w:hAnsi="Arial"/>
          <w:lang w:val="en-GB"/>
        </w:rPr>
        <w:t xml:space="preserve"> a car.</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 xml:space="preserve">•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read</w:t>
      </w:r>
      <w:r w:rsidRPr="006C1414">
        <w:rPr>
          <w:rFonts w:ascii="Arial" w:hAnsi="Arial"/>
          <w:lang w:val="en-GB"/>
        </w:rPr>
        <w:t xml:space="preserve"> </w:t>
      </w:r>
      <w:r w:rsidRPr="006C1414">
        <w:rPr>
          <w:rFonts w:ascii="Arial" w:hAnsi="Arial"/>
          <w:i/>
          <w:lang w:val="en-GB"/>
        </w:rPr>
        <w:t>Hamle</w:t>
      </w:r>
      <w:r w:rsidRPr="006C1414">
        <w:rPr>
          <w:rFonts w:ascii="Arial" w:hAnsi="Arial"/>
          <w:lang w:val="en-GB"/>
        </w:rPr>
        <w:t xml:space="preserve">t?  No, I </w:t>
      </w:r>
      <w:r w:rsidRPr="006C1414">
        <w:rPr>
          <w:rFonts w:ascii="Arial" w:hAnsi="Arial"/>
          <w:b/>
          <w:lang w:val="en-GB"/>
        </w:rPr>
        <w:t>haven’t read</w:t>
      </w:r>
      <w:r w:rsidRPr="006C1414">
        <w:rPr>
          <w:rFonts w:ascii="Arial" w:hAnsi="Arial"/>
          <w:lang w:val="en-GB"/>
        </w:rPr>
        <w:t xml:space="preserve"> any of Shakespeare’s plays.</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 What a boring film! It’s the most boring film I’</w:t>
      </w:r>
      <w:r w:rsidRPr="006C1414">
        <w:rPr>
          <w:rFonts w:ascii="Arial" w:hAnsi="Arial"/>
          <w:b/>
          <w:lang w:val="en-GB"/>
        </w:rPr>
        <w:t>ve</w:t>
      </w:r>
      <w:r w:rsidRPr="006C1414">
        <w:rPr>
          <w:rFonts w:ascii="Arial" w:hAnsi="Arial"/>
          <w:lang w:val="en-GB"/>
        </w:rPr>
        <w:t xml:space="preserve"> ever </w:t>
      </w:r>
      <w:r w:rsidRPr="006C1414">
        <w:rPr>
          <w:rFonts w:ascii="Arial" w:hAnsi="Arial"/>
          <w:b/>
          <w:lang w:val="en-GB"/>
        </w:rPr>
        <w:t>seen</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sz w:val="48"/>
        </w:rPr>
        <w:tab/>
      </w:r>
      <w:r w:rsidR="00864060">
        <w:rPr>
          <w:rFonts w:ascii="Arial" w:hAnsi="Arial"/>
          <w:b/>
        </w:rPr>
        <w:t>Aufgabe 21</w:t>
      </w:r>
      <w:r w:rsidRPr="00314CEF">
        <w:rPr>
          <w:rFonts w:ascii="Arial" w:hAnsi="Arial"/>
          <w:b/>
        </w:rPr>
        <w:t>:</w:t>
      </w:r>
    </w:p>
    <w:p w:rsidR="00E31E27" w:rsidRPr="00314CEF" w:rsidRDefault="00E31E27" w:rsidP="00E31E27">
      <w:pPr>
        <w:pStyle w:val="Fuzeile"/>
        <w:tabs>
          <w:tab w:val="clear" w:pos="4252"/>
          <w:tab w:val="clear" w:pos="8504"/>
        </w:tabs>
        <w:ind w:left="851" w:hanging="151"/>
        <w:rPr>
          <w:rFonts w:ascii="Arial" w:hAnsi="Arial"/>
        </w:rPr>
      </w:pPr>
      <w:r w:rsidRPr="00314CEF">
        <w:rPr>
          <w:rFonts w:ascii="Arial" w:hAnsi="Arial"/>
        </w:rPr>
        <w:t xml:space="preserve">• Machen Sie eine Liste mit </w:t>
      </w:r>
      <w:r w:rsidRPr="00314CEF">
        <w:rPr>
          <w:rFonts w:ascii="Arial" w:hAnsi="Arial"/>
          <w:b/>
        </w:rPr>
        <w:t>fünf</w:t>
      </w:r>
      <w:r w:rsidRPr="00314CEF">
        <w:rPr>
          <w:rFonts w:ascii="Arial" w:hAnsi="Arial"/>
        </w:rPr>
        <w:t xml:space="preserve"> Fragen, die im Present Perfect Simple stehen. Beispiel: </w:t>
      </w:r>
      <w:r w:rsidRPr="00314CEF">
        <w:rPr>
          <w:rFonts w:ascii="Arial" w:hAnsi="Arial"/>
          <w:i/>
        </w:rPr>
        <w:t>„Have you ever eaten snake?“</w:t>
      </w:r>
    </w:p>
    <w:p w:rsidR="00E31E27" w:rsidRPr="00314CEF" w:rsidRDefault="00E31E27">
      <w:pPr>
        <w:pStyle w:val="Fuzeile"/>
        <w:tabs>
          <w:tab w:val="clear" w:pos="4252"/>
          <w:tab w:val="clear" w:pos="8504"/>
        </w:tabs>
        <w:ind w:left="700"/>
        <w:rPr>
          <w:rFonts w:ascii="Arial" w:hAnsi="Arial"/>
        </w:rPr>
      </w:pPr>
      <w:r w:rsidRPr="00314CEF">
        <w:rPr>
          <w:rFonts w:ascii="Arial" w:hAnsi="Arial"/>
        </w:rPr>
        <w:t xml:space="preserve">• </w:t>
      </w:r>
      <w:r w:rsidRPr="00E2652A">
        <w:rPr>
          <w:rFonts w:ascii="Arial" w:hAnsi="Arial"/>
          <w:b/>
        </w:rPr>
        <w:t>Arbeiten Sie dann mit einem Partner / Partnerin</w:t>
      </w:r>
    </w:p>
    <w:p w:rsidR="00E31E27" w:rsidRPr="00314CEF" w:rsidRDefault="00E31E27">
      <w:pPr>
        <w:pStyle w:val="Fuzeile"/>
        <w:tabs>
          <w:tab w:val="clear" w:pos="4252"/>
          <w:tab w:val="clear" w:pos="8504"/>
        </w:tabs>
        <w:ind w:left="700"/>
        <w:rPr>
          <w:rFonts w:ascii="Arial" w:hAnsi="Arial"/>
        </w:rPr>
      </w:pPr>
      <w:r w:rsidRPr="00314CEF">
        <w:rPr>
          <w:rFonts w:ascii="Arial" w:hAnsi="Arial"/>
        </w:rPr>
        <w:t>•Stellen Sie sich nun gegenseitig ihre Fragen und beantworten Sie sie.</w:t>
      </w:r>
    </w:p>
    <w:p w:rsidR="00E31E27" w:rsidRPr="00314CEF" w:rsidRDefault="00E31E27" w:rsidP="00E31E27">
      <w:pPr>
        <w:pStyle w:val="Fuzeile"/>
        <w:tabs>
          <w:tab w:val="clear" w:pos="4252"/>
          <w:tab w:val="clear" w:pos="8504"/>
        </w:tabs>
        <w:ind w:left="851"/>
        <w:rPr>
          <w:rFonts w:ascii="Arial" w:hAnsi="Arial"/>
        </w:rPr>
      </w:pPr>
      <w:r w:rsidRPr="00314CEF">
        <w:rPr>
          <w:rFonts w:ascii="Arial" w:hAnsi="Arial"/>
        </w:rPr>
        <w:t>Gebrauchen Sie das Present Perfect Simple.</w:t>
      </w:r>
    </w:p>
    <w:p w:rsidR="00E31E27" w:rsidRPr="00314CEF" w:rsidRDefault="00E31E27" w:rsidP="00E31E27">
      <w:pPr>
        <w:pStyle w:val="Fuzeile"/>
        <w:tabs>
          <w:tab w:val="clear" w:pos="4252"/>
          <w:tab w:val="clear" w:pos="8504"/>
        </w:tabs>
        <w:ind w:left="851"/>
        <w:rPr>
          <w:rFonts w:ascii="Arial" w:hAnsi="Arial"/>
        </w:rPr>
      </w:pPr>
    </w:p>
    <w:p w:rsidR="00E31E27" w:rsidRDefault="00E31E27" w:rsidP="00E31E27">
      <w:pPr>
        <w:ind w:left="4248"/>
      </w:pPr>
      <w:r>
        <w:sym w:font="Wingdings" w:char="F04A"/>
      </w:r>
    </w:p>
    <w:p w:rsidR="00E31E27" w:rsidRPr="00314CEF" w:rsidRDefault="00E31E27" w:rsidP="00E31E27">
      <w:pPr>
        <w:pStyle w:val="Fuzeile"/>
        <w:tabs>
          <w:tab w:val="clear" w:pos="4252"/>
          <w:tab w:val="clear" w:pos="8504"/>
        </w:tabs>
        <w:ind w:left="3540" w:firstLine="708"/>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Auch in den folgenden Beispielen geht es um Zeitperioden, die bis in die Gegenwart andauern.</w:t>
      </w:r>
    </w:p>
    <w:p w:rsidR="00E31E27" w:rsidRPr="006C1414" w:rsidRDefault="00E31E27">
      <w:pPr>
        <w:pStyle w:val="Fuzeile"/>
        <w:tabs>
          <w:tab w:val="clear" w:pos="4252"/>
          <w:tab w:val="clear" w:pos="8504"/>
        </w:tabs>
        <w:rPr>
          <w:rFonts w:ascii="Arial" w:hAnsi="Arial"/>
          <w:lang w:val="en-GB"/>
        </w:rPr>
      </w:pPr>
      <w:r w:rsidRPr="00314CEF">
        <w:rPr>
          <w:rFonts w:ascii="Arial" w:hAnsi="Arial"/>
        </w:rPr>
        <w:tab/>
      </w:r>
      <w:r w:rsidRPr="006C1414">
        <w:rPr>
          <w:rFonts w:ascii="Arial" w:hAnsi="Arial"/>
          <w:lang w:val="en-GB"/>
        </w:rPr>
        <w:t xml:space="preserve">•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heard</w:t>
      </w:r>
      <w:r w:rsidRPr="006C1414">
        <w:rPr>
          <w:rFonts w:ascii="Arial" w:hAnsi="Arial"/>
          <w:lang w:val="en-GB"/>
        </w:rPr>
        <w:t xml:space="preserve"> from Max </w:t>
      </w:r>
      <w:r w:rsidRPr="006C1414">
        <w:rPr>
          <w:rFonts w:ascii="Arial" w:hAnsi="Arial"/>
          <w:b/>
          <w:lang w:val="en-GB"/>
        </w:rPr>
        <w:t>recently</w:t>
      </w:r>
      <w:r w:rsidRPr="00314CEF">
        <w:rPr>
          <w:rStyle w:val="Funotenzeichen"/>
        </w:rPr>
        <w:footnoteReference w:id="13"/>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I’</w:t>
      </w:r>
      <w:r w:rsidRPr="006C1414">
        <w:rPr>
          <w:rFonts w:ascii="Arial" w:hAnsi="Arial"/>
          <w:b/>
          <w:lang w:val="en-GB"/>
        </w:rPr>
        <w:t xml:space="preserve">ve met </w:t>
      </w:r>
      <w:r w:rsidRPr="006C1414">
        <w:rPr>
          <w:rFonts w:ascii="Arial" w:hAnsi="Arial"/>
          <w:lang w:val="en-GB"/>
        </w:rPr>
        <w:t xml:space="preserve">a lot of people </w:t>
      </w:r>
      <w:r w:rsidRPr="006C1414">
        <w:rPr>
          <w:rFonts w:ascii="Arial" w:hAnsi="Arial"/>
          <w:b/>
          <w:lang w:val="en-GB"/>
        </w:rPr>
        <w:t>in the last few days</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Everything is going well. We </w:t>
      </w:r>
      <w:r w:rsidRPr="006C1414">
        <w:rPr>
          <w:rFonts w:ascii="Arial" w:hAnsi="Arial"/>
          <w:b/>
          <w:lang w:val="en-GB"/>
        </w:rPr>
        <w:t>haven’t had</w:t>
      </w:r>
      <w:r w:rsidRPr="006C1414">
        <w:rPr>
          <w:rFonts w:ascii="Arial" w:hAnsi="Arial"/>
          <w:lang w:val="en-GB"/>
        </w:rPr>
        <w:t xml:space="preserve"> any problems </w:t>
      </w:r>
      <w:r w:rsidRPr="006C1414">
        <w:rPr>
          <w:rFonts w:ascii="Arial" w:hAnsi="Arial"/>
          <w:b/>
          <w:lang w:val="en-GB"/>
        </w:rPr>
        <w:t>so far</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I’m hungry. I </w:t>
      </w:r>
      <w:r w:rsidRPr="006C1414">
        <w:rPr>
          <w:rFonts w:ascii="Arial" w:hAnsi="Arial"/>
          <w:b/>
          <w:lang w:val="en-GB"/>
        </w:rPr>
        <w:t>haven’t eaten since breakfast</w:t>
      </w:r>
      <w:r w:rsidRPr="006C1414">
        <w:rPr>
          <w:rFonts w:ascii="Arial" w:hAnsi="Arial"/>
          <w:lang w:val="en-GB"/>
        </w:rPr>
        <w:t xml:space="preserve"> (= </w:t>
      </w:r>
      <w:r w:rsidRPr="006C1414">
        <w:rPr>
          <w:rFonts w:ascii="Arial" w:hAnsi="Arial"/>
          <w:i/>
          <w:lang w:val="en-GB"/>
        </w:rPr>
        <w:t>from breakfast until now</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It’s nice to see you again. We </w:t>
      </w:r>
      <w:r w:rsidRPr="006C1414">
        <w:rPr>
          <w:rFonts w:ascii="Arial" w:hAnsi="Arial"/>
          <w:b/>
          <w:lang w:val="en-GB"/>
        </w:rPr>
        <w:t xml:space="preserve">haven’t seen </w:t>
      </w:r>
      <w:r w:rsidRPr="006C1414">
        <w:rPr>
          <w:rFonts w:ascii="Arial" w:hAnsi="Arial"/>
          <w:lang w:val="en-GB"/>
        </w:rPr>
        <w:t xml:space="preserve">each other </w:t>
      </w:r>
      <w:r w:rsidRPr="006C1414">
        <w:rPr>
          <w:rFonts w:ascii="Arial" w:hAnsi="Arial"/>
          <w:b/>
          <w:lang w:val="en-GB"/>
        </w:rPr>
        <w:t>for a long time</w:t>
      </w:r>
      <w:r w:rsidRPr="006C1414">
        <w:rPr>
          <w:rFonts w:ascii="Arial" w:hAnsi="Arial"/>
          <w:lang w:val="en-GB"/>
        </w:rPr>
        <w:t>.</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rPr>
      </w:pPr>
      <w:r w:rsidRPr="00314CEF">
        <w:rPr>
          <w:rFonts w:ascii="Arial" w:hAnsi="Arial"/>
        </w:rPr>
        <w:t>Diese Sachverhalte möchten wir Ihnen graphisch darstellen.</w:t>
      </w: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074" type="#_x0000_t202" style="position:absolute;margin-left:162.05pt;margin-top:7.65pt;width:1in;height:24.8pt;z-index:34" o:allowincell="f" stroked="f">
            <v:textbox style="mso-next-textbox:#_x0000_s1074">
              <w:txbxContent>
                <w:p w:rsidR="006C1414" w:rsidRPr="00314CEF" w:rsidRDefault="006C1414">
                  <w:pPr>
                    <w:jc w:val="center"/>
                    <w:rPr>
                      <w:rFonts w:ascii="Arial" w:hAnsi="Arial"/>
                      <w:color w:val="000000"/>
                    </w:rPr>
                  </w:pPr>
                  <w:r w:rsidRPr="00314CEF">
                    <w:rPr>
                      <w:rFonts w:ascii="Arial" w:hAnsi="Arial"/>
                      <w:color w:val="000000"/>
                    </w:rPr>
                    <w:t>recently</w:t>
                  </w:r>
                </w:p>
              </w:txbxContent>
            </v:textbox>
          </v:shape>
        </w:pict>
      </w:r>
    </w:p>
    <w:p w:rsidR="00E31E27" w:rsidRPr="00314CEF" w:rsidRDefault="00A74173">
      <w:pPr>
        <w:pStyle w:val="Fuzeile"/>
        <w:tabs>
          <w:tab w:val="clear" w:pos="4252"/>
          <w:tab w:val="clear" w:pos="8504"/>
        </w:tabs>
        <w:rPr>
          <w:rFonts w:ascii="Arial" w:hAnsi="Arial"/>
        </w:rPr>
      </w:pPr>
      <w:r>
        <w:pict>
          <v:line id="_x0000_s1084" style="position:absolute;z-index:41" from="392.45pt,1.4pt" to="392.45pt,188.6pt" o:allowincell="f" strokeweight="3pt"/>
        </w:pict>
      </w:r>
      <w:r>
        <w:pict>
          <v:line id="_x0000_s1085" style="position:absolute;z-index:42" from="61.25pt,9.05pt" to="176.45pt,9.05pt" o:allowincell="f" strokeweight="1.5pt">
            <v:stroke dashstyle="dash"/>
          </v:line>
        </w:pict>
      </w:r>
      <w:r>
        <w:pict>
          <v:line id="_x0000_s1090" style="position:absolute;z-index:47" from="234.05pt,45.9pt" to="392.45pt,45.9pt" o:allowincell="f" strokeweight="1.5pt">
            <v:stroke dashstyle="dash" endarrow="block"/>
          </v:line>
        </w:pict>
      </w:r>
      <w:r>
        <w:pict>
          <v:line id="_x0000_s1086" style="position:absolute;z-index:43" from="61.25pt,45.9pt" to="169.25pt,45.9pt" o:allowincell="f" strokeweight="1.5pt">
            <v:stroke dashstyle="dash"/>
          </v:line>
        </w:pict>
      </w:r>
      <w:r>
        <w:pict>
          <v:shape id="_x0000_s1078" type="#_x0000_t202" style="position:absolute;margin-left:169.25pt;margin-top:83.25pt;width:50.4pt;height:21.6pt;z-index:37" o:allowincell="f" stroked="f">
            <v:textbox>
              <w:txbxContent>
                <w:p w:rsidR="006C1414" w:rsidRPr="00314CEF" w:rsidRDefault="006C1414">
                  <w:pPr>
                    <w:jc w:val="center"/>
                    <w:rPr>
                      <w:rFonts w:ascii="Arial" w:hAnsi="Arial"/>
                    </w:rPr>
                  </w:pPr>
                  <w:r w:rsidRPr="00314CEF">
                    <w:rPr>
                      <w:rFonts w:ascii="Arial" w:hAnsi="Arial"/>
                    </w:rPr>
                    <w:t>so far</w:t>
                  </w:r>
                </w:p>
              </w:txbxContent>
            </v:textbox>
          </v:shape>
        </w:pict>
      </w:r>
      <w:r>
        <w:pict>
          <v:line id="_x0000_s1087" style="position:absolute;z-index:44" from="61.25pt,90.9pt" to="176.45pt,90.9pt" o:allowincell="f" strokeweight="1.5pt">
            <v:stroke dashstyle="dash"/>
          </v:line>
        </w:pict>
      </w:r>
      <w:r>
        <w:pict>
          <v:shape id="_x0000_s1080" type="#_x0000_t202" style="position:absolute;margin-left:165.55pt;margin-top:120.9pt;width:130.4pt;height:24.8pt;z-index:59" stroked="f">
            <v:textbox>
              <w:txbxContent>
                <w:p w:rsidR="006C1414" w:rsidRPr="00314CEF" w:rsidRDefault="006C1414">
                  <w:pPr>
                    <w:jc w:val="center"/>
                    <w:rPr>
                      <w:rFonts w:ascii="Arial" w:hAnsi="Arial"/>
                    </w:rPr>
                  </w:pPr>
                  <w:r w:rsidRPr="00314CEF">
                    <w:rPr>
                      <w:rFonts w:ascii="Arial" w:hAnsi="Arial"/>
                    </w:rPr>
                    <w:t>since breakfast</w:t>
                  </w:r>
                </w:p>
              </w:txbxContent>
            </v:textbox>
          </v:shape>
        </w:pict>
      </w:r>
      <w:r>
        <w:pict>
          <v:shape id="_x0000_s1082" type="#_x0000_t202" style="position:absolute;margin-left:166.6pt;margin-top:160.95pt;width:98.4pt;height:27.2pt;z-index:60" stroked="f">
            <v:textbox>
              <w:txbxContent>
                <w:p w:rsidR="006C1414" w:rsidRPr="00314CEF" w:rsidRDefault="006C1414">
                  <w:pPr>
                    <w:jc w:val="center"/>
                    <w:rPr>
                      <w:rFonts w:ascii="Arial" w:hAnsi="Arial"/>
                    </w:rPr>
                  </w:pPr>
                  <w:r w:rsidRPr="00314CEF">
                    <w:rPr>
                      <w:rFonts w:ascii="Arial" w:hAnsi="Arial"/>
                    </w:rPr>
                    <w:t>for a long time</w:t>
                  </w:r>
                </w:p>
              </w:txbxContent>
            </v:textbox>
          </v:shape>
        </w:pict>
      </w:r>
      <w:r>
        <w:pict>
          <v:line id="_x0000_s1089" style="position:absolute;z-index:46" from="61.25pt,172.7pt" to="176.45pt,172.7pt" o:allowincell="f" strokeweight="1.5pt">
            <v:stroke dashstyle="dash"/>
          </v:line>
        </w:pict>
      </w:r>
      <w:r>
        <w:pict>
          <v:line id="_x0000_s1083" style="position:absolute;z-index:40" from="54.2pt,194.75pt" to="391pt,194.75pt" o:allowincell="f" strokeweight="3pt">
            <v:stroke endarrow="block"/>
          </v:line>
        </w:pict>
      </w:r>
      <w:r>
        <w:pict>
          <v:shape id="_x0000_s1065" type="#_x0000_t202" style="position:absolute;margin-left:370.85pt;margin-top:194.75pt;width:57.6pt;height:32pt;z-index:25" o:allowincell="f" stroked="f">
            <v:textbox style="mso-next-textbox:#_x0000_s1065">
              <w:txbxContent>
                <w:p w:rsidR="006C1414" w:rsidRPr="00314CEF" w:rsidRDefault="006C1414" w:rsidP="00E31E27">
                  <w:pPr>
                    <w:pStyle w:val="berschrift6"/>
                    <w:jc w:val="center"/>
                    <w:rPr>
                      <w:rFonts w:ascii="Arial" w:hAnsi="Arial"/>
                    </w:rPr>
                  </w:pPr>
                  <w:r w:rsidRPr="00314CEF">
                    <w:rPr>
                      <w:rFonts w:ascii="Arial" w:hAnsi="Arial"/>
                    </w:rPr>
                    <w:t>Jetzt</w:t>
                  </w:r>
                </w:p>
              </w:txbxContent>
            </v:textbox>
          </v:shape>
        </w:pict>
      </w:r>
      <w:r>
        <w:pict>
          <v:shape id="_x0000_s1064" type="#_x0000_t202" style="position:absolute;margin-left:61.25pt;margin-top:194.75pt;width:108pt;height:28.8pt;z-index:24" o:allowincell="f" stroked="f">
            <v:textbox style="mso-next-textbox:#_x0000_s1064">
              <w:txbxContent>
                <w:p w:rsidR="006C1414" w:rsidRPr="00314CEF" w:rsidRDefault="006C1414" w:rsidP="00E31E27">
                  <w:pPr>
                    <w:pStyle w:val="berschrift6"/>
                    <w:jc w:val="center"/>
                    <w:rPr>
                      <w:rFonts w:ascii="Arial" w:hAnsi="Arial"/>
                    </w:rPr>
                  </w:pPr>
                  <w:r w:rsidRPr="00314CEF">
                    <w:rPr>
                      <w:rFonts w:ascii="Arial" w:hAnsi="Arial"/>
                    </w:rPr>
                    <w:t>Vergangenheit</w:t>
                  </w:r>
                </w:p>
              </w:txbxContent>
            </v:textbox>
          </v:shape>
        </w:pict>
      </w:r>
      <w:r>
        <w:pict>
          <v:line id="_x0000_s1075" style="position:absolute;z-index:35" from="226.85pt,9.05pt" to="392.45pt,9.05pt" o:allowincell="f" strokeweight="1.5pt">
            <v:stroke dashstyle="dash" endarrow="block"/>
          </v:line>
        </w:pict>
      </w: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076" type="#_x0000_t202" style="position:absolute;margin-left:165.4pt;margin-top:11.9pt;width:120.8pt;height:24pt;z-index:58" stroked="f">
            <v:textbox style="mso-next-textbox:#_x0000_s1076">
              <w:txbxContent>
                <w:p w:rsidR="006C1414" w:rsidRPr="00314CEF" w:rsidRDefault="006C1414">
                  <w:pPr>
                    <w:jc w:val="center"/>
                    <w:rPr>
                      <w:rFonts w:ascii="Arial" w:hAnsi="Arial"/>
                      <w:color w:val="000000"/>
                    </w:rPr>
                  </w:pPr>
                  <w:r w:rsidRPr="00314CEF">
                    <w:rPr>
                      <w:rFonts w:ascii="Arial" w:hAnsi="Arial"/>
                      <w:color w:val="000000"/>
                    </w:rPr>
                    <w:t>in the last few days</w:t>
                  </w:r>
                </w:p>
              </w:txbxContent>
            </v:textbox>
          </v:shap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line id="_x0000_s1077" style="position:absolute;z-index:36" from="219.65pt,10.25pt" to="392.45pt,10.25pt" o:allowincell="f" strokeweight="1.5pt">
            <v:stroke dashstyle="dash" endarrow="block"/>
          </v:lin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line id="_x0000_s1088" style="position:absolute;z-index:45" from="61.25pt,7.25pt" to="190pt,7.25pt" o:allowincell="f" strokeweight="1.5pt">
            <v:stroke dashstyle="dash"/>
          </v:line>
        </w:pict>
      </w:r>
      <w:r>
        <w:pict>
          <v:line id="_x0000_s1079" style="position:absolute;z-index:38" from="234.05pt,7.25pt" to="392.45pt,7.25pt" o:allowincell="f" strokeweight="1.5pt">
            <v:stroke dashstyle="dash" endarrow="block"/>
          </v:lin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line id="_x0000_s1081" style="position:absolute;z-index:39" from="234.05pt,11.45pt" to="392.45pt,11.45pt" o:allowincell="f" strokeweight="1.5pt">
            <v:stroke dashstyle="dash" endarrow="block"/>
          </v:lin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ind w:left="700"/>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lastRenderedPageBreak/>
        <w:t>Man kann gar nicht genug betonen, wie wichtig der Zusammenhang zwischen Vergangenheit und Gegenwart für den Gebrauch des Present Perfect Simple ist.</w:t>
      </w:r>
    </w:p>
    <w:p w:rsidR="00E31E27" w:rsidRPr="006C1414" w:rsidRDefault="00E31E27">
      <w:pPr>
        <w:rPr>
          <w:rFonts w:ascii="Arial" w:hAnsi="Arial"/>
          <w:b/>
          <w:lang w:val="en-GB"/>
        </w:rPr>
      </w:pPr>
      <w:r w:rsidRPr="00314CEF">
        <w:rPr>
          <w:rFonts w:ascii="Arial" w:hAnsi="Arial"/>
          <w:b/>
          <w:sz w:val="48"/>
        </w:rPr>
        <w:sym w:font="Wingdings" w:char="F03F"/>
      </w:r>
      <w:r w:rsidRPr="006C1414">
        <w:rPr>
          <w:rFonts w:ascii="Arial" w:hAnsi="Arial"/>
          <w:b/>
          <w:lang w:val="en-GB"/>
        </w:rPr>
        <w:tab/>
      </w:r>
      <w:r w:rsidRPr="006C1414">
        <w:rPr>
          <w:rFonts w:ascii="Arial" w:hAnsi="Arial"/>
          <w:b/>
          <w:lang w:val="en-GB"/>
        </w:rPr>
        <w:tab/>
      </w:r>
      <w:r w:rsidRPr="006C1414">
        <w:rPr>
          <w:rFonts w:ascii="Arial" w:hAnsi="Arial"/>
          <w:b/>
          <w:lang w:val="en-GB"/>
        </w:rPr>
        <w:tab/>
      </w:r>
      <w:r w:rsidRPr="006C1414">
        <w:rPr>
          <w:rFonts w:ascii="Arial" w:hAnsi="Arial"/>
          <w:b/>
          <w:lang w:val="en-GB"/>
        </w:rPr>
        <w:tab/>
        <w:t>Today / this morning ...</w:t>
      </w:r>
    </w:p>
    <w:p w:rsidR="00E31E27" w:rsidRPr="00314CEF" w:rsidRDefault="00E31E27">
      <w:pPr>
        <w:pBdr>
          <w:top w:val="single" w:sz="4" w:space="1" w:color="auto"/>
          <w:left w:val="single" w:sz="4" w:space="4" w:color="auto"/>
          <w:bottom w:val="single" w:sz="4" w:space="1" w:color="auto"/>
          <w:right w:val="single" w:sz="4" w:space="4" w:color="auto"/>
        </w:pBdr>
        <w:rPr>
          <w:rFonts w:ascii="Arial" w:hAnsi="Arial"/>
        </w:rPr>
      </w:pPr>
      <w:r w:rsidRPr="006C1414">
        <w:rPr>
          <w:rFonts w:ascii="Arial" w:hAnsi="Arial"/>
          <w:lang w:val="en-GB"/>
        </w:rPr>
        <w:t xml:space="preserve"> Das Present Perfect Simple wird ebenso gebraucht mit Ausdrücken wie </w:t>
      </w:r>
      <w:r w:rsidRPr="006C1414">
        <w:rPr>
          <w:rFonts w:ascii="Arial" w:hAnsi="Arial"/>
          <w:b/>
          <w:lang w:val="en-GB"/>
        </w:rPr>
        <w:t>today</w:t>
      </w:r>
      <w:r w:rsidRPr="006C1414">
        <w:rPr>
          <w:rFonts w:ascii="Arial" w:hAnsi="Arial"/>
          <w:lang w:val="en-GB"/>
        </w:rPr>
        <w:t xml:space="preserve"> / </w:t>
      </w:r>
      <w:r w:rsidRPr="006C1414">
        <w:rPr>
          <w:rFonts w:ascii="Arial" w:hAnsi="Arial"/>
          <w:b/>
          <w:lang w:val="en-GB"/>
        </w:rPr>
        <w:t>this morning</w:t>
      </w:r>
      <w:r w:rsidRPr="006C1414">
        <w:rPr>
          <w:rFonts w:ascii="Arial" w:hAnsi="Arial"/>
          <w:lang w:val="en-GB"/>
        </w:rPr>
        <w:t xml:space="preserve"> </w:t>
      </w:r>
      <w:r w:rsidRPr="006C1414">
        <w:rPr>
          <w:rFonts w:ascii="Arial" w:hAnsi="Arial"/>
          <w:b/>
          <w:lang w:val="en-GB"/>
        </w:rPr>
        <w:t>/ this evening</w:t>
      </w:r>
      <w:r w:rsidRPr="006C1414">
        <w:rPr>
          <w:rFonts w:ascii="Arial" w:hAnsi="Arial"/>
          <w:lang w:val="en-GB"/>
        </w:rPr>
        <w:t xml:space="preserve"> / </w:t>
      </w:r>
      <w:r w:rsidRPr="006C1414">
        <w:rPr>
          <w:rFonts w:ascii="Arial" w:hAnsi="Arial"/>
          <w:b/>
          <w:lang w:val="en-GB"/>
        </w:rPr>
        <w:t>this afternoon / this semester / this year etc.</w:t>
      </w:r>
      <w:r w:rsidRPr="006C1414">
        <w:rPr>
          <w:rFonts w:ascii="Arial" w:hAnsi="Arial"/>
          <w:lang w:val="en-GB"/>
        </w:rPr>
        <w:t xml:space="preserve"> </w:t>
      </w:r>
      <w:r w:rsidRPr="00314CEF">
        <w:rPr>
          <w:rFonts w:ascii="Arial" w:hAnsi="Arial"/>
        </w:rPr>
        <w:t>Diese Zeitperioden dürfen aber zur Zeit des Sprechens noch nicht abgeschlossen sein.</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line id="_x0000_s1095" style="position:absolute;z-index:52" from="389.8pt,9.2pt" to="389.8pt,102.8pt" o:allowincell="f" strokeweight="2.25pt"/>
        </w:pict>
      </w:r>
      <w:r w:rsidR="00E31E27" w:rsidRPr="00314CEF">
        <w:rPr>
          <w:rFonts w:ascii="Arial" w:hAnsi="Arial"/>
        </w:rPr>
        <w:t>Graphisch gesehen sieht das so aus:</w:t>
      </w:r>
    </w:p>
    <w:p w:rsidR="00E31E27" w:rsidRPr="00314CEF" w:rsidRDefault="00A74173">
      <w:pPr>
        <w:pStyle w:val="Fuzeile"/>
        <w:tabs>
          <w:tab w:val="clear" w:pos="4252"/>
          <w:tab w:val="clear" w:pos="8504"/>
        </w:tabs>
        <w:rPr>
          <w:rFonts w:ascii="Arial" w:hAnsi="Arial"/>
        </w:rPr>
      </w:pPr>
      <w:r>
        <w:pict>
          <v:shape id="_x0000_s1093" type="#_x0000_t202" style="position:absolute;margin-left:137.8pt;margin-top:3.4pt;width:93.6pt;height:76pt;z-index:50" o:allowincell="f" stroked="f">
            <v:textbox>
              <w:txbxContent>
                <w:p w:rsidR="006C1414" w:rsidRPr="006C1414" w:rsidRDefault="006C1414">
                  <w:pPr>
                    <w:rPr>
                      <w:rFonts w:ascii="Arial" w:hAnsi="Arial"/>
                      <w:lang w:val="en-GB"/>
                    </w:rPr>
                  </w:pPr>
                  <w:r w:rsidRPr="006C1414">
                    <w:rPr>
                      <w:rFonts w:ascii="Arial" w:hAnsi="Arial"/>
                      <w:lang w:val="en-GB"/>
                    </w:rPr>
                    <w:t>this morning</w:t>
                  </w:r>
                </w:p>
                <w:p w:rsidR="006C1414" w:rsidRPr="006C1414" w:rsidRDefault="006C1414">
                  <w:pPr>
                    <w:rPr>
                      <w:rFonts w:ascii="Arial" w:hAnsi="Arial"/>
                      <w:lang w:val="en-GB"/>
                    </w:rPr>
                  </w:pPr>
                  <w:r w:rsidRPr="006C1414">
                    <w:rPr>
                      <w:rFonts w:ascii="Arial" w:hAnsi="Arial"/>
                      <w:lang w:val="en-GB"/>
                    </w:rPr>
                    <w:t>this evening</w:t>
                  </w:r>
                </w:p>
                <w:p w:rsidR="006C1414" w:rsidRPr="006C1414" w:rsidRDefault="006C1414">
                  <w:pPr>
                    <w:rPr>
                      <w:rFonts w:ascii="Arial" w:hAnsi="Arial"/>
                      <w:lang w:val="en-GB"/>
                    </w:rPr>
                  </w:pPr>
                  <w:r w:rsidRPr="006C1414">
                    <w:rPr>
                      <w:rFonts w:ascii="Arial" w:hAnsi="Arial"/>
                      <w:lang w:val="en-GB"/>
                    </w:rPr>
                    <w:t>this afternoon</w:t>
                  </w:r>
                </w:p>
                <w:p w:rsidR="006C1414" w:rsidRPr="006C1414" w:rsidRDefault="006C1414">
                  <w:pPr>
                    <w:rPr>
                      <w:rFonts w:ascii="Arial" w:hAnsi="Arial"/>
                      <w:lang w:val="en-GB"/>
                    </w:rPr>
                  </w:pPr>
                  <w:r w:rsidRPr="006C1414">
                    <w:rPr>
                      <w:rFonts w:ascii="Arial" w:hAnsi="Arial"/>
                      <w:lang w:val="en-GB"/>
                    </w:rPr>
                    <w:t>this semester</w:t>
                  </w:r>
                </w:p>
                <w:p w:rsidR="006C1414" w:rsidRPr="006C1414" w:rsidRDefault="006C1414">
                  <w:pPr>
                    <w:rPr>
                      <w:rFonts w:ascii="Arial" w:hAnsi="Arial"/>
                      <w:lang w:val="en-GB"/>
                    </w:rPr>
                  </w:pPr>
                  <w:r w:rsidRPr="006C1414">
                    <w:rPr>
                      <w:rFonts w:ascii="Arial" w:hAnsi="Arial"/>
                      <w:lang w:val="en-GB"/>
                    </w:rPr>
                    <w:t>this year etc.</w:t>
                  </w:r>
                </w:p>
              </w:txbxContent>
            </v:textbox>
          </v:shap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line id="_x0000_s1092" style="position:absolute;z-index:49" from="231.4pt,.4pt" to="389.8pt,.4pt" o:allowincell="f" strokeweight="1.5pt">
            <v:stroke dashstyle="dash" endarrow="block"/>
          </v:line>
        </w:pict>
      </w:r>
      <w:r>
        <w:pict>
          <v:line id="_x0000_s1091" style="position:absolute;z-index:48" from="29.8pt,.4pt" to="145pt,.4pt" o:allowincell="f" strokeweight="1.5pt">
            <v:stroke dashstyle="dash"/>
          </v:line>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061" type="#_x0000_t202" style="position:absolute;margin-left:29.8pt;margin-top:11.8pt;width:114.8pt;height:36pt;z-index:21" o:allowincell="f" stroked="f">
            <v:textbox>
              <w:txbxContent>
                <w:p w:rsidR="006C1414" w:rsidRPr="00314CEF" w:rsidRDefault="006C1414" w:rsidP="00E31E27">
                  <w:pPr>
                    <w:pStyle w:val="berschrift2"/>
                    <w:jc w:val="center"/>
                    <w:rPr>
                      <w:rFonts w:ascii="Arial" w:hAnsi="Arial"/>
                      <w:b w:val="0"/>
                      <w:sz w:val="24"/>
                    </w:rPr>
                  </w:pPr>
                  <w:r w:rsidRPr="00314CEF">
                    <w:rPr>
                      <w:rFonts w:ascii="Arial" w:hAnsi="Arial"/>
                      <w:b w:val="0"/>
                      <w:sz w:val="24"/>
                    </w:rPr>
                    <w:t>Vergangenheit</w:t>
                  </w:r>
                </w:p>
              </w:txbxContent>
            </v:textbox>
          </v:shape>
        </w:pict>
      </w:r>
      <w:r>
        <w:pict>
          <v:shape id="_x0000_s1060" type="#_x0000_t202" style="position:absolute;margin-left:367.8pt;margin-top:11.2pt;width:57.6pt;height:21.6pt;z-index:20" o:allowincell="f" stroked="f">
            <v:textbox>
              <w:txbxContent>
                <w:p w:rsidR="006C1414" w:rsidRPr="00314CEF" w:rsidRDefault="006C1414" w:rsidP="00E31E27">
                  <w:pPr>
                    <w:pStyle w:val="berschrift3"/>
                    <w:jc w:val="center"/>
                    <w:rPr>
                      <w:rFonts w:ascii="Arial" w:hAnsi="Arial"/>
                      <w:b w:val="0"/>
                      <w:i/>
                      <w:sz w:val="24"/>
                      <w:u w:val="none"/>
                    </w:rPr>
                  </w:pPr>
                  <w:r w:rsidRPr="00314CEF">
                    <w:rPr>
                      <w:rFonts w:ascii="Arial" w:hAnsi="Arial"/>
                      <w:b w:val="0"/>
                      <w:i/>
                      <w:sz w:val="24"/>
                      <w:u w:val="none"/>
                    </w:rPr>
                    <w:t>Jetzt</w:t>
                  </w:r>
                </w:p>
              </w:txbxContent>
            </v:textbox>
          </v:shape>
        </w:pict>
      </w:r>
      <w:r>
        <w:pict>
          <v:line id="_x0000_s1094" style="position:absolute;z-index:51" from="29.8pt,11.8pt" to="433pt,11.8pt" o:allowincell="f" strokeweight="2.25pt"/>
        </w:pic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Auch das will geübt werden. Lösen Sie bitte nachfolgende Trainingseinheit.</w:t>
      </w:r>
    </w:p>
    <w:p w:rsidR="00E31E27" w:rsidRPr="006C1414" w:rsidRDefault="00E31E27">
      <w:pPr>
        <w:pStyle w:val="Fuzeile"/>
        <w:tabs>
          <w:tab w:val="clear" w:pos="4252"/>
          <w:tab w:val="clear" w:pos="8504"/>
        </w:tabs>
        <w:rPr>
          <w:rFonts w:ascii="Arial" w:hAnsi="Arial"/>
          <w:lang w:val="en-GB"/>
        </w:rPr>
      </w:pPr>
      <w:r w:rsidRPr="00314CEF">
        <w:rPr>
          <w:rFonts w:ascii="Arial" w:hAnsi="Arial"/>
          <w:b/>
          <w:sz w:val="48"/>
        </w:rPr>
        <w:sym w:font="Wingdings" w:char="F03F"/>
      </w:r>
      <w:r w:rsidRPr="006C1414">
        <w:rPr>
          <w:rFonts w:ascii="Arial" w:hAnsi="Arial"/>
          <w:b/>
          <w:sz w:val="48"/>
          <w:lang w:val="en-GB"/>
        </w:rPr>
        <w:tab/>
      </w:r>
      <w:r w:rsidR="00864060" w:rsidRPr="006C1414">
        <w:rPr>
          <w:rFonts w:ascii="Arial" w:hAnsi="Arial"/>
          <w:b/>
          <w:lang w:val="en-GB"/>
        </w:rPr>
        <w:t>Aufgabe 22</w:t>
      </w:r>
      <w:r w:rsidRPr="006C1414">
        <w:rPr>
          <w:rFonts w:ascii="Arial" w:hAnsi="Arial"/>
          <w:b/>
          <w:lang w:val="en-GB"/>
        </w:rPr>
        <w:t>:</w:t>
      </w:r>
    </w:p>
    <w:p w:rsidR="00E31E27" w:rsidRPr="006C1414" w:rsidRDefault="00E31E27">
      <w:pPr>
        <w:pStyle w:val="Fuzeile"/>
        <w:tabs>
          <w:tab w:val="clear" w:pos="4252"/>
          <w:tab w:val="clear" w:pos="8504"/>
        </w:tabs>
        <w:ind w:left="700"/>
        <w:rPr>
          <w:rFonts w:ascii="Arial" w:hAnsi="Arial"/>
          <w:lang w:val="en-GB"/>
        </w:rPr>
      </w:pPr>
      <w:r w:rsidRPr="006C1414">
        <w:rPr>
          <w:rFonts w:ascii="Arial" w:hAnsi="Arial"/>
          <w:lang w:val="en-GB"/>
        </w:rPr>
        <w:t xml:space="preserve">Complete these sentences using </w:t>
      </w:r>
      <w:r w:rsidRPr="006C1414">
        <w:rPr>
          <w:rFonts w:ascii="Arial" w:hAnsi="Arial"/>
          <w:b/>
          <w:lang w:val="en-GB"/>
        </w:rPr>
        <w:t>today</w:t>
      </w:r>
      <w:r w:rsidRPr="006C1414">
        <w:rPr>
          <w:rFonts w:ascii="Arial" w:hAnsi="Arial"/>
          <w:lang w:val="en-GB"/>
        </w:rPr>
        <w:t xml:space="preserve"> / </w:t>
      </w:r>
      <w:r w:rsidRPr="006C1414">
        <w:rPr>
          <w:rFonts w:ascii="Arial" w:hAnsi="Arial"/>
          <w:b/>
          <w:lang w:val="en-GB"/>
        </w:rPr>
        <w:t>this year etc.</w:t>
      </w:r>
      <w:r w:rsidRPr="006C1414">
        <w:rPr>
          <w:rFonts w:ascii="Arial" w:hAnsi="Arial"/>
          <w:lang w:val="en-GB"/>
        </w:rPr>
        <w:t xml:space="preserve"> </w:t>
      </w:r>
    </w:p>
    <w:p w:rsidR="00E31E27" w:rsidRPr="006C1414" w:rsidRDefault="00E31E27">
      <w:pPr>
        <w:pStyle w:val="Fuzeile"/>
        <w:tabs>
          <w:tab w:val="clear" w:pos="4252"/>
          <w:tab w:val="clear" w:pos="8504"/>
        </w:tabs>
        <w:ind w:left="700"/>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1.</w:t>
      </w:r>
      <w:r w:rsidRPr="006C1414">
        <w:rPr>
          <w:rFonts w:ascii="Arial" w:hAnsi="Arial"/>
          <w:lang w:val="en-GB"/>
        </w:rPr>
        <w:tab/>
        <w:t>I saw Tom yesterday but I haven’t seen him today.</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2.</w:t>
      </w:r>
      <w:r w:rsidRPr="006C1414">
        <w:rPr>
          <w:rFonts w:ascii="Arial" w:hAnsi="Arial"/>
          <w:lang w:val="en-GB"/>
        </w:rPr>
        <w:tab/>
        <w:t xml:space="preserve">I read a newspaper yesterday but I . . . . . . . . . . . . . . . . . . . . . . . . . . . </w:t>
      </w:r>
    </w:p>
    <w:p w:rsidR="00E31E27" w:rsidRPr="006C1414" w:rsidRDefault="00E31E27">
      <w:pPr>
        <w:pStyle w:val="Fuzeile"/>
        <w:widowControl w:val="0"/>
        <w:tabs>
          <w:tab w:val="clear" w:pos="4252"/>
          <w:tab w:val="clear" w:pos="8504"/>
        </w:tabs>
        <w:rPr>
          <w:rFonts w:ascii="Arial" w:hAnsi="Arial"/>
          <w:lang w:val="en-GB"/>
        </w:rPr>
      </w:pPr>
      <w:r w:rsidRPr="006C1414">
        <w:rPr>
          <w:rFonts w:ascii="Arial" w:hAnsi="Arial"/>
          <w:lang w:val="en-GB"/>
        </w:rPr>
        <w:t>3.</w:t>
      </w:r>
      <w:r w:rsidRPr="006C1414">
        <w:rPr>
          <w:rFonts w:ascii="Arial" w:hAnsi="Arial"/>
          <w:lang w:val="en-GB"/>
        </w:rPr>
        <w:tab/>
        <w:t xml:space="preserve">Last year the company made profit but this year . . . . . . . . . . . . . . . . . . .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4.</w:t>
      </w:r>
      <w:r w:rsidRPr="006C1414">
        <w:rPr>
          <w:rFonts w:ascii="Arial" w:hAnsi="Arial"/>
          <w:lang w:val="en-GB"/>
        </w:rPr>
        <w:tab/>
        <w:t xml:space="preserve">Tracy worked hard at school last semester but . . . . . . . . . . . . . . . . . . . . .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5.</w:t>
      </w:r>
      <w:r w:rsidRPr="006C1414">
        <w:rPr>
          <w:rFonts w:ascii="Arial" w:hAnsi="Arial"/>
          <w:lang w:val="en-GB"/>
        </w:rPr>
        <w:tab/>
        <w:t>It snowed last winter but . . . . . . . . . . . . . . . . . . . . . . . . . .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6.</w:t>
      </w:r>
      <w:r w:rsidRPr="006C1414">
        <w:rPr>
          <w:rFonts w:ascii="Arial" w:hAnsi="Arial"/>
          <w:lang w:val="en-GB"/>
        </w:rPr>
        <w:tab/>
        <w:t>Our football team won a lot of games last season but we . . . . . . . . . . . . . . . .</w:t>
      </w:r>
    </w:p>
    <w:p w:rsidR="00E31E27" w:rsidRDefault="00E31E27" w:rsidP="00E31E27">
      <w:pPr>
        <w:ind w:left="4248"/>
      </w:pPr>
      <w:r>
        <w:sym w:font="Wingdings" w:char="F04A"/>
      </w:r>
    </w:p>
    <w:p w:rsidR="00005C6D" w:rsidRDefault="00005C6D">
      <w:pPr>
        <w:pStyle w:val="Fuzeile"/>
        <w:tabs>
          <w:tab w:val="clear" w:pos="4252"/>
          <w:tab w:val="clear" w:pos="8504"/>
        </w:tabs>
        <w:rPr>
          <w:rFonts w:ascii="Arial" w:hAnsi="Arial"/>
        </w:rPr>
      </w:pPr>
    </w:p>
    <w:p w:rsidR="00005C6D" w:rsidRPr="00314CEF" w:rsidRDefault="00005C6D">
      <w:pPr>
        <w:pStyle w:val="Fuzeile"/>
        <w:tabs>
          <w:tab w:val="clear" w:pos="4252"/>
          <w:tab w:val="clear" w:pos="8504"/>
        </w:tabs>
        <w:rPr>
          <w:rFonts w:ascii="Arial" w:hAnsi="Arial"/>
        </w:rPr>
      </w:pPr>
    </w:p>
    <w:p w:rsidR="00E31E27" w:rsidRPr="006C1414" w:rsidRDefault="00E31E27">
      <w:pPr>
        <w:pStyle w:val="Fuzeile"/>
        <w:tabs>
          <w:tab w:val="clear" w:pos="4252"/>
          <w:tab w:val="clear" w:pos="8504"/>
        </w:tabs>
        <w:rPr>
          <w:rFonts w:ascii="Arial" w:hAnsi="Arial"/>
          <w:b/>
          <w:sz w:val="28"/>
          <w:lang w:val="en-GB"/>
        </w:rPr>
      </w:pPr>
      <w:r w:rsidRPr="006C1414">
        <w:rPr>
          <w:rFonts w:ascii="Arial" w:hAnsi="Arial"/>
          <w:b/>
          <w:sz w:val="28"/>
          <w:lang w:val="en-GB"/>
        </w:rPr>
        <w:t>3.2</w:t>
      </w:r>
      <w:r w:rsidRPr="006C1414">
        <w:rPr>
          <w:rFonts w:ascii="Arial" w:hAnsi="Arial"/>
          <w:b/>
          <w:sz w:val="28"/>
          <w:lang w:val="en-GB"/>
        </w:rPr>
        <w:tab/>
        <w:t xml:space="preserve">Present Perfect Simple oder Past Simple? </w:t>
      </w:r>
      <w:r w:rsidRPr="006C1414">
        <w:rPr>
          <w:rFonts w:ascii="Arial" w:hAnsi="Arial"/>
          <w:sz w:val="28"/>
          <w:lang w:val="en-GB"/>
        </w:rPr>
        <w:t>(</w:t>
      </w:r>
      <w:r w:rsidRPr="006C1414">
        <w:rPr>
          <w:rFonts w:ascii="Arial" w:hAnsi="Arial"/>
          <w:b/>
          <w:sz w:val="28"/>
          <w:lang w:val="en-GB"/>
        </w:rPr>
        <w:t>I have done</w:t>
      </w:r>
      <w:r w:rsidRPr="006C1414">
        <w:rPr>
          <w:rFonts w:ascii="Arial" w:hAnsi="Arial"/>
          <w:sz w:val="28"/>
          <w:lang w:val="en-GB"/>
        </w:rPr>
        <w:t xml:space="preserve"> oder </w:t>
      </w:r>
      <w:r w:rsidRPr="006C1414">
        <w:rPr>
          <w:rFonts w:ascii="Arial" w:hAnsi="Arial"/>
          <w:b/>
          <w:sz w:val="28"/>
          <w:lang w:val="en-GB"/>
        </w:rPr>
        <w:t>I did?)</w:t>
      </w:r>
    </w:p>
    <w:p w:rsidR="00E31E27" w:rsidRPr="006C1414" w:rsidRDefault="00E31E27">
      <w:pPr>
        <w:pStyle w:val="Fuzeile"/>
        <w:tabs>
          <w:tab w:val="clear" w:pos="4252"/>
          <w:tab w:val="clear" w:pos="8504"/>
        </w:tabs>
        <w:ind w:left="700" w:hanging="700"/>
        <w:rPr>
          <w:rFonts w:ascii="Arial" w:hAnsi="Arial"/>
          <w:b/>
          <w:sz w:val="28"/>
          <w:lang w:val="en-GB"/>
        </w:rPr>
      </w:pPr>
    </w:p>
    <w:p w:rsidR="00E31E27" w:rsidRPr="00314CEF" w:rsidRDefault="00A74173">
      <w:pPr>
        <w:pStyle w:val="Fuzeile"/>
        <w:tabs>
          <w:tab w:val="clear" w:pos="4252"/>
          <w:tab w:val="clear" w:pos="8504"/>
        </w:tabs>
        <w:ind w:left="700" w:hanging="700"/>
        <w:rPr>
          <w:rFonts w:ascii="Arial" w:hAnsi="Arial"/>
        </w:rPr>
      </w:pPr>
      <w:r>
        <w:pict>
          <v:shape id="_x0000_s1096" type="#_x0000_t75" style="position:absolute;left:0;text-align:left;margin-left:145pt;margin-top:35.6pt;width:108pt;height:107.25pt;z-index:53" o:allowincell="f">
            <v:imagedata r:id="rId11" o:title=""/>
            <w10:wrap type="topAndBottom"/>
          </v:shape>
        </w:pict>
      </w:r>
      <w:r w:rsidR="00E31E27" w:rsidRPr="00314CEF">
        <w:rPr>
          <w:rFonts w:ascii="Arial" w:hAnsi="Arial"/>
        </w:rPr>
        <w:t>Studieren folgendes Bild:</w:t>
      </w:r>
    </w:p>
    <w:p w:rsidR="00E31E27" w:rsidRPr="00314CEF" w:rsidRDefault="00A74173">
      <w:pPr>
        <w:pStyle w:val="Fuzeile"/>
        <w:tabs>
          <w:tab w:val="clear" w:pos="4252"/>
          <w:tab w:val="clear" w:pos="8504"/>
        </w:tabs>
        <w:ind w:left="700" w:hanging="700"/>
        <w:rPr>
          <w:rFonts w:ascii="Arial" w:hAnsi="Arial"/>
          <w:b/>
          <w:sz w:val="28"/>
        </w:rPr>
      </w:pPr>
      <w:r>
        <w:pict>
          <v:shape id="_x0000_s1098" type="#_x0000_t62" style="position:absolute;left:0;text-align:left;margin-left:289pt;margin-top:38.25pt;width:189.2pt;height:43.4pt;z-index:55" o:allowincell="f" adj="-3750,11771">
            <v:textbox style="mso-next-textbox:#_x0000_s1098">
              <w:txbxContent>
                <w:p w:rsidR="006C1414" w:rsidRPr="006C1414" w:rsidRDefault="006C1414">
                  <w:pPr>
                    <w:rPr>
                      <w:rFonts w:ascii="Arial" w:hAnsi="Arial"/>
                      <w:lang w:val="en-GB"/>
                    </w:rPr>
                  </w:pPr>
                  <w:r w:rsidRPr="006C1414">
                    <w:rPr>
                      <w:rFonts w:ascii="Arial" w:hAnsi="Arial"/>
                      <w:lang w:val="en-GB"/>
                    </w:rPr>
                    <w:t>Thanks a lot, sweetie!</w:t>
                  </w:r>
                </w:p>
                <w:p w:rsidR="006C1414" w:rsidRPr="006C1414" w:rsidRDefault="006C1414">
                  <w:pPr>
                    <w:rPr>
                      <w:rFonts w:ascii="Arial" w:hAnsi="Arial"/>
                      <w:lang w:val="en-GB"/>
                    </w:rPr>
                  </w:pPr>
                  <w:r w:rsidRPr="006C1414">
                    <w:rPr>
                      <w:rFonts w:ascii="Arial" w:hAnsi="Arial"/>
                      <w:lang w:val="en-GB"/>
                    </w:rPr>
                    <w:t>Did you buy them yesterday?</w:t>
                  </w:r>
                </w:p>
              </w:txbxContent>
            </v:textbox>
          </v:shape>
        </w:pict>
      </w:r>
    </w:p>
    <w:p w:rsidR="00E31E27" w:rsidRPr="00314CEF" w:rsidRDefault="00A74173">
      <w:pPr>
        <w:pStyle w:val="Fuzeile"/>
        <w:tabs>
          <w:tab w:val="clear" w:pos="4252"/>
          <w:tab w:val="clear" w:pos="8504"/>
        </w:tabs>
        <w:rPr>
          <w:rFonts w:ascii="Arial" w:hAnsi="Arial"/>
        </w:rPr>
      </w:pPr>
      <w:r>
        <w:rPr>
          <w:b/>
          <w:sz w:val="28"/>
        </w:rPr>
        <w:pict>
          <v:shape id="_x0000_s1058" type="#_x0000_t202" style="position:absolute;margin-left:248.8pt;margin-top:63.2pt;width:49.6pt;height:36pt;z-index:18" stroked="f">
            <v:textbox>
              <w:txbxContent>
                <w:p w:rsidR="006C1414" w:rsidRPr="00E2652A" w:rsidRDefault="006C1414">
                  <w:pPr>
                    <w:rPr>
                      <w:rFonts w:ascii="Arial" w:hAnsi="Arial"/>
                    </w:rPr>
                  </w:pPr>
                  <w:r w:rsidRPr="00E2652A">
                    <w:rPr>
                      <w:rFonts w:ascii="Arial" w:hAnsi="Arial"/>
                    </w:rPr>
                    <w:t>Ruthie</w:t>
                  </w:r>
                </w:p>
              </w:txbxContent>
            </v:textbox>
          </v:shape>
        </w:pict>
      </w:r>
      <w:r>
        <w:rPr>
          <w:b/>
          <w:sz w:val="28"/>
        </w:rPr>
        <w:pict>
          <v:shape id="_x0000_s1059" type="#_x0000_t202" style="position:absolute;margin-left:108.85pt;margin-top:65.65pt;width:50.4pt;height:21.6pt;z-index:19" stroked="f">
            <v:textbox>
              <w:txbxContent>
                <w:p w:rsidR="006C1414" w:rsidRPr="00314CEF" w:rsidRDefault="006C1414">
                  <w:pPr>
                    <w:rPr>
                      <w:rFonts w:ascii="Arial" w:hAnsi="Arial"/>
                    </w:rPr>
                  </w:pPr>
                  <w:r w:rsidRPr="00314CEF">
                    <w:rPr>
                      <w:rFonts w:ascii="Arial" w:hAnsi="Arial"/>
                    </w:rPr>
                    <w:t>Sam</w:t>
                  </w:r>
                </w:p>
              </w:txbxContent>
            </v:textbox>
          </v:shape>
        </w:pict>
      </w:r>
      <w:r>
        <w:pict>
          <v:shape id="_x0000_s1097" type="#_x0000_t62" style="position:absolute;margin-left:-6.2pt;margin-top:15.4pt;width:115.2pt;height:57.6pt;z-index:54" o:allowincell="f" adj="28031,10369">
            <v:textbox style="mso-next-textbox:#_x0000_s1097">
              <w:txbxContent>
                <w:p w:rsidR="006C1414" w:rsidRPr="006C1414" w:rsidRDefault="006C1414">
                  <w:pPr>
                    <w:pStyle w:val="berschrift5"/>
                    <w:rPr>
                      <w:rFonts w:ascii="Arial" w:hAnsi="Arial"/>
                      <w:b w:val="0"/>
                      <w:lang w:val="en-GB"/>
                    </w:rPr>
                  </w:pPr>
                  <w:r w:rsidRPr="006C1414">
                    <w:rPr>
                      <w:rFonts w:ascii="Arial" w:hAnsi="Arial"/>
                      <w:b w:val="0"/>
                      <w:lang w:val="en-GB"/>
                    </w:rPr>
                    <w:t>I have bought</w:t>
                  </w:r>
                </w:p>
                <w:p w:rsidR="006C1414" w:rsidRPr="006C1414" w:rsidRDefault="006C1414">
                  <w:pPr>
                    <w:rPr>
                      <w:rFonts w:ascii="Arial" w:hAnsi="Arial"/>
                      <w:b/>
                      <w:lang w:val="en-GB"/>
                    </w:rPr>
                  </w:pPr>
                  <w:r w:rsidRPr="006C1414">
                    <w:rPr>
                      <w:rFonts w:ascii="Arial" w:hAnsi="Arial"/>
                      <w:lang w:val="en-GB"/>
                    </w:rPr>
                    <w:t>some flowers for you.</w:t>
                  </w:r>
                </w:p>
              </w:txbxContent>
            </v:textbox>
          </v:shape>
        </w:pict>
      </w:r>
      <w:r w:rsidR="00E31E27" w:rsidRPr="00314CEF">
        <w:rPr>
          <w:rFonts w:ascii="Arial" w:hAnsi="Arial"/>
        </w:rPr>
        <w:t xml:space="preserve">Sam hat Blumen gekauft. Er gebraucht das Present Perfect, weil er uns etwas </w:t>
      </w:r>
      <w:r w:rsidR="00E31E27" w:rsidRPr="00314CEF">
        <w:rPr>
          <w:rFonts w:ascii="Arial" w:hAnsi="Arial"/>
          <w:b/>
        </w:rPr>
        <w:t>über die Vergange</w:t>
      </w:r>
      <w:r w:rsidR="00BB402C">
        <w:rPr>
          <w:rFonts w:ascii="Arial" w:hAnsi="Arial"/>
          <w:b/>
        </w:rPr>
        <w:t>n</w:t>
      </w:r>
      <w:r w:rsidR="00E31E27" w:rsidRPr="00314CEF">
        <w:rPr>
          <w:rFonts w:ascii="Arial" w:hAnsi="Arial"/>
          <w:b/>
        </w:rPr>
        <w:t>heit  wie auch über die Gegenwart</w:t>
      </w:r>
      <w:r w:rsidR="00E31E27" w:rsidRPr="00314CEF">
        <w:rPr>
          <w:rFonts w:ascii="Arial" w:hAnsi="Arial"/>
        </w:rPr>
        <w:t xml:space="preserve"> sagt. Er hat die Blumen in der Vergangenheit gekauft und hält sie in der  Gegenwart (jetzt!) in den Händen.</w:t>
      </w:r>
    </w:p>
    <w:p w:rsidR="00E31E27" w:rsidRPr="00314CEF" w:rsidRDefault="00E31E27">
      <w:pPr>
        <w:pStyle w:val="Fuzeile"/>
        <w:widowControl w:val="0"/>
        <w:tabs>
          <w:tab w:val="clear" w:pos="4252"/>
          <w:tab w:val="clear" w:pos="8504"/>
        </w:tabs>
        <w:rPr>
          <w:rFonts w:ascii="Arial" w:hAnsi="Arial"/>
        </w:rPr>
      </w:pPr>
      <w:r w:rsidRPr="00314CEF">
        <w:rPr>
          <w:rFonts w:ascii="Arial" w:hAnsi="Arial"/>
        </w:rPr>
        <w:t xml:space="preserve">Ruthie gebraucht in ihrer Frage das Präteritum (Simple Past), weil sie nach etwas in der </w:t>
      </w:r>
      <w:r w:rsidRPr="00314CEF">
        <w:rPr>
          <w:rFonts w:ascii="Arial" w:hAnsi="Arial"/>
        </w:rPr>
        <w:lastRenderedPageBreak/>
        <w:t xml:space="preserve">Vergangenheit fragt, </w:t>
      </w:r>
      <w:r w:rsidRPr="00314CEF">
        <w:rPr>
          <w:rFonts w:ascii="Arial" w:hAnsi="Arial"/>
          <w:b/>
        </w:rPr>
        <w:t>das nichts mehr mit der Gegenwart zu tun hat</w:t>
      </w:r>
      <w:r w:rsidRPr="00314CEF">
        <w:rPr>
          <w:rFonts w:ascii="Arial" w:hAnsi="Arial"/>
        </w:rPr>
        <w:t>. Sie fragt, ob er sie gestern gekauft habe. Der Kauf an und für sich hat gestern stattgefunden. Diese Handlung ist abgeschlossen und hat mit der Gegenwart nichts mehr zu tun.</w:t>
      </w:r>
    </w:p>
    <w:p w:rsidR="00E31E27" w:rsidRPr="00314CEF" w:rsidRDefault="00E31E27">
      <w:pPr>
        <w:pStyle w:val="Fuzeile"/>
        <w:widowControl w:val="0"/>
        <w:tabs>
          <w:tab w:val="clear" w:pos="4252"/>
          <w:tab w:val="clear" w:pos="8504"/>
        </w:tabs>
        <w:rPr>
          <w:rFonts w:ascii="Arial" w:hAnsi="Arial"/>
        </w:rPr>
      </w:pPr>
      <w:r w:rsidRPr="00314CEF">
        <w:rPr>
          <w:rFonts w:ascii="Arial" w:hAnsi="Arial"/>
        </w:rPr>
        <w:t>Sie müssen  sich also folgendes gut merken:</w:t>
      </w:r>
    </w:p>
    <w:p w:rsidR="00E31E27" w:rsidRPr="00314CEF" w:rsidRDefault="00E31E27">
      <w:pPr>
        <w:rPr>
          <w:rFonts w:ascii="Arial" w:hAnsi="Arial"/>
          <w:b/>
        </w:rPr>
      </w:pPr>
      <w:r w:rsidRPr="00314CEF">
        <w:rPr>
          <w:rFonts w:ascii="Arial" w:hAnsi="Arial"/>
          <w:b/>
          <w:sz w:val="48"/>
        </w:rPr>
        <w:sym w:font="Wingdings" w:char="F043"/>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t>Past Simple / Present Perfect Simple</w:t>
      </w:r>
    </w:p>
    <w:p w:rsidR="00E31E27" w:rsidRPr="00314CEF" w:rsidRDefault="00E31E27">
      <w:pPr>
        <w:pBdr>
          <w:top w:val="single" w:sz="4" w:space="1" w:color="auto"/>
          <w:left w:val="single" w:sz="4" w:space="4" w:color="auto"/>
          <w:bottom w:val="single" w:sz="4" w:space="1" w:color="auto"/>
          <w:right w:val="single" w:sz="4" w:space="4" w:color="auto"/>
        </w:pBdr>
        <w:rPr>
          <w:rFonts w:ascii="Arial" w:hAnsi="Arial"/>
        </w:rPr>
      </w:pPr>
      <w:r w:rsidRPr="00314CEF">
        <w:rPr>
          <w:rFonts w:ascii="Arial" w:hAnsi="Arial"/>
        </w:rPr>
        <w:t xml:space="preserve">In Sätzen mit einer </w:t>
      </w:r>
      <w:r w:rsidRPr="00314CEF">
        <w:rPr>
          <w:rFonts w:ascii="Arial" w:hAnsi="Arial"/>
          <w:b/>
        </w:rPr>
        <w:t>Zeitangabe der Vergangenheit</w:t>
      </w:r>
      <w:r w:rsidRPr="00314CEF">
        <w:rPr>
          <w:rFonts w:ascii="Arial" w:hAnsi="Arial"/>
        </w:rPr>
        <w:t xml:space="preserve"> darf nur das Past Simple gebraucht werden. Das Perfect ist ausgeschlossen.</w:t>
      </w:r>
    </w:p>
    <w:p w:rsidR="00E31E27" w:rsidRPr="00314CEF" w:rsidRDefault="00E31E27">
      <w:pPr>
        <w:pStyle w:val="Fuzeile"/>
        <w:widowControl w:val="0"/>
        <w:tabs>
          <w:tab w:val="clear" w:pos="4252"/>
          <w:tab w:val="clear" w:pos="8504"/>
        </w:tabs>
        <w:rPr>
          <w:rFonts w:ascii="Arial" w:hAnsi="Arial"/>
          <w:b/>
          <w:sz w:val="28"/>
        </w:rPr>
      </w:pPr>
    </w:p>
    <w:p w:rsidR="00E31E27" w:rsidRPr="00314CEF" w:rsidRDefault="00E31E27">
      <w:pPr>
        <w:pStyle w:val="Fuzeile"/>
        <w:tabs>
          <w:tab w:val="clear" w:pos="4252"/>
          <w:tab w:val="clear" w:pos="8504"/>
        </w:tabs>
        <w:ind w:left="700" w:hanging="700"/>
        <w:rPr>
          <w:rFonts w:ascii="Arial" w:hAnsi="Arial"/>
        </w:rPr>
      </w:pPr>
      <w:r w:rsidRPr="00314CEF">
        <w:rPr>
          <w:rFonts w:ascii="Arial" w:hAnsi="Arial"/>
        </w:rPr>
        <w:t>Vergleichen Sie:</w:t>
      </w:r>
    </w:p>
    <w:p w:rsidR="00E31E27" w:rsidRPr="00314CEF" w:rsidRDefault="00E31E27">
      <w:pPr>
        <w:pStyle w:val="Fuzeile"/>
        <w:tabs>
          <w:tab w:val="clear" w:pos="4252"/>
          <w:tab w:val="clear" w:pos="8504"/>
        </w:tabs>
        <w:ind w:left="700" w:hanging="700"/>
        <w:rPr>
          <w:rFonts w:ascii="Arial" w:hAnsi="Arial"/>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Borders>
              <w:right w:val="nil"/>
            </w:tcBorders>
          </w:tcPr>
          <w:p w:rsidR="00E31E27" w:rsidRPr="00314CEF" w:rsidRDefault="00E31E27">
            <w:pPr>
              <w:pStyle w:val="Fuzeile"/>
              <w:tabs>
                <w:tab w:val="clear" w:pos="4252"/>
                <w:tab w:val="clear" w:pos="8504"/>
              </w:tabs>
            </w:pPr>
            <w:r w:rsidRPr="00314CEF">
              <w:rPr>
                <w:rFonts w:ascii="Arial" w:hAnsi="Arial"/>
              </w:rPr>
              <w:t>PRESENT PERFECT</w:t>
            </w:r>
          </w:p>
        </w:tc>
        <w:tc>
          <w:tcPr>
            <w:tcW w:w="4592" w:type="dxa"/>
            <w:tcBorders>
              <w:left w:val="nil"/>
            </w:tcBorders>
          </w:tcPr>
          <w:p w:rsidR="00E31E27" w:rsidRPr="00314CEF" w:rsidRDefault="00E31E27">
            <w:pPr>
              <w:pStyle w:val="Fuzeile"/>
              <w:tabs>
                <w:tab w:val="clear" w:pos="4252"/>
                <w:tab w:val="clear" w:pos="8504"/>
              </w:tabs>
            </w:pPr>
            <w:r w:rsidRPr="00314CEF">
              <w:rPr>
                <w:rFonts w:ascii="Arial" w:hAnsi="Arial"/>
              </w:rPr>
              <w:t>PAST SIMPLE</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Wir gebrauchen das present perfect, wenn ein Bezug von der Vergangenheit zur Gegenwart vorhanden ist.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Wir gebrauchen das past simple, wenn wir von der Vergangenheit reden.</w:t>
            </w:r>
          </w:p>
        </w:tc>
      </w:tr>
      <w:tr w:rsidR="00E31E27" w:rsidRPr="007F3705">
        <w:tc>
          <w:tcPr>
            <w:tcW w:w="4592" w:type="dxa"/>
          </w:tcPr>
          <w:p w:rsidR="00E31E27" w:rsidRPr="006C1414" w:rsidRDefault="00E31E27">
            <w:pPr>
              <w:pStyle w:val="Fuzeile"/>
              <w:tabs>
                <w:tab w:val="clear" w:pos="4252"/>
                <w:tab w:val="clear" w:pos="8504"/>
              </w:tabs>
              <w:rPr>
                <w:b/>
                <w:i/>
                <w:sz w:val="20"/>
                <w:lang w:val="en-GB"/>
              </w:rPr>
            </w:pPr>
            <w:r w:rsidRPr="006C1414">
              <w:rPr>
                <w:rFonts w:ascii="Arial" w:hAnsi="Arial"/>
                <w:b/>
                <w:i/>
                <w:sz w:val="20"/>
                <w:lang w:val="en-GB"/>
              </w:rPr>
              <w:t>Look! Jane has packed her case.</w:t>
            </w:r>
          </w:p>
        </w:tc>
        <w:tc>
          <w:tcPr>
            <w:tcW w:w="4592" w:type="dxa"/>
          </w:tcPr>
          <w:p w:rsidR="00E31E27" w:rsidRPr="006C1414" w:rsidRDefault="00E31E27">
            <w:pPr>
              <w:pStyle w:val="Fuzeile"/>
              <w:tabs>
                <w:tab w:val="clear" w:pos="4252"/>
                <w:tab w:val="clear" w:pos="8504"/>
              </w:tabs>
              <w:rPr>
                <w:b/>
                <w:i/>
                <w:sz w:val="20"/>
                <w:lang w:val="en-GB"/>
              </w:rPr>
            </w:pPr>
            <w:r w:rsidRPr="006C1414">
              <w:rPr>
                <w:rFonts w:ascii="Arial" w:hAnsi="Arial"/>
                <w:b/>
                <w:i/>
                <w:sz w:val="20"/>
                <w:lang w:val="en-GB"/>
              </w:rPr>
              <w:t>Jane packed her case last night.</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 xml:space="preserve">(Ihr Koffer ist </w:t>
            </w:r>
            <w:r w:rsidRPr="00314CEF">
              <w:rPr>
                <w:rFonts w:ascii="Arial" w:hAnsi="Arial"/>
                <w:b/>
                <w:sz w:val="20"/>
              </w:rPr>
              <w:t>jetzt</w:t>
            </w:r>
            <w:r w:rsidRPr="00314CEF">
              <w:rPr>
                <w:rFonts w:ascii="Arial" w:hAnsi="Arial"/>
                <w:sz w:val="20"/>
              </w:rPr>
              <w:t xml:space="preserve"> voll)</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(Der Koffer könnte jetzt auch leer sein.)</w:t>
            </w:r>
          </w:p>
        </w:tc>
      </w:tr>
    </w:tbl>
    <w:p w:rsidR="00E31E27" w:rsidRPr="00314CEF" w:rsidRDefault="00E31E27">
      <w:pPr>
        <w:pStyle w:val="Fuzeile"/>
        <w:tabs>
          <w:tab w:val="clear" w:pos="4252"/>
          <w:tab w:val="clear" w:pos="8504"/>
        </w:tabs>
        <w:ind w:left="700" w:hanging="700"/>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Natürlich gibt es auch Situationen, wo aus dem Zusammenhang hervorgeht, das die Handlung keinen Bezug mehr zur Gegenwart haben. Sie haben sich vor langer Zeit ereignet. Hier braucht es keine Zeitangaben der Vergangenheit.</w:t>
      </w:r>
    </w:p>
    <w:p w:rsidR="00E31E27" w:rsidRPr="00314CEF" w:rsidRDefault="00E31E27">
      <w:pPr>
        <w:pStyle w:val="Fuzeile"/>
        <w:tabs>
          <w:tab w:val="clear" w:pos="4252"/>
          <w:tab w:val="clear" w:pos="8504"/>
        </w:tabs>
        <w:rPr>
          <w:rFonts w:ascii="Arial" w:hAnsi="Arial"/>
        </w:rPr>
      </w:pPr>
      <w:r w:rsidRPr="00314CEF">
        <w:rPr>
          <w:rFonts w:ascii="Arial" w:hAnsi="Arial"/>
        </w:rPr>
        <w:t>Dazu geben wir Ihnen ein paar Beispiele:</w:t>
      </w:r>
    </w:p>
    <w:p w:rsidR="00E31E27" w:rsidRPr="006C1414" w:rsidRDefault="00E31E27">
      <w:pPr>
        <w:pStyle w:val="Fuzeile"/>
        <w:tabs>
          <w:tab w:val="clear" w:pos="4252"/>
          <w:tab w:val="clear" w:pos="8504"/>
        </w:tabs>
        <w:ind w:left="708"/>
        <w:rPr>
          <w:rFonts w:ascii="Arial" w:hAnsi="Arial"/>
          <w:lang w:val="en-GB"/>
        </w:rPr>
      </w:pPr>
      <w:r w:rsidRPr="00314CEF">
        <w:rPr>
          <w:rFonts w:ascii="Arial" w:hAnsi="Arial"/>
        </w:rPr>
        <w:tab/>
      </w:r>
      <w:r w:rsidRPr="006C1414">
        <w:rPr>
          <w:rFonts w:ascii="Arial" w:hAnsi="Arial"/>
          <w:lang w:val="en-GB"/>
        </w:rPr>
        <w:t xml:space="preserve">• The Chinese </w:t>
      </w:r>
      <w:r w:rsidRPr="006C1414">
        <w:rPr>
          <w:rFonts w:ascii="Arial" w:hAnsi="Arial"/>
          <w:b/>
          <w:lang w:val="en-GB"/>
        </w:rPr>
        <w:t>invented</w:t>
      </w:r>
      <w:r w:rsidRPr="00314CEF">
        <w:rPr>
          <w:rStyle w:val="Funotenzeichen"/>
        </w:rPr>
        <w:footnoteReference w:id="14"/>
      </w:r>
      <w:r w:rsidRPr="006C1414">
        <w:rPr>
          <w:rFonts w:ascii="Arial" w:hAnsi="Arial"/>
          <w:lang w:val="en-GB"/>
        </w:rPr>
        <w:t xml:space="preserve"> printing.</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ab/>
        <w:t xml:space="preserve">• How many plays </w:t>
      </w:r>
      <w:r w:rsidRPr="006C1414">
        <w:rPr>
          <w:rFonts w:ascii="Arial" w:hAnsi="Arial"/>
          <w:b/>
          <w:lang w:val="en-GB"/>
        </w:rPr>
        <w:t>did</w:t>
      </w:r>
      <w:r w:rsidRPr="006C1414">
        <w:rPr>
          <w:rFonts w:ascii="Arial" w:hAnsi="Arial"/>
          <w:lang w:val="en-GB"/>
        </w:rPr>
        <w:t xml:space="preserve"> Shakespeare </w:t>
      </w:r>
      <w:r w:rsidRPr="006C1414">
        <w:rPr>
          <w:rFonts w:ascii="Arial" w:hAnsi="Arial"/>
          <w:b/>
          <w:lang w:val="en-GB"/>
        </w:rPr>
        <w:t>write</w:t>
      </w:r>
      <w:r w:rsidRPr="006C1414">
        <w:rPr>
          <w:rFonts w:ascii="Arial" w:hAnsi="Arial"/>
          <w:lang w:val="en-GB"/>
        </w:rPr>
        <w:t>?</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lang w:val="en-GB"/>
        </w:rPr>
        <w:tab/>
        <w:t xml:space="preserve">• Beethoven </w:t>
      </w:r>
      <w:r w:rsidRPr="006C1414">
        <w:rPr>
          <w:rFonts w:ascii="Arial" w:hAnsi="Arial"/>
          <w:b/>
          <w:lang w:val="en-GB"/>
        </w:rPr>
        <w:t>was</w:t>
      </w:r>
      <w:r w:rsidRPr="006C1414">
        <w:rPr>
          <w:rFonts w:ascii="Arial" w:hAnsi="Arial"/>
          <w:lang w:val="en-GB"/>
        </w:rPr>
        <w:t xml:space="preserve"> a great composer.</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Vergleichen Sie:</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r>
      <w:r w:rsidRPr="006C1414">
        <w:rPr>
          <w:rFonts w:ascii="Arial" w:hAnsi="Arial"/>
          <w:lang w:val="en-GB"/>
        </w:rPr>
        <w:tab/>
        <w:t xml:space="preserve">• Shakespeare </w:t>
      </w:r>
      <w:r w:rsidRPr="006C1414">
        <w:rPr>
          <w:rFonts w:ascii="Arial" w:hAnsi="Arial"/>
          <w:b/>
          <w:lang w:val="en-GB"/>
        </w:rPr>
        <w:t>wrote</w:t>
      </w:r>
      <w:r w:rsidRPr="006C1414">
        <w:rPr>
          <w:rFonts w:ascii="Arial" w:hAnsi="Arial"/>
          <w:lang w:val="en-GB"/>
        </w:rPr>
        <w:t xml:space="preserve"> many plays.</w:t>
      </w:r>
    </w:p>
    <w:p w:rsidR="00E31E27" w:rsidRPr="00314CEF" w:rsidRDefault="00E31E27">
      <w:pPr>
        <w:pStyle w:val="Fuzeile"/>
        <w:tabs>
          <w:tab w:val="clear" w:pos="4252"/>
          <w:tab w:val="clear" w:pos="8504"/>
        </w:tabs>
        <w:rPr>
          <w:rFonts w:ascii="Arial" w:hAnsi="Arial"/>
          <w:i/>
        </w:rPr>
      </w:pPr>
      <w:r w:rsidRPr="006C1414">
        <w:rPr>
          <w:rFonts w:ascii="Arial" w:hAnsi="Arial"/>
          <w:lang w:val="en-GB"/>
        </w:rPr>
        <w:tab/>
      </w:r>
      <w:r w:rsidRPr="006C1414">
        <w:rPr>
          <w:rFonts w:ascii="Arial" w:hAnsi="Arial"/>
          <w:lang w:val="en-GB"/>
        </w:rPr>
        <w:tab/>
        <w:t xml:space="preserve">• My sister is a writer. She </w:t>
      </w:r>
      <w:r w:rsidRPr="006C1414">
        <w:rPr>
          <w:rFonts w:ascii="Arial" w:hAnsi="Arial"/>
          <w:b/>
          <w:lang w:val="en-GB"/>
        </w:rPr>
        <w:t>has written</w:t>
      </w:r>
      <w:r w:rsidRPr="006C1414">
        <w:rPr>
          <w:rFonts w:ascii="Arial" w:hAnsi="Arial"/>
          <w:lang w:val="en-GB"/>
        </w:rPr>
        <w:t xml:space="preserve"> many books. </w:t>
      </w:r>
      <w:r w:rsidRPr="00314CEF">
        <w:rPr>
          <w:rFonts w:ascii="Arial" w:hAnsi="Arial"/>
        </w:rPr>
        <w:t>(</w:t>
      </w:r>
      <w:r w:rsidRPr="00314CEF">
        <w:rPr>
          <w:rFonts w:ascii="Arial" w:hAnsi="Arial"/>
          <w:i/>
        </w:rPr>
        <w:t>das heisst, sie</w:t>
      </w:r>
    </w:p>
    <w:p w:rsidR="00E31E27" w:rsidRPr="00314CEF" w:rsidRDefault="00E31E27" w:rsidP="00E31E27">
      <w:pPr>
        <w:pStyle w:val="Fuzeile"/>
        <w:tabs>
          <w:tab w:val="clear" w:pos="4252"/>
          <w:tab w:val="clear" w:pos="8504"/>
        </w:tabs>
        <w:ind w:left="708" w:firstLine="852"/>
        <w:rPr>
          <w:rFonts w:ascii="Arial" w:hAnsi="Arial"/>
        </w:rPr>
      </w:pPr>
      <w:r w:rsidRPr="00314CEF">
        <w:rPr>
          <w:rFonts w:ascii="Arial" w:hAnsi="Arial"/>
          <w:i/>
        </w:rPr>
        <w:t xml:space="preserve"> schreibt </w:t>
      </w:r>
      <w:r w:rsidRPr="00314CEF">
        <w:rPr>
          <w:rFonts w:ascii="Arial" w:hAnsi="Arial"/>
          <w:b/>
          <w:i/>
        </w:rPr>
        <w:t>jetzt</w:t>
      </w:r>
      <w:r w:rsidRPr="00314CEF">
        <w:rPr>
          <w:rFonts w:ascii="Arial" w:hAnsi="Arial"/>
          <w:i/>
        </w:rPr>
        <w:t xml:space="preserve"> immer noch Bücher.</w:t>
      </w:r>
      <w:r w:rsidRPr="00314CEF">
        <w:rPr>
          <w:rFonts w:ascii="Arial" w:hAnsi="Arial"/>
        </w:rPr>
        <w:t>)</w:t>
      </w:r>
    </w:p>
    <w:p w:rsidR="00E31E27" w:rsidRPr="00314CEF" w:rsidRDefault="00E31E27">
      <w:pPr>
        <w:pStyle w:val="Fuzeile"/>
        <w:tabs>
          <w:tab w:val="clear" w:pos="4252"/>
          <w:tab w:val="clear" w:pos="8504"/>
        </w:tabs>
        <w:rPr>
          <w:rFonts w:ascii="Arial" w:hAnsi="Arial"/>
        </w:rPr>
      </w:pPr>
      <w:r w:rsidRPr="00314CEF">
        <w:rPr>
          <w:rFonts w:ascii="Arial" w:hAnsi="Arial"/>
        </w:rPr>
        <w:t>Vergleichen Sie:</w:t>
      </w:r>
    </w:p>
    <w:p w:rsidR="00E31E27" w:rsidRPr="00314CEF" w:rsidRDefault="00E31E27">
      <w:pPr>
        <w:pStyle w:val="Fuzeile"/>
        <w:tabs>
          <w:tab w:val="clear" w:pos="4252"/>
          <w:tab w:val="clear" w:pos="8504"/>
        </w:tabs>
        <w:rPr>
          <w:rFonts w:ascii="Arial" w:hAnsi="Arial"/>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PRESENT PERFECT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PAST SIMPLE</w:t>
            </w:r>
          </w:p>
        </w:tc>
      </w:tr>
      <w:tr w:rsidR="00E31E27" w:rsidRPr="007F3705">
        <w:tc>
          <w:tcPr>
            <w:tcW w:w="4592" w:type="dxa"/>
          </w:tcPr>
          <w:p w:rsidR="00E31E27" w:rsidRPr="006C1414" w:rsidRDefault="00E31E27">
            <w:pPr>
              <w:pStyle w:val="Fuzeile"/>
              <w:tabs>
                <w:tab w:val="clear" w:pos="4252"/>
                <w:tab w:val="clear" w:pos="8504"/>
              </w:tabs>
              <w:rPr>
                <w:sz w:val="20"/>
                <w:lang w:val="en-GB"/>
              </w:rPr>
            </w:pPr>
            <w:r w:rsidRPr="006C1414">
              <w:rPr>
                <w:rFonts w:ascii="Arial" w:hAnsi="Arial"/>
                <w:sz w:val="20"/>
                <w:lang w:val="en-GB"/>
              </w:rPr>
              <w:t xml:space="preserve">We </w:t>
            </w:r>
            <w:r w:rsidRPr="006C1414">
              <w:rPr>
                <w:rFonts w:ascii="Arial" w:hAnsi="Arial"/>
                <w:b/>
                <w:sz w:val="20"/>
                <w:lang w:val="en-GB"/>
              </w:rPr>
              <w:t>have lived</w:t>
            </w:r>
            <w:r w:rsidRPr="006C1414">
              <w:rPr>
                <w:rFonts w:ascii="Arial" w:hAnsi="Arial"/>
                <w:sz w:val="20"/>
                <w:lang w:val="en-GB"/>
              </w:rPr>
              <w:t xml:space="preserve"> here for ten years.</w:t>
            </w:r>
          </w:p>
        </w:tc>
        <w:tc>
          <w:tcPr>
            <w:tcW w:w="4592" w:type="dxa"/>
          </w:tcPr>
          <w:p w:rsidR="00E31E27" w:rsidRPr="006C1414" w:rsidRDefault="00E31E27">
            <w:pPr>
              <w:pStyle w:val="Fuzeile"/>
              <w:tabs>
                <w:tab w:val="clear" w:pos="4252"/>
                <w:tab w:val="clear" w:pos="8504"/>
              </w:tabs>
              <w:rPr>
                <w:sz w:val="20"/>
                <w:lang w:val="en-GB"/>
              </w:rPr>
            </w:pPr>
            <w:r w:rsidRPr="006C1414">
              <w:rPr>
                <w:rFonts w:ascii="Arial" w:hAnsi="Arial"/>
                <w:sz w:val="20"/>
                <w:lang w:val="en-GB"/>
              </w:rPr>
              <w:t>We l</w:t>
            </w:r>
            <w:r w:rsidRPr="006C1414">
              <w:rPr>
                <w:rFonts w:ascii="Arial" w:hAnsi="Arial"/>
                <w:b/>
                <w:sz w:val="20"/>
                <w:lang w:val="en-GB"/>
              </w:rPr>
              <w:t>ived</w:t>
            </w:r>
            <w:r w:rsidRPr="006C1414">
              <w:rPr>
                <w:rFonts w:ascii="Arial" w:hAnsi="Arial"/>
                <w:sz w:val="20"/>
                <w:lang w:val="en-GB"/>
              </w:rPr>
              <w:t xml:space="preserve"> here for ten years.</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t>
            </w:r>
            <w:r w:rsidRPr="00314CEF">
              <w:rPr>
                <w:rFonts w:ascii="Arial" w:hAnsi="Arial"/>
                <w:i/>
                <w:sz w:val="20"/>
              </w:rPr>
              <w:t>Wir leben hier seit zehn Jahren, d.h. jetzt immer noch. Beachten Sie, dass man in der deutschen Übersetzung das Präsens gebraucht!</w:t>
            </w:r>
            <w:r w:rsidRPr="00314CEF">
              <w:rPr>
                <w:rFonts w:ascii="Arial" w:hAnsi="Arial"/>
                <w:sz w:val="20"/>
              </w:rPr>
              <w: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t>
            </w:r>
            <w:r w:rsidRPr="00314CEF">
              <w:rPr>
                <w:rFonts w:ascii="Arial" w:hAnsi="Arial"/>
                <w:i/>
                <w:sz w:val="20"/>
              </w:rPr>
              <w:t>Wir lebten zehn Jahre hier, jetzt aber nicht mehr.)</w:t>
            </w:r>
          </w:p>
        </w:tc>
      </w:tr>
      <w:tr w:rsidR="00E31E27" w:rsidRPr="00314CEF">
        <w:tc>
          <w:tcPr>
            <w:tcW w:w="4592" w:type="dxa"/>
          </w:tcPr>
          <w:p w:rsidR="00E31E27" w:rsidRPr="00314CEF" w:rsidRDefault="00E31E27">
            <w:pPr>
              <w:pStyle w:val="Fuzeile"/>
              <w:tabs>
                <w:tab w:val="clear" w:pos="4252"/>
                <w:tab w:val="clear" w:pos="8504"/>
              </w:tabs>
              <w:rPr>
                <w:sz w:val="20"/>
              </w:rPr>
            </w:pPr>
          </w:p>
        </w:tc>
        <w:tc>
          <w:tcPr>
            <w:tcW w:w="4592" w:type="dxa"/>
          </w:tcPr>
          <w:p w:rsidR="00E31E27" w:rsidRPr="00314CEF" w:rsidRDefault="00E31E27">
            <w:pPr>
              <w:pStyle w:val="Fuzeile"/>
              <w:tabs>
                <w:tab w:val="clear" w:pos="4252"/>
                <w:tab w:val="clear" w:pos="8504"/>
              </w:tabs>
              <w:rPr>
                <w:sz w:val="20"/>
              </w:rPr>
            </w:pPr>
          </w:p>
        </w:tc>
      </w:tr>
      <w:tr w:rsidR="00E31E27" w:rsidRPr="007F3705">
        <w:tc>
          <w:tcPr>
            <w:tcW w:w="4592" w:type="dxa"/>
          </w:tcPr>
          <w:p w:rsidR="00E31E27" w:rsidRPr="006C1414" w:rsidRDefault="00E31E27">
            <w:pPr>
              <w:pStyle w:val="Fuzeile"/>
              <w:tabs>
                <w:tab w:val="clear" w:pos="4252"/>
                <w:tab w:val="clear" w:pos="8504"/>
              </w:tabs>
              <w:rPr>
                <w:sz w:val="20"/>
                <w:lang w:val="en-GB"/>
              </w:rPr>
            </w:pPr>
            <w:r w:rsidRPr="006C1414">
              <w:rPr>
                <w:rFonts w:ascii="Arial" w:hAnsi="Arial"/>
                <w:sz w:val="20"/>
                <w:lang w:val="en-GB"/>
              </w:rPr>
              <w:t xml:space="preserve">This young producer </w:t>
            </w:r>
            <w:r w:rsidRPr="006C1414">
              <w:rPr>
                <w:rFonts w:ascii="Arial" w:hAnsi="Arial"/>
                <w:b/>
                <w:sz w:val="20"/>
                <w:lang w:val="en-GB"/>
              </w:rPr>
              <w:t>has made</w:t>
            </w:r>
            <w:r w:rsidRPr="006C1414">
              <w:rPr>
                <w:rFonts w:ascii="Arial" w:hAnsi="Arial"/>
                <w:sz w:val="20"/>
                <w:lang w:val="en-GB"/>
              </w:rPr>
              <w:t xml:space="preserve"> four films so far.</w:t>
            </w:r>
          </w:p>
        </w:tc>
        <w:tc>
          <w:tcPr>
            <w:tcW w:w="4592" w:type="dxa"/>
          </w:tcPr>
          <w:p w:rsidR="00E31E27" w:rsidRPr="006C1414" w:rsidRDefault="00E31E27">
            <w:pPr>
              <w:pStyle w:val="Fuzeile"/>
              <w:tabs>
                <w:tab w:val="clear" w:pos="4252"/>
                <w:tab w:val="clear" w:pos="8504"/>
              </w:tabs>
              <w:rPr>
                <w:sz w:val="20"/>
                <w:lang w:val="en-GB"/>
              </w:rPr>
            </w:pPr>
            <w:r w:rsidRPr="006C1414">
              <w:rPr>
                <w:rFonts w:ascii="Arial" w:hAnsi="Arial"/>
                <w:sz w:val="20"/>
                <w:lang w:val="en-GB"/>
              </w:rPr>
              <w:t xml:space="preserve">The producer </w:t>
            </w:r>
            <w:r w:rsidRPr="006C1414">
              <w:rPr>
                <w:rFonts w:ascii="Arial" w:hAnsi="Arial"/>
                <w:b/>
                <w:sz w:val="20"/>
                <w:lang w:val="en-GB"/>
              </w:rPr>
              <w:t>made</w:t>
            </w:r>
            <w:r w:rsidRPr="006C1414">
              <w:rPr>
                <w:rFonts w:ascii="Arial" w:hAnsi="Arial"/>
                <w:sz w:val="20"/>
                <w:lang w:val="en-GB"/>
              </w:rPr>
              <w:t xml:space="preserve"> lots of films in his long career.</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t>
            </w:r>
            <w:r w:rsidRPr="00314CEF">
              <w:rPr>
                <w:rFonts w:ascii="Arial" w:hAnsi="Arial"/>
                <w:i/>
                <w:sz w:val="20"/>
              </w:rPr>
              <w:t>Bis jetzt hat er vier Filme gemacht und er wird wahrscheinlich weitere machen</w:t>
            </w:r>
            <w:r w:rsidRPr="00314CEF">
              <w:rPr>
                <w:rFonts w:ascii="Arial" w:hAnsi="Arial"/>
                <w:sz w:val="20"/>
              </w:rPr>
              <w: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w:t>
            </w:r>
            <w:r w:rsidRPr="00314CEF">
              <w:rPr>
                <w:rFonts w:ascii="Arial" w:hAnsi="Arial"/>
                <w:i/>
                <w:sz w:val="20"/>
              </w:rPr>
              <w:t>made“ bedeutet, dass seine Karriere abgeschlossen ist. Er wird keine Filme mehr machen</w:t>
            </w:r>
            <w:r w:rsidRPr="00314CEF">
              <w:rPr>
                <w:rFonts w:ascii="Arial" w:hAnsi="Arial"/>
                <w:sz w:val="20"/>
              </w:rPr>
              <w:t>.)</w:t>
            </w:r>
          </w:p>
        </w:tc>
      </w:tr>
    </w:tbl>
    <w:p w:rsidR="00E86301" w:rsidRPr="00314CEF" w:rsidRDefault="00E86301">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Wir gebrauchen das Present Perfect auch, um Neuigkeiten weiter zu geben. Aber wenn wir weiter reden, gebrauchen wir normalerweise die einfache Vergangenheit:</w:t>
      </w:r>
    </w:p>
    <w:p w:rsidR="00E31E27" w:rsidRPr="00314CEF" w:rsidRDefault="00E31E27">
      <w:pPr>
        <w:pStyle w:val="Fuzeile"/>
        <w:tabs>
          <w:tab w:val="clear" w:pos="4252"/>
          <w:tab w:val="clear" w:pos="8504"/>
        </w:tabs>
        <w:rPr>
          <w:rFonts w:ascii="Arial" w:hAnsi="Arial"/>
        </w:rPr>
      </w:pPr>
    </w:p>
    <w:p w:rsidR="00E31E27" w:rsidRPr="006C1414" w:rsidRDefault="00E31E27" w:rsidP="00E31E27">
      <w:pPr>
        <w:pStyle w:val="Fuzeile"/>
        <w:tabs>
          <w:tab w:val="clear" w:pos="4252"/>
          <w:tab w:val="clear" w:pos="8504"/>
        </w:tabs>
        <w:ind w:firstLine="851"/>
        <w:rPr>
          <w:rFonts w:ascii="Arial" w:hAnsi="Arial"/>
          <w:lang w:val="en-GB"/>
        </w:rPr>
      </w:pPr>
      <w:r w:rsidRPr="006C1414">
        <w:rPr>
          <w:rFonts w:ascii="Arial" w:hAnsi="Arial"/>
          <w:lang w:val="en-GB"/>
        </w:rPr>
        <w:t>A:</w:t>
      </w:r>
      <w:r w:rsidRPr="006C1414">
        <w:rPr>
          <w:rFonts w:ascii="Arial" w:hAnsi="Arial"/>
          <w:lang w:val="en-GB"/>
        </w:rPr>
        <w:tab/>
        <w:t xml:space="preserve">Ow! </w:t>
      </w:r>
      <w:r w:rsidRPr="006C1414">
        <w:rPr>
          <w:rFonts w:ascii="Arial" w:hAnsi="Arial"/>
          <w:b/>
          <w:lang w:val="en-GB"/>
        </w:rPr>
        <w:t>I’ve burnt</w:t>
      </w:r>
      <w:r w:rsidRPr="006C1414">
        <w:rPr>
          <w:rFonts w:ascii="Arial" w:hAnsi="Arial"/>
          <w:lang w:val="en-GB"/>
        </w:rPr>
        <w:t xml:space="preserve"> myself.</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B:</w:t>
      </w:r>
      <w:r w:rsidRPr="006C1414">
        <w:rPr>
          <w:rFonts w:ascii="Arial" w:hAnsi="Arial"/>
          <w:lang w:val="en-GB"/>
        </w:rPr>
        <w:tab/>
        <w:t xml:space="preserve">How </w:t>
      </w:r>
      <w:r w:rsidRPr="006C1414">
        <w:rPr>
          <w:rFonts w:ascii="Arial" w:hAnsi="Arial"/>
          <w:b/>
          <w:lang w:val="en-GB"/>
        </w:rPr>
        <w:t>did</w:t>
      </w:r>
      <w:r w:rsidRPr="006C1414">
        <w:rPr>
          <w:rFonts w:ascii="Arial" w:hAnsi="Arial"/>
          <w:lang w:val="en-GB"/>
        </w:rPr>
        <w:t xml:space="preserve"> you </w:t>
      </w:r>
      <w:r w:rsidRPr="006C1414">
        <w:rPr>
          <w:rFonts w:ascii="Arial" w:hAnsi="Arial"/>
          <w:b/>
          <w:lang w:val="en-GB"/>
        </w:rPr>
        <w:t>do</w:t>
      </w:r>
      <w:r w:rsidRPr="006C1414">
        <w:rPr>
          <w:rFonts w:ascii="Arial" w:hAnsi="Arial"/>
          <w:lang w:val="en-GB"/>
        </w:rPr>
        <w:t xml:space="preserve"> that? (nicht: „have you done“)</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A:</w:t>
      </w:r>
      <w:r w:rsidRPr="006C1414">
        <w:rPr>
          <w:rFonts w:ascii="Arial" w:hAnsi="Arial"/>
          <w:lang w:val="en-GB"/>
        </w:rPr>
        <w:tab/>
        <w:t xml:space="preserve">I </w:t>
      </w:r>
      <w:r w:rsidRPr="006C1414">
        <w:rPr>
          <w:rFonts w:ascii="Arial" w:hAnsi="Arial"/>
          <w:b/>
          <w:lang w:val="en-GB"/>
        </w:rPr>
        <w:t>picked</w:t>
      </w:r>
      <w:r w:rsidRPr="006C1414">
        <w:rPr>
          <w:rFonts w:ascii="Arial" w:hAnsi="Arial"/>
          <w:lang w:val="en-GB"/>
        </w:rPr>
        <w:t xml:space="preserve"> up a hot dish.</w:t>
      </w:r>
    </w:p>
    <w:p w:rsidR="00E31E27" w:rsidRPr="006C1414" w:rsidRDefault="00E31E27">
      <w:pPr>
        <w:pStyle w:val="Fuzeile"/>
        <w:tabs>
          <w:tab w:val="clear" w:pos="4252"/>
          <w:tab w:val="clear" w:pos="8504"/>
        </w:tabs>
        <w:rPr>
          <w:rFonts w:ascii="Arial" w:hAnsi="Arial"/>
          <w:lang w:val="en-GB"/>
        </w:rPr>
      </w:pPr>
    </w:p>
    <w:p w:rsidR="00E31E27" w:rsidRPr="006C1414" w:rsidRDefault="00E31E27" w:rsidP="00E31E27">
      <w:pPr>
        <w:pStyle w:val="Fuzeile"/>
        <w:tabs>
          <w:tab w:val="clear" w:pos="4252"/>
          <w:tab w:val="clear" w:pos="8504"/>
        </w:tabs>
        <w:ind w:firstLine="851"/>
        <w:rPr>
          <w:rFonts w:ascii="Arial" w:hAnsi="Arial"/>
          <w:lang w:val="en-GB"/>
        </w:rPr>
      </w:pPr>
      <w:r w:rsidRPr="006C1414">
        <w:rPr>
          <w:rFonts w:ascii="Arial" w:hAnsi="Arial"/>
          <w:lang w:val="en-GB"/>
        </w:rPr>
        <w:t>A:</w:t>
      </w:r>
      <w:r w:rsidRPr="006C1414">
        <w:rPr>
          <w:rFonts w:ascii="Arial" w:hAnsi="Arial"/>
          <w:lang w:val="en-GB"/>
        </w:rPr>
        <w:tab/>
        <w:t xml:space="preserve">Look! Somebody </w:t>
      </w:r>
      <w:r w:rsidRPr="006C1414">
        <w:rPr>
          <w:rFonts w:ascii="Arial" w:hAnsi="Arial"/>
          <w:b/>
          <w:lang w:val="en-GB"/>
        </w:rPr>
        <w:t>has broken</w:t>
      </w:r>
      <w:r w:rsidRPr="006C1414">
        <w:rPr>
          <w:rFonts w:ascii="Arial" w:hAnsi="Arial"/>
          <w:lang w:val="en-GB"/>
        </w:rPr>
        <w:t xml:space="preserve"> the mirror.</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B:</w:t>
      </w:r>
      <w:r w:rsidRPr="006C1414">
        <w:rPr>
          <w:rFonts w:ascii="Arial" w:hAnsi="Arial"/>
          <w:lang w:val="en-GB"/>
        </w:rPr>
        <w:tab/>
        <w:t xml:space="preserve">Well, it </w:t>
      </w:r>
      <w:r w:rsidRPr="006C1414">
        <w:rPr>
          <w:rFonts w:ascii="Arial" w:hAnsi="Arial"/>
          <w:b/>
          <w:lang w:val="en-GB"/>
        </w:rPr>
        <w:t>wasn’t</w:t>
      </w:r>
      <w:r w:rsidRPr="006C1414">
        <w:rPr>
          <w:rFonts w:ascii="Arial" w:hAnsi="Arial"/>
          <w:lang w:val="en-GB"/>
        </w:rPr>
        <w:t xml:space="preserve"> me.I didn’t do it.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A:</w:t>
      </w:r>
      <w:r w:rsidRPr="006C1414">
        <w:rPr>
          <w:rFonts w:ascii="Arial" w:hAnsi="Arial"/>
          <w:lang w:val="en-GB"/>
        </w:rPr>
        <w:tab/>
        <w:t xml:space="preserve">I wonder who it </w:t>
      </w:r>
      <w:r w:rsidRPr="006C1414">
        <w:rPr>
          <w:rFonts w:ascii="Arial" w:hAnsi="Arial"/>
          <w:b/>
          <w:lang w:val="en-GB"/>
        </w:rPr>
        <w:t>was</w:t>
      </w:r>
      <w:r w:rsidRPr="006C1414">
        <w:rPr>
          <w:rFonts w:ascii="Arial" w:hAnsi="Arial"/>
          <w:lang w:val="en-GB"/>
        </w:rPr>
        <w:t xml:space="preserve"> then.</w:t>
      </w:r>
    </w:p>
    <w:p w:rsidR="00E31E27" w:rsidRPr="00314CEF" w:rsidRDefault="00E31E27">
      <w:pPr>
        <w:pStyle w:val="Fuzeile"/>
        <w:tabs>
          <w:tab w:val="clear" w:pos="4252"/>
          <w:tab w:val="clear" w:pos="8504"/>
        </w:tabs>
        <w:rPr>
          <w:rFonts w:ascii="Arial" w:hAnsi="Arial"/>
        </w:rPr>
      </w:pPr>
      <w:r w:rsidRPr="00314CEF">
        <w:rPr>
          <w:rFonts w:ascii="Arial" w:hAnsi="Arial"/>
        </w:rPr>
        <w:lastRenderedPageBreak/>
        <w:t>Nun müssen Sie das alles noch ein bisschen üben.</w:t>
      </w:r>
    </w:p>
    <w:p w:rsidR="00E31E27" w:rsidRPr="006C1414" w:rsidRDefault="00E31E27">
      <w:pPr>
        <w:pStyle w:val="Fuzeile"/>
        <w:tabs>
          <w:tab w:val="clear" w:pos="4252"/>
          <w:tab w:val="clear" w:pos="8504"/>
        </w:tabs>
        <w:rPr>
          <w:rFonts w:ascii="Arial" w:hAnsi="Arial"/>
          <w:lang w:val="en-GB"/>
        </w:rPr>
      </w:pPr>
      <w:r w:rsidRPr="00314CEF">
        <w:rPr>
          <w:rFonts w:ascii="Arial" w:hAnsi="Arial"/>
          <w:b/>
          <w:sz w:val="48"/>
        </w:rPr>
        <w:sym w:font="Wingdings" w:char="F03F"/>
      </w:r>
      <w:r w:rsidRPr="006C1414">
        <w:rPr>
          <w:rFonts w:ascii="Arial" w:hAnsi="Arial"/>
          <w:b/>
          <w:sz w:val="48"/>
          <w:lang w:val="en-GB"/>
        </w:rPr>
        <w:tab/>
      </w:r>
      <w:r w:rsidR="00864060" w:rsidRPr="006C1414">
        <w:rPr>
          <w:rFonts w:ascii="Arial" w:hAnsi="Arial"/>
          <w:b/>
          <w:lang w:val="en-GB"/>
        </w:rPr>
        <w:t>Aufgabe 23</w:t>
      </w:r>
      <w:r w:rsidRPr="006C1414">
        <w:rPr>
          <w:rFonts w:ascii="Arial" w:hAnsi="Arial"/>
          <w:b/>
          <w:lang w:val="en-GB"/>
        </w:rPr>
        <w: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Put in the correct tense.</w:t>
      </w:r>
    </w:p>
    <w:p w:rsidR="00E31E27" w:rsidRPr="006C1414" w:rsidRDefault="00E31E27">
      <w:pPr>
        <w:pStyle w:val="Fuzeile"/>
        <w:tabs>
          <w:tab w:val="clear" w:pos="4252"/>
          <w:tab w:val="clear" w:pos="8504"/>
        </w:tabs>
        <w:rPr>
          <w:rFonts w:ascii="Arial" w:hAnsi="Arial"/>
          <w:lang w:val="en-GB"/>
        </w:rPr>
      </w:pPr>
    </w:p>
    <w:p w:rsidR="00E31E27" w:rsidRPr="006C1414" w:rsidRDefault="00E31E27">
      <w:pPr>
        <w:pStyle w:val="Fuzeile"/>
        <w:tabs>
          <w:tab w:val="clear" w:pos="4252"/>
          <w:tab w:val="clear" w:pos="8504"/>
        </w:tabs>
        <w:rPr>
          <w:rFonts w:ascii="Arial" w:hAnsi="Arial"/>
          <w:lang w:val="en-GB"/>
        </w:rPr>
      </w:pPr>
      <w:r w:rsidRPr="007F3705">
        <w:rPr>
          <w:rFonts w:ascii="Arial" w:hAnsi="Arial"/>
          <w:lang w:val="en-US"/>
        </w:rPr>
        <w:t xml:space="preserve">1. </w:t>
      </w:r>
      <w:r w:rsidRPr="007F3705">
        <w:rPr>
          <w:rFonts w:ascii="Arial" w:hAnsi="Arial"/>
          <w:lang w:val="en-US"/>
        </w:rPr>
        <w:tab/>
        <w:t xml:space="preserve">I . . . . . . . . . . . . . </w:t>
      </w:r>
      <w:r w:rsidRPr="006C1414">
        <w:rPr>
          <w:rFonts w:ascii="Arial" w:hAnsi="Arial"/>
          <w:lang w:val="en-GB"/>
        </w:rPr>
        <w:t>(do) all the housework. The house is clean.</w:t>
      </w:r>
    </w:p>
    <w:p w:rsidR="00E31E27" w:rsidRPr="006C1414" w:rsidRDefault="00E31E27">
      <w:pPr>
        <w:pStyle w:val="Fuzeile"/>
        <w:tabs>
          <w:tab w:val="clear" w:pos="4252"/>
          <w:tab w:val="clear" w:pos="8504"/>
        </w:tabs>
        <w:rPr>
          <w:rFonts w:ascii="Arial" w:hAnsi="Arial"/>
          <w:lang w:val="en-GB"/>
        </w:rPr>
      </w:pPr>
      <w:r w:rsidRPr="007F3705">
        <w:rPr>
          <w:rFonts w:ascii="Arial" w:hAnsi="Arial"/>
          <w:lang w:val="en-US"/>
        </w:rPr>
        <w:t xml:space="preserve">2. </w:t>
      </w:r>
      <w:r w:rsidRPr="007F3705">
        <w:rPr>
          <w:rFonts w:ascii="Arial" w:hAnsi="Arial"/>
          <w:lang w:val="en-US"/>
        </w:rPr>
        <w:tab/>
        <w:t xml:space="preserve">A young family . . . . . . . . . . . . . </w:t>
      </w:r>
      <w:r w:rsidRPr="006C1414">
        <w:rPr>
          <w:rFonts w:ascii="Arial" w:hAnsi="Arial"/>
          <w:lang w:val="en-GB"/>
        </w:rPr>
        <w:t xml:space="preserve">(buy) the house. But they didn't live here </w:t>
      </w:r>
    </w:p>
    <w:p w:rsidR="00E31E27" w:rsidRPr="007F3705" w:rsidRDefault="00E31E27">
      <w:pPr>
        <w:pStyle w:val="Fuzeile"/>
        <w:tabs>
          <w:tab w:val="clear" w:pos="4252"/>
          <w:tab w:val="clear" w:pos="8504"/>
        </w:tabs>
        <w:ind w:firstLine="708"/>
        <w:rPr>
          <w:rFonts w:ascii="Arial" w:hAnsi="Arial"/>
          <w:lang w:val="en-US"/>
        </w:rPr>
      </w:pPr>
      <w:r w:rsidRPr="007F3705">
        <w:rPr>
          <w:rFonts w:ascii="Arial" w:hAnsi="Arial"/>
          <w:lang w:val="en-US"/>
        </w:rPr>
        <w:t>long.</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3.</w:t>
      </w:r>
      <w:r w:rsidRPr="006C1414">
        <w:rPr>
          <w:rFonts w:ascii="Arial" w:hAnsi="Arial"/>
          <w:lang w:val="en-GB"/>
        </w:rPr>
        <w:tab/>
        <w:t>Our visitors . . . . . . . . . . . . . (arrive). They’re sitting in the garden.</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4.</w:t>
      </w:r>
      <w:r w:rsidRPr="006C1414">
        <w:rPr>
          <w:rFonts w:ascii="Arial" w:hAnsi="Arial"/>
          <w:lang w:val="en-GB"/>
        </w:rPr>
        <w:tab/>
        <w:t>Susan . . . . . . . . . . . . . (repair) the television, but then it broke down again.</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5.</w:t>
      </w:r>
      <w:r w:rsidRPr="006C1414">
        <w:rPr>
          <w:rFonts w:ascii="Arial" w:hAnsi="Arial"/>
          <w:lang w:val="en-GB"/>
        </w:rPr>
        <w:tab/>
        <w:t>I . . . . . . . . . . . . . (lose) my glasses. I can’t find them anywhere.</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6.</w:t>
      </w:r>
      <w:r w:rsidRPr="006C1414">
        <w:rPr>
          <w:rFonts w:ascii="Arial" w:hAnsi="Arial"/>
          <w:lang w:val="en-GB"/>
        </w:rPr>
        <w:tab/>
        <w:t>The match . . . . . . . . . . . . . (start). They’re playing now.</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7.</w:t>
      </w:r>
      <w:r w:rsidRPr="006C1414">
        <w:rPr>
          <w:rFonts w:ascii="Arial" w:hAnsi="Arial"/>
          <w:lang w:val="en-GB"/>
        </w:rPr>
        <w:tab/>
        <w:t>Joanne . . . . . . . . . . . . . (run) away from home. But she came back two weeks later.</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8.</w:t>
      </w:r>
      <w:r w:rsidRPr="006C1414">
        <w:rPr>
          <w:rFonts w:ascii="Arial" w:hAnsi="Arial"/>
          <w:lang w:val="en-GB"/>
        </w:rPr>
        <w:tab/>
        <w:t>James . . . . . . . . . . . . . (get) some money last week. But I’m afraid he has already spent all.</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9.</w:t>
      </w:r>
      <w:r w:rsidRPr="006C1414">
        <w:rPr>
          <w:rFonts w:ascii="Arial" w:hAnsi="Arial"/>
          <w:lang w:val="en-GB"/>
        </w:rPr>
        <w:tab/>
        <w:t>Prices  . . . . . . . . . . . . . (go) up. Things are more expensive this week.</w:t>
      </w:r>
    </w:p>
    <w:p w:rsidR="00E31E27" w:rsidRPr="007F3705" w:rsidRDefault="00E31E27">
      <w:pPr>
        <w:pStyle w:val="Fuzeile"/>
        <w:tabs>
          <w:tab w:val="clear" w:pos="4252"/>
          <w:tab w:val="clear" w:pos="8504"/>
        </w:tabs>
        <w:ind w:left="700" w:hanging="700"/>
        <w:rPr>
          <w:rFonts w:ascii="Arial" w:hAnsi="Arial"/>
          <w:lang w:val="en-US"/>
        </w:rPr>
      </w:pPr>
      <w:r w:rsidRPr="006C1414">
        <w:rPr>
          <w:rFonts w:ascii="Arial" w:hAnsi="Arial"/>
          <w:lang w:val="en-GB"/>
        </w:rPr>
        <w:t>10.</w:t>
      </w:r>
      <w:r w:rsidRPr="006C1414">
        <w:rPr>
          <w:rFonts w:ascii="Arial" w:hAnsi="Arial"/>
          <w:lang w:val="en-GB"/>
        </w:rPr>
        <w:tab/>
        <w:t xml:space="preserve">Someone . . . . . . . . . . . . . (turn) on the hi-fi. </w:t>
      </w:r>
      <w:r w:rsidRPr="007F3705">
        <w:rPr>
          <w:rFonts w:ascii="Arial" w:hAnsi="Arial"/>
          <w:lang w:val="en-US"/>
        </w:rPr>
        <w:t>I can hear it.</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11.</w:t>
      </w:r>
      <w:r w:rsidRPr="006C1414">
        <w:rPr>
          <w:rFonts w:ascii="Arial" w:hAnsi="Arial"/>
          <w:lang w:val="en-GB"/>
        </w:rPr>
        <w:tab/>
        <w:t>I . . . . . . . . . . . . . (phone) the office at eleven. Helen isn’t here today, they said.</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12.</w:t>
      </w:r>
      <w:r w:rsidRPr="006C1414">
        <w:rPr>
          <w:rFonts w:ascii="Arial" w:hAnsi="Arial"/>
          <w:lang w:val="en-GB"/>
        </w:rPr>
        <w:tab/>
        <w:t>I . . . . . . . . . . . . . (make) a cake. Would you like a piece?</w:t>
      </w:r>
    </w:p>
    <w:p w:rsidR="00E31E27" w:rsidRPr="006C1414" w:rsidRDefault="00E31E27" w:rsidP="00E86301">
      <w:pPr>
        <w:ind w:left="709" w:hanging="709"/>
        <w:rPr>
          <w:lang w:val="en-GB"/>
        </w:rPr>
      </w:pPr>
      <w:r w:rsidRPr="006C1414">
        <w:rPr>
          <w:rFonts w:ascii="Arial" w:hAnsi="Arial"/>
          <w:lang w:val="en-GB"/>
        </w:rPr>
        <w:t>13.</w:t>
      </w:r>
      <w:r w:rsidRPr="006C1414">
        <w:rPr>
          <w:rFonts w:ascii="Arial" w:hAnsi="Arial"/>
          <w:lang w:val="en-GB"/>
        </w:rPr>
        <w:tab/>
        <w:t>The runner Amos Temila . . . . . . . . . . . . . (break) the world record for the mile in Frankfurt. Then two days later in Helsinki, Lee Williams ran the mile in an even faster time.</w:t>
      </w:r>
      <w:r w:rsidRPr="006C1414">
        <w:rPr>
          <w:rFonts w:ascii="Arial" w:hAnsi="Arial"/>
          <w:sz w:val="40"/>
          <w:lang w:val="en-GB"/>
        </w:rPr>
        <w:t xml:space="preserve"> </w:t>
      </w:r>
      <w:r w:rsidRPr="006C1414">
        <w:rPr>
          <w:rFonts w:ascii="Arial" w:hAnsi="Arial"/>
          <w:sz w:val="40"/>
          <w:lang w:val="en-GB"/>
        </w:rPr>
        <w:tab/>
      </w:r>
      <w:r w:rsidRPr="006C1414">
        <w:rPr>
          <w:rFonts w:ascii="Arial" w:hAnsi="Arial"/>
          <w:sz w:val="40"/>
          <w:lang w:val="en-GB"/>
        </w:rPr>
        <w:tab/>
      </w:r>
      <w:r w:rsidRPr="006C1414">
        <w:rPr>
          <w:rFonts w:ascii="Arial" w:hAnsi="Arial"/>
          <w:sz w:val="40"/>
          <w:lang w:val="en-GB"/>
        </w:rPr>
        <w:tab/>
      </w:r>
      <w:r w:rsidRPr="006C1414">
        <w:rPr>
          <w:rFonts w:ascii="Arial" w:hAnsi="Arial"/>
          <w:sz w:val="40"/>
          <w:lang w:val="en-GB"/>
        </w:rPr>
        <w:tab/>
      </w:r>
      <w:r>
        <w:sym w:font="Wingdings" w:char="F04A"/>
      </w:r>
    </w:p>
    <w:p w:rsidR="005C1EEE" w:rsidRPr="006C1414" w:rsidRDefault="005C1EEE" w:rsidP="00E86301">
      <w:pPr>
        <w:ind w:left="709" w:hanging="709"/>
        <w:rPr>
          <w:lang w:val="en-GB"/>
        </w:rPr>
      </w:pPr>
    </w:p>
    <w:p w:rsidR="00E31E27" w:rsidRPr="006C1414" w:rsidRDefault="00E31E27" w:rsidP="005C1EEE">
      <w:pPr>
        <w:pStyle w:val="Fuzeile"/>
        <w:tabs>
          <w:tab w:val="clear" w:pos="4252"/>
          <w:tab w:val="clear" w:pos="8504"/>
        </w:tabs>
        <w:ind w:left="426" w:hanging="426"/>
        <w:rPr>
          <w:rFonts w:ascii="Arial" w:hAnsi="Arial"/>
          <w:b/>
          <w:sz w:val="28"/>
          <w:lang w:val="en-GB"/>
        </w:rPr>
      </w:pPr>
      <w:r w:rsidRPr="006C1414">
        <w:rPr>
          <w:rFonts w:ascii="Arial" w:hAnsi="Arial"/>
          <w:b/>
          <w:sz w:val="28"/>
          <w:lang w:val="en-GB"/>
        </w:rPr>
        <w:t xml:space="preserve">3.3 Present Perfect Simple </w:t>
      </w:r>
      <w:r w:rsidRPr="006C1414">
        <w:rPr>
          <w:rFonts w:ascii="Arial" w:hAnsi="Arial"/>
          <w:sz w:val="28"/>
          <w:lang w:val="en-GB"/>
        </w:rPr>
        <w:t>oder</w:t>
      </w:r>
      <w:r w:rsidRPr="006C1414">
        <w:rPr>
          <w:rFonts w:ascii="Arial" w:hAnsi="Arial"/>
          <w:b/>
          <w:sz w:val="28"/>
          <w:lang w:val="en-GB"/>
        </w:rPr>
        <w:t xml:space="preserve"> Present Perfect Continuous? </w:t>
      </w:r>
      <w:r w:rsidRPr="006C1414">
        <w:rPr>
          <w:rFonts w:ascii="Arial" w:hAnsi="Arial"/>
          <w:sz w:val="28"/>
          <w:lang w:val="en-GB"/>
        </w:rPr>
        <w:t>(</w:t>
      </w:r>
      <w:r w:rsidRPr="006C1414">
        <w:rPr>
          <w:rFonts w:ascii="Arial" w:hAnsi="Arial"/>
          <w:b/>
          <w:sz w:val="28"/>
          <w:lang w:val="en-GB"/>
        </w:rPr>
        <w:t>I have done</w:t>
      </w:r>
      <w:r w:rsidRPr="006C1414">
        <w:rPr>
          <w:rFonts w:ascii="Arial" w:hAnsi="Arial"/>
          <w:sz w:val="28"/>
          <w:lang w:val="en-GB"/>
        </w:rPr>
        <w:t xml:space="preserve"> oder </w:t>
      </w:r>
      <w:r w:rsidRPr="006C1414">
        <w:rPr>
          <w:rFonts w:ascii="Arial" w:hAnsi="Arial"/>
          <w:b/>
          <w:sz w:val="28"/>
          <w:lang w:val="en-GB"/>
        </w:rPr>
        <w:t>I have been doing?)</w:t>
      </w:r>
    </w:p>
    <w:p w:rsidR="00E31E27" w:rsidRPr="00314CEF" w:rsidRDefault="00E31E27">
      <w:pPr>
        <w:pStyle w:val="Fuzeile"/>
        <w:tabs>
          <w:tab w:val="clear" w:pos="4252"/>
          <w:tab w:val="clear" w:pos="8504"/>
        </w:tabs>
        <w:rPr>
          <w:rFonts w:ascii="Arial" w:hAnsi="Arial"/>
        </w:rPr>
      </w:pPr>
      <w:r w:rsidRPr="00314CEF">
        <w:rPr>
          <w:rFonts w:ascii="Arial" w:hAnsi="Arial"/>
        </w:rPr>
        <w:t xml:space="preserve">Wir setzen voraus, dass Sie die Bildung dieser Zeitform wie auch die unregelmässigen Verbformen beherrschen. Falls nicht, studieren Sie kurz in Ihrem Buch </w:t>
      </w:r>
      <w:r w:rsidRPr="00005C6D">
        <w:rPr>
          <w:rFonts w:ascii="Arial" w:hAnsi="Arial"/>
        </w:rPr>
        <w:t>"NEW Headway</w:t>
      </w:r>
      <w:r w:rsidR="00005C6D" w:rsidRPr="00005C6D">
        <w:rPr>
          <w:rFonts w:ascii="Arial" w:hAnsi="Arial"/>
        </w:rPr>
        <w:t xml:space="preserve"> Student’s Book</w:t>
      </w:r>
      <w:r w:rsidRPr="00005C6D">
        <w:rPr>
          <w:rFonts w:ascii="Arial" w:hAnsi="Arial"/>
        </w:rPr>
        <w:t>"</w:t>
      </w:r>
      <w:r w:rsidRPr="00314CEF">
        <w:rPr>
          <w:rFonts w:ascii="Arial" w:hAnsi="Arial"/>
          <w:b/>
        </w:rPr>
        <w:t xml:space="preserve"> </w:t>
      </w:r>
      <w:r w:rsidRPr="00314CEF">
        <w:rPr>
          <w:rFonts w:ascii="Arial" w:hAnsi="Arial"/>
        </w:rPr>
        <w:t>die Beispiele in der Box</w:t>
      </w:r>
      <w:r w:rsidRPr="00314CEF">
        <w:rPr>
          <w:rFonts w:ascii="Arial" w:hAnsi="Arial"/>
          <w:b/>
        </w:rPr>
        <w:t xml:space="preserve"> </w:t>
      </w:r>
      <w:r w:rsidRPr="00314CEF">
        <w:rPr>
          <w:rFonts w:ascii="Arial" w:hAnsi="Arial"/>
        </w:rPr>
        <w:t>auf der Seite 14</w:t>
      </w:r>
      <w:r w:rsidR="00626B06">
        <w:rPr>
          <w:rFonts w:ascii="Arial" w:hAnsi="Arial"/>
        </w:rPr>
        <w:t>1</w:t>
      </w:r>
      <w:r w:rsidRPr="00314CEF">
        <w:rPr>
          <w:rFonts w:ascii="Arial" w:hAnsi="Arial"/>
          <w:b/>
        </w:rPr>
        <w:t xml:space="preserve"> </w:t>
      </w:r>
      <w:r w:rsidRPr="00314CEF">
        <w:rPr>
          <w:rFonts w:ascii="Arial" w:hAnsi="Arial"/>
        </w:rPr>
        <w:t xml:space="preserve">. </w:t>
      </w:r>
    </w:p>
    <w:p w:rsidR="00E31E27" w:rsidRPr="00314CEF" w:rsidRDefault="00E31E27">
      <w:pPr>
        <w:pStyle w:val="Fuzeile"/>
        <w:tabs>
          <w:tab w:val="clear" w:pos="4252"/>
          <w:tab w:val="clear" w:pos="8504"/>
        </w:tabs>
        <w:rPr>
          <w:rFonts w:ascii="Arial" w:hAnsi="Arial"/>
        </w:rPr>
      </w:pPr>
    </w:p>
    <w:p w:rsidR="00E31E27" w:rsidRPr="00314CEF" w:rsidRDefault="00A74173">
      <w:pPr>
        <w:pStyle w:val="Fuzeile"/>
        <w:tabs>
          <w:tab w:val="clear" w:pos="4252"/>
          <w:tab w:val="clear" w:pos="8504"/>
        </w:tabs>
        <w:rPr>
          <w:rFonts w:ascii="Arial" w:hAnsi="Arial"/>
        </w:rPr>
      </w:pPr>
      <w:r>
        <w:pict>
          <v:shape id="_x0000_s1100" type="#_x0000_t75" style="position:absolute;margin-left:1pt;margin-top:18pt;width:115.2pt;height:101pt;z-index:57" o:allowincell="f">
            <v:imagedata r:id="rId12" o:title=""/>
            <w10:wrap type="topAndBottom"/>
          </v:shape>
        </w:pict>
      </w:r>
      <w:r>
        <w:object w:dxaOrig="1440" w:dyaOrig="1440">
          <v:shape id="_x0000_s1099" type="#_x0000_t75" style="position:absolute;margin-left:231.4pt;margin-top:18pt;width:158.4pt;height:97.85pt;z-index:56;visibility:visible;mso-wrap-edited:f" o:allowincell="f">
            <v:imagedata r:id="rId13" o:title=""/>
            <w10:wrap type="topAndBottom"/>
          </v:shape>
          <o:OLEObject Type="Embed" ProgID="Word.Picture.8" ShapeID="_x0000_s1099" DrawAspect="Content" ObjectID="_1547011969" r:id="rId14"/>
        </w:object>
      </w:r>
      <w:r w:rsidR="00E31E27" w:rsidRPr="00314CEF">
        <w:rPr>
          <w:rFonts w:ascii="Arial" w:hAnsi="Arial"/>
        </w:rPr>
        <w:t>Vergleichen Sie die beiden nachfolgenden Situationen: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Borders>
              <w:top w:val="nil"/>
              <w:left w:val="nil"/>
              <w:bottom w:val="nil"/>
              <w:right w:val="nil"/>
            </w:tcBorders>
          </w:tcPr>
          <w:p w:rsidR="00E31E27" w:rsidRPr="006C1414" w:rsidRDefault="00E31E27">
            <w:pPr>
              <w:pStyle w:val="Fuzeile"/>
              <w:tabs>
                <w:tab w:val="clear" w:pos="4252"/>
                <w:tab w:val="clear" w:pos="8504"/>
              </w:tabs>
              <w:rPr>
                <w:rFonts w:ascii="Arial" w:hAnsi="Arial"/>
                <w:sz w:val="20"/>
                <w:lang w:val="en-GB"/>
              </w:rPr>
            </w:pPr>
            <w:r w:rsidRPr="006C1414">
              <w:rPr>
                <w:rFonts w:ascii="Arial" w:hAnsi="Arial"/>
                <w:sz w:val="20"/>
                <w:lang w:val="en-GB"/>
              </w:rPr>
              <w:t>John is very busy.</w:t>
            </w:r>
          </w:p>
          <w:p w:rsidR="00E31E27" w:rsidRPr="006C1414" w:rsidRDefault="00E31E27">
            <w:pPr>
              <w:pStyle w:val="Fuzeile"/>
              <w:tabs>
                <w:tab w:val="clear" w:pos="4252"/>
                <w:tab w:val="clear" w:pos="8504"/>
              </w:tabs>
              <w:rPr>
                <w:rFonts w:ascii="Arial" w:hAnsi="Arial"/>
                <w:sz w:val="20"/>
                <w:lang w:val="en-GB"/>
              </w:rPr>
            </w:pPr>
            <w:r w:rsidRPr="006C1414">
              <w:rPr>
                <w:rFonts w:ascii="Arial" w:hAnsi="Arial"/>
                <w:sz w:val="20"/>
                <w:lang w:val="en-GB"/>
              </w:rPr>
              <w:t xml:space="preserve">He </w:t>
            </w:r>
            <w:r w:rsidRPr="006C1414">
              <w:rPr>
                <w:rFonts w:ascii="Arial" w:hAnsi="Arial"/>
                <w:b/>
                <w:sz w:val="20"/>
                <w:lang w:val="en-GB"/>
              </w:rPr>
              <w:t>has been studying</w:t>
            </w:r>
            <w:r w:rsidRPr="006C1414">
              <w:rPr>
                <w:rFonts w:ascii="Arial" w:hAnsi="Arial"/>
                <w:sz w:val="20"/>
                <w:lang w:val="en-GB"/>
              </w:rPr>
              <w:t xml:space="preserve"> for a long time.</w:t>
            </w:r>
          </w:p>
          <w:p w:rsidR="00E31E27" w:rsidRPr="00314CEF" w:rsidRDefault="00E31E27">
            <w:pPr>
              <w:pStyle w:val="Fuzeile"/>
              <w:tabs>
                <w:tab w:val="clear" w:pos="4252"/>
                <w:tab w:val="clear" w:pos="8504"/>
              </w:tabs>
              <w:rPr>
                <w:b/>
              </w:rPr>
            </w:pPr>
            <w:r w:rsidRPr="00314CEF">
              <w:rPr>
                <w:rFonts w:ascii="Arial" w:hAnsi="Arial"/>
                <w:sz w:val="20"/>
              </w:rPr>
              <w:t>(</w:t>
            </w:r>
            <w:r w:rsidRPr="00314CEF">
              <w:rPr>
                <w:rFonts w:ascii="Arial" w:hAnsi="Arial"/>
                <w:i/>
                <w:sz w:val="20"/>
              </w:rPr>
              <w:t>Er studiert schon lange.</w:t>
            </w:r>
            <w:r w:rsidRPr="00314CEF">
              <w:rPr>
                <w:rFonts w:ascii="Arial" w:hAnsi="Arial"/>
                <w:sz w:val="20"/>
              </w:rPr>
              <w:t>)</w:t>
            </w:r>
          </w:p>
        </w:tc>
        <w:tc>
          <w:tcPr>
            <w:tcW w:w="4592" w:type="dxa"/>
            <w:tcBorders>
              <w:top w:val="nil"/>
              <w:left w:val="nil"/>
              <w:bottom w:val="nil"/>
              <w:right w:val="nil"/>
            </w:tcBorders>
          </w:tcPr>
          <w:p w:rsidR="00E31E27" w:rsidRPr="006C1414" w:rsidRDefault="00E31E27">
            <w:pPr>
              <w:pStyle w:val="Fuzeile"/>
              <w:tabs>
                <w:tab w:val="clear" w:pos="4252"/>
                <w:tab w:val="clear" w:pos="8504"/>
              </w:tabs>
              <w:rPr>
                <w:rFonts w:ascii="Arial" w:hAnsi="Arial"/>
                <w:sz w:val="20"/>
                <w:lang w:val="en-GB"/>
              </w:rPr>
            </w:pPr>
            <w:r w:rsidRPr="006C1414">
              <w:rPr>
                <w:rFonts w:ascii="Arial" w:hAnsi="Arial"/>
                <w:sz w:val="20"/>
                <w:lang w:val="en-GB"/>
              </w:rPr>
              <w:t>John is getting his diploma.</w:t>
            </w:r>
          </w:p>
          <w:p w:rsidR="00E31E27" w:rsidRPr="006C1414" w:rsidRDefault="00E31E27">
            <w:pPr>
              <w:pStyle w:val="Fuzeile"/>
              <w:tabs>
                <w:tab w:val="clear" w:pos="4252"/>
                <w:tab w:val="clear" w:pos="8504"/>
              </w:tabs>
              <w:rPr>
                <w:rFonts w:ascii="Arial" w:hAnsi="Arial"/>
                <w:sz w:val="20"/>
                <w:lang w:val="en-GB"/>
              </w:rPr>
            </w:pPr>
            <w:r w:rsidRPr="006C1414">
              <w:rPr>
                <w:rFonts w:ascii="Arial" w:hAnsi="Arial"/>
                <w:sz w:val="20"/>
                <w:lang w:val="en-GB"/>
              </w:rPr>
              <w:t xml:space="preserve">He </w:t>
            </w:r>
            <w:r w:rsidRPr="006C1414">
              <w:rPr>
                <w:rFonts w:ascii="Arial" w:hAnsi="Arial"/>
                <w:b/>
                <w:sz w:val="20"/>
                <w:lang w:val="en-GB"/>
              </w:rPr>
              <w:t xml:space="preserve">has studied </w:t>
            </w:r>
            <w:r w:rsidRPr="006C1414">
              <w:rPr>
                <w:rFonts w:ascii="Arial" w:hAnsi="Arial"/>
                <w:sz w:val="20"/>
                <w:lang w:val="en-GB"/>
              </w:rPr>
              <w:t>for a long time.</w:t>
            </w:r>
          </w:p>
          <w:p w:rsidR="00E31E27" w:rsidRPr="00314CEF" w:rsidRDefault="00E31E27">
            <w:pPr>
              <w:pStyle w:val="Fuzeile"/>
              <w:tabs>
                <w:tab w:val="clear" w:pos="4252"/>
                <w:tab w:val="clear" w:pos="8504"/>
              </w:tabs>
              <w:rPr>
                <w:b/>
              </w:rPr>
            </w:pPr>
            <w:r w:rsidRPr="00314CEF">
              <w:rPr>
                <w:rFonts w:ascii="Arial" w:hAnsi="Arial"/>
                <w:sz w:val="20"/>
              </w:rPr>
              <w:t>(</w:t>
            </w:r>
            <w:r w:rsidRPr="00314CEF">
              <w:rPr>
                <w:rFonts w:ascii="Arial" w:hAnsi="Arial"/>
                <w:i/>
                <w:sz w:val="20"/>
              </w:rPr>
              <w:t>Er hat lange studiert.</w:t>
            </w:r>
            <w:r w:rsidRPr="00314CEF">
              <w:rPr>
                <w:rFonts w:ascii="Arial" w:hAnsi="Arial"/>
                <w:sz w:val="20"/>
              </w:rPr>
              <w:t>)</w:t>
            </w:r>
          </w:p>
        </w:tc>
      </w:tr>
    </w:tbl>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rFonts w:ascii="Arial" w:hAnsi="Arial"/>
        </w:rPr>
      </w:pPr>
      <w:r w:rsidRPr="00314CEF">
        <w:rPr>
          <w:rFonts w:ascii="Arial" w:hAnsi="Arial"/>
        </w:rPr>
        <w:t>Folgende Erklärungen sind sehr wichtig.</w:t>
      </w:r>
    </w:p>
    <w:p w:rsidR="00E31E27" w:rsidRPr="006C1414" w:rsidRDefault="00E31E27">
      <w:pPr>
        <w:rPr>
          <w:rFonts w:ascii="Arial" w:hAnsi="Arial"/>
          <w:b/>
          <w:lang w:val="en-GB"/>
        </w:rPr>
      </w:pPr>
      <w:r w:rsidRPr="00314CEF">
        <w:rPr>
          <w:rFonts w:ascii="Arial" w:hAnsi="Arial"/>
          <w:b/>
          <w:sz w:val="48"/>
        </w:rPr>
        <w:sym w:font="Wingdings" w:char="F043"/>
      </w:r>
      <w:r w:rsidRPr="006C1414">
        <w:rPr>
          <w:rFonts w:ascii="Arial" w:hAnsi="Arial"/>
          <w:b/>
          <w:lang w:val="en-GB"/>
        </w:rPr>
        <w:tab/>
      </w:r>
      <w:r w:rsidRPr="006C1414">
        <w:rPr>
          <w:rFonts w:ascii="Arial" w:hAnsi="Arial"/>
          <w:b/>
          <w:lang w:val="en-GB"/>
        </w:rPr>
        <w:tab/>
        <w:t>Present Perfect Simple /Present Perfect Continuous</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6C1414" w:rsidRDefault="00E31E27">
            <w:pPr>
              <w:pStyle w:val="Fuzeile"/>
              <w:tabs>
                <w:tab w:val="clear" w:pos="4252"/>
                <w:tab w:val="clear" w:pos="8504"/>
              </w:tabs>
              <w:rPr>
                <w:rFonts w:ascii="Arial" w:hAnsi="Arial"/>
                <w:sz w:val="20"/>
                <w:lang w:val="en-GB"/>
              </w:rPr>
            </w:pPr>
            <w:r w:rsidRPr="006C1414">
              <w:rPr>
                <w:rFonts w:ascii="Arial" w:hAnsi="Arial"/>
                <w:b/>
                <w:sz w:val="20"/>
                <w:lang w:val="en-GB"/>
              </w:rPr>
              <w:t xml:space="preserve">Has been studying </w:t>
            </w:r>
            <w:r w:rsidRPr="006C1414">
              <w:rPr>
                <w:rFonts w:ascii="Arial" w:hAnsi="Arial"/>
                <w:sz w:val="20"/>
                <w:lang w:val="en-GB"/>
              </w:rPr>
              <w:t xml:space="preserve">ist das </w:t>
            </w:r>
            <w:r w:rsidRPr="006C1414">
              <w:rPr>
                <w:rFonts w:ascii="Arial" w:hAnsi="Arial"/>
                <w:i/>
                <w:sz w:val="20"/>
                <w:lang w:val="en-GB"/>
              </w:rPr>
              <w:t>present perfect continuous.</w:t>
            </w:r>
          </w:p>
          <w:p w:rsidR="00E31E27" w:rsidRPr="00314CEF" w:rsidRDefault="00E31E27">
            <w:pPr>
              <w:pStyle w:val="Fuzeile"/>
              <w:tabs>
                <w:tab w:val="clear" w:pos="4252"/>
                <w:tab w:val="clear" w:pos="8504"/>
              </w:tabs>
            </w:pPr>
            <w:r w:rsidRPr="00314CEF">
              <w:rPr>
                <w:rFonts w:ascii="Arial" w:hAnsi="Arial"/>
                <w:b/>
                <w:sz w:val="20"/>
              </w:rPr>
              <w:t>Wir sind nur interessiert am Vorgang, an der Handlung.</w:t>
            </w:r>
            <w:r w:rsidRPr="00314CEF">
              <w:rPr>
                <w:rFonts w:ascii="Arial" w:hAnsi="Arial"/>
                <w:sz w:val="20"/>
              </w:rPr>
              <w:t xml:space="preserve"> Es spielt keine Rolle, ob eine Handlung abgeschlossen ist oder nicht. In unserem Beispiel ist die Handlung (das Studieren) noch nicht abgeschlossen.</w:t>
            </w:r>
          </w:p>
        </w:tc>
        <w:tc>
          <w:tcPr>
            <w:tcW w:w="4592" w:type="dxa"/>
          </w:tcPr>
          <w:p w:rsidR="00E31E27" w:rsidRPr="006C1414" w:rsidRDefault="00E31E27">
            <w:pPr>
              <w:pStyle w:val="Fuzeile"/>
              <w:tabs>
                <w:tab w:val="clear" w:pos="4252"/>
                <w:tab w:val="clear" w:pos="8504"/>
              </w:tabs>
              <w:rPr>
                <w:rFonts w:ascii="Arial" w:hAnsi="Arial"/>
                <w:i/>
                <w:sz w:val="20"/>
                <w:lang w:val="en-GB"/>
              </w:rPr>
            </w:pPr>
            <w:r w:rsidRPr="006C1414">
              <w:rPr>
                <w:rFonts w:ascii="Arial" w:hAnsi="Arial"/>
                <w:b/>
                <w:sz w:val="20"/>
                <w:lang w:val="en-GB"/>
              </w:rPr>
              <w:t xml:space="preserve">Has studied </w:t>
            </w:r>
            <w:r w:rsidRPr="006C1414">
              <w:rPr>
                <w:rFonts w:ascii="Arial" w:hAnsi="Arial"/>
                <w:sz w:val="20"/>
                <w:lang w:val="en-GB"/>
              </w:rPr>
              <w:t xml:space="preserve">ist das </w:t>
            </w:r>
            <w:r w:rsidRPr="006C1414">
              <w:rPr>
                <w:rFonts w:ascii="Arial" w:hAnsi="Arial"/>
                <w:i/>
                <w:sz w:val="20"/>
                <w:lang w:val="en-GB"/>
              </w:rPr>
              <w:t>present perfect simple.</w:t>
            </w:r>
          </w:p>
          <w:p w:rsidR="00E31E27" w:rsidRPr="006C1414" w:rsidRDefault="00E31E27">
            <w:pPr>
              <w:pStyle w:val="Fuzeile"/>
              <w:tabs>
                <w:tab w:val="clear" w:pos="4252"/>
                <w:tab w:val="clear" w:pos="8504"/>
              </w:tabs>
              <w:rPr>
                <w:rFonts w:ascii="Arial" w:hAnsi="Arial"/>
                <w:sz w:val="20"/>
                <w:lang w:val="en-GB"/>
              </w:rPr>
            </w:pPr>
          </w:p>
          <w:p w:rsidR="00E31E27" w:rsidRPr="00314CEF" w:rsidRDefault="00E31E27">
            <w:pPr>
              <w:pStyle w:val="Fuzeile"/>
              <w:tabs>
                <w:tab w:val="clear" w:pos="4252"/>
                <w:tab w:val="clear" w:pos="8504"/>
              </w:tabs>
              <w:rPr>
                <w:sz w:val="20"/>
              </w:rPr>
            </w:pPr>
            <w:r w:rsidRPr="00314CEF">
              <w:rPr>
                <w:rFonts w:ascii="Arial" w:hAnsi="Arial"/>
                <w:sz w:val="20"/>
              </w:rPr>
              <w:t xml:space="preserve">Hier ist wichtig, dass John zu Ende studiert hat. „Has studied“ drückt eine abgeschlossene Handlung aus. </w:t>
            </w:r>
            <w:r w:rsidRPr="00314CEF">
              <w:rPr>
                <w:rFonts w:ascii="Arial" w:hAnsi="Arial"/>
                <w:b/>
                <w:sz w:val="20"/>
              </w:rPr>
              <w:t>Wir sind am Resultat der Handlung (abgeschlossenes Studium) interessiert, nicht an der Handlung selber</w:t>
            </w:r>
            <w:r w:rsidRPr="00314CEF">
              <w:rPr>
                <w:rFonts w:ascii="Arial" w:hAnsi="Arial"/>
                <w:sz w:val="20"/>
              </w:rPr>
              <w:t>.</w:t>
            </w:r>
          </w:p>
        </w:tc>
      </w:tr>
    </w:tbl>
    <w:p w:rsidR="00E31E27" w:rsidRPr="00314CEF" w:rsidRDefault="00E31E27">
      <w:pPr>
        <w:pStyle w:val="Fuzeile"/>
        <w:tabs>
          <w:tab w:val="clear" w:pos="4252"/>
          <w:tab w:val="clear" w:pos="8504"/>
        </w:tabs>
        <w:rPr>
          <w:rFonts w:ascii="Arial" w:hAnsi="Arial"/>
        </w:rPr>
      </w:pPr>
      <w:r w:rsidRPr="00314CEF">
        <w:rPr>
          <w:rFonts w:ascii="Arial" w:hAnsi="Arial"/>
        </w:rPr>
        <w:t>Das müssen wir jetzt unbedingt noch ein wenig vertiefen.</w:t>
      </w:r>
    </w:p>
    <w:p w:rsidR="00E31E27" w:rsidRPr="00314CEF" w:rsidRDefault="00E31E27">
      <w:pPr>
        <w:pStyle w:val="Fuzeile"/>
        <w:tabs>
          <w:tab w:val="clear" w:pos="4252"/>
          <w:tab w:val="clear" w:pos="8504"/>
        </w:tabs>
        <w:rPr>
          <w:rFonts w:ascii="Arial" w:hAnsi="Arial"/>
          <w:b/>
        </w:rPr>
      </w:pPr>
      <w:r w:rsidRPr="00314CEF">
        <w:rPr>
          <w:rFonts w:ascii="Arial" w:hAnsi="Arial"/>
          <w:b/>
          <w:sz w:val="48"/>
        </w:rPr>
        <w:lastRenderedPageBreak/>
        <w:sym w:font="Wingdings" w:char="F03F"/>
      </w:r>
      <w:r w:rsidRPr="00314CEF">
        <w:rPr>
          <w:rFonts w:ascii="Arial" w:hAnsi="Arial"/>
          <w:b/>
          <w:sz w:val="48"/>
        </w:rPr>
        <w:tab/>
      </w:r>
      <w:r w:rsidR="00864060">
        <w:rPr>
          <w:rFonts w:ascii="Arial" w:hAnsi="Arial"/>
          <w:b/>
        </w:rPr>
        <w:t>Aufgabe 24</w:t>
      </w:r>
      <w:r w:rsidRPr="00314CEF">
        <w:rPr>
          <w:rFonts w:ascii="Arial" w:hAnsi="Arial"/>
          <w:b/>
        </w:rPr>
        <w:t>:</w:t>
      </w:r>
    </w:p>
    <w:p w:rsidR="00E31E27" w:rsidRPr="00314CEF" w:rsidRDefault="00E31E27">
      <w:pPr>
        <w:pStyle w:val="Fuzeile"/>
        <w:tabs>
          <w:tab w:val="clear" w:pos="4252"/>
          <w:tab w:val="clear" w:pos="8504"/>
        </w:tabs>
        <w:ind w:left="700"/>
        <w:rPr>
          <w:rFonts w:ascii="Arial" w:hAnsi="Arial"/>
        </w:rPr>
      </w:pPr>
      <w:r w:rsidRPr="00314CEF">
        <w:rPr>
          <w:rFonts w:ascii="Arial" w:hAnsi="Arial"/>
        </w:rPr>
        <w:t>Erklären Sie einer Kollegin einem Kollegen den Unterschied in der Bedeutung der nachfolgenden Sätze:</w:t>
      </w:r>
    </w:p>
    <w:p w:rsidR="00E31E27" w:rsidRPr="00314CEF" w:rsidRDefault="00E31E27">
      <w:pPr>
        <w:pStyle w:val="Fuzeile"/>
        <w:tabs>
          <w:tab w:val="clear" w:pos="4252"/>
          <w:tab w:val="clear" w:pos="8504"/>
        </w:tabs>
        <w:ind w:left="700"/>
        <w:rPr>
          <w:rFonts w:ascii="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7F3705">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1. My hands are very dirty. I have been </w:t>
            </w:r>
          </w:p>
          <w:p w:rsidR="00E31E27" w:rsidRPr="006C1414" w:rsidRDefault="00E31E27">
            <w:pPr>
              <w:pStyle w:val="Fuzeile"/>
              <w:tabs>
                <w:tab w:val="clear" w:pos="4252"/>
                <w:tab w:val="clear" w:pos="8504"/>
              </w:tabs>
              <w:rPr>
                <w:lang w:val="en-GB"/>
              </w:rPr>
            </w:pPr>
            <w:r w:rsidRPr="006C1414">
              <w:rPr>
                <w:rFonts w:ascii="Arial" w:hAnsi="Arial"/>
                <w:lang w:val="en-GB"/>
              </w:rPr>
              <w:t xml:space="preserve">    repairing the car.</w:t>
            </w:r>
          </w:p>
        </w:tc>
        <w:tc>
          <w:tcPr>
            <w:tcW w:w="4592" w:type="dxa"/>
          </w:tcPr>
          <w:p w:rsidR="00E31E27" w:rsidRPr="006C1414" w:rsidRDefault="00E31E27" w:rsidP="00E31E27">
            <w:pPr>
              <w:pStyle w:val="Fuzeile"/>
              <w:tabs>
                <w:tab w:val="clear" w:pos="4252"/>
                <w:tab w:val="clear" w:pos="8504"/>
              </w:tabs>
              <w:ind w:left="228" w:hanging="228"/>
              <w:rPr>
                <w:lang w:val="en-GB"/>
              </w:rPr>
            </w:pPr>
            <w:r w:rsidRPr="006C1414">
              <w:rPr>
                <w:rFonts w:ascii="Arial" w:hAnsi="Arial"/>
                <w:lang w:val="en-GB"/>
              </w:rPr>
              <w:t>1. I have repaired the car. When do you come and get it?</w:t>
            </w:r>
          </w:p>
        </w:tc>
      </w:tr>
      <w:tr w:rsidR="00E31E27" w:rsidRPr="00314CEF">
        <w:tc>
          <w:tcPr>
            <w:tcW w:w="4592" w:type="dxa"/>
          </w:tcPr>
          <w:p w:rsidR="00E31E27" w:rsidRPr="006C1414" w:rsidRDefault="00E31E27" w:rsidP="00E31E27">
            <w:pPr>
              <w:pStyle w:val="Fuzeile"/>
              <w:tabs>
                <w:tab w:val="clear" w:pos="4252"/>
                <w:tab w:val="clear" w:pos="8504"/>
              </w:tabs>
              <w:ind w:left="284" w:hanging="284"/>
              <w:rPr>
                <w:lang w:val="en-GB"/>
              </w:rPr>
            </w:pPr>
            <w:r w:rsidRPr="006C1414">
              <w:rPr>
                <w:rFonts w:ascii="Arial" w:hAnsi="Arial"/>
                <w:lang w:val="en-GB"/>
              </w:rPr>
              <w:t>2. She has been smoking too much recently.</w:t>
            </w:r>
          </w:p>
        </w:tc>
        <w:tc>
          <w:tcPr>
            <w:tcW w:w="4592" w:type="dxa"/>
          </w:tcPr>
          <w:p w:rsidR="00E31E27" w:rsidRPr="00314CEF" w:rsidRDefault="00E31E27" w:rsidP="00E31E27">
            <w:pPr>
              <w:pStyle w:val="Fuzeile"/>
              <w:tabs>
                <w:tab w:val="clear" w:pos="4252"/>
                <w:tab w:val="clear" w:pos="8504"/>
              </w:tabs>
              <w:ind w:left="228" w:hanging="228"/>
            </w:pPr>
            <w:r w:rsidRPr="006C1414">
              <w:rPr>
                <w:rFonts w:ascii="Arial" w:hAnsi="Arial"/>
                <w:lang w:val="en-GB"/>
              </w:rPr>
              <w:t xml:space="preserve">2. Somebody has smoked all my cigarettes. </w:t>
            </w:r>
            <w:r w:rsidRPr="00314CEF">
              <w:rPr>
                <w:rFonts w:ascii="Arial" w:hAnsi="Arial"/>
              </w:rPr>
              <w:t>The packet is empty.</w:t>
            </w:r>
          </w:p>
        </w:tc>
      </w:tr>
      <w:tr w:rsidR="00E31E27" w:rsidRPr="007F3705">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3. I have been reading in the book for  </w:t>
            </w:r>
          </w:p>
          <w:p w:rsidR="00E31E27" w:rsidRPr="00314CEF" w:rsidRDefault="00E31E27">
            <w:pPr>
              <w:pStyle w:val="Fuzeile"/>
              <w:tabs>
                <w:tab w:val="clear" w:pos="4252"/>
                <w:tab w:val="clear" w:pos="8504"/>
              </w:tabs>
            </w:pPr>
            <w:r w:rsidRPr="006C1414">
              <w:rPr>
                <w:rFonts w:ascii="Arial" w:hAnsi="Arial"/>
                <w:lang w:val="en-GB"/>
              </w:rPr>
              <w:t xml:space="preserve">    </w:t>
            </w:r>
            <w:r w:rsidRPr="00314CEF">
              <w:rPr>
                <w:rFonts w:ascii="Arial" w:hAnsi="Arial"/>
              </w:rPr>
              <w:t>some time.</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3. I have read the book.</w:t>
            </w:r>
          </w:p>
        </w:tc>
      </w:tr>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4. The new model has been selling well.</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4. The new model has sold well.</w:t>
            </w:r>
          </w:p>
        </w:tc>
      </w:tr>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5. We've been discussing the question.</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5. The question has been discussed.</w:t>
            </w:r>
          </w:p>
        </w:tc>
      </w:tr>
    </w:tbl>
    <w:p w:rsidR="00E31E27" w:rsidRPr="006C1414" w:rsidRDefault="00E31E27">
      <w:pPr>
        <w:pStyle w:val="Fuzeile"/>
        <w:tabs>
          <w:tab w:val="clear" w:pos="4252"/>
          <w:tab w:val="clear" w:pos="8504"/>
        </w:tabs>
        <w:rPr>
          <w:rFonts w:ascii="Arial" w:hAnsi="Arial"/>
          <w:sz w:val="32"/>
          <w:lang w:val="en-GB"/>
        </w:rPr>
      </w:pPr>
      <w:r w:rsidRPr="006C1414">
        <w:rPr>
          <w:rFonts w:ascii="Arial" w:hAnsi="Arial"/>
          <w:b/>
          <w:lang w:val="en-GB"/>
        </w:rPr>
        <w:tab/>
      </w:r>
      <w:r w:rsidRPr="006C1414">
        <w:rPr>
          <w:rFonts w:ascii="Arial" w:hAnsi="Arial"/>
          <w:b/>
          <w:lang w:val="en-GB"/>
        </w:rPr>
        <w:tab/>
      </w:r>
    </w:p>
    <w:p w:rsidR="00E31E27" w:rsidRDefault="00E31E27" w:rsidP="00E31E27">
      <w:pPr>
        <w:ind w:left="4248"/>
      </w:pPr>
      <w:r>
        <w:sym w:font="Wingdings" w:char="F04A"/>
      </w:r>
    </w:p>
    <w:p w:rsidR="00E31E27" w:rsidRPr="00314CEF" w:rsidRDefault="00E31E27">
      <w:pPr>
        <w:pStyle w:val="Fuzeile"/>
        <w:tabs>
          <w:tab w:val="clear" w:pos="4252"/>
          <w:tab w:val="clear" w:pos="8504"/>
        </w:tabs>
        <w:rPr>
          <w:rFonts w:ascii="Arial" w:hAnsi="Arial"/>
          <w:sz w:val="32"/>
        </w:rPr>
      </w:pPr>
    </w:p>
    <w:p w:rsidR="00E31E27" w:rsidRPr="00314CEF" w:rsidRDefault="00E31E27" w:rsidP="00E31E27">
      <w:pPr>
        <w:pStyle w:val="Fuzeile"/>
        <w:tabs>
          <w:tab w:val="clear" w:pos="4252"/>
          <w:tab w:val="clear" w:pos="8504"/>
          <w:tab w:val="left" w:pos="0"/>
        </w:tabs>
        <w:rPr>
          <w:rFonts w:ascii="Arial" w:hAnsi="Arial"/>
        </w:rPr>
      </w:pPr>
      <w:r w:rsidRPr="00314CEF">
        <w:rPr>
          <w:rFonts w:ascii="Arial" w:hAnsi="Arial"/>
        </w:rPr>
        <w:t>Studieren Sie folgende Beispiele:</w:t>
      </w:r>
    </w:p>
    <w:p w:rsidR="00E31E27" w:rsidRPr="00314CEF" w:rsidRDefault="00E31E27">
      <w:pPr>
        <w:pStyle w:val="Fuzeile"/>
        <w:tabs>
          <w:tab w:val="clear" w:pos="4252"/>
          <w:tab w:val="clear" w:pos="8504"/>
        </w:tabs>
        <w:rPr>
          <w:rFonts w:ascii="Arial" w:hAnsi="Arial"/>
        </w:rPr>
      </w:pP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6C1414" w:rsidRDefault="00E31E27">
            <w:pPr>
              <w:pStyle w:val="Fuzeile"/>
              <w:tabs>
                <w:tab w:val="clear" w:pos="4252"/>
                <w:tab w:val="clear" w:pos="8504"/>
              </w:tabs>
              <w:ind w:left="284" w:hanging="284"/>
              <w:rPr>
                <w:lang w:val="en-GB"/>
              </w:rPr>
            </w:pPr>
            <w:r w:rsidRPr="006C1414">
              <w:rPr>
                <w:rFonts w:ascii="Arial" w:hAnsi="Arial"/>
                <w:lang w:val="en-GB"/>
              </w:rPr>
              <w:t xml:space="preserve">• How long </w:t>
            </w:r>
            <w:r w:rsidRPr="006C1414">
              <w:rPr>
                <w:rFonts w:ascii="Arial" w:hAnsi="Arial"/>
                <w:b/>
                <w:lang w:val="en-GB"/>
              </w:rPr>
              <w:t>have</w:t>
            </w:r>
            <w:r w:rsidRPr="006C1414">
              <w:rPr>
                <w:rFonts w:ascii="Arial" w:hAnsi="Arial"/>
                <w:lang w:val="en-GB"/>
              </w:rPr>
              <w:t xml:space="preserve"> you </w:t>
            </w:r>
            <w:r w:rsidRPr="006C1414">
              <w:rPr>
                <w:rFonts w:ascii="Arial" w:hAnsi="Arial"/>
                <w:b/>
                <w:lang w:val="en-GB"/>
              </w:rPr>
              <w:t>been reading</w:t>
            </w:r>
            <w:r w:rsidRPr="006C1414">
              <w:rPr>
                <w:rFonts w:ascii="Arial" w:hAnsi="Arial"/>
                <w:lang w:val="en-GB"/>
              </w:rPr>
              <w:t xml:space="preserve"> that book?</w:t>
            </w:r>
          </w:p>
        </w:tc>
        <w:tc>
          <w:tcPr>
            <w:tcW w:w="4592" w:type="dxa"/>
          </w:tcPr>
          <w:p w:rsidR="00E31E27" w:rsidRPr="006C1414" w:rsidRDefault="00E31E27">
            <w:pPr>
              <w:pStyle w:val="Fuzeile"/>
              <w:tabs>
                <w:tab w:val="clear" w:pos="4252"/>
                <w:tab w:val="clear" w:pos="8504"/>
              </w:tabs>
              <w:rPr>
                <w:rFonts w:ascii="Arial" w:hAnsi="Arial"/>
                <w:b/>
                <w:lang w:val="en-GB"/>
              </w:rPr>
            </w:pPr>
            <w:r w:rsidRPr="006C1414">
              <w:rPr>
                <w:rFonts w:ascii="Arial" w:hAnsi="Arial"/>
                <w:lang w:val="en-GB"/>
              </w:rPr>
              <w:t xml:space="preserve">• How many pages of that book </w:t>
            </w:r>
            <w:r w:rsidRPr="006C1414">
              <w:rPr>
                <w:rFonts w:ascii="Arial" w:hAnsi="Arial"/>
                <w:b/>
                <w:lang w:val="en-GB"/>
              </w:rPr>
              <w:t xml:space="preserve">have </w:t>
            </w:r>
          </w:p>
          <w:p w:rsidR="00E31E27" w:rsidRPr="00314CEF" w:rsidRDefault="00E31E27">
            <w:pPr>
              <w:pStyle w:val="Fuzeile"/>
              <w:tabs>
                <w:tab w:val="clear" w:pos="4252"/>
                <w:tab w:val="clear" w:pos="8504"/>
              </w:tabs>
            </w:pPr>
            <w:r w:rsidRPr="006C1414">
              <w:rPr>
                <w:rFonts w:ascii="Arial" w:hAnsi="Arial"/>
                <w:b/>
                <w:lang w:val="en-GB"/>
              </w:rPr>
              <w:t xml:space="preserve">   </w:t>
            </w:r>
            <w:r w:rsidRPr="00314CEF">
              <w:rPr>
                <w:rFonts w:ascii="Arial" w:hAnsi="Arial"/>
                <w:b/>
              </w:rPr>
              <w:t>you read</w:t>
            </w:r>
            <w:r w:rsidRPr="00314CEF">
              <w:rPr>
                <w:rFonts w:ascii="Arial" w:hAnsi="Arial"/>
              </w:rPr>
              <w:t>?</w:t>
            </w:r>
          </w:p>
        </w:tc>
      </w:tr>
      <w:tr w:rsidR="00E31E27" w:rsidRPr="007F3705">
        <w:tc>
          <w:tcPr>
            <w:tcW w:w="4592" w:type="dxa"/>
          </w:tcPr>
          <w:p w:rsidR="00E31E27" w:rsidRPr="006C1414" w:rsidRDefault="00E31E27">
            <w:pPr>
              <w:pStyle w:val="Fuzeile"/>
              <w:tabs>
                <w:tab w:val="clear" w:pos="4252"/>
                <w:tab w:val="clear" w:pos="8504"/>
                <w:tab w:val="left" w:pos="284"/>
              </w:tabs>
              <w:rPr>
                <w:rFonts w:ascii="Arial" w:hAnsi="Arial"/>
                <w:lang w:val="en-GB"/>
              </w:rPr>
            </w:pPr>
            <w:r w:rsidRPr="006C1414">
              <w:rPr>
                <w:rFonts w:ascii="Arial" w:hAnsi="Arial"/>
                <w:lang w:val="en-GB"/>
              </w:rPr>
              <w:t xml:space="preserve">• Mary is still writing letters. She </w:t>
            </w:r>
            <w:r w:rsidRPr="006C1414">
              <w:rPr>
                <w:rFonts w:ascii="Arial" w:hAnsi="Arial"/>
                <w:b/>
                <w:lang w:val="en-GB"/>
              </w:rPr>
              <w:t>has</w:t>
            </w:r>
            <w:r w:rsidRPr="006C1414">
              <w:rPr>
                <w:rFonts w:ascii="Arial" w:hAnsi="Arial"/>
                <w:lang w:val="en-GB"/>
              </w:rPr>
              <w:t xml:space="preserve"> </w:t>
            </w:r>
          </w:p>
          <w:p w:rsidR="00E31E27" w:rsidRPr="006C1414" w:rsidRDefault="00E31E27">
            <w:pPr>
              <w:pStyle w:val="Fuzeile"/>
              <w:tabs>
                <w:tab w:val="clear" w:pos="4252"/>
                <w:tab w:val="clear" w:pos="8504"/>
                <w:tab w:val="left" w:pos="284"/>
              </w:tabs>
              <w:rPr>
                <w:lang w:val="en-GB"/>
              </w:rPr>
            </w:pPr>
            <w:r w:rsidRPr="006C1414">
              <w:rPr>
                <w:rFonts w:ascii="Arial" w:hAnsi="Arial"/>
                <w:lang w:val="en-GB"/>
              </w:rPr>
              <w:t xml:space="preserve">   </w:t>
            </w:r>
            <w:r w:rsidRPr="006C1414">
              <w:rPr>
                <w:rFonts w:ascii="Arial" w:hAnsi="Arial"/>
                <w:b/>
                <w:lang w:val="en-GB"/>
              </w:rPr>
              <w:t>been writing</w:t>
            </w:r>
            <w:r w:rsidRPr="006C1414">
              <w:rPr>
                <w:rFonts w:ascii="Arial" w:hAnsi="Arial"/>
                <w:lang w:val="en-GB"/>
              </w:rPr>
              <w:t xml:space="preserve"> letters </w:t>
            </w:r>
            <w:r w:rsidRPr="006C1414">
              <w:rPr>
                <w:rFonts w:ascii="Arial" w:hAnsi="Arial"/>
                <w:b/>
                <w:lang w:val="en-GB"/>
              </w:rPr>
              <w:t>all day</w:t>
            </w:r>
            <w:r w:rsidRPr="006C1414">
              <w:rPr>
                <w:rFonts w:ascii="Arial" w:hAnsi="Arial"/>
                <w:lang w:val="en-GB"/>
              </w:rPr>
              <w:t>.</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 xml:space="preserve"> • Mary </w:t>
            </w:r>
            <w:r w:rsidRPr="006C1414">
              <w:rPr>
                <w:rFonts w:ascii="Arial" w:hAnsi="Arial"/>
                <w:b/>
                <w:lang w:val="en-GB"/>
              </w:rPr>
              <w:t>has written</w:t>
            </w:r>
            <w:r w:rsidRPr="006C1414">
              <w:rPr>
                <w:rFonts w:ascii="Arial" w:hAnsi="Arial"/>
                <w:lang w:val="en-GB"/>
              </w:rPr>
              <w:t xml:space="preserve"> ten letters today.</w:t>
            </w:r>
          </w:p>
        </w:tc>
      </w:tr>
      <w:tr w:rsidR="00E31E27" w:rsidRPr="007F3705">
        <w:tc>
          <w:tcPr>
            <w:tcW w:w="4592" w:type="dxa"/>
          </w:tcPr>
          <w:p w:rsidR="00E31E27" w:rsidRPr="006C1414" w:rsidRDefault="00E31E27" w:rsidP="00E31E27">
            <w:pPr>
              <w:pStyle w:val="Fuzeile"/>
              <w:tabs>
                <w:tab w:val="clear" w:pos="4252"/>
                <w:tab w:val="clear" w:pos="8504"/>
              </w:tabs>
              <w:ind w:left="284" w:hanging="284"/>
              <w:rPr>
                <w:rFonts w:ascii="Arial" w:hAnsi="Arial"/>
                <w:b/>
                <w:lang w:val="en-GB"/>
              </w:rPr>
            </w:pPr>
            <w:r w:rsidRPr="006C1414">
              <w:rPr>
                <w:rFonts w:ascii="Arial" w:hAnsi="Arial"/>
                <w:lang w:val="en-GB"/>
              </w:rPr>
              <w:t xml:space="preserve">• They </w:t>
            </w:r>
            <w:r w:rsidRPr="006C1414">
              <w:rPr>
                <w:rFonts w:ascii="Arial" w:hAnsi="Arial"/>
                <w:b/>
                <w:lang w:val="en-GB"/>
              </w:rPr>
              <w:t>have been playing</w:t>
            </w:r>
            <w:r w:rsidRPr="006C1414">
              <w:rPr>
                <w:rFonts w:ascii="Arial" w:hAnsi="Arial"/>
                <w:lang w:val="en-GB"/>
              </w:rPr>
              <w:t xml:space="preserve"> tennis </w:t>
            </w:r>
            <w:r w:rsidRPr="006C1414">
              <w:rPr>
                <w:rFonts w:ascii="Arial" w:hAnsi="Arial"/>
                <w:b/>
                <w:lang w:val="en-GB"/>
              </w:rPr>
              <w:t xml:space="preserve">since </w:t>
            </w:r>
          </w:p>
          <w:p w:rsidR="00E31E27" w:rsidRPr="00622332" w:rsidRDefault="00E31E27">
            <w:pPr>
              <w:pStyle w:val="Fuzeile"/>
              <w:tabs>
                <w:tab w:val="clear" w:pos="4252"/>
                <w:tab w:val="clear" w:pos="8504"/>
              </w:tabs>
              <w:rPr>
                <w:lang w:val="fr-CH"/>
              </w:rPr>
            </w:pPr>
            <w:r w:rsidRPr="006C1414">
              <w:rPr>
                <w:rFonts w:ascii="Arial" w:hAnsi="Arial"/>
                <w:b/>
                <w:lang w:val="en-GB"/>
              </w:rPr>
              <w:t xml:space="preserve">   </w:t>
            </w:r>
            <w:r w:rsidRPr="00622332">
              <w:rPr>
                <w:rFonts w:ascii="Arial" w:hAnsi="Arial"/>
                <w:b/>
                <w:lang w:val="fr-CH"/>
              </w:rPr>
              <w:t>2 o‘ clock.</w:t>
            </w:r>
          </w:p>
        </w:tc>
        <w:tc>
          <w:tcPr>
            <w:tcW w:w="4592" w:type="dxa"/>
          </w:tcPr>
          <w:p w:rsidR="00E31E27" w:rsidRPr="006C1414" w:rsidRDefault="00E31E27" w:rsidP="00E31E27">
            <w:pPr>
              <w:pStyle w:val="Fuzeile"/>
              <w:tabs>
                <w:tab w:val="clear" w:pos="4252"/>
                <w:tab w:val="clear" w:pos="8504"/>
              </w:tabs>
              <w:ind w:left="228" w:hanging="228"/>
              <w:rPr>
                <w:lang w:val="en-GB"/>
              </w:rPr>
            </w:pPr>
            <w:r w:rsidRPr="006C1414">
              <w:rPr>
                <w:rFonts w:ascii="Arial" w:hAnsi="Arial"/>
                <w:lang w:val="en-GB"/>
              </w:rPr>
              <w:t>• They’</w:t>
            </w:r>
            <w:r w:rsidRPr="006C1414">
              <w:rPr>
                <w:rFonts w:ascii="Arial" w:hAnsi="Arial"/>
                <w:b/>
                <w:lang w:val="en-GB"/>
              </w:rPr>
              <w:t>ve played</w:t>
            </w:r>
            <w:r w:rsidRPr="006C1414">
              <w:rPr>
                <w:rFonts w:ascii="Arial" w:hAnsi="Arial"/>
                <w:lang w:val="en-GB"/>
              </w:rPr>
              <w:t xml:space="preserve"> tennis three times this week.</w:t>
            </w:r>
          </w:p>
        </w:tc>
      </w:tr>
    </w:tbl>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rPr>
      </w:pPr>
      <w:r w:rsidRPr="00314CEF">
        <w:rPr>
          <w:rFonts w:ascii="Arial" w:hAnsi="Arial"/>
        </w:rPr>
        <w:t>Aus obigen Sätzen können wir eine weitere Regel ableiten:</w:t>
      </w:r>
    </w:p>
    <w:p w:rsidR="00E31E27" w:rsidRPr="00314CEF" w:rsidRDefault="00E31E27">
      <w:pPr>
        <w:pStyle w:val="Fuzeile"/>
        <w:tabs>
          <w:tab w:val="clear" w:pos="4252"/>
          <w:tab w:val="clear" w:pos="8504"/>
        </w:tabs>
        <w:rPr>
          <w:rFonts w:ascii="Arial" w:hAnsi="Arial"/>
        </w:rPr>
      </w:pPr>
    </w:p>
    <w:p w:rsidR="00E31E27" w:rsidRPr="006C1414" w:rsidRDefault="00E31E27">
      <w:pPr>
        <w:pStyle w:val="Fuzeile"/>
        <w:tabs>
          <w:tab w:val="clear" w:pos="4252"/>
          <w:tab w:val="clear" w:pos="8504"/>
        </w:tabs>
        <w:rPr>
          <w:rFonts w:ascii="Arial" w:hAnsi="Arial"/>
          <w:b/>
          <w:lang w:val="en-GB"/>
        </w:rPr>
      </w:pPr>
      <w:r w:rsidRPr="00314CEF">
        <w:rPr>
          <w:rFonts w:ascii="Arial" w:hAnsi="Arial"/>
          <w:b/>
          <w:sz w:val="48"/>
        </w:rPr>
        <w:sym w:font="Wingdings" w:char="F043"/>
      </w:r>
      <w:r w:rsidRPr="006C1414">
        <w:rPr>
          <w:rFonts w:ascii="Arial" w:hAnsi="Arial"/>
          <w:b/>
          <w:lang w:val="en-GB"/>
        </w:rPr>
        <w:t>Present Perfect Simple /Present Perfect Continuous</w:t>
      </w:r>
    </w:p>
    <w:p w:rsidR="00E31E27" w:rsidRPr="006C1414" w:rsidRDefault="00E31E27">
      <w:pPr>
        <w:pStyle w:val="Fuzeile"/>
        <w:tabs>
          <w:tab w:val="clear" w:pos="4252"/>
          <w:tab w:val="clear" w:pos="8504"/>
        </w:tabs>
        <w:rPr>
          <w:rFonts w:ascii="Arial" w:hAnsi="Arial"/>
          <w:lang w:val="en-GB"/>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Default="00E31E27">
            <w:pPr>
              <w:pStyle w:val="Fuzeile"/>
              <w:tabs>
                <w:tab w:val="clear" w:pos="4252"/>
                <w:tab w:val="clear" w:pos="8504"/>
              </w:tabs>
              <w:rPr>
                <w:rFonts w:ascii="Arial" w:hAnsi="Arial"/>
              </w:rPr>
            </w:pPr>
            <w:r w:rsidRPr="00314CEF">
              <w:rPr>
                <w:rFonts w:ascii="Arial" w:hAnsi="Arial"/>
              </w:rPr>
              <w:t xml:space="preserve">Wir gebrauchen das </w:t>
            </w:r>
            <w:r w:rsidRPr="00314CEF">
              <w:rPr>
                <w:rFonts w:ascii="Arial" w:hAnsi="Arial"/>
                <w:b/>
              </w:rPr>
              <w:t>Present Perfect Continuous</w:t>
            </w:r>
            <w:r w:rsidRPr="00314CEF">
              <w:rPr>
                <w:rFonts w:ascii="Arial" w:hAnsi="Arial"/>
              </w:rPr>
              <w:t xml:space="preserve"> um zu sagen </w:t>
            </w:r>
            <w:r w:rsidRPr="00314CEF">
              <w:rPr>
                <w:rFonts w:ascii="Arial" w:hAnsi="Arial"/>
                <w:b/>
              </w:rPr>
              <w:t xml:space="preserve">wie lange </w:t>
            </w:r>
            <w:r w:rsidRPr="00314CEF">
              <w:rPr>
                <w:rFonts w:ascii="Arial" w:hAnsi="Arial"/>
              </w:rPr>
              <w:t xml:space="preserve"> eine Handlung schon andauert. Diese Handlung ist im Moment des Sprechens noch </w:t>
            </w:r>
            <w:r w:rsidRPr="00314CEF">
              <w:rPr>
                <w:rFonts w:ascii="Arial" w:hAnsi="Arial"/>
                <w:b/>
              </w:rPr>
              <w:t>nicht beendet</w:t>
            </w:r>
            <w:r w:rsidRPr="00314CEF">
              <w:rPr>
                <w:rFonts w:ascii="Arial" w:hAnsi="Arial"/>
              </w:rPr>
              <w:t>.</w:t>
            </w:r>
          </w:p>
          <w:p w:rsidR="007F3705" w:rsidRPr="00314CEF" w:rsidRDefault="007F3705">
            <w:pPr>
              <w:pStyle w:val="Fuzeile"/>
              <w:tabs>
                <w:tab w:val="clear" w:pos="4252"/>
                <w:tab w:val="clear" w:pos="8504"/>
              </w:tabs>
            </w:pPr>
            <w:r>
              <w:rPr>
                <w:rFonts w:ascii="Arial" w:hAnsi="Arial"/>
              </w:rPr>
              <w:t>Tätigkeit.</w:t>
            </w:r>
          </w:p>
        </w:tc>
        <w:tc>
          <w:tcPr>
            <w:tcW w:w="4592" w:type="dxa"/>
          </w:tcPr>
          <w:p w:rsidR="00E31E27" w:rsidRDefault="00E31E27">
            <w:pPr>
              <w:pStyle w:val="Fuzeile"/>
              <w:tabs>
                <w:tab w:val="clear" w:pos="4252"/>
                <w:tab w:val="clear" w:pos="8504"/>
              </w:tabs>
              <w:rPr>
                <w:rFonts w:ascii="Arial" w:hAnsi="Arial"/>
              </w:rPr>
            </w:pPr>
            <w:r w:rsidRPr="00314CEF">
              <w:rPr>
                <w:rFonts w:ascii="Arial" w:hAnsi="Arial"/>
              </w:rPr>
              <w:t xml:space="preserve">Wir gebrauchen das </w:t>
            </w:r>
            <w:r w:rsidRPr="00314CEF">
              <w:rPr>
                <w:rFonts w:ascii="Arial" w:hAnsi="Arial"/>
                <w:b/>
              </w:rPr>
              <w:t>Present Perfect Simple</w:t>
            </w:r>
            <w:r w:rsidRPr="00314CEF">
              <w:rPr>
                <w:rFonts w:ascii="Arial" w:hAnsi="Arial"/>
              </w:rPr>
              <w:t xml:space="preserve"> um das </w:t>
            </w:r>
            <w:r w:rsidRPr="00314CEF">
              <w:rPr>
                <w:rFonts w:ascii="Arial" w:hAnsi="Arial"/>
                <w:b/>
              </w:rPr>
              <w:t>Resultat</w:t>
            </w:r>
            <w:r w:rsidRPr="00314CEF">
              <w:rPr>
                <w:rFonts w:ascii="Arial" w:hAnsi="Arial"/>
              </w:rPr>
              <w:t xml:space="preserve"> einer Handlung auszudrücken : </w:t>
            </w:r>
            <w:r w:rsidRPr="00314CEF">
              <w:rPr>
                <w:rFonts w:ascii="Arial" w:hAnsi="Arial"/>
                <w:b/>
              </w:rPr>
              <w:t>Wie viel?</w:t>
            </w:r>
            <w:r w:rsidRPr="00314CEF">
              <w:rPr>
                <w:rFonts w:ascii="Arial" w:hAnsi="Arial"/>
              </w:rPr>
              <w:t xml:space="preserve"> </w:t>
            </w:r>
            <w:r w:rsidRPr="00314CEF">
              <w:rPr>
                <w:rFonts w:ascii="Arial" w:hAnsi="Arial"/>
                <w:b/>
              </w:rPr>
              <w:t>Wie oft</w:t>
            </w:r>
            <w:r w:rsidRPr="00314CEF">
              <w:rPr>
                <w:rFonts w:ascii="Arial" w:hAnsi="Arial"/>
              </w:rPr>
              <w:t xml:space="preserve">? Diese Handlung ist im Moment des Sprechens </w:t>
            </w:r>
            <w:r w:rsidRPr="00314CEF">
              <w:rPr>
                <w:rFonts w:ascii="Arial" w:hAnsi="Arial"/>
                <w:b/>
              </w:rPr>
              <w:t>abgeschlossen</w:t>
            </w:r>
            <w:r w:rsidRPr="00314CEF">
              <w:rPr>
                <w:rFonts w:ascii="Arial" w:hAnsi="Arial"/>
              </w:rPr>
              <w:t>.</w:t>
            </w:r>
          </w:p>
          <w:p w:rsidR="007F3705" w:rsidRPr="00314CEF" w:rsidRDefault="007F3705">
            <w:pPr>
              <w:pStyle w:val="Fuzeile"/>
              <w:tabs>
                <w:tab w:val="clear" w:pos="4252"/>
                <w:tab w:val="clear" w:pos="8504"/>
              </w:tabs>
            </w:pPr>
            <w:r>
              <w:rPr>
                <w:rFonts w:ascii="Arial" w:hAnsi="Arial"/>
              </w:rPr>
              <w:t>Ergebniss</w:t>
            </w:r>
          </w:p>
        </w:tc>
      </w:tr>
    </w:tbl>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sz w:val="48"/>
        </w:rPr>
        <w:tab/>
      </w:r>
      <w:r w:rsidR="00864060">
        <w:rPr>
          <w:rFonts w:ascii="Arial" w:hAnsi="Arial"/>
          <w:b/>
        </w:rPr>
        <w:t>Aufgabe 25</w:t>
      </w:r>
      <w:r w:rsidRPr="00314CEF">
        <w:rPr>
          <w:rFonts w:ascii="Arial" w:hAnsi="Arial"/>
          <w:b/>
        </w:rPr>
        <w:t>:</w:t>
      </w:r>
    </w:p>
    <w:p w:rsidR="00E31E27" w:rsidRPr="006C1414" w:rsidRDefault="00E31E27">
      <w:pPr>
        <w:pStyle w:val="Fuzeile"/>
        <w:tabs>
          <w:tab w:val="clear" w:pos="4252"/>
          <w:tab w:val="clear" w:pos="8504"/>
        </w:tabs>
        <w:ind w:left="700"/>
        <w:rPr>
          <w:rFonts w:ascii="Arial" w:hAnsi="Arial"/>
          <w:lang w:val="en-GB"/>
        </w:rPr>
      </w:pPr>
      <w:r w:rsidRPr="00314CEF">
        <w:rPr>
          <w:rFonts w:ascii="Arial" w:hAnsi="Arial"/>
        </w:rPr>
        <w:t xml:space="preserve">Setzen Sie die Verben in die richtige Zeit, Present Perfect Simple oder Present Perfect Continuous. </w:t>
      </w:r>
      <w:r w:rsidRPr="006C1414">
        <w:rPr>
          <w:rFonts w:ascii="Arial" w:hAnsi="Arial"/>
          <w:lang w:val="en-GB"/>
        </w:rPr>
        <w:t>Einig</w:t>
      </w:r>
      <w:bookmarkStart w:id="4" w:name="_GoBack"/>
      <w:bookmarkEnd w:id="4"/>
      <w:r w:rsidRPr="006C1414">
        <w:rPr>
          <w:rFonts w:ascii="Arial" w:hAnsi="Arial"/>
          <w:lang w:val="en-GB"/>
        </w:rPr>
        <w:t>e Sätze müssen Sie verneinen.</w:t>
      </w:r>
    </w:p>
    <w:p w:rsidR="00E31E27" w:rsidRPr="006C1414" w:rsidRDefault="00E31E27">
      <w:pPr>
        <w:pStyle w:val="Fuzeile"/>
        <w:tabs>
          <w:tab w:val="clear" w:pos="4252"/>
          <w:tab w:val="clear" w:pos="8504"/>
        </w:tabs>
        <w:ind w:firstLine="700"/>
        <w:rPr>
          <w:rFonts w:ascii="Arial" w:hAnsi="Arial"/>
          <w:lang w:val="en-GB"/>
        </w:rPr>
      </w:pPr>
      <w:r w:rsidRPr="006C1414">
        <w:rPr>
          <w:rFonts w:ascii="Arial" w:hAnsi="Arial"/>
          <w:highlight w:val="yellow"/>
          <w:lang w:val="en-GB"/>
        </w:rPr>
        <w:t>1</w:t>
      </w:r>
      <w:r w:rsidRPr="006C1414">
        <w:rPr>
          <w:rFonts w:ascii="Arial" w:hAnsi="Arial"/>
          <w:lang w:val="en-GB"/>
        </w:rPr>
        <w:t>. You must tell me what you . . . . . . . . . . .  (do) since I last saw you.</w:t>
      </w:r>
    </w:p>
    <w:p w:rsidR="00E31E27" w:rsidRPr="006C1414" w:rsidRDefault="00E31E27">
      <w:pPr>
        <w:pStyle w:val="Fuzeile"/>
        <w:tabs>
          <w:tab w:val="clear" w:pos="4252"/>
          <w:tab w:val="clear" w:pos="8504"/>
        </w:tabs>
        <w:ind w:firstLine="700"/>
        <w:rPr>
          <w:rFonts w:ascii="Arial" w:hAnsi="Arial"/>
          <w:lang w:val="en-GB"/>
        </w:rPr>
      </w:pPr>
      <w:r w:rsidRPr="006C1414">
        <w:rPr>
          <w:rFonts w:ascii="Arial" w:hAnsi="Arial"/>
          <w:lang w:val="en-GB"/>
        </w:rPr>
        <w:t xml:space="preserve">2. You . . . . . . . . . . .  (already/ drink) three cups of tea since I . . . . . . . . . . .  </w:t>
      </w:r>
    </w:p>
    <w:p w:rsidR="00E31E27" w:rsidRPr="006C1414" w:rsidRDefault="00E31E27">
      <w:pPr>
        <w:pStyle w:val="Fuzeile"/>
        <w:tabs>
          <w:tab w:val="clear" w:pos="4252"/>
          <w:tab w:val="clear" w:pos="8504"/>
        </w:tabs>
        <w:ind w:firstLine="700"/>
        <w:rPr>
          <w:rFonts w:ascii="Arial" w:hAnsi="Arial"/>
          <w:lang w:val="en-GB"/>
        </w:rPr>
      </w:pPr>
      <w:r w:rsidRPr="006C1414">
        <w:rPr>
          <w:rFonts w:ascii="Arial" w:hAnsi="Arial"/>
          <w:lang w:val="en-GB"/>
        </w:rPr>
        <w:t xml:space="preserve">    (sit) here.</w:t>
      </w:r>
    </w:p>
    <w:p w:rsidR="00E31E27" w:rsidRPr="006C1414" w:rsidRDefault="00E31E27">
      <w:pPr>
        <w:pStyle w:val="Fuzeile"/>
        <w:tabs>
          <w:tab w:val="clear" w:pos="4252"/>
          <w:tab w:val="clear" w:pos="8504"/>
        </w:tabs>
        <w:ind w:firstLine="700"/>
        <w:rPr>
          <w:rFonts w:ascii="Arial" w:hAnsi="Arial"/>
          <w:lang w:val="en-GB"/>
        </w:rPr>
      </w:pPr>
      <w:r w:rsidRPr="006C1414">
        <w:rPr>
          <w:rFonts w:ascii="Arial" w:hAnsi="Arial"/>
          <w:lang w:val="en-GB"/>
        </w:rPr>
        <w:t>3. He . . . . . . . . . . .  (work) in the post office since 20 years.</w:t>
      </w:r>
    </w:p>
    <w:p w:rsidR="00E31E27" w:rsidRPr="006C1414" w:rsidRDefault="00E31E27">
      <w:pPr>
        <w:pStyle w:val="Fuzeile"/>
        <w:tabs>
          <w:tab w:val="clear" w:pos="4252"/>
          <w:tab w:val="clear" w:pos="8504"/>
        </w:tabs>
        <w:ind w:firstLine="700"/>
        <w:rPr>
          <w:rFonts w:ascii="Arial" w:hAnsi="Arial"/>
          <w:lang w:val="en-GB"/>
        </w:rPr>
      </w:pPr>
      <w:r w:rsidRPr="006C1414">
        <w:rPr>
          <w:rFonts w:ascii="Arial" w:hAnsi="Arial"/>
          <w:lang w:val="en-GB"/>
        </w:rPr>
        <w:t>4. I . . . . . . . . . . .  (write) to him many times.</w:t>
      </w:r>
    </w:p>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ab/>
      </w:r>
      <w:r w:rsidRPr="006C1414">
        <w:rPr>
          <w:rFonts w:ascii="Arial" w:hAnsi="Arial"/>
          <w:lang w:val="en-GB"/>
        </w:rPr>
        <w:t>5. How long . . . . . . . . . . .  (you/learn/drive)?</w:t>
      </w:r>
    </w:p>
    <w:p w:rsidR="00E31E27" w:rsidRPr="006C1414" w:rsidRDefault="00E31E27" w:rsidP="00E31E27">
      <w:pPr>
        <w:pStyle w:val="Fuzeile"/>
        <w:tabs>
          <w:tab w:val="clear" w:pos="4252"/>
          <w:tab w:val="clear" w:pos="8504"/>
        </w:tabs>
        <w:ind w:left="708" w:hanging="700"/>
        <w:rPr>
          <w:rFonts w:ascii="Arial" w:hAnsi="Arial"/>
          <w:lang w:val="en-GB"/>
        </w:rPr>
      </w:pPr>
      <w:r w:rsidRPr="006C1414">
        <w:rPr>
          <w:rFonts w:ascii="Arial" w:hAnsi="Arial"/>
          <w:b/>
          <w:lang w:val="en-GB"/>
        </w:rPr>
        <w:tab/>
      </w:r>
      <w:r w:rsidRPr="006C1414">
        <w:rPr>
          <w:rFonts w:ascii="Arial" w:hAnsi="Arial"/>
          <w:highlight w:val="yellow"/>
          <w:lang w:val="en-GB"/>
        </w:rPr>
        <w:t>6</w:t>
      </w:r>
      <w:r w:rsidRPr="006C1414">
        <w:rPr>
          <w:rFonts w:ascii="Arial" w:hAnsi="Arial"/>
          <w:lang w:val="en-GB"/>
        </w:rPr>
        <w:t>. I . . . . . . . . . . .  (look) at this picture for five minutes, but I can’t see you in it.</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r>
      <w:r w:rsidRPr="006C1414">
        <w:rPr>
          <w:rFonts w:ascii="Arial" w:hAnsi="Arial"/>
          <w:highlight w:val="yellow"/>
          <w:lang w:val="en-GB"/>
        </w:rPr>
        <w:t>7</w:t>
      </w:r>
      <w:r w:rsidRPr="006C1414">
        <w:rPr>
          <w:rFonts w:ascii="Arial" w:hAnsi="Arial"/>
          <w:lang w:val="en-GB"/>
        </w:rPr>
        <w:t>. I . . . . . . . . . . .  (try) to learn English for ten years.</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8. I . . . . . . . . . . .  (read) this article, I think it’s not very interesting.</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9. I . . . . . . . . . . .  (wait) here for her since seven o‘ clock and she . . . . . . . . . . .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lastRenderedPageBreak/>
        <w:tab/>
        <w:t xml:space="preserve">    (come) yet.</w:t>
      </w:r>
    </w:p>
    <w:p w:rsidR="00E31E27" w:rsidRPr="006C1414" w:rsidRDefault="00E31E27">
      <w:pPr>
        <w:pStyle w:val="Fuzeile"/>
        <w:tabs>
          <w:tab w:val="clear" w:pos="4252"/>
          <w:tab w:val="clear" w:pos="8504"/>
        </w:tabs>
        <w:ind w:firstLine="708"/>
        <w:rPr>
          <w:rFonts w:ascii="Arial" w:hAnsi="Arial"/>
          <w:lang w:val="en-GB"/>
        </w:rPr>
      </w:pPr>
      <w:r w:rsidRPr="006C1414">
        <w:rPr>
          <w:rFonts w:ascii="Arial" w:hAnsi="Arial"/>
          <w:lang w:val="en-GB"/>
        </w:rPr>
        <w:t xml:space="preserve">10. He has only . . . . . . . . . . .  (write) to me once since he went away; I . . . . . .  </w:t>
      </w:r>
    </w:p>
    <w:p w:rsidR="00E31E27" w:rsidRPr="006C1414" w:rsidRDefault="00E31E27">
      <w:pPr>
        <w:pStyle w:val="Fuzeile"/>
        <w:tabs>
          <w:tab w:val="clear" w:pos="4252"/>
          <w:tab w:val="clear" w:pos="8504"/>
        </w:tabs>
        <w:ind w:firstLine="708"/>
        <w:rPr>
          <w:rFonts w:ascii="Arial" w:hAnsi="Arial"/>
          <w:lang w:val="en-GB"/>
        </w:rPr>
      </w:pPr>
      <w:r w:rsidRPr="006C1414">
        <w:rPr>
          <w:rFonts w:ascii="Arial" w:hAnsi="Arial"/>
          <w:lang w:val="en-GB"/>
        </w:rPr>
        <w:t xml:space="preserve">      (send) him four letters.</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11. You must wake her! She . . . . . . . . . . .  (sleep) for ten hours.</w:t>
      </w:r>
    </w:p>
    <w:p w:rsidR="00E31E27" w:rsidRPr="006C1414" w:rsidRDefault="00E31E27">
      <w:pPr>
        <w:pStyle w:val="Fuzeile"/>
        <w:tabs>
          <w:tab w:val="clear" w:pos="4252"/>
          <w:tab w:val="clear" w:pos="8504"/>
        </w:tabs>
        <w:ind w:left="708"/>
        <w:rPr>
          <w:rFonts w:ascii="Arial" w:hAnsi="Arial"/>
          <w:lang w:val="en-GB"/>
        </w:rPr>
      </w:pPr>
      <w:r w:rsidRPr="006C1414">
        <w:rPr>
          <w:rFonts w:ascii="Arial" w:hAnsi="Arial"/>
          <w:highlight w:val="yellow"/>
          <w:lang w:val="en-GB"/>
        </w:rPr>
        <w:t>12</w:t>
      </w:r>
      <w:r w:rsidRPr="006C1414">
        <w:rPr>
          <w:rFonts w:ascii="Arial" w:hAnsi="Arial"/>
          <w:lang w:val="en-GB"/>
        </w:rPr>
        <w:t>. He . . . . . . . . . . .  (lose) his money. He . . . . . . . . . . .  (</w:t>
      </w:r>
      <w:r w:rsidRPr="006C1414">
        <w:rPr>
          <w:rFonts w:ascii="Arial" w:hAnsi="Arial"/>
          <w:highlight w:val="yellow"/>
          <w:lang w:val="en-GB"/>
        </w:rPr>
        <w:t>look)</w:t>
      </w:r>
      <w:r w:rsidRPr="006C1414">
        <w:rPr>
          <w:rFonts w:ascii="Arial" w:hAnsi="Arial"/>
          <w:lang w:val="en-GB"/>
        </w:rPr>
        <w:t xml:space="preserve"> for it all  the</w:t>
      </w:r>
    </w:p>
    <w:p w:rsidR="00E31E27" w:rsidRPr="006C1414" w:rsidRDefault="00E31E27" w:rsidP="00E31E27">
      <w:pPr>
        <w:pStyle w:val="Fuzeile"/>
        <w:tabs>
          <w:tab w:val="clear" w:pos="4252"/>
          <w:tab w:val="clear" w:pos="8504"/>
        </w:tabs>
        <w:ind w:left="708"/>
        <w:rPr>
          <w:rFonts w:ascii="Arial" w:hAnsi="Arial"/>
          <w:sz w:val="40"/>
          <w:lang w:val="en-GB"/>
        </w:rPr>
      </w:pPr>
      <w:r w:rsidRPr="006C1414">
        <w:rPr>
          <w:rFonts w:ascii="Arial" w:hAnsi="Arial"/>
          <w:lang w:val="en-GB"/>
        </w:rPr>
        <w:t xml:space="preserve">      afternoon but he . . . . . . . . . . .  (find) it yet.</w:t>
      </w:r>
    </w:p>
    <w:p w:rsidR="00E31E27" w:rsidRDefault="00E31E27" w:rsidP="00E31E27">
      <w:pPr>
        <w:ind w:left="4248"/>
      </w:pPr>
      <w:r>
        <w:sym w:font="Wingdings" w:char="F04A"/>
      </w:r>
    </w:p>
    <w:p w:rsidR="00E31E27" w:rsidRPr="00314CEF" w:rsidRDefault="00E31E27" w:rsidP="00E31E27">
      <w:pPr>
        <w:pStyle w:val="Fuzeile"/>
        <w:tabs>
          <w:tab w:val="clear" w:pos="4252"/>
          <w:tab w:val="clear" w:pos="8504"/>
        </w:tabs>
        <w:rPr>
          <w:rFonts w:ascii="Arial" w:hAnsi="Arial"/>
          <w:u w:val="double"/>
        </w:rPr>
      </w:pPr>
    </w:p>
    <w:p w:rsidR="00E31E27" w:rsidRPr="006C1414" w:rsidRDefault="00E31E27">
      <w:pPr>
        <w:pStyle w:val="Fuzeile"/>
        <w:tabs>
          <w:tab w:val="clear" w:pos="4252"/>
          <w:tab w:val="clear" w:pos="8504"/>
        </w:tabs>
        <w:rPr>
          <w:rFonts w:ascii="Arial" w:hAnsi="Arial"/>
          <w:lang w:val="en-GB"/>
        </w:rPr>
      </w:pPr>
      <w:r w:rsidRPr="00314CEF">
        <w:rPr>
          <w:rFonts w:ascii="Arial" w:hAnsi="Arial"/>
        </w:rPr>
        <w:t xml:space="preserve">Ein paar Verben können normalerweise nicht ins continuous gesetzt werden, z.B. </w:t>
      </w:r>
      <w:r w:rsidRPr="00314CEF">
        <w:rPr>
          <w:rFonts w:ascii="Arial" w:hAnsi="Arial"/>
          <w:b/>
        </w:rPr>
        <w:t>to know</w:t>
      </w:r>
      <w:r w:rsidRPr="00314CEF">
        <w:rPr>
          <w:rFonts w:ascii="Arial" w:hAnsi="Arial"/>
        </w:rPr>
        <w:t xml:space="preserve">, </w:t>
      </w:r>
      <w:r w:rsidRPr="00314CEF">
        <w:rPr>
          <w:rFonts w:ascii="Arial" w:hAnsi="Arial"/>
          <w:b/>
        </w:rPr>
        <w:t>to have</w:t>
      </w:r>
      <w:r w:rsidRPr="00314CEF">
        <w:rPr>
          <w:rFonts w:ascii="Arial" w:hAnsi="Arial"/>
        </w:rPr>
        <w:t xml:space="preserve">, </w:t>
      </w:r>
      <w:r w:rsidRPr="00314CEF">
        <w:rPr>
          <w:rFonts w:ascii="Arial" w:hAnsi="Arial"/>
          <w:b/>
        </w:rPr>
        <w:t>to be</w:t>
      </w:r>
      <w:r w:rsidRPr="00314CEF">
        <w:rPr>
          <w:rFonts w:ascii="Arial" w:hAnsi="Arial"/>
        </w:rPr>
        <w:t xml:space="preserve">, </w:t>
      </w:r>
      <w:r w:rsidRPr="00314CEF">
        <w:rPr>
          <w:rFonts w:ascii="Arial" w:hAnsi="Arial"/>
          <w:b/>
        </w:rPr>
        <w:t>to like</w:t>
      </w:r>
      <w:r w:rsidRPr="00314CEF">
        <w:rPr>
          <w:rFonts w:ascii="Arial" w:hAnsi="Arial"/>
        </w:rPr>
        <w:t xml:space="preserve"> etc. </w:t>
      </w:r>
      <w:r w:rsidRPr="006C1414">
        <w:rPr>
          <w:rFonts w:ascii="Arial" w:hAnsi="Arial"/>
          <w:lang w:val="en-GB"/>
        </w:rPr>
        <w:t>(Vergleiche Kapitel 1, Seite 9.)</w:t>
      </w:r>
    </w:p>
    <w:p w:rsidR="00E31E27" w:rsidRPr="00314CEF" w:rsidRDefault="00E31E27">
      <w:pPr>
        <w:pStyle w:val="Fuzeile"/>
        <w:tabs>
          <w:tab w:val="clear" w:pos="4252"/>
          <w:tab w:val="clear" w:pos="8504"/>
        </w:tabs>
        <w:rPr>
          <w:rFonts w:ascii="Arial" w:hAnsi="Arial"/>
        </w:rPr>
      </w:pPr>
      <w:r w:rsidRPr="006C1414">
        <w:rPr>
          <w:rFonts w:ascii="Arial" w:hAnsi="Arial"/>
          <w:lang w:val="en-GB"/>
        </w:rPr>
        <w:tab/>
        <w:t xml:space="preserve">• I </w:t>
      </w:r>
      <w:r w:rsidRPr="006C1414">
        <w:rPr>
          <w:rFonts w:ascii="Arial" w:hAnsi="Arial"/>
          <w:b/>
          <w:lang w:val="en-GB"/>
        </w:rPr>
        <w:t>have known</w:t>
      </w:r>
      <w:r w:rsidRPr="006C1414">
        <w:rPr>
          <w:rFonts w:ascii="Arial" w:hAnsi="Arial"/>
          <w:lang w:val="en-GB"/>
        </w:rPr>
        <w:t xml:space="preserve"> him for along time. </w:t>
      </w:r>
      <w:r w:rsidRPr="00314CEF">
        <w:rPr>
          <w:rFonts w:ascii="Arial" w:hAnsi="Arial"/>
        </w:rPr>
        <w:t>(„Ich kenne ihn seit langem.“)</w:t>
      </w:r>
    </w:p>
    <w:p w:rsidR="00E31E27" w:rsidRPr="00314CEF" w:rsidRDefault="00E31E27">
      <w:pPr>
        <w:pStyle w:val="Fuzeile"/>
        <w:tabs>
          <w:tab w:val="clear" w:pos="4252"/>
          <w:tab w:val="clear" w:pos="8504"/>
        </w:tabs>
        <w:rPr>
          <w:rFonts w:ascii="Arial" w:hAnsi="Arial"/>
        </w:rPr>
      </w:pPr>
      <w:r w:rsidRPr="00314CEF">
        <w:rPr>
          <w:rFonts w:ascii="Arial" w:hAnsi="Arial"/>
        </w:rPr>
        <w:tab/>
      </w:r>
      <w:r w:rsidRPr="006C1414">
        <w:rPr>
          <w:rFonts w:ascii="Arial" w:hAnsi="Arial"/>
          <w:lang w:val="en-GB"/>
        </w:rPr>
        <w:t xml:space="preserve">• The Browns </w:t>
      </w:r>
      <w:r w:rsidRPr="006C1414">
        <w:rPr>
          <w:rFonts w:ascii="Arial" w:hAnsi="Arial"/>
          <w:b/>
          <w:lang w:val="en-GB"/>
        </w:rPr>
        <w:t>have had</w:t>
      </w:r>
      <w:r w:rsidRPr="006C1414">
        <w:rPr>
          <w:rFonts w:ascii="Arial" w:hAnsi="Arial"/>
          <w:lang w:val="en-GB"/>
        </w:rPr>
        <w:t xml:space="preserve"> this car for 10 years. </w:t>
      </w:r>
      <w:r w:rsidRPr="00314CEF">
        <w:rPr>
          <w:rFonts w:ascii="Arial" w:hAnsi="Arial"/>
        </w:rPr>
        <w:t xml:space="preserve">(„Die Browns haben dieses </w:t>
      </w:r>
    </w:p>
    <w:p w:rsidR="00E31E27" w:rsidRPr="00314CEF" w:rsidRDefault="00E31E27">
      <w:pPr>
        <w:pStyle w:val="Fuzeile"/>
        <w:tabs>
          <w:tab w:val="clear" w:pos="4252"/>
          <w:tab w:val="clear" w:pos="8504"/>
        </w:tabs>
        <w:ind w:firstLine="708"/>
        <w:rPr>
          <w:rFonts w:ascii="Arial" w:hAnsi="Arial"/>
        </w:rPr>
      </w:pPr>
      <w:r w:rsidRPr="00314CEF">
        <w:rPr>
          <w:rFonts w:ascii="Arial" w:hAnsi="Arial"/>
        </w:rPr>
        <w:t xml:space="preserve">  Auto seit 10 Jahren.“)</w:t>
      </w:r>
    </w:p>
    <w:p w:rsidR="00E31E27" w:rsidRPr="00314CEF" w:rsidRDefault="00E31E27">
      <w:pPr>
        <w:pStyle w:val="Fuzeile"/>
        <w:tabs>
          <w:tab w:val="clear" w:pos="4252"/>
          <w:tab w:val="clear" w:pos="8504"/>
        </w:tabs>
        <w:ind w:firstLine="708"/>
        <w:rPr>
          <w:rFonts w:ascii="Arial" w:hAnsi="Arial"/>
        </w:rPr>
      </w:pPr>
      <w:r w:rsidRPr="006C1414">
        <w:rPr>
          <w:rFonts w:ascii="Arial" w:hAnsi="Arial"/>
          <w:lang w:val="en-GB"/>
        </w:rPr>
        <w:t xml:space="preserve">• I </w:t>
      </w:r>
      <w:r w:rsidRPr="006C1414">
        <w:rPr>
          <w:rFonts w:ascii="Arial" w:hAnsi="Arial"/>
          <w:b/>
          <w:lang w:val="en-GB"/>
        </w:rPr>
        <w:t>have been</w:t>
      </w:r>
      <w:r w:rsidRPr="006C1414">
        <w:rPr>
          <w:rFonts w:ascii="Arial" w:hAnsi="Arial"/>
          <w:lang w:val="en-GB"/>
        </w:rPr>
        <w:t xml:space="preserve"> in this class for two years now. </w:t>
      </w:r>
      <w:r w:rsidRPr="00314CEF">
        <w:rPr>
          <w:rFonts w:ascii="Arial" w:hAnsi="Arial"/>
        </w:rPr>
        <w:t xml:space="preserve">(„Ich bin seit zwei Jahren in </w:t>
      </w:r>
    </w:p>
    <w:p w:rsidR="00E31E27" w:rsidRPr="00314CEF" w:rsidRDefault="00E31E27">
      <w:pPr>
        <w:pStyle w:val="Fuzeile"/>
        <w:tabs>
          <w:tab w:val="clear" w:pos="4252"/>
          <w:tab w:val="clear" w:pos="8504"/>
        </w:tabs>
        <w:ind w:firstLine="708"/>
        <w:rPr>
          <w:rFonts w:ascii="Arial" w:hAnsi="Arial"/>
        </w:rPr>
      </w:pPr>
      <w:r w:rsidRPr="00314CEF">
        <w:rPr>
          <w:rFonts w:ascii="Arial" w:hAnsi="Arial"/>
        </w:rPr>
        <w:t xml:space="preserve">   dieser Klasse.“)</w:t>
      </w:r>
    </w:p>
    <w:p w:rsidR="00E31E27" w:rsidRPr="00314CEF" w:rsidRDefault="00E31E27">
      <w:pPr>
        <w:pStyle w:val="Fuzeile"/>
        <w:tabs>
          <w:tab w:val="clear" w:pos="4252"/>
          <w:tab w:val="clear" w:pos="8504"/>
        </w:tabs>
        <w:ind w:firstLine="708"/>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b/>
        </w:rPr>
        <w:t>To Live</w:t>
      </w:r>
      <w:r w:rsidRPr="00314CEF">
        <w:rPr>
          <w:rFonts w:ascii="Arial" w:hAnsi="Arial"/>
        </w:rPr>
        <w:t xml:space="preserve"> und to </w:t>
      </w:r>
      <w:r w:rsidRPr="00314CEF">
        <w:rPr>
          <w:rFonts w:ascii="Arial" w:hAnsi="Arial"/>
          <w:b/>
        </w:rPr>
        <w:t>work</w:t>
      </w:r>
      <w:r w:rsidRPr="00314CEF">
        <w:rPr>
          <w:rFonts w:ascii="Arial" w:hAnsi="Arial"/>
        </w:rPr>
        <w:t xml:space="preserve">  (= have a job) könne praktisch unterschiedslos im simple oder continuous gebraucht werden.</w:t>
      </w:r>
    </w:p>
    <w:p w:rsidR="00E31E27" w:rsidRPr="00314CEF" w:rsidRDefault="00E31E27">
      <w:pPr>
        <w:pStyle w:val="Fuzeile"/>
        <w:tabs>
          <w:tab w:val="clear" w:pos="4252"/>
          <w:tab w:val="clear" w:pos="8504"/>
        </w:tabs>
        <w:rPr>
          <w:rFonts w:ascii="Arial" w:hAnsi="Arial"/>
        </w:rPr>
      </w:pPr>
    </w:p>
    <w:p w:rsidR="00E31E27" w:rsidRPr="006C1414" w:rsidRDefault="00E31E27">
      <w:pPr>
        <w:pStyle w:val="Fuzeile"/>
        <w:tabs>
          <w:tab w:val="clear" w:pos="4252"/>
          <w:tab w:val="clear" w:pos="8504"/>
        </w:tabs>
        <w:rPr>
          <w:rFonts w:ascii="Arial" w:hAnsi="Arial"/>
          <w:lang w:val="en-GB"/>
        </w:rPr>
      </w:pPr>
      <w:r w:rsidRPr="00314CEF">
        <w:rPr>
          <w:rFonts w:ascii="Arial" w:hAnsi="Arial"/>
        </w:rPr>
        <w:tab/>
      </w:r>
      <w:r w:rsidRPr="006C1414">
        <w:rPr>
          <w:rFonts w:ascii="Arial" w:hAnsi="Arial"/>
          <w:lang w:val="en-GB"/>
        </w:rPr>
        <w:t xml:space="preserve">• We </w:t>
      </w:r>
      <w:r w:rsidRPr="006C1414">
        <w:rPr>
          <w:rFonts w:ascii="Arial" w:hAnsi="Arial"/>
          <w:b/>
          <w:lang w:val="en-GB"/>
        </w:rPr>
        <w:t>have</w:t>
      </w:r>
      <w:r w:rsidRPr="006C1414">
        <w:rPr>
          <w:rFonts w:ascii="Arial" w:hAnsi="Arial"/>
          <w:lang w:val="en-GB"/>
        </w:rPr>
        <w:t xml:space="preserve"> </w:t>
      </w:r>
      <w:r w:rsidRPr="006C1414">
        <w:rPr>
          <w:rFonts w:ascii="Arial" w:hAnsi="Arial"/>
          <w:b/>
          <w:lang w:val="en-GB"/>
        </w:rPr>
        <w:t>been living</w:t>
      </w:r>
      <w:r w:rsidRPr="006C1414">
        <w:rPr>
          <w:rFonts w:ascii="Arial" w:hAnsi="Arial"/>
          <w:lang w:val="en-GB"/>
        </w:rPr>
        <w:t xml:space="preserve"> here since 1995. ODER: We </w:t>
      </w:r>
      <w:r w:rsidRPr="006C1414">
        <w:rPr>
          <w:rFonts w:ascii="Arial" w:hAnsi="Arial"/>
          <w:b/>
          <w:lang w:val="en-GB"/>
        </w:rPr>
        <w:t>have lived</w:t>
      </w:r>
      <w:r w:rsidRPr="006C1414">
        <w:rPr>
          <w:rFonts w:ascii="Arial" w:hAnsi="Arial"/>
          <w:lang w:val="en-GB"/>
        </w:rPr>
        <w:t xml:space="preserve"> here since </w:t>
      </w:r>
    </w:p>
    <w:p w:rsidR="00E31E27" w:rsidRPr="006C1414" w:rsidRDefault="00E31E27">
      <w:pPr>
        <w:pStyle w:val="Fuzeile"/>
        <w:tabs>
          <w:tab w:val="clear" w:pos="4252"/>
          <w:tab w:val="clear" w:pos="8504"/>
        </w:tabs>
        <w:ind w:firstLine="708"/>
        <w:rPr>
          <w:rFonts w:ascii="Arial" w:hAnsi="Arial"/>
          <w:lang w:val="en-GB"/>
        </w:rPr>
      </w:pPr>
      <w:r w:rsidRPr="006C1414">
        <w:rPr>
          <w:rFonts w:ascii="Arial" w:hAnsi="Arial"/>
          <w:lang w:val="en-GB"/>
        </w:rPr>
        <w:t xml:space="preserve">   1995.</w:t>
      </w:r>
    </w:p>
    <w:p w:rsidR="00E31E27" w:rsidRPr="006C1414" w:rsidRDefault="00E31E27">
      <w:pPr>
        <w:pStyle w:val="Fuzeile"/>
        <w:tabs>
          <w:tab w:val="clear" w:pos="4252"/>
          <w:tab w:val="clear" w:pos="8504"/>
        </w:tabs>
        <w:ind w:firstLine="708"/>
        <w:rPr>
          <w:rFonts w:ascii="Arial" w:hAnsi="Arial"/>
          <w:lang w:val="en-GB"/>
        </w:rPr>
      </w:pPr>
      <w:r w:rsidRPr="006C1414">
        <w:rPr>
          <w:rFonts w:ascii="Arial" w:hAnsi="Arial"/>
          <w:lang w:val="en-GB"/>
        </w:rPr>
        <w:t xml:space="preserve">• Tom </w:t>
      </w:r>
      <w:r w:rsidRPr="006C1414">
        <w:rPr>
          <w:rFonts w:ascii="Arial" w:hAnsi="Arial"/>
          <w:b/>
          <w:lang w:val="en-GB"/>
        </w:rPr>
        <w:t>has been working</w:t>
      </w:r>
      <w:r w:rsidRPr="006C1414">
        <w:rPr>
          <w:rFonts w:ascii="Arial" w:hAnsi="Arial"/>
          <w:lang w:val="en-GB"/>
        </w:rPr>
        <w:t xml:space="preserve"> at the bank for three years now. ODER:</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Tom </w:t>
      </w:r>
      <w:r w:rsidRPr="006C1414">
        <w:rPr>
          <w:rFonts w:ascii="Arial" w:hAnsi="Arial"/>
          <w:b/>
          <w:lang w:val="en-GB"/>
        </w:rPr>
        <w:t>has worked</w:t>
      </w:r>
      <w:r w:rsidRPr="006C1414">
        <w:rPr>
          <w:rFonts w:ascii="Arial" w:hAnsi="Arial"/>
          <w:lang w:val="en-GB"/>
        </w:rPr>
        <w:t xml:space="preserve">  at the bank for three years now.</w:t>
      </w:r>
    </w:p>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rPr>
      </w:pPr>
      <w:r w:rsidRPr="00314CEF">
        <w:rPr>
          <w:rFonts w:ascii="Arial" w:hAnsi="Arial"/>
        </w:rPr>
        <w:t xml:space="preserve">Nun sollten Sie eigentlich alles im Griff haben, aber uns dünkt, ein Detail sollten Sie sich noch einmal anschauen. Es geht um die Unterscheidung von </w:t>
      </w:r>
      <w:r w:rsidRPr="00314CEF">
        <w:rPr>
          <w:rFonts w:ascii="Arial" w:hAnsi="Arial"/>
          <w:b/>
        </w:rPr>
        <w:t>for</w:t>
      </w:r>
      <w:r w:rsidRPr="00314CEF">
        <w:rPr>
          <w:rFonts w:ascii="Arial" w:hAnsi="Arial"/>
        </w:rPr>
        <w:t xml:space="preserve"> und </w:t>
      </w:r>
      <w:r w:rsidRPr="00314CEF">
        <w:rPr>
          <w:rFonts w:ascii="Arial" w:hAnsi="Arial"/>
          <w:b/>
        </w:rPr>
        <w:t>since</w:t>
      </w:r>
      <w:r w:rsidRPr="00314CEF">
        <w:rPr>
          <w:rFonts w:ascii="Arial" w:hAnsi="Arial"/>
        </w:rPr>
        <w:t>. Beides wird auf Deutsch mit „seit“ übersetzt.</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rPr>
      </w:pPr>
      <w:r w:rsidRPr="00314CEF">
        <w:rPr>
          <w:rFonts w:ascii="Arial" w:hAnsi="Arial"/>
        </w:rPr>
        <w:t>Studieren Sie bitte folgende Beispiele:</w:t>
      </w:r>
    </w:p>
    <w:p w:rsidR="00E31E27" w:rsidRPr="006C1414" w:rsidRDefault="00E31E27">
      <w:pPr>
        <w:pStyle w:val="Fuzeile"/>
        <w:tabs>
          <w:tab w:val="clear" w:pos="4252"/>
          <w:tab w:val="clear" w:pos="8504"/>
        </w:tabs>
        <w:rPr>
          <w:rFonts w:ascii="Arial" w:hAnsi="Arial"/>
          <w:lang w:val="en-GB"/>
        </w:rPr>
      </w:pPr>
      <w:r w:rsidRPr="00314CEF">
        <w:rPr>
          <w:rFonts w:ascii="Arial" w:hAnsi="Arial"/>
        </w:rPr>
        <w:tab/>
      </w:r>
      <w:r w:rsidRPr="006C1414">
        <w:rPr>
          <w:rFonts w:ascii="Arial" w:hAnsi="Arial"/>
          <w:lang w:val="en-GB"/>
        </w:rPr>
        <w:t xml:space="preserve">• I’ve been here </w:t>
      </w:r>
      <w:r w:rsidRPr="006C1414">
        <w:rPr>
          <w:rFonts w:ascii="Arial" w:hAnsi="Arial"/>
          <w:b/>
          <w:lang w:val="en-GB"/>
        </w:rPr>
        <w:t>since</w:t>
      </w:r>
      <w:r w:rsidRPr="006C1414">
        <w:rPr>
          <w:rFonts w:ascii="Arial" w:hAnsi="Arial"/>
          <w:lang w:val="en-GB"/>
        </w:rPr>
        <w:t xml:space="preserve"> two o’clock / </w:t>
      </w:r>
      <w:r w:rsidRPr="006C1414">
        <w:rPr>
          <w:rFonts w:ascii="Arial" w:hAnsi="Arial"/>
          <w:b/>
          <w:lang w:val="en-GB"/>
        </w:rPr>
        <w:t>for</w:t>
      </w:r>
      <w:r w:rsidRPr="006C1414">
        <w:rPr>
          <w:rFonts w:ascii="Arial" w:hAnsi="Arial"/>
          <w:lang w:val="en-GB"/>
        </w:rPr>
        <w:t xml:space="preserve"> two hours.</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We have had this car </w:t>
      </w:r>
      <w:r w:rsidRPr="006C1414">
        <w:rPr>
          <w:rFonts w:ascii="Arial" w:hAnsi="Arial"/>
          <w:b/>
          <w:lang w:val="en-GB"/>
        </w:rPr>
        <w:t>since</w:t>
      </w:r>
      <w:r w:rsidRPr="006C1414">
        <w:rPr>
          <w:rFonts w:ascii="Arial" w:hAnsi="Arial"/>
          <w:lang w:val="en-GB"/>
        </w:rPr>
        <w:t xml:space="preserve"> 1990 / </w:t>
      </w:r>
      <w:r w:rsidRPr="006C1414">
        <w:rPr>
          <w:rFonts w:ascii="Arial" w:hAnsi="Arial"/>
          <w:b/>
          <w:lang w:val="en-GB"/>
        </w:rPr>
        <w:t>for</w:t>
      </w:r>
      <w:r w:rsidRPr="006C1414">
        <w:rPr>
          <w:rFonts w:ascii="Arial" w:hAnsi="Arial"/>
          <w:lang w:val="en-GB"/>
        </w:rPr>
        <w:t xml:space="preserve"> three years.</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She has known him ever </w:t>
      </w:r>
      <w:r w:rsidRPr="006C1414">
        <w:rPr>
          <w:rFonts w:ascii="Arial" w:hAnsi="Arial"/>
          <w:b/>
          <w:lang w:val="en-GB"/>
        </w:rPr>
        <w:t>since</w:t>
      </w:r>
      <w:r w:rsidRPr="006C1414">
        <w:rPr>
          <w:rFonts w:ascii="Arial" w:hAnsi="Arial"/>
          <w:lang w:val="en-GB"/>
        </w:rPr>
        <w:t xml:space="preserve"> he came back from England.</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ab/>
        <w:t xml:space="preserve">• She has known him </w:t>
      </w:r>
      <w:r w:rsidRPr="006C1414">
        <w:rPr>
          <w:rFonts w:ascii="Arial" w:hAnsi="Arial"/>
          <w:b/>
          <w:lang w:val="en-GB"/>
        </w:rPr>
        <w:t>for</w:t>
      </w:r>
      <w:r w:rsidRPr="006C1414">
        <w:rPr>
          <w:rFonts w:ascii="Arial" w:hAnsi="Arial"/>
          <w:lang w:val="en-GB"/>
        </w:rPr>
        <w:t xml:space="preserve"> a long time.</w:t>
      </w:r>
    </w:p>
    <w:p w:rsidR="00E31E27" w:rsidRPr="00314CEF" w:rsidRDefault="00E31E27">
      <w:pPr>
        <w:pStyle w:val="Fuzeile"/>
        <w:tabs>
          <w:tab w:val="clear" w:pos="4252"/>
          <w:tab w:val="clear" w:pos="8504"/>
        </w:tabs>
        <w:rPr>
          <w:rFonts w:ascii="Arial" w:hAnsi="Arial"/>
        </w:rPr>
      </w:pPr>
      <w:r w:rsidRPr="00314CEF">
        <w:rPr>
          <w:rFonts w:ascii="Arial" w:hAnsi="Arial"/>
          <w:b/>
          <w:sz w:val="48"/>
        </w:rPr>
        <w:sym w:font="Wingdings" w:char="F043"/>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r>
      <w:r w:rsidRPr="00314CEF">
        <w:rPr>
          <w:rFonts w:ascii="Arial" w:hAnsi="Arial"/>
          <w:b/>
        </w:rPr>
        <w:tab/>
        <w:t>Since / For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31E27" w:rsidRPr="00314CEF">
        <w:tc>
          <w:tcPr>
            <w:tcW w:w="9709" w:type="dxa"/>
          </w:tcPr>
          <w:p w:rsidR="00E31E27" w:rsidRPr="00314CEF" w:rsidRDefault="00E31E27">
            <w:pPr>
              <w:pStyle w:val="Fuzeile"/>
              <w:tabs>
                <w:tab w:val="clear" w:pos="4252"/>
                <w:tab w:val="clear" w:pos="8504"/>
              </w:tabs>
              <w:rPr>
                <w:rFonts w:ascii="Arial" w:hAnsi="Arial"/>
                <w:b/>
              </w:rPr>
            </w:pPr>
            <w:r w:rsidRPr="00314CEF">
              <w:rPr>
                <w:rFonts w:ascii="Arial" w:hAnsi="Arial"/>
                <w:b/>
                <w:i/>
              </w:rPr>
              <w:t>Since</w:t>
            </w:r>
            <w:r w:rsidRPr="00314CEF">
              <w:rPr>
                <w:rFonts w:ascii="Arial" w:hAnsi="Arial"/>
              </w:rPr>
              <w:t xml:space="preserve"> bezeichnet den </w:t>
            </w:r>
            <w:r w:rsidRPr="00314CEF">
              <w:rPr>
                <w:rFonts w:ascii="Arial" w:hAnsi="Arial"/>
                <w:b/>
              </w:rPr>
              <w:t xml:space="preserve">Beginn </w:t>
            </w:r>
            <w:r w:rsidRPr="00314CEF">
              <w:rPr>
                <w:rFonts w:ascii="Arial" w:hAnsi="Arial"/>
              </w:rPr>
              <w:t xml:space="preserve">der Handlung, bezieht sich also auf einen </w:t>
            </w:r>
            <w:r w:rsidRPr="00314CEF">
              <w:rPr>
                <w:rFonts w:ascii="Arial" w:hAnsi="Arial"/>
                <w:b/>
              </w:rPr>
              <w:t>Zeitpunkt.</w:t>
            </w:r>
          </w:p>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b/>
              </w:rPr>
            </w:pPr>
            <w:r w:rsidRPr="00314CEF">
              <w:rPr>
                <w:rFonts w:ascii="Arial" w:hAnsi="Arial"/>
                <w:b/>
                <w:i/>
              </w:rPr>
              <w:t>For</w:t>
            </w:r>
            <w:r w:rsidRPr="00314CEF">
              <w:rPr>
                <w:rFonts w:ascii="Arial" w:hAnsi="Arial"/>
              </w:rPr>
              <w:t xml:space="preserve"> bezeichnet die </w:t>
            </w:r>
            <w:r w:rsidRPr="00314CEF">
              <w:rPr>
                <w:rFonts w:ascii="Arial" w:hAnsi="Arial"/>
                <w:b/>
              </w:rPr>
              <w:t>Dauer</w:t>
            </w:r>
            <w:r w:rsidRPr="00314CEF">
              <w:rPr>
                <w:rFonts w:ascii="Arial" w:hAnsi="Arial"/>
              </w:rPr>
              <w:t xml:space="preserve"> der Handlung, bezieht sich also auf einen </w:t>
            </w:r>
            <w:r w:rsidRPr="00314CEF">
              <w:rPr>
                <w:rFonts w:ascii="Arial" w:hAnsi="Arial"/>
                <w:b/>
              </w:rPr>
              <w:t>Zeitraum.</w:t>
            </w:r>
          </w:p>
        </w:tc>
      </w:tr>
    </w:tbl>
    <w:p w:rsidR="00E31E27" w:rsidRPr="00314CEF" w:rsidRDefault="00E31E27" w:rsidP="00E31E27">
      <w:pPr>
        <w:pStyle w:val="Fuzeile"/>
        <w:tabs>
          <w:tab w:val="clear" w:pos="4252"/>
          <w:tab w:val="clear" w:pos="8504"/>
        </w:tabs>
        <w:ind w:firstLine="708"/>
        <w:rPr>
          <w:rFonts w:ascii="Arial" w:hAnsi="Arial"/>
        </w:rPr>
      </w:pPr>
      <w:r w:rsidRPr="00314CEF">
        <w:rPr>
          <w:rFonts w:ascii="Arial" w:hAnsi="Arial"/>
        </w:rPr>
        <w:tab/>
      </w:r>
      <w:r w:rsidRPr="00314CEF">
        <w:rPr>
          <w:rFonts w:ascii="Arial" w:hAnsi="Arial"/>
        </w:rPr>
        <w:tab/>
      </w:r>
      <w:r w:rsidRPr="00314CEF">
        <w:rPr>
          <w:rFonts w:ascii="Arial" w:hAnsi="Arial"/>
        </w:rPr>
        <w:tab/>
      </w:r>
      <w:r w:rsidRPr="00314CEF">
        <w:rPr>
          <w:rFonts w:ascii="Arial" w:hAnsi="Arial"/>
        </w:rPr>
        <w:tab/>
      </w:r>
    </w:p>
    <w:p w:rsidR="00E31E27" w:rsidRPr="00314CEF" w:rsidRDefault="00E31E27">
      <w:pPr>
        <w:rPr>
          <w:rFonts w:ascii="Arial" w:hAnsi="Arial"/>
        </w:rPr>
      </w:pPr>
      <w:r w:rsidRPr="00314CEF">
        <w:rPr>
          <w:rFonts w:ascii="Arial" w:hAnsi="Arial"/>
          <w:b/>
        </w:rPr>
        <w:t xml:space="preserve">Brilliant! </w:t>
      </w:r>
      <w:r w:rsidRPr="00314CEF">
        <w:rPr>
          <w:rFonts w:ascii="Arial" w:hAnsi="Arial"/>
        </w:rPr>
        <w:t>Sie haben das dritte Kapitel durchgearbeitet. Um sich zu vergewissern, ob Sie die Lernziele erreicht haben, erledigen Sie bitte noch die folgenden beiden Punkte:</w:t>
      </w:r>
    </w:p>
    <w:p w:rsidR="00E31E27" w:rsidRPr="00314CEF" w:rsidRDefault="00E31E27">
      <w:pPr>
        <w:rPr>
          <w:rFonts w:ascii="Arial" w:hAnsi="Arial"/>
        </w:rPr>
      </w:pPr>
      <w:r w:rsidRPr="00314CEF">
        <w:rPr>
          <w:rFonts w:ascii="Arial" w:hAnsi="Arial"/>
        </w:rPr>
        <w:tab/>
      </w:r>
      <w:r w:rsidRPr="00314CEF">
        <w:rPr>
          <w:rFonts w:ascii="Arial" w:hAnsi="Arial"/>
          <w:b/>
          <w:sz w:val="48"/>
        </w:rPr>
        <w:sym w:font="Wingdings" w:char="F03F"/>
      </w:r>
      <w:r w:rsidR="00864060">
        <w:rPr>
          <w:rFonts w:ascii="Arial" w:hAnsi="Arial"/>
        </w:rPr>
        <w:tab/>
        <w:t>Lösen Sie die Aufgaben 2</w:t>
      </w:r>
      <w:r w:rsidR="005C1EEE">
        <w:rPr>
          <w:rFonts w:ascii="Arial" w:hAnsi="Arial"/>
        </w:rPr>
        <w:t>6 und 27</w:t>
      </w:r>
      <w:r w:rsidR="00C26A98">
        <w:rPr>
          <w:rFonts w:ascii="Arial" w:hAnsi="Arial"/>
        </w:rPr>
        <w:t xml:space="preserve"> </w:t>
      </w:r>
      <w:r w:rsidRPr="00314CEF">
        <w:rPr>
          <w:rFonts w:ascii="Arial" w:hAnsi="Arial"/>
        </w:rPr>
        <w:t xml:space="preserve">in  </w:t>
      </w:r>
      <w:r w:rsidR="00C26A98">
        <w:rPr>
          <w:rFonts w:ascii="Arial" w:hAnsi="Arial"/>
        </w:rPr>
        <w:t xml:space="preserve">der </w:t>
      </w:r>
      <w:r w:rsidRPr="00314CEF">
        <w:rPr>
          <w:rFonts w:ascii="Arial" w:hAnsi="Arial"/>
        </w:rPr>
        <w:t xml:space="preserve">"Lernkontrolle" auf der nächsten </w:t>
      </w:r>
    </w:p>
    <w:p w:rsidR="00E31E27" w:rsidRPr="00314CEF" w:rsidRDefault="00E31E27">
      <w:pPr>
        <w:ind w:left="708" w:firstLine="708"/>
        <w:rPr>
          <w:rFonts w:ascii="Arial" w:hAnsi="Arial"/>
        </w:rPr>
      </w:pPr>
      <w:r w:rsidRPr="00314CEF">
        <w:rPr>
          <w:rFonts w:ascii="Arial" w:hAnsi="Arial"/>
        </w:rPr>
        <w:t>Seite.</w:t>
      </w:r>
    </w:p>
    <w:p w:rsidR="00E31E27" w:rsidRPr="00314CEF" w:rsidRDefault="00E31E27">
      <w:pPr>
        <w:ind w:left="1416" w:firstLine="4"/>
        <w:rPr>
          <w:rFonts w:ascii="Arial" w:hAnsi="Arial"/>
        </w:rPr>
      </w:pPr>
      <w:r w:rsidRPr="00314CEF">
        <w:rPr>
          <w:rFonts w:ascii="Arial" w:hAnsi="Arial"/>
        </w:rPr>
        <w:t>Auch zu diesen Aufgaben finden Sie die Lösungen hinten im Leitprogram</w:t>
      </w:r>
      <w:r w:rsidRPr="00314CEF">
        <w:rPr>
          <w:rFonts w:ascii="Arial" w:hAnsi="Arial"/>
        </w:rPr>
        <w:tab/>
      </w:r>
    </w:p>
    <w:p w:rsidR="00E31E27" w:rsidRPr="00314CEF" w:rsidRDefault="00E31E27" w:rsidP="00E31E27">
      <w:pPr>
        <w:ind w:left="1416" w:firstLine="4"/>
        <w:rPr>
          <w:rFonts w:ascii="Arial" w:hAnsi="Arial"/>
        </w:rPr>
      </w:pPr>
      <w:r w:rsidRPr="00314CEF">
        <w:rPr>
          <w:rFonts w:ascii="Arial" w:hAnsi="Arial"/>
        </w:rPr>
        <w:t>Wenn Sie das Kapital gründlich gelernt haben, sollten Sie nicht mehr als zwei bis drei Fehler machen.</w:t>
      </w:r>
    </w:p>
    <w:p w:rsidR="00E31E27" w:rsidRPr="00314CEF" w:rsidRDefault="00E31E27">
      <w:pPr>
        <w:ind w:firstLine="708"/>
        <w:rPr>
          <w:rFonts w:ascii="Arial" w:hAnsi="Arial"/>
        </w:rPr>
      </w:pPr>
      <w:r w:rsidRPr="00314CEF">
        <w:rPr>
          <w:rFonts w:ascii="Arial" w:hAnsi="Arial"/>
          <w:b/>
          <w:sz w:val="48"/>
        </w:rPr>
        <w:sym w:font="Wingdings" w:char="F03F"/>
      </w:r>
      <w:r w:rsidRPr="00314CEF">
        <w:rPr>
          <w:rFonts w:ascii="Arial" w:hAnsi="Arial"/>
        </w:rPr>
        <w:tab/>
        <w:t>Melden Sie sich anschliessend bei der Lehrperson zum Kapiteltest.</w:t>
      </w:r>
    </w:p>
    <w:p w:rsidR="00E31E27" w:rsidRDefault="00E31E27" w:rsidP="00E31E27">
      <w:pPr>
        <w:pStyle w:val="Fuzeile"/>
        <w:tabs>
          <w:tab w:val="clear" w:pos="4252"/>
          <w:tab w:val="clear" w:pos="8504"/>
        </w:tabs>
        <w:jc w:val="center"/>
        <w:rPr>
          <w:rFonts w:ascii="Arial" w:hAnsi="Arial"/>
        </w:rPr>
      </w:pPr>
      <w:r w:rsidRPr="00314CEF">
        <w:rPr>
          <w:rFonts w:ascii="Arial" w:hAnsi="Arial"/>
        </w:rPr>
        <w:t>Good Luck!</w:t>
      </w:r>
    </w:p>
    <w:p w:rsidR="00E31E27" w:rsidRPr="00314CEF" w:rsidRDefault="00E31E27" w:rsidP="00E31E27">
      <w:pPr>
        <w:pStyle w:val="Fuzeile"/>
        <w:tabs>
          <w:tab w:val="clear" w:pos="4252"/>
          <w:tab w:val="clear" w:pos="8504"/>
        </w:tabs>
        <w:jc w:val="center"/>
        <w:rPr>
          <w:rFonts w:ascii="Arial" w:hAnsi="Arial"/>
        </w:rPr>
      </w:pPr>
    </w:p>
    <w:p w:rsidR="00E31E27" w:rsidRPr="00314CEF" w:rsidRDefault="00E31E27">
      <w:pPr>
        <w:pBdr>
          <w:top w:val="dashDotStroked" w:sz="24" w:space="1" w:color="auto"/>
          <w:bottom w:val="dashDotStroked" w:sz="24" w:space="1" w:color="auto"/>
        </w:pBdr>
        <w:rPr>
          <w:rFonts w:ascii="Arial" w:hAnsi="Arial"/>
          <w:b/>
          <w:sz w:val="36"/>
        </w:rPr>
      </w:pPr>
      <w:r w:rsidRPr="00314CEF">
        <w:rPr>
          <w:rFonts w:ascii="Arial" w:hAnsi="Arial"/>
          <w:b/>
          <w:sz w:val="36"/>
        </w:rPr>
        <w:lastRenderedPageBreak/>
        <w:t>Lernkontrolle zu Kapitel 3</w:t>
      </w:r>
    </w:p>
    <w:p w:rsidR="00E31E27" w:rsidRPr="006C1414" w:rsidRDefault="00E31E27">
      <w:pPr>
        <w:pStyle w:val="Fuzeile"/>
        <w:tabs>
          <w:tab w:val="clear" w:pos="4252"/>
          <w:tab w:val="clear" w:pos="8504"/>
        </w:tabs>
        <w:ind w:left="700" w:hanging="700"/>
        <w:rPr>
          <w:rFonts w:ascii="Arial" w:hAnsi="Arial"/>
          <w:b/>
          <w:lang w:val="en-GB"/>
        </w:rPr>
      </w:pPr>
      <w:r w:rsidRPr="00314CEF">
        <w:rPr>
          <w:rFonts w:ascii="Arial" w:hAnsi="Arial"/>
          <w:b/>
          <w:sz w:val="48"/>
        </w:rPr>
        <w:sym w:font="Wingdings" w:char="F03F"/>
      </w:r>
      <w:r w:rsidRPr="006C1414">
        <w:rPr>
          <w:rFonts w:ascii="Arial" w:hAnsi="Arial"/>
          <w:b/>
          <w:sz w:val="48"/>
          <w:lang w:val="en-GB"/>
        </w:rPr>
        <w:tab/>
      </w:r>
      <w:r w:rsidR="00864060" w:rsidRPr="006C1414">
        <w:rPr>
          <w:rFonts w:ascii="Arial" w:hAnsi="Arial"/>
          <w:b/>
          <w:lang w:val="en-GB"/>
        </w:rPr>
        <w:t>Aufgabe 2</w:t>
      </w:r>
      <w:r w:rsidR="005C1EEE" w:rsidRPr="006C1414">
        <w:rPr>
          <w:rFonts w:ascii="Arial" w:hAnsi="Arial"/>
          <w:b/>
          <w:lang w:val="en-GB"/>
        </w:rPr>
        <w:t>6</w:t>
      </w:r>
      <w:r w:rsidRPr="006C1414">
        <w:rPr>
          <w:rFonts w:ascii="Arial" w:hAnsi="Arial"/>
          <w:b/>
          <w:lang w:val="en-GB"/>
        </w:rPr>
        <w:t>:</w:t>
      </w:r>
    </w:p>
    <w:p w:rsidR="00E31E27" w:rsidRPr="006C1414" w:rsidRDefault="00E31E27">
      <w:pPr>
        <w:pStyle w:val="Fuzeile"/>
        <w:tabs>
          <w:tab w:val="clear" w:pos="4252"/>
          <w:tab w:val="clear" w:pos="8504"/>
        </w:tabs>
        <w:ind w:left="700" w:hanging="700"/>
        <w:rPr>
          <w:rFonts w:ascii="Arial" w:hAnsi="Arial"/>
          <w:b/>
          <w:lang w:val="en-GB"/>
        </w:rPr>
      </w:pPr>
      <w:r w:rsidRPr="006C1414">
        <w:rPr>
          <w:rFonts w:ascii="Arial" w:hAnsi="Arial"/>
          <w:b/>
          <w:lang w:val="en-GB"/>
        </w:rPr>
        <w:tab/>
        <w:t>Put in the correct form: Present perfect simple, present perfect continuous oder past simple.</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w:t>
      </w:r>
      <w:r w:rsidRPr="006C1414">
        <w:rPr>
          <w:rFonts w:ascii="Arial" w:hAnsi="Arial"/>
          <w:sz w:val="22"/>
          <w:lang w:val="en-GB"/>
        </w:rPr>
        <w:tab/>
        <w:t>Where have you been? . . . . . . . . . . . . . . . . (you/play) tennis?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2.</w:t>
      </w:r>
      <w:r w:rsidRPr="006C1414">
        <w:rPr>
          <w:rFonts w:ascii="Arial" w:hAnsi="Arial"/>
          <w:sz w:val="22"/>
          <w:lang w:val="en-GB"/>
        </w:rPr>
        <w:tab/>
        <w:t>Look! Somebody . . . . . . . . . . . . . . . . (break) the window.</w:t>
      </w:r>
    </w:p>
    <w:p w:rsidR="00E31E27" w:rsidRPr="006C1414" w:rsidRDefault="00E31E27">
      <w:pPr>
        <w:pStyle w:val="Fuzeile"/>
        <w:tabs>
          <w:tab w:val="clear" w:pos="4252"/>
          <w:tab w:val="clear" w:pos="8504"/>
        </w:tabs>
        <w:ind w:left="700" w:hanging="700"/>
        <w:rPr>
          <w:rFonts w:ascii="Arial" w:hAnsi="Arial"/>
          <w:sz w:val="22"/>
          <w:lang w:val="en-GB"/>
        </w:rPr>
      </w:pPr>
      <w:r w:rsidRPr="00C53A37">
        <w:rPr>
          <w:rFonts w:ascii="Arial" w:hAnsi="Arial"/>
          <w:sz w:val="22"/>
          <w:highlight w:val="yellow"/>
          <w:lang w:val="en-GB"/>
        </w:rPr>
        <w:t>3.</w:t>
      </w:r>
      <w:r w:rsidRPr="006C1414">
        <w:rPr>
          <w:rFonts w:ascii="Arial" w:hAnsi="Arial"/>
          <w:sz w:val="22"/>
          <w:lang w:val="en-GB"/>
        </w:rPr>
        <w:tab/>
        <w:t>You look tired. . . . . . . . . . . . . . . . . (you/work) hard?</w:t>
      </w:r>
    </w:p>
    <w:p w:rsidR="00E31E27" w:rsidRPr="007F3705" w:rsidRDefault="00E31E27">
      <w:pPr>
        <w:pStyle w:val="Fuzeile"/>
        <w:tabs>
          <w:tab w:val="clear" w:pos="4252"/>
          <w:tab w:val="clear" w:pos="8504"/>
        </w:tabs>
        <w:ind w:left="700" w:hanging="700"/>
        <w:rPr>
          <w:rFonts w:ascii="Arial" w:hAnsi="Arial"/>
          <w:sz w:val="22"/>
          <w:lang w:val="en-US"/>
        </w:rPr>
      </w:pPr>
      <w:r w:rsidRPr="006C1414">
        <w:rPr>
          <w:rFonts w:ascii="Arial" w:hAnsi="Arial"/>
          <w:sz w:val="22"/>
          <w:lang w:val="en-GB"/>
        </w:rPr>
        <w:t>4.</w:t>
      </w:r>
      <w:r w:rsidRPr="006C1414">
        <w:rPr>
          <w:rFonts w:ascii="Arial" w:hAnsi="Arial"/>
          <w:sz w:val="22"/>
          <w:lang w:val="en-GB"/>
        </w:rPr>
        <w:tab/>
        <w:t>„. . . . . . . . . . . . . . . . (you/ever/work) in a factory?“</w:t>
      </w:r>
      <w:r w:rsidRPr="006C1414">
        <w:rPr>
          <w:rFonts w:ascii="Arial" w:hAnsi="Arial"/>
          <w:sz w:val="22"/>
          <w:lang w:val="en-GB"/>
        </w:rPr>
        <w:tab/>
      </w:r>
      <w:r w:rsidRPr="007F3705">
        <w:rPr>
          <w:rFonts w:ascii="Arial" w:hAnsi="Arial"/>
          <w:sz w:val="22"/>
          <w:lang w:val="en-US"/>
        </w:rPr>
        <w:t>„No, never.“</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5.</w:t>
      </w:r>
      <w:r w:rsidRPr="006C1414">
        <w:rPr>
          <w:rFonts w:ascii="Arial" w:hAnsi="Arial"/>
          <w:sz w:val="22"/>
          <w:lang w:val="en-GB"/>
        </w:rPr>
        <w:tab/>
        <w:t>I . . . . . . . . . . . . . . . . (be) very tired, so I lay down and went to sleep.</w:t>
      </w:r>
    </w:p>
    <w:p w:rsidR="00E31E27" w:rsidRPr="006C1414" w:rsidRDefault="00E31E27">
      <w:pPr>
        <w:pStyle w:val="Fuzeile"/>
        <w:tabs>
          <w:tab w:val="clear" w:pos="4252"/>
          <w:tab w:val="clear" w:pos="8504"/>
        </w:tabs>
        <w:ind w:left="700" w:hanging="700"/>
        <w:rPr>
          <w:rFonts w:ascii="Arial" w:hAnsi="Arial"/>
          <w:sz w:val="22"/>
          <w:lang w:val="en-GB"/>
        </w:rPr>
      </w:pPr>
      <w:r w:rsidRPr="00C53A37">
        <w:rPr>
          <w:rFonts w:ascii="Arial" w:hAnsi="Arial"/>
          <w:sz w:val="22"/>
          <w:highlight w:val="yellow"/>
          <w:lang w:val="en-GB"/>
        </w:rPr>
        <w:t>6.</w:t>
      </w:r>
      <w:r w:rsidRPr="006C1414">
        <w:rPr>
          <w:rFonts w:ascii="Arial" w:hAnsi="Arial"/>
          <w:sz w:val="22"/>
          <w:lang w:val="en-GB"/>
        </w:rPr>
        <w:tab/>
        <w:t>„Where’s Ken?“</w:t>
      </w:r>
      <w:r w:rsidRPr="006C1414">
        <w:rPr>
          <w:rFonts w:ascii="Arial" w:hAnsi="Arial"/>
          <w:sz w:val="22"/>
          <w:lang w:val="en-GB"/>
        </w:rPr>
        <w:tab/>
        <w:t>„He . . . . . . . . . . . . . . . . (go) out. He’ll be back in an hour.</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7.</w:t>
      </w:r>
      <w:r w:rsidRPr="006C1414">
        <w:rPr>
          <w:rFonts w:ascii="Arial" w:hAnsi="Arial"/>
          <w:sz w:val="22"/>
          <w:lang w:val="en-GB"/>
        </w:rPr>
        <w:tab/>
        <w:t>I did Chinese at school, but I . . . . . . . . . . . . . . . . (forget) most of it.</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8.</w:t>
      </w:r>
      <w:r w:rsidRPr="006C1414">
        <w:rPr>
          <w:rFonts w:ascii="Arial" w:hAnsi="Arial"/>
          <w:sz w:val="22"/>
          <w:lang w:val="en-GB"/>
        </w:rPr>
        <w:tab/>
        <w:t>I wanted to phone Bob last night but I . . . . . . . . . . . . . . . . (forget).</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9.</w:t>
      </w:r>
      <w:r w:rsidRPr="006C1414">
        <w:rPr>
          <w:rFonts w:ascii="Arial" w:hAnsi="Arial"/>
          <w:sz w:val="22"/>
          <w:lang w:val="en-GB"/>
        </w:rPr>
        <w:tab/>
        <w:t>Look! There’s an ambulance over there. There . . . . . . . . . . . . . . . . (be) an accident.</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10.</w:t>
      </w:r>
      <w:r w:rsidRPr="006C1414">
        <w:rPr>
          <w:rFonts w:ascii="Arial" w:hAnsi="Arial"/>
          <w:sz w:val="22"/>
          <w:lang w:val="en-GB"/>
        </w:rPr>
        <w:tab/>
        <w:t>The police . . . . . . . . . . . . . . . . (arrest) three people but later they let them go.</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11.</w:t>
      </w:r>
      <w:r w:rsidRPr="006C1414">
        <w:rPr>
          <w:rFonts w:ascii="Arial" w:hAnsi="Arial"/>
          <w:sz w:val="22"/>
          <w:lang w:val="en-GB"/>
        </w:rPr>
        <w:tab/>
        <w:t>My broher is an actor, he . . . . . . . . . . . . . . . . (act) in several films.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12.</w:t>
      </w:r>
      <w:r w:rsidRPr="006C1414">
        <w:rPr>
          <w:rFonts w:ascii="Arial" w:hAnsi="Arial"/>
          <w:sz w:val="22"/>
          <w:lang w:val="en-GB"/>
        </w:rPr>
        <w:tab/>
        <w:t>„Sorry I’m late.“</w:t>
      </w:r>
      <w:r w:rsidRPr="006C1414">
        <w:rPr>
          <w:rFonts w:ascii="Arial" w:hAnsi="Arial"/>
          <w:sz w:val="22"/>
          <w:lang w:val="en-GB"/>
        </w:rPr>
        <w:tab/>
      </w:r>
      <w:r w:rsidRPr="007F3705">
        <w:rPr>
          <w:rFonts w:ascii="Arial" w:hAnsi="Arial"/>
          <w:sz w:val="22"/>
          <w:lang w:val="en-US"/>
        </w:rPr>
        <w:t xml:space="preserve">„That’s all right. </w:t>
      </w:r>
      <w:r w:rsidRPr="006C1414">
        <w:rPr>
          <w:rFonts w:ascii="Arial" w:hAnsi="Arial"/>
          <w:sz w:val="22"/>
          <w:lang w:val="en-GB"/>
        </w:rPr>
        <w:t>I . . . . . . . . . . . . . . . . (not/wait) long.</w:t>
      </w:r>
    </w:p>
    <w:p w:rsidR="00E31E27" w:rsidRPr="006C1414" w:rsidRDefault="00E31E27">
      <w:pPr>
        <w:pStyle w:val="Fuzeile"/>
        <w:tabs>
          <w:tab w:val="clear" w:pos="4252"/>
          <w:tab w:val="clear" w:pos="8504"/>
        </w:tabs>
        <w:ind w:left="700" w:hanging="700"/>
        <w:rPr>
          <w:rFonts w:ascii="Arial" w:hAnsi="Arial"/>
          <w:sz w:val="22"/>
          <w:lang w:val="en-GB"/>
        </w:rPr>
      </w:pPr>
      <w:r w:rsidRPr="003C6D41">
        <w:rPr>
          <w:rFonts w:ascii="Arial" w:hAnsi="Arial"/>
          <w:sz w:val="22"/>
          <w:highlight w:val="yellow"/>
          <w:lang w:val="en-GB"/>
        </w:rPr>
        <w:t>13.</w:t>
      </w:r>
      <w:r w:rsidRPr="006C1414">
        <w:rPr>
          <w:rFonts w:ascii="Arial" w:hAnsi="Arial"/>
          <w:sz w:val="22"/>
          <w:lang w:val="en-GB"/>
        </w:rPr>
        <w:tab/>
        <w:t>You always wear the same jacket. How long . . . . . . . . . . . . . . . . (have) it?</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14.</w:t>
      </w:r>
      <w:r w:rsidRPr="006C1414">
        <w:rPr>
          <w:rFonts w:ascii="Arial" w:hAnsi="Arial"/>
          <w:sz w:val="22"/>
          <w:lang w:val="en-GB"/>
        </w:rPr>
        <w:tab/>
        <w:t>The weather is terrible. It . . . . . . . . . . . . . . . . (rain) all day.</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15.</w:t>
      </w:r>
      <w:r w:rsidRPr="006C1414">
        <w:rPr>
          <w:rFonts w:ascii="Arial" w:hAnsi="Arial"/>
          <w:sz w:val="22"/>
          <w:lang w:val="en-GB"/>
        </w:rPr>
        <w:tab/>
        <w:t>„Do you see Ann very often?“</w:t>
      </w:r>
      <w:r w:rsidRPr="006C1414">
        <w:rPr>
          <w:rFonts w:ascii="Arial" w:hAnsi="Arial"/>
          <w:sz w:val="22"/>
          <w:lang w:val="en-GB"/>
        </w:rPr>
        <w:tab/>
      </w:r>
      <w:r w:rsidRPr="007F3705">
        <w:rPr>
          <w:rFonts w:ascii="Arial" w:hAnsi="Arial"/>
          <w:sz w:val="22"/>
          <w:lang w:val="en-US"/>
        </w:rPr>
        <w:t xml:space="preserve">„No, I . . . . . . . . . . . . . . . . </w:t>
      </w:r>
      <w:r w:rsidRPr="006C1414">
        <w:rPr>
          <w:rFonts w:ascii="Arial" w:hAnsi="Arial"/>
          <w:sz w:val="22"/>
          <w:lang w:val="en-GB"/>
        </w:rPr>
        <w:t>(not/see) her for a long time.“</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16.</w:t>
      </w:r>
      <w:r w:rsidRPr="006C1414">
        <w:rPr>
          <w:rFonts w:ascii="Arial" w:hAnsi="Arial"/>
          <w:sz w:val="22"/>
          <w:lang w:val="en-GB"/>
        </w:rPr>
        <w:tab/>
        <w:t>„Would you like to go to New York?“</w:t>
      </w:r>
      <w:r w:rsidRPr="006C1414">
        <w:rPr>
          <w:rFonts w:ascii="Arial" w:hAnsi="Arial"/>
          <w:sz w:val="22"/>
          <w:lang w:val="en-GB"/>
        </w:rPr>
        <w:tab/>
      </w:r>
      <w:r w:rsidRPr="007F3705">
        <w:rPr>
          <w:rFonts w:ascii="Arial" w:hAnsi="Arial"/>
          <w:sz w:val="22"/>
          <w:lang w:val="en-US"/>
        </w:rPr>
        <w:t xml:space="preserve">„Yes, I . . . . . . . . . . . . . . . . </w:t>
      </w:r>
      <w:r w:rsidRPr="006C1414">
        <w:rPr>
          <w:rFonts w:ascii="Arial" w:hAnsi="Arial"/>
          <w:sz w:val="22"/>
          <w:lang w:val="en-GB"/>
        </w:rPr>
        <w:t>(always/want) to go to New York.“</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17.</w:t>
      </w:r>
      <w:r w:rsidRPr="006C1414">
        <w:rPr>
          <w:rFonts w:ascii="Arial" w:hAnsi="Arial"/>
          <w:sz w:val="22"/>
          <w:lang w:val="en-GB"/>
        </w:rPr>
        <w:tab/>
        <w:t>Socrates . . . . . . . . . . . . . . . . (be) a Greek philosopher.</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18.</w:t>
      </w:r>
      <w:r w:rsidRPr="006C1414">
        <w:rPr>
          <w:rFonts w:ascii="Arial" w:hAnsi="Arial"/>
          <w:sz w:val="22"/>
          <w:lang w:val="en-GB"/>
        </w:rPr>
        <w:tab/>
        <w:t>It . . . . . . . . . . . . . . . . (be) very cold last week.</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19.</w:t>
      </w:r>
      <w:r w:rsidRPr="006C1414">
        <w:rPr>
          <w:rFonts w:ascii="Arial" w:hAnsi="Arial"/>
          <w:sz w:val="22"/>
          <w:lang w:val="en-GB"/>
        </w:rPr>
        <w:tab/>
        <w:t>Leslie . . . . . . . . . . . . . . . . (make) 10,000 dollars this year.</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20.</w:t>
      </w:r>
      <w:r w:rsidRPr="006C1414">
        <w:rPr>
          <w:rFonts w:ascii="Arial" w:hAnsi="Arial"/>
          <w:sz w:val="22"/>
          <w:lang w:val="en-GB"/>
        </w:rPr>
        <w:tab/>
        <w:t xml:space="preserve">She . . . . . . . . . . . . . . . . (not make) much money last year.    </w:t>
      </w:r>
    </w:p>
    <w:p w:rsidR="00E31E27" w:rsidRPr="006C1414" w:rsidRDefault="00E31E27">
      <w:pPr>
        <w:pStyle w:val="Fuzeile"/>
        <w:tabs>
          <w:tab w:val="clear" w:pos="4252"/>
          <w:tab w:val="clear" w:pos="8504"/>
        </w:tabs>
        <w:ind w:left="700" w:hanging="700"/>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r w:rsidRPr="006C1414">
        <w:rPr>
          <w:rFonts w:ascii="Arial" w:hAnsi="Arial"/>
          <w:lang w:val="en-GB"/>
        </w:rPr>
        <w:tab/>
      </w:r>
    </w:p>
    <w:p w:rsidR="00E31E27" w:rsidRPr="006C1414" w:rsidRDefault="00E31E27">
      <w:pPr>
        <w:pStyle w:val="Fuzeile"/>
        <w:tabs>
          <w:tab w:val="clear" w:pos="4252"/>
          <w:tab w:val="clear" w:pos="8504"/>
        </w:tabs>
        <w:ind w:left="700" w:hanging="700"/>
        <w:rPr>
          <w:rFonts w:ascii="Arial" w:hAnsi="Arial"/>
          <w:lang w:val="en-GB"/>
        </w:rPr>
      </w:pPr>
      <w:r w:rsidRPr="00314CEF">
        <w:rPr>
          <w:rFonts w:ascii="Arial" w:hAnsi="Arial"/>
          <w:b/>
          <w:sz w:val="48"/>
        </w:rPr>
        <w:sym w:font="Wingdings" w:char="F03F"/>
      </w:r>
      <w:r w:rsidRPr="006C1414">
        <w:rPr>
          <w:rFonts w:ascii="Arial" w:hAnsi="Arial"/>
          <w:b/>
          <w:sz w:val="48"/>
          <w:lang w:val="en-GB"/>
        </w:rPr>
        <w:tab/>
      </w:r>
      <w:r w:rsidR="00864060" w:rsidRPr="006C1414">
        <w:rPr>
          <w:rFonts w:ascii="Arial" w:hAnsi="Arial"/>
          <w:b/>
          <w:lang w:val="en-GB"/>
        </w:rPr>
        <w:t>Aufgabe 2</w:t>
      </w:r>
      <w:r w:rsidR="005C1EEE" w:rsidRPr="006C1414">
        <w:rPr>
          <w:rFonts w:ascii="Arial" w:hAnsi="Arial"/>
          <w:b/>
          <w:lang w:val="en-GB"/>
        </w:rPr>
        <w:t>7</w:t>
      </w:r>
      <w:r w:rsidRPr="006C1414">
        <w:rPr>
          <w:rFonts w:ascii="Arial" w:hAnsi="Arial"/>
          <w:b/>
          <w:lang w:val="en-GB"/>
        </w:rPr>
        <w:t>:</w:t>
      </w:r>
    </w:p>
    <w:p w:rsidR="00E31E27" w:rsidRPr="006C1414" w:rsidRDefault="00E31E27">
      <w:pPr>
        <w:pStyle w:val="Fuzeile"/>
        <w:tabs>
          <w:tab w:val="clear" w:pos="4252"/>
          <w:tab w:val="clear" w:pos="8504"/>
        </w:tabs>
        <w:ind w:left="700" w:hanging="700"/>
        <w:rPr>
          <w:rFonts w:ascii="Arial" w:hAnsi="Arial"/>
          <w:b/>
          <w:lang w:val="en-GB"/>
        </w:rPr>
      </w:pPr>
      <w:r w:rsidRPr="006C1414">
        <w:rPr>
          <w:rFonts w:ascii="Arial" w:hAnsi="Arial"/>
          <w:lang w:val="en-GB"/>
        </w:rPr>
        <w:tab/>
      </w:r>
      <w:r w:rsidRPr="006C1414">
        <w:rPr>
          <w:rFonts w:ascii="Arial" w:hAnsi="Arial"/>
          <w:b/>
          <w:lang w:val="en-GB"/>
        </w:rPr>
        <w:t>Put in the verb forms.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1.</w:t>
      </w:r>
      <w:r w:rsidRPr="006C1414">
        <w:rPr>
          <w:rFonts w:ascii="Arial" w:hAnsi="Arial"/>
          <w:sz w:val="22"/>
          <w:lang w:val="en-GB"/>
        </w:rPr>
        <w:tab/>
        <w:t>The Millers  . . . . . . . . . . . . . . . . (build) a house for some time. They . . . . . . . . . . . . . . . . (build) more than half of it now.</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2.</w:t>
      </w:r>
      <w:r w:rsidRPr="006C1414">
        <w:rPr>
          <w:rFonts w:ascii="Arial" w:hAnsi="Arial"/>
          <w:sz w:val="22"/>
          <w:lang w:val="en-GB"/>
        </w:rPr>
        <w:tab/>
        <w:t>Those young men . . . . . . . . . . . . . . . . (run) nearly two miles now. They . . . . . . . . . . . . . . . . (run) for ten minutes.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3.</w:t>
      </w:r>
      <w:r w:rsidRPr="006C1414">
        <w:rPr>
          <w:rFonts w:ascii="Arial" w:hAnsi="Arial"/>
          <w:sz w:val="22"/>
          <w:lang w:val="en-GB"/>
        </w:rPr>
        <w:tab/>
        <w:t>Since tea time Elaine . . . . . . . . . . . . . . . . (do) mathematics in her exercise book. She . . . . . . . . . . . . . . . . (do) 10 pages.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4.</w:t>
      </w:r>
      <w:r w:rsidRPr="006C1414">
        <w:rPr>
          <w:rFonts w:ascii="Arial" w:hAnsi="Arial"/>
          <w:sz w:val="22"/>
          <w:lang w:val="en-GB"/>
        </w:rPr>
        <w:tab/>
        <w:t>You . . . . . . . . . . . . . . . . (drink) beer all day. You . . . . . . . . . . . . . . . . (drink) at least 20 glasses.</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5.</w:t>
      </w:r>
      <w:r w:rsidRPr="006C1414">
        <w:rPr>
          <w:rFonts w:ascii="Arial" w:hAnsi="Arial"/>
          <w:sz w:val="22"/>
          <w:lang w:val="en-GB"/>
        </w:rPr>
        <w:tab/>
        <w:t>Two people . . . . . . . . . . . . . . . . (die) in a fire in Ellis Street yesterday morning.</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ab/>
        <w:t>. . . . . . . . . . . . . . . . (you/hear) about it?</w:t>
      </w:r>
    </w:p>
    <w:p w:rsidR="00E31E27" w:rsidRPr="006C1414" w:rsidRDefault="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6.</w:t>
      </w:r>
      <w:r w:rsidRPr="006C1414">
        <w:rPr>
          <w:rFonts w:ascii="Arial" w:hAnsi="Arial"/>
          <w:sz w:val="22"/>
          <w:lang w:val="en-GB"/>
        </w:rPr>
        <w:tab/>
        <w:t>Simon . . . . . . . . . . . . . . . . (deliver</w:t>
      </w:r>
      <w:r w:rsidRPr="00314CEF">
        <w:rPr>
          <w:rStyle w:val="Funotenzeichen"/>
          <w:sz w:val="22"/>
        </w:rPr>
        <w:footnoteReference w:id="15"/>
      </w:r>
      <w:r w:rsidRPr="006C1414">
        <w:rPr>
          <w:rFonts w:ascii="Arial" w:hAnsi="Arial"/>
          <w:sz w:val="22"/>
          <w:lang w:val="en-GB"/>
        </w:rPr>
        <w:t>) about two hundred newspapers. He. . . . . . . . . . . . . . . . (deliver) them since early this morning.</w:t>
      </w:r>
    </w:p>
    <w:p w:rsidR="00E31E27" w:rsidRPr="007F3705" w:rsidRDefault="00E31E27">
      <w:pPr>
        <w:pStyle w:val="Fuzeile"/>
        <w:tabs>
          <w:tab w:val="clear" w:pos="4252"/>
          <w:tab w:val="clear" w:pos="8504"/>
        </w:tabs>
        <w:ind w:left="700" w:hanging="700"/>
        <w:rPr>
          <w:rFonts w:ascii="Arial" w:hAnsi="Arial"/>
          <w:sz w:val="22"/>
          <w:lang w:val="en-US"/>
        </w:rPr>
      </w:pPr>
      <w:r w:rsidRPr="006C1414">
        <w:rPr>
          <w:rFonts w:ascii="Arial" w:hAnsi="Arial"/>
          <w:sz w:val="22"/>
          <w:lang w:val="en-GB"/>
        </w:rPr>
        <w:t>7.</w:t>
      </w:r>
      <w:r w:rsidRPr="006C1414">
        <w:rPr>
          <w:rFonts w:ascii="Arial" w:hAnsi="Arial"/>
          <w:sz w:val="22"/>
          <w:lang w:val="en-GB"/>
        </w:rPr>
        <w:tab/>
        <w:t xml:space="preserve">She . . . . . . . . . . . . . . . . (tell) him to leave five minutes ago, but he . . . . . . . . . . . . . . . . </w:t>
      </w:r>
      <w:r w:rsidRPr="007F3705">
        <w:rPr>
          <w:rFonts w:ascii="Arial" w:hAnsi="Arial"/>
          <w:sz w:val="22"/>
          <w:lang w:val="en-US"/>
        </w:rPr>
        <w:t>(already/come) back.</w:t>
      </w:r>
    </w:p>
    <w:p w:rsidR="00E31E27" w:rsidRPr="006C1414" w:rsidRDefault="00E31E27">
      <w:pPr>
        <w:pStyle w:val="Fuzeile"/>
        <w:tabs>
          <w:tab w:val="clear" w:pos="4252"/>
          <w:tab w:val="clear" w:pos="8504"/>
        </w:tabs>
        <w:ind w:left="700" w:hanging="700"/>
        <w:rPr>
          <w:rFonts w:ascii="Arial" w:hAnsi="Arial"/>
          <w:sz w:val="22"/>
          <w:lang w:val="en-GB"/>
        </w:rPr>
      </w:pPr>
      <w:r w:rsidRPr="007F3705">
        <w:rPr>
          <w:rFonts w:ascii="Arial" w:hAnsi="Arial"/>
          <w:sz w:val="22"/>
          <w:lang w:val="en-US"/>
        </w:rPr>
        <w:t xml:space="preserve">8. </w:t>
      </w:r>
      <w:r w:rsidRPr="007F3705">
        <w:rPr>
          <w:rFonts w:ascii="Arial" w:hAnsi="Arial"/>
          <w:sz w:val="22"/>
          <w:lang w:val="en-US"/>
        </w:rPr>
        <w:tab/>
        <w:t xml:space="preserve">Bob and his friends . . . . . . . . . . . . . . . . </w:t>
      </w:r>
      <w:r w:rsidRPr="006C1414">
        <w:rPr>
          <w:rFonts w:ascii="Arial" w:hAnsi="Arial"/>
          <w:sz w:val="22"/>
          <w:lang w:val="en-GB"/>
        </w:rPr>
        <w:t>(play) golf since lunch time. They . . . . . . . . . . . . . . . . (play) ten holes.</w:t>
      </w:r>
    </w:p>
    <w:p w:rsidR="00E31E27" w:rsidRPr="006C1414" w:rsidRDefault="00E31E27" w:rsidP="00E31E27">
      <w:pPr>
        <w:pStyle w:val="Fuzeile"/>
        <w:tabs>
          <w:tab w:val="clear" w:pos="4252"/>
          <w:tab w:val="clear" w:pos="8504"/>
        </w:tabs>
        <w:ind w:left="700" w:hanging="700"/>
        <w:rPr>
          <w:rFonts w:ascii="Arial" w:hAnsi="Arial"/>
          <w:sz w:val="22"/>
          <w:lang w:val="en-GB"/>
        </w:rPr>
      </w:pPr>
      <w:r w:rsidRPr="006C1414">
        <w:rPr>
          <w:rFonts w:ascii="Arial" w:hAnsi="Arial"/>
          <w:sz w:val="22"/>
          <w:lang w:val="en-GB"/>
        </w:rPr>
        <w:t>9.</w:t>
      </w:r>
      <w:r w:rsidRPr="006C1414">
        <w:rPr>
          <w:rFonts w:ascii="Arial" w:hAnsi="Arial"/>
          <w:sz w:val="22"/>
          <w:lang w:val="en-GB"/>
        </w:rPr>
        <w:tab/>
        <w:t>When . . . . . . . . . . . . . . . . (John Lennon/die)? He . . . . . . . . . . . . . . . . (die) in 1980.</w:t>
      </w:r>
    </w:p>
    <w:p w:rsidR="00E31E27" w:rsidRDefault="00E31E27" w:rsidP="00E31E27">
      <w:pPr>
        <w:ind w:left="4248"/>
      </w:pPr>
      <w:r>
        <w:sym w:font="Wingdings" w:char="F04A"/>
      </w:r>
    </w:p>
    <w:p w:rsidR="00E31E27" w:rsidRDefault="00E31E27" w:rsidP="00E31E27">
      <w:pPr>
        <w:pStyle w:val="Fuzeile"/>
        <w:tabs>
          <w:tab w:val="clear" w:pos="4252"/>
          <w:tab w:val="clear" w:pos="8504"/>
        </w:tabs>
        <w:ind w:left="700" w:hanging="700"/>
        <w:jc w:val="center"/>
      </w:pPr>
    </w:p>
    <w:p w:rsidR="00E31E27" w:rsidRDefault="00E31E27"/>
    <w:p w:rsidR="00E31E27" w:rsidRDefault="00E31E27"/>
    <w:p w:rsidR="00E31E27" w:rsidRPr="00314CEF" w:rsidRDefault="00E31E27">
      <w:pPr>
        <w:pBdr>
          <w:top w:val="dashDotStroked" w:sz="24" w:space="1" w:color="auto"/>
          <w:bottom w:val="dashDotStroked" w:sz="24" w:space="1" w:color="auto"/>
        </w:pBdr>
        <w:rPr>
          <w:rFonts w:ascii="Arial" w:hAnsi="Arial"/>
          <w:b/>
          <w:sz w:val="36"/>
        </w:rPr>
      </w:pPr>
      <w:r w:rsidRPr="00314CEF">
        <w:rPr>
          <w:rFonts w:ascii="Arial" w:hAnsi="Arial"/>
          <w:b/>
          <w:sz w:val="36"/>
        </w:rPr>
        <w:lastRenderedPageBreak/>
        <w:t>Lösungen zu den Übungsaufgaben/Lernkontrollen</w:t>
      </w:r>
    </w:p>
    <w:p w:rsidR="00E31E27" w:rsidRPr="00314CEF" w:rsidRDefault="00E31E27">
      <w:pPr>
        <w:rPr>
          <w:rFonts w:ascii="Arial" w:hAnsi="Arial"/>
        </w:rPr>
      </w:pPr>
    </w:p>
    <w:p w:rsidR="00E31E27" w:rsidRPr="00314CEF" w:rsidRDefault="00E31E27">
      <w:pPr>
        <w:rPr>
          <w:rFonts w:ascii="Arial" w:hAnsi="Arial"/>
          <w:b/>
          <w:sz w:val="32"/>
        </w:rPr>
      </w:pPr>
      <w:r w:rsidRPr="00314CEF">
        <w:rPr>
          <w:rFonts w:ascii="Arial" w:hAnsi="Arial"/>
          <w:b/>
          <w:sz w:val="32"/>
        </w:rPr>
        <w:t>Kapitel 1.1</w:t>
      </w:r>
    </w:p>
    <w:p w:rsidR="00E31E27" w:rsidRPr="00C53A37" w:rsidRDefault="00E31E27">
      <w:pPr>
        <w:rPr>
          <w:rFonts w:ascii="Arial" w:hAnsi="Arial"/>
          <w:lang w:val="en-GB"/>
        </w:rPr>
      </w:pPr>
      <w:r w:rsidRPr="00314CEF">
        <w:rPr>
          <w:rFonts w:ascii="Arial" w:hAnsi="Arial"/>
          <w:b/>
          <w:sz w:val="48"/>
        </w:rPr>
        <w:sym w:font="Wingdings" w:char="F03F"/>
      </w:r>
      <w:r w:rsidRPr="00C53A37">
        <w:rPr>
          <w:rFonts w:ascii="Arial" w:hAnsi="Arial"/>
          <w:b/>
          <w:sz w:val="48"/>
          <w:lang w:val="en-GB"/>
        </w:rPr>
        <w:tab/>
      </w:r>
      <w:r w:rsidRPr="00C53A37">
        <w:rPr>
          <w:rFonts w:ascii="Arial" w:hAnsi="Arial"/>
          <w:b/>
          <w:lang w:val="en-GB"/>
        </w:rPr>
        <w:t>Aufgabe 1:</w:t>
      </w:r>
      <w:r w:rsidRPr="00C53A37">
        <w:rPr>
          <w:rFonts w:ascii="Arial" w:hAnsi="Arial"/>
          <w:b/>
          <w:lang w:val="en-GB"/>
        </w:rPr>
        <w:tab/>
      </w:r>
      <w:r w:rsidRPr="00C53A37">
        <w:rPr>
          <w:rFonts w:ascii="Arial" w:hAnsi="Arial"/>
          <w:lang w:val="en-GB"/>
        </w:rPr>
        <w:t xml:space="preserve">1. She </w:t>
      </w:r>
      <w:r w:rsidRPr="00C53A37">
        <w:rPr>
          <w:rFonts w:ascii="Arial" w:hAnsi="Arial"/>
          <w:b/>
          <w:lang w:val="en-GB"/>
        </w:rPr>
        <w:t>teaches</w:t>
      </w:r>
      <w:r w:rsidRPr="00C53A37">
        <w:rPr>
          <w:rFonts w:ascii="Arial" w:hAnsi="Arial"/>
          <w:lang w:val="en-GB"/>
        </w:rPr>
        <w:t xml:space="preserve"> at University.</w:t>
      </w:r>
    </w:p>
    <w:p w:rsidR="00E31E27" w:rsidRPr="006C1414" w:rsidRDefault="00E31E27">
      <w:pPr>
        <w:rPr>
          <w:rFonts w:ascii="Arial" w:hAnsi="Arial"/>
          <w:lang w:val="en-GB"/>
        </w:rPr>
      </w:pPr>
      <w:r w:rsidRPr="00C53A37">
        <w:rPr>
          <w:rFonts w:ascii="Arial" w:hAnsi="Arial"/>
          <w:lang w:val="en-GB"/>
        </w:rPr>
        <w:tab/>
      </w:r>
      <w:r w:rsidRPr="00C53A37">
        <w:rPr>
          <w:rFonts w:ascii="Arial" w:hAnsi="Arial"/>
          <w:lang w:val="en-GB"/>
        </w:rPr>
        <w:tab/>
      </w:r>
      <w:r w:rsidRPr="00C53A37">
        <w:rPr>
          <w:rFonts w:ascii="Arial" w:hAnsi="Arial"/>
          <w:lang w:val="en-GB"/>
        </w:rPr>
        <w:tab/>
      </w:r>
      <w:r w:rsidRPr="006C1414">
        <w:rPr>
          <w:rFonts w:ascii="Arial" w:hAnsi="Arial"/>
          <w:lang w:val="en-GB"/>
        </w:rPr>
        <w:t xml:space="preserve">2. He </w:t>
      </w:r>
      <w:r w:rsidRPr="006C1414">
        <w:rPr>
          <w:rFonts w:ascii="Arial" w:hAnsi="Arial"/>
          <w:b/>
          <w:lang w:val="en-GB"/>
        </w:rPr>
        <w:t>plays</w:t>
      </w:r>
      <w:r w:rsidRPr="006C1414">
        <w:rPr>
          <w:rFonts w:ascii="Arial" w:hAnsi="Arial"/>
          <w:lang w:val="en-GB"/>
        </w:rPr>
        <w:t xml:space="preserve"> tennis every Saturday morning.</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3. The earth </w:t>
      </w:r>
      <w:r w:rsidRPr="006C1414">
        <w:rPr>
          <w:rFonts w:ascii="Arial" w:hAnsi="Arial"/>
          <w:b/>
          <w:lang w:val="en-GB"/>
        </w:rPr>
        <w:t>goes</w:t>
      </w:r>
      <w:r w:rsidRPr="006C1414">
        <w:rPr>
          <w:rFonts w:ascii="Arial" w:hAnsi="Arial"/>
          <w:lang w:val="en-GB"/>
        </w:rPr>
        <w:t xml:space="preserve"> round the sun.</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4. I </w:t>
      </w:r>
      <w:r w:rsidRPr="006C1414">
        <w:rPr>
          <w:rFonts w:ascii="Arial" w:hAnsi="Arial"/>
          <w:b/>
          <w:lang w:val="en-GB"/>
        </w:rPr>
        <w:t xml:space="preserve">come </w:t>
      </w:r>
      <w:r w:rsidRPr="006C1414">
        <w:rPr>
          <w:rFonts w:ascii="Arial" w:hAnsi="Arial"/>
          <w:lang w:val="en-GB"/>
        </w:rPr>
        <w:t xml:space="preserve">from Canada. Where </w:t>
      </w:r>
      <w:r w:rsidRPr="006C1414">
        <w:rPr>
          <w:rFonts w:ascii="Arial" w:hAnsi="Arial"/>
          <w:b/>
          <w:lang w:val="en-GB"/>
        </w:rPr>
        <w:t>do</w:t>
      </w:r>
      <w:r w:rsidRPr="006C1414">
        <w:rPr>
          <w:rFonts w:ascii="Arial" w:hAnsi="Arial"/>
          <w:lang w:val="en-GB"/>
        </w:rPr>
        <w:t xml:space="preserve"> you </w:t>
      </w:r>
      <w:r w:rsidRPr="006C1414">
        <w:rPr>
          <w:rFonts w:ascii="Arial" w:hAnsi="Arial"/>
          <w:b/>
          <w:lang w:val="en-GB"/>
        </w:rPr>
        <w:t>come</w:t>
      </w:r>
      <w:r w:rsidRPr="006C1414">
        <w:rPr>
          <w:rFonts w:ascii="Arial" w:hAnsi="Arial"/>
          <w:lang w:val="en-GB"/>
        </w:rPr>
        <w:t xml:space="preserve"> from?</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5. What </w:t>
      </w:r>
      <w:r w:rsidRPr="006C1414">
        <w:rPr>
          <w:rFonts w:ascii="Arial" w:hAnsi="Arial"/>
          <w:b/>
          <w:lang w:val="en-GB"/>
        </w:rPr>
        <w:t>does</w:t>
      </w:r>
      <w:r w:rsidRPr="006C1414">
        <w:rPr>
          <w:rFonts w:ascii="Arial" w:hAnsi="Arial"/>
          <w:lang w:val="en-GB"/>
        </w:rPr>
        <w:t xml:space="preserve"> this word </w:t>
      </w:r>
      <w:r w:rsidRPr="006C1414">
        <w:rPr>
          <w:rFonts w:ascii="Arial" w:hAnsi="Arial"/>
          <w:b/>
          <w:lang w:val="en-GB"/>
        </w:rPr>
        <w:t>mean</w:t>
      </w:r>
      <w:r w:rsidRPr="006C1414">
        <w:rPr>
          <w:rFonts w:ascii="Arial" w:hAnsi="Arial"/>
          <w:lang w:val="en-GB"/>
        </w:rPr>
        <w:t xml:space="preserve"> in German?</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6. Rice </w:t>
      </w:r>
      <w:r w:rsidRPr="006C1414">
        <w:rPr>
          <w:rFonts w:ascii="Arial" w:hAnsi="Arial"/>
          <w:b/>
          <w:lang w:val="en-GB"/>
        </w:rPr>
        <w:t>doesn't grow</w:t>
      </w:r>
      <w:r w:rsidRPr="006C1414">
        <w:rPr>
          <w:rFonts w:ascii="Arial" w:hAnsi="Arial"/>
          <w:lang w:val="en-GB"/>
        </w:rPr>
        <w:t xml:space="preserve"> in Switzerland.</w:t>
      </w:r>
    </w:p>
    <w:p w:rsidR="00E31E27" w:rsidRPr="00314CEF" w:rsidRDefault="00E31E27" w:rsidP="00E31E27">
      <w:pPr>
        <w:ind w:left="2127" w:hanging="2127"/>
        <w:rPr>
          <w:rFonts w:ascii="Arial" w:hAnsi="Arial"/>
          <w:b/>
          <w:i/>
        </w:rPr>
      </w:pPr>
      <w:r w:rsidRPr="00314CEF">
        <w:rPr>
          <w:rFonts w:ascii="Arial" w:hAnsi="Arial"/>
          <w:b/>
          <w:sz w:val="48"/>
        </w:rPr>
        <w:sym w:font="Wingdings" w:char="F03F"/>
      </w:r>
      <w:r w:rsidRPr="00314CEF">
        <w:rPr>
          <w:rFonts w:ascii="Arial" w:hAnsi="Arial"/>
          <w:b/>
        </w:rPr>
        <w:t>Aufgabe 2:</w:t>
      </w:r>
      <w:r w:rsidRPr="00314CEF">
        <w:rPr>
          <w:rFonts w:ascii="Arial" w:hAnsi="Arial"/>
          <w:b/>
        </w:rPr>
        <w:tab/>
        <w:t>Die Lösungen finden Sie  in</w:t>
      </w:r>
      <w:r w:rsidRPr="00314CEF">
        <w:rPr>
          <w:rFonts w:ascii="Arial" w:hAnsi="Arial"/>
          <w:b/>
          <w:i/>
        </w:rPr>
        <w:t xml:space="preserve"> "</w:t>
      </w:r>
      <w:r w:rsidR="002B364E">
        <w:rPr>
          <w:rFonts w:ascii="Arial" w:hAnsi="Arial"/>
          <w:b/>
          <w:i/>
        </w:rPr>
        <w:t>A Practical English Grammar“</w:t>
      </w:r>
    </w:p>
    <w:p w:rsidR="00E31E27" w:rsidRPr="007F3705" w:rsidRDefault="00E31E27">
      <w:pPr>
        <w:rPr>
          <w:rFonts w:ascii="Arial" w:hAnsi="Arial"/>
          <w:b/>
          <w:lang w:val="en-US"/>
        </w:rPr>
      </w:pPr>
      <w:r w:rsidRPr="00314CEF">
        <w:rPr>
          <w:rFonts w:ascii="Arial" w:hAnsi="Arial"/>
          <w:b/>
          <w:sz w:val="48"/>
        </w:rPr>
        <w:sym w:font="Wingdings" w:char="F03F"/>
      </w:r>
      <w:r w:rsidRPr="007F3705">
        <w:rPr>
          <w:rFonts w:ascii="Arial" w:hAnsi="Arial"/>
          <w:b/>
          <w:sz w:val="48"/>
          <w:lang w:val="en-US"/>
        </w:rPr>
        <w:tab/>
      </w:r>
      <w:r w:rsidRPr="007F3705">
        <w:rPr>
          <w:rFonts w:ascii="Arial" w:hAnsi="Arial"/>
          <w:b/>
          <w:lang w:val="en-US"/>
        </w:rPr>
        <w:t>Aufgabe 3:</w:t>
      </w:r>
      <w:r w:rsidRPr="007F3705">
        <w:rPr>
          <w:rFonts w:ascii="Arial" w:hAnsi="Arial"/>
          <w:b/>
          <w:lang w:val="en-US"/>
        </w:rPr>
        <w:tab/>
      </w:r>
      <w:r w:rsidRPr="007F3705">
        <w:rPr>
          <w:rFonts w:ascii="Arial" w:hAnsi="Arial"/>
          <w:lang w:val="en-US"/>
        </w:rPr>
        <w:t>1.</w:t>
      </w:r>
      <w:r w:rsidRPr="007F3705">
        <w:rPr>
          <w:rFonts w:ascii="Arial" w:hAnsi="Arial"/>
          <w:b/>
          <w:lang w:val="en-US"/>
        </w:rPr>
        <w:t xml:space="preserve"> I suggest</w:t>
      </w:r>
    </w:p>
    <w:p w:rsidR="00E31E27" w:rsidRPr="006C1414" w:rsidRDefault="00E31E27">
      <w:pPr>
        <w:rPr>
          <w:rFonts w:ascii="Arial" w:hAnsi="Arial"/>
          <w:b/>
          <w:lang w:val="en-GB"/>
        </w:rPr>
      </w:pPr>
      <w:r w:rsidRPr="007F3705">
        <w:rPr>
          <w:rFonts w:ascii="Arial" w:hAnsi="Arial"/>
          <w:lang w:val="en-US"/>
        </w:rPr>
        <w:tab/>
      </w:r>
      <w:r w:rsidRPr="007F3705">
        <w:rPr>
          <w:rFonts w:ascii="Arial" w:hAnsi="Arial"/>
          <w:lang w:val="en-US"/>
        </w:rPr>
        <w:tab/>
      </w:r>
      <w:r w:rsidRPr="007F3705">
        <w:rPr>
          <w:rFonts w:ascii="Arial" w:hAnsi="Arial"/>
          <w:lang w:val="en-US"/>
        </w:rPr>
        <w:tab/>
      </w:r>
      <w:r w:rsidRPr="006C1414">
        <w:rPr>
          <w:rFonts w:ascii="Arial" w:hAnsi="Arial"/>
          <w:lang w:val="en-GB"/>
        </w:rPr>
        <w:t xml:space="preserve">2. </w:t>
      </w:r>
      <w:r w:rsidRPr="006C1414">
        <w:rPr>
          <w:rFonts w:ascii="Arial" w:hAnsi="Arial"/>
          <w:b/>
          <w:lang w:val="en-GB"/>
        </w:rPr>
        <w:t>I promise</w:t>
      </w:r>
    </w:p>
    <w:p w:rsidR="00E31E27" w:rsidRPr="006C1414" w:rsidRDefault="00E31E27">
      <w:pPr>
        <w:rPr>
          <w:rFonts w:ascii="Arial" w:hAnsi="Arial"/>
          <w:lang w:val="en-GB"/>
        </w:rPr>
      </w:pPr>
      <w:r w:rsidRPr="006C1414">
        <w:rPr>
          <w:rFonts w:ascii="Arial" w:hAnsi="Arial"/>
          <w:b/>
          <w:lang w:val="en-GB"/>
        </w:rPr>
        <w:tab/>
      </w:r>
      <w:r w:rsidRPr="006C1414">
        <w:rPr>
          <w:rFonts w:ascii="Arial" w:hAnsi="Arial"/>
          <w:b/>
          <w:lang w:val="en-GB"/>
        </w:rPr>
        <w:tab/>
      </w:r>
      <w:r w:rsidRPr="006C1414">
        <w:rPr>
          <w:rFonts w:ascii="Arial" w:hAnsi="Arial"/>
          <w:b/>
          <w:lang w:val="en-GB"/>
        </w:rPr>
        <w:tab/>
      </w:r>
      <w:r w:rsidRPr="006C1414">
        <w:rPr>
          <w:rFonts w:ascii="Arial" w:hAnsi="Arial"/>
          <w:lang w:val="en-GB"/>
        </w:rPr>
        <w:t xml:space="preserve">3. </w:t>
      </w:r>
      <w:r w:rsidRPr="006C1414">
        <w:rPr>
          <w:rFonts w:ascii="Arial" w:hAnsi="Arial"/>
          <w:b/>
          <w:lang w:val="en-GB"/>
        </w:rPr>
        <w:t>I insist</w:t>
      </w:r>
    </w:p>
    <w:p w:rsidR="00E31E27" w:rsidRPr="006C1414" w:rsidRDefault="00E31E27">
      <w:pPr>
        <w:rPr>
          <w:rFonts w:ascii="Arial" w:hAnsi="Arial"/>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4. </w:t>
      </w:r>
      <w:r w:rsidRPr="006C1414">
        <w:rPr>
          <w:rFonts w:ascii="Arial" w:hAnsi="Arial"/>
          <w:b/>
          <w:lang w:val="en-GB"/>
        </w:rPr>
        <w:t>I apologize</w:t>
      </w:r>
    </w:p>
    <w:p w:rsidR="00E31E27" w:rsidRPr="007F3705" w:rsidRDefault="00E31E27">
      <w:pPr>
        <w:rPr>
          <w:rFonts w:ascii="Arial" w:hAnsi="Arial"/>
          <w:b/>
          <w:lang w:val="en-US"/>
        </w:rPr>
      </w:pPr>
      <w:r w:rsidRPr="006C1414">
        <w:rPr>
          <w:rFonts w:ascii="Arial" w:hAnsi="Arial"/>
          <w:lang w:val="en-GB"/>
        </w:rPr>
        <w:tab/>
      </w:r>
      <w:r w:rsidRPr="006C1414">
        <w:rPr>
          <w:rFonts w:ascii="Arial" w:hAnsi="Arial"/>
          <w:lang w:val="en-GB"/>
        </w:rPr>
        <w:tab/>
      </w:r>
      <w:r w:rsidRPr="006C1414">
        <w:rPr>
          <w:rFonts w:ascii="Arial" w:hAnsi="Arial"/>
          <w:lang w:val="en-GB"/>
        </w:rPr>
        <w:tab/>
      </w:r>
      <w:r w:rsidRPr="007F3705">
        <w:rPr>
          <w:rFonts w:ascii="Arial" w:hAnsi="Arial"/>
          <w:lang w:val="en-US"/>
        </w:rPr>
        <w:t xml:space="preserve">5. </w:t>
      </w:r>
      <w:r w:rsidRPr="007F3705">
        <w:rPr>
          <w:rFonts w:ascii="Arial" w:hAnsi="Arial"/>
          <w:b/>
          <w:lang w:val="en-US"/>
        </w:rPr>
        <w:t xml:space="preserve">I recommend </w:t>
      </w:r>
    </w:p>
    <w:p w:rsidR="00E31E27" w:rsidRPr="007F3705" w:rsidRDefault="00E31E27">
      <w:pPr>
        <w:rPr>
          <w:rFonts w:ascii="Arial" w:hAnsi="Arial"/>
          <w:b/>
          <w:lang w:val="en-US"/>
        </w:rPr>
      </w:pPr>
    </w:p>
    <w:p w:rsidR="00E31E27" w:rsidRPr="007F3705" w:rsidRDefault="00E31E27">
      <w:pPr>
        <w:rPr>
          <w:rFonts w:ascii="Arial" w:hAnsi="Arial"/>
          <w:b/>
          <w:lang w:val="en-US"/>
        </w:rPr>
      </w:pPr>
      <w:r w:rsidRPr="007F3705">
        <w:rPr>
          <w:rFonts w:ascii="Arial" w:hAnsi="Arial"/>
          <w:b/>
          <w:sz w:val="32"/>
          <w:lang w:val="en-US"/>
        </w:rPr>
        <w:t>Kapitel 1.2</w:t>
      </w:r>
    </w:p>
    <w:p w:rsidR="00E31E27" w:rsidRPr="007F3705" w:rsidRDefault="00E31E27">
      <w:pPr>
        <w:rPr>
          <w:rFonts w:ascii="Arial" w:hAnsi="Arial"/>
          <w:b/>
          <w:lang w:val="en-US"/>
        </w:rPr>
      </w:pPr>
    </w:p>
    <w:p w:rsidR="00E31E27" w:rsidRPr="00314CEF" w:rsidRDefault="00E31E27" w:rsidP="00E31E27">
      <w:pPr>
        <w:ind w:left="2127" w:hanging="2127"/>
        <w:rPr>
          <w:rFonts w:ascii="Arial" w:hAnsi="Arial"/>
          <w:b/>
        </w:rPr>
      </w:pPr>
      <w:r w:rsidRPr="00314CEF">
        <w:rPr>
          <w:rFonts w:ascii="Arial" w:hAnsi="Arial"/>
          <w:b/>
          <w:sz w:val="48"/>
        </w:rPr>
        <w:sym w:font="Wingdings" w:char="F03F"/>
      </w:r>
      <w:r w:rsidRPr="00314CEF">
        <w:rPr>
          <w:rFonts w:ascii="Arial" w:hAnsi="Arial"/>
          <w:b/>
        </w:rPr>
        <w:t>Aufgabe 4: Die Lösungen finden Sie  in</w:t>
      </w:r>
      <w:r w:rsidRPr="00314CEF">
        <w:rPr>
          <w:rFonts w:ascii="Arial" w:hAnsi="Arial"/>
          <w:b/>
          <w:i/>
        </w:rPr>
        <w:t xml:space="preserve"> "</w:t>
      </w:r>
      <w:r w:rsidR="002B364E" w:rsidRPr="002B364E">
        <w:rPr>
          <w:rFonts w:ascii="Arial" w:hAnsi="Arial"/>
          <w:b/>
          <w:i/>
        </w:rPr>
        <w:t>A Practical English Grammar</w:t>
      </w:r>
      <w:r w:rsidR="002B364E">
        <w:rPr>
          <w:rFonts w:ascii="Arial" w:hAnsi="Arial"/>
          <w:b/>
          <w:i/>
        </w:rPr>
        <w:t>.</w:t>
      </w:r>
    </w:p>
    <w:p w:rsidR="00E31E27" w:rsidRPr="00314CEF" w:rsidRDefault="00E31E27">
      <w:pPr>
        <w:rPr>
          <w:rFonts w:ascii="Arial" w:hAnsi="Arial"/>
          <w:b/>
        </w:rPr>
      </w:pPr>
    </w:p>
    <w:p w:rsidR="00E31E27" w:rsidRPr="00C53A37" w:rsidRDefault="00E31E27">
      <w:pPr>
        <w:rPr>
          <w:rFonts w:ascii="Arial" w:hAnsi="Arial"/>
          <w:lang w:val="en-GB"/>
        </w:rPr>
      </w:pPr>
      <w:r w:rsidRPr="00314CEF">
        <w:rPr>
          <w:rFonts w:ascii="Arial" w:hAnsi="Arial"/>
          <w:b/>
          <w:sz w:val="48"/>
        </w:rPr>
        <w:sym w:font="Wingdings" w:char="F03F"/>
      </w:r>
      <w:r w:rsidRPr="00C53A37">
        <w:rPr>
          <w:rFonts w:ascii="Arial" w:hAnsi="Arial"/>
          <w:b/>
          <w:lang w:val="en-GB"/>
        </w:rPr>
        <w:tab/>
        <w:t>Aufgabe 5:</w:t>
      </w:r>
      <w:r w:rsidRPr="00C53A37">
        <w:rPr>
          <w:rFonts w:ascii="Arial" w:hAnsi="Arial"/>
          <w:b/>
          <w:lang w:val="en-GB"/>
        </w:rPr>
        <w:tab/>
      </w:r>
      <w:r w:rsidRPr="00C53A37">
        <w:rPr>
          <w:rFonts w:ascii="Arial" w:hAnsi="Arial"/>
          <w:lang w:val="en-GB"/>
        </w:rPr>
        <w:t xml:space="preserve">1. </w:t>
      </w:r>
      <w:r w:rsidRPr="00C53A37">
        <w:rPr>
          <w:rFonts w:ascii="Arial" w:hAnsi="Arial"/>
          <w:b/>
          <w:lang w:val="en-GB"/>
        </w:rPr>
        <w:t>'m not enjoying / am not enjoying it</w:t>
      </w:r>
    </w:p>
    <w:p w:rsidR="00E31E27" w:rsidRPr="006C1414" w:rsidRDefault="00E31E27">
      <w:pPr>
        <w:rPr>
          <w:rFonts w:ascii="Arial" w:hAnsi="Arial"/>
          <w:lang w:val="en-GB"/>
        </w:rPr>
      </w:pPr>
      <w:r w:rsidRPr="00C53A37">
        <w:rPr>
          <w:rFonts w:ascii="Arial" w:hAnsi="Arial"/>
          <w:lang w:val="en-GB"/>
        </w:rPr>
        <w:tab/>
      </w:r>
      <w:r w:rsidRPr="00C53A37">
        <w:rPr>
          <w:rFonts w:ascii="Arial" w:hAnsi="Arial"/>
          <w:lang w:val="en-GB"/>
        </w:rPr>
        <w:tab/>
      </w:r>
      <w:r w:rsidRPr="00C53A37">
        <w:rPr>
          <w:rFonts w:ascii="Arial" w:hAnsi="Arial"/>
          <w:lang w:val="en-GB"/>
        </w:rPr>
        <w:tab/>
      </w:r>
      <w:r w:rsidRPr="006C1414">
        <w:rPr>
          <w:rFonts w:ascii="Arial" w:hAnsi="Arial"/>
          <w:lang w:val="en-GB"/>
        </w:rPr>
        <w:t xml:space="preserve">2. </w:t>
      </w:r>
      <w:r w:rsidRPr="006C1414">
        <w:rPr>
          <w:rFonts w:ascii="Arial" w:hAnsi="Arial"/>
          <w:b/>
          <w:lang w:val="en-GB"/>
        </w:rPr>
        <w:t>'s having / is having</w:t>
      </w:r>
    </w:p>
    <w:p w:rsidR="00E31E27" w:rsidRPr="006C1414" w:rsidRDefault="00E31E27">
      <w:pPr>
        <w:rPr>
          <w:rFonts w:ascii="Arial" w:hAnsi="Arial"/>
          <w:b/>
          <w:lang w:val="en-GB"/>
        </w:rPr>
      </w:pPr>
      <w:r w:rsidRPr="006C1414">
        <w:rPr>
          <w:rFonts w:ascii="Arial" w:hAnsi="Arial"/>
          <w:lang w:val="en-GB"/>
        </w:rPr>
        <w:tab/>
      </w:r>
      <w:r w:rsidRPr="006C1414">
        <w:rPr>
          <w:rFonts w:ascii="Arial" w:hAnsi="Arial"/>
          <w:lang w:val="en-GB"/>
        </w:rPr>
        <w:tab/>
      </w:r>
      <w:r w:rsidRPr="006C1414">
        <w:rPr>
          <w:rFonts w:ascii="Arial" w:hAnsi="Arial"/>
          <w:lang w:val="en-GB"/>
        </w:rPr>
        <w:tab/>
        <w:t xml:space="preserve">3. </w:t>
      </w:r>
      <w:r w:rsidRPr="006C1414">
        <w:rPr>
          <w:rFonts w:ascii="Arial" w:hAnsi="Arial"/>
          <w:b/>
          <w:lang w:val="en-GB"/>
        </w:rPr>
        <w:t>'m not eating / am not eating</w:t>
      </w:r>
    </w:p>
    <w:p w:rsidR="00E31E27" w:rsidRPr="006C1414" w:rsidRDefault="00E31E27">
      <w:pPr>
        <w:rPr>
          <w:rFonts w:ascii="Arial" w:hAnsi="Arial"/>
          <w:b/>
          <w:lang w:val="en-GB"/>
        </w:rPr>
      </w:pPr>
      <w:r w:rsidRPr="006C1414">
        <w:rPr>
          <w:rFonts w:ascii="Arial" w:hAnsi="Arial"/>
          <w:b/>
          <w:lang w:val="en-GB"/>
        </w:rPr>
        <w:tab/>
      </w:r>
      <w:r w:rsidRPr="006C1414">
        <w:rPr>
          <w:rFonts w:ascii="Arial" w:hAnsi="Arial"/>
          <w:b/>
          <w:lang w:val="en-GB"/>
        </w:rPr>
        <w:tab/>
      </w:r>
      <w:r w:rsidRPr="006C1414">
        <w:rPr>
          <w:rFonts w:ascii="Arial" w:hAnsi="Arial"/>
          <w:b/>
          <w:lang w:val="en-GB"/>
        </w:rPr>
        <w:tab/>
      </w:r>
      <w:r w:rsidRPr="006C1414">
        <w:rPr>
          <w:rFonts w:ascii="Arial" w:hAnsi="Arial"/>
          <w:lang w:val="en-GB"/>
        </w:rPr>
        <w:t xml:space="preserve">4. </w:t>
      </w:r>
      <w:r w:rsidRPr="006C1414">
        <w:rPr>
          <w:rFonts w:ascii="Arial" w:hAnsi="Arial"/>
          <w:b/>
          <w:lang w:val="en-GB"/>
        </w:rPr>
        <w:t>'s learning / is learning</w:t>
      </w:r>
    </w:p>
    <w:p w:rsidR="00E31E27" w:rsidRPr="006C1414" w:rsidRDefault="00E31E27">
      <w:pPr>
        <w:rPr>
          <w:rFonts w:ascii="Arial" w:hAnsi="Arial"/>
          <w:b/>
          <w:lang w:val="en-GB"/>
        </w:rPr>
      </w:pPr>
      <w:r w:rsidRPr="006C1414">
        <w:rPr>
          <w:rFonts w:ascii="Arial" w:hAnsi="Arial"/>
          <w:b/>
          <w:lang w:val="en-GB"/>
        </w:rPr>
        <w:tab/>
      </w:r>
      <w:r w:rsidRPr="006C1414">
        <w:rPr>
          <w:rFonts w:ascii="Arial" w:hAnsi="Arial"/>
          <w:b/>
          <w:lang w:val="en-GB"/>
        </w:rPr>
        <w:tab/>
      </w:r>
      <w:r w:rsidRPr="006C1414">
        <w:rPr>
          <w:rFonts w:ascii="Arial" w:hAnsi="Arial"/>
          <w:b/>
          <w:lang w:val="en-GB"/>
        </w:rPr>
        <w:tab/>
      </w:r>
      <w:r w:rsidRPr="006C1414">
        <w:rPr>
          <w:rFonts w:ascii="Arial" w:hAnsi="Arial"/>
          <w:lang w:val="en-GB"/>
        </w:rPr>
        <w:t xml:space="preserve">5. </w:t>
      </w:r>
      <w:r w:rsidRPr="006C1414">
        <w:rPr>
          <w:rFonts w:ascii="Arial" w:hAnsi="Arial"/>
          <w:b/>
          <w:lang w:val="en-GB"/>
        </w:rPr>
        <w:t>aren't speaking / 're not speaking / are not speaking</w:t>
      </w:r>
    </w:p>
    <w:p w:rsidR="00E31E27" w:rsidRPr="006C1414" w:rsidRDefault="00E31E27">
      <w:pPr>
        <w:rPr>
          <w:rFonts w:ascii="Arial" w:hAnsi="Arial"/>
          <w:b/>
          <w:lang w:val="en-GB"/>
        </w:rPr>
      </w:pPr>
    </w:p>
    <w:p w:rsidR="00E31E27" w:rsidRPr="006C1414" w:rsidRDefault="00E31E27">
      <w:pPr>
        <w:rPr>
          <w:rFonts w:ascii="Arial" w:hAnsi="Arial"/>
          <w:lang w:val="en-GB"/>
        </w:rPr>
      </w:pPr>
      <w:r w:rsidRPr="00314CEF">
        <w:rPr>
          <w:rFonts w:ascii="Arial" w:hAnsi="Arial"/>
          <w:b/>
          <w:sz w:val="48"/>
        </w:rPr>
        <w:sym w:font="Wingdings" w:char="F03F"/>
      </w:r>
      <w:r w:rsidRPr="006C1414">
        <w:rPr>
          <w:rFonts w:ascii="Arial" w:hAnsi="Arial"/>
          <w:b/>
          <w:lang w:val="en-GB"/>
        </w:rPr>
        <w:tab/>
        <w:t>Aufgabe 6:</w:t>
      </w:r>
    </w:p>
    <w:p w:rsidR="00E31E27" w:rsidRPr="006C1414" w:rsidRDefault="00E31E27">
      <w:pPr>
        <w:rPr>
          <w:rFonts w:ascii="Arial" w:hAnsi="Arial"/>
          <w:lang w:val="en-GB"/>
        </w:rPr>
      </w:pPr>
      <w:r w:rsidRPr="006C1414">
        <w:rPr>
          <w:rFonts w:ascii="Arial" w:hAnsi="Arial"/>
          <w:lang w:val="en-GB"/>
        </w:rPr>
        <w:tab/>
        <w:t>1. Ken is still ill but he</w:t>
      </w:r>
      <w:r w:rsidRPr="006C1414">
        <w:rPr>
          <w:rFonts w:ascii="Arial" w:hAnsi="Arial"/>
          <w:b/>
          <w:lang w:val="en-GB"/>
        </w:rPr>
        <w:t xml:space="preserve"> is getting </w:t>
      </w:r>
      <w:r w:rsidRPr="006C1414">
        <w:rPr>
          <w:rFonts w:ascii="Arial" w:hAnsi="Arial"/>
          <w:lang w:val="en-GB"/>
        </w:rPr>
        <w:t>better slowly.</w:t>
      </w:r>
    </w:p>
    <w:p w:rsidR="00E31E27" w:rsidRPr="006C1414" w:rsidRDefault="00E31E27">
      <w:pPr>
        <w:rPr>
          <w:rFonts w:ascii="Arial" w:hAnsi="Arial"/>
          <w:lang w:val="en-GB"/>
        </w:rPr>
      </w:pPr>
      <w:r w:rsidRPr="006C1414">
        <w:rPr>
          <w:rFonts w:ascii="Arial" w:hAnsi="Arial"/>
          <w:lang w:val="en-GB"/>
        </w:rPr>
        <w:tab/>
        <w:t xml:space="preserve">2. The world </w:t>
      </w:r>
      <w:r w:rsidRPr="006C1414">
        <w:rPr>
          <w:rFonts w:ascii="Arial" w:hAnsi="Arial"/>
          <w:b/>
          <w:lang w:val="en-GB"/>
        </w:rPr>
        <w:t>is changing</w:t>
      </w:r>
      <w:r w:rsidRPr="006C1414">
        <w:rPr>
          <w:rFonts w:ascii="Arial" w:hAnsi="Arial"/>
          <w:lang w:val="en-GB"/>
        </w:rPr>
        <w:t>. Nothing stays the way it is.</w:t>
      </w:r>
    </w:p>
    <w:p w:rsidR="00E31E27" w:rsidRPr="006C1414" w:rsidRDefault="00E31E27">
      <w:pPr>
        <w:rPr>
          <w:rFonts w:ascii="Arial" w:hAnsi="Arial"/>
          <w:lang w:val="en-GB"/>
        </w:rPr>
      </w:pPr>
      <w:r w:rsidRPr="006C1414">
        <w:rPr>
          <w:rFonts w:ascii="Arial" w:hAnsi="Arial"/>
          <w:lang w:val="en-GB"/>
        </w:rPr>
        <w:tab/>
        <w:t xml:space="preserve">3. The cost of living </w:t>
      </w:r>
      <w:r w:rsidRPr="006C1414">
        <w:rPr>
          <w:rFonts w:ascii="Arial" w:hAnsi="Arial"/>
          <w:b/>
          <w:lang w:val="en-GB"/>
        </w:rPr>
        <w:t>is rising / is going up</w:t>
      </w:r>
      <w:r w:rsidRPr="006C1414">
        <w:rPr>
          <w:rFonts w:ascii="Arial" w:hAnsi="Arial"/>
          <w:lang w:val="en-GB"/>
        </w:rPr>
        <w:t xml:space="preserve">. Every year things are more </w:t>
      </w:r>
    </w:p>
    <w:p w:rsidR="00E31E27" w:rsidRPr="006C1414" w:rsidRDefault="00E31E27">
      <w:pPr>
        <w:ind w:firstLine="708"/>
        <w:rPr>
          <w:rFonts w:ascii="Arial" w:hAnsi="Arial"/>
          <w:lang w:val="en-GB"/>
        </w:rPr>
      </w:pPr>
      <w:r w:rsidRPr="006C1414">
        <w:rPr>
          <w:rFonts w:ascii="Arial" w:hAnsi="Arial"/>
          <w:lang w:val="en-GB"/>
        </w:rPr>
        <w:t xml:space="preserve">    expensive.</w:t>
      </w:r>
    </w:p>
    <w:p w:rsidR="00E31E27" w:rsidRPr="006C1414" w:rsidRDefault="00E31E27">
      <w:pPr>
        <w:ind w:firstLine="708"/>
        <w:rPr>
          <w:rFonts w:ascii="Arial" w:hAnsi="Arial"/>
          <w:lang w:val="en-GB"/>
        </w:rPr>
      </w:pPr>
      <w:r w:rsidRPr="006C1414">
        <w:rPr>
          <w:rFonts w:ascii="Arial" w:hAnsi="Arial"/>
          <w:lang w:val="en-GB"/>
        </w:rPr>
        <w:t xml:space="preserve">4. The situation is very bad and it </w:t>
      </w:r>
      <w:r w:rsidRPr="006C1414">
        <w:rPr>
          <w:rFonts w:ascii="Arial" w:hAnsi="Arial"/>
          <w:b/>
          <w:lang w:val="en-GB"/>
        </w:rPr>
        <w:t>is getting</w:t>
      </w:r>
      <w:r w:rsidRPr="006C1414">
        <w:rPr>
          <w:rFonts w:ascii="Arial" w:hAnsi="Arial"/>
          <w:lang w:val="en-GB"/>
        </w:rPr>
        <w:t xml:space="preserve"> worse.</w:t>
      </w:r>
    </w:p>
    <w:p w:rsidR="00E31E27" w:rsidRPr="006C1414" w:rsidRDefault="00E31E27">
      <w:pPr>
        <w:rPr>
          <w:rFonts w:ascii="Arial" w:hAnsi="Arial"/>
          <w:lang w:val="en-GB"/>
        </w:rPr>
      </w:pPr>
    </w:p>
    <w:p w:rsidR="00E31E27" w:rsidRPr="00314CEF" w:rsidRDefault="00E31E27">
      <w:pPr>
        <w:rPr>
          <w:rFonts w:ascii="Arial" w:hAnsi="Arial"/>
        </w:rPr>
      </w:pPr>
      <w:r w:rsidRPr="00314CEF">
        <w:rPr>
          <w:rFonts w:ascii="Arial" w:hAnsi="Arial"/>
          <w:b/>
          <w:sz w:val="48"/>
        </w:rPr>
        <w:sym w:font="Wingdings" w:char="F03F"/>
      </w:r>
      <w:r w:rsidRPr="00314CEF">
        <w:rPr>
          <w:rFonts w:ascii="Arial" w:hAnsi="Arial"/>
          <w:b/>
        </w:rPr>
        <w:tab/>
        <w:t>Aufgabe 7: Wie übersetzen Sie diese zwei Sätze?</w:t>
      </w:r>
    </w:p>
    <w:p w:rsidR="00E31E27" w:rsidRPr="00314CEF" w:rsidRDefault="00E31E27">
      <w:pPr>
        <w:ind w:firstLine="708"/>
        <w:rPr>
          <w:rFonts w:ascii="Arial" w:hAnsi="Arial"/>
        </w:rPr>
      </w:pPr>
      <w:r w:rsidRPr="00314CEF">
        <w:rPr>
          <w:rFonts w:ascii="Arial" w:hAnsi="Arial"/>
        </w:rPr>
        <w:t xml:space="preserve">Jeff </w:t>
      </w:r>
      <w:r w:rsidRPr="00314CEF">
        <w:rPr>
          <w:rFonts w:ascii="Arial" w:hAnsi="Arial"/>
          <w:b/>
        </w:rPr>
        <w:t xml:space="preserve">is </w:t>
      </w:r>
      <w:r w:rsidRPr="00314CEF">
        <w:rPr>
          <w:rFonts w:ascii="Arial" w:hAnsi="Arial"/>
        </w:rPr>
        <w:t xml:space="preserve">an idiot = Jeff ist ein Idiot (er ist immer so, es ist ein Teil seines </w:t>
      </w:r>
    </w:p>
    <w:p w:rsidR="00E31E27" w:rsidRPr="00314CEF" w:rsidRDefault="00E31E27">
      <w:pPr>
        <w:ind w:firstLine="708"/>
        <w:rPr>
          <w:rFonts w:ascii="Arial" w:hAnsi="Arial"/>
        </w:rPr>
      </w:pPr>
      <w:r w:rsidRPr="00314CEF">
        <w:rPr>
          <w:rFonts w:ascii="Arial" w:hAnsi="Arial"/>
        </w:rPr>
        <w:t>Charakters)</w:t>
      </w:r>
      <w:r w:rsidRPr="00314CEF">
        <w:rPr>
          <w:rFonts w:ascii="Arial" w:hAnsi="Arial"/>
        </w:rPr>
        <w:tab/>
        <w:t>.</w:t>
      </w:r>
    </w:p>
    <w:p w:rsidR="00E31E27" w:rsidRPr="00314CEF" w:rsidRDefault="00E31E27">
      <w:pPr>
        <w:ind w:firstLine="708"/>
        <w:rPr>
          <w:rFonts w:ascii="Arial" w:hAnsi="Arial"/>
        </w:rPr>
      </w:pPr>
      <w:r w:rsidRPr="00314CEF">
        <w:rPr>
          <w:rFonts w:ascii="Arial" w:hAnsi="Arial"/>
        </w:rPr>
        <w:t xml:space="preserve">Jeff </w:t>
      </w:r>
      <w:r w:rsidRPr="00314CEF">
        <w:rPr>
          <w:rFonts w:ascii="Arial" w:hAnsi="Arial"/>
          <w:b/>
        </w:rPr>
        <w:t>is being</w:t>
      </w:r>
      <w:r w:rsidRPr="00314CEF">
        <w:rPr>
          <w:rFonts w:ascii="Arial" w:hAnsi="Arial"/>
        </w:rPr>
        <w:t xml:space="preserve"> an idiot = Jeff führt sich im Moment auf wie ein Idiot </w:t>
      </w:r>
    </w:p>
    <w:p w:rsidR="00E31E27" w:rsidRPr="00314CEF" w:rsidRDefault="00E31E27">
      <w:pPr>
        <w:ind w:firstLine="708"/>
        <w:rPr>
          <w:rFonts w:ascii="Arial" w:hAnsi="Arial"/>
        </w:rPr>
      </w:pPr>
      <w:r w:rsidRPr="00314CEF">
        <w:rPr>
          <w:rFonts w:ascii="Arial" w:hAnsi="Arial"/>
        </w:rPr>
        <w:t>(normalerweise ist er nicht so).</w:t>
      </w:r>
    </w:p>
    <w:p w:rsidR="00E31E27" w:rsidRPr="00314CEF" w:rsidRDefault="00E31E27">
      <w:pPr>
        <w:rPr>
          <w:rFonts w:ascii="Arial" w:hAnsi="Arial"/>
          <w:b/>
          <w:sz w:val="32"/>
        </w:rPr>
      </w:pPr>
    </w:p>
    <w:p w:rsidR="00E31E27" w:rsidRDefault="00E31E27">
      <w:pPr>
        <w:rPr>
          <w:rFonts w:ascii="Arial" w:hAnsi="Arial"/>
          <w:b/>
          <w:sz w:val="32"/>
        </w:rPr>
      </w:pPr>
    </w:p>
    <w:p w:rsidR="002B364E" w:rsidRPr="00314CEF" w:rsidRDefault="002B364E">
      <w:pPr>
        <w:rPr>
          <w:rFonts w:ascii="Arial" w:hAnsi="Arial"/>
          <w:b/>
          <w:sz w:val="32"/>
        </w:rPr>
      </w:pPr>
    </w:p>
    <w:p w:rsidR="00E31E27" w:rsidRPr="00314CEF" w:rsidRDefault="00E31E27">
      <w:pPr>
        <w:rPr>
          <w:rFonts w:ascii="Arial" w:hAnsi="Arial"/>
          <w:b/>
          <w:sz w:val="32"/>
        </w:rPr>
      </w:pPr>
    </w:p>
    <w:p w:rsidR="00E31E27" w:rsidRPr="00314CEF" w:rsidRDefault="00E31E27">
      <w:pPr>
        <w:rPr>
          <w:rFonts w:ascii="Arial" w:hAnsi="Arial"/>
          <w:b/>
          <w:sz w:val="32"/>
        </w:rPr>
      </w:pPr>
      <w:r w:rsidRPr="00314CEF">
        <w:rPr>
          <w:rFonts w:ascii="Arial" w:hAnsi="Arial"/>
          <w:b/>
          <w:sz w:val="32"/>
        </w:rPr>
        <w:lastRenderedPageBreak/>
        <w:t>Lösungen zu Lernkontrolle 1</w:t>
      </w:r>
    </w:p>
    <w:p w:rsidR="00E31E27" w:rsidRPr="00314CEF" w:rsidRDefault="00E31E27">
      <w:pPr>
        <w:rPr>
          <w:rFonts w:ascii="Arial" w:hAnsi="Arial"/>
        </w:rPr>
      </w:pPr>
    </w:p>
    <w:p w:rsidR="00E31E27" w:rsidRPr="00314CEF" w:rsidRDefault="00E31E27">
      <w:pPr>
        <w:rPr>
          <w:rFonts w:ascii="Arial" w:hAnsi="Arial"/>
        </w:rPr>
      </w:pPr>
      <w:r w:rsidRPr="00314CEF">
        <w:rPr>
          <w:rFonts w:ascii="Arial" w:hAnsi="Arial"/>
          <w:b/>
          <w:sz w:val="48"/>
        </w:rPr>
        <w:sym w:font="Wingdings" w:char="F03F"/>
      </w:r>
      <w:r w:rsidRPr="00314CEF">
        <w:rPr>
          <w:rFonts w:ascii="Arial" w:hAnsi="Arial"/>
          <w:b/>
        </w:rPr>
        <w:tab/>
        <w:t>Aufgabe 8:</w:t>
      </w:r>
      <w:r w:rsidRPr="00314CEF">
        <w:rPr>
          <w:rFonts w:ascii="Arial" w:hAnsi="Arial"/>
          <w:b/>
        </w:rPr>
        <w:tab/>
      </w:r>
      <w:r w:rsidRPr="00314CEF">
        <w:rPr>
          <w:rFonts w:ascii="Arial" w:hAnsi="Arial"/>
        </w:rPr>
        <w:t xml:space="preserve">3. </w:t>
      </w:r>
      <w:r w:rsidRPr="00314CEF">
        <w:rPr>
          <w:rFonts w:ascii="Arial" w:hAnsi="Arial"/>
          <w:b/>
        </w:rPr>
        <w:t>live</w:t>
      </w:r>
      <w:r w:rsidRPr="00314CEF">
        <w:rPr>
          <w:rFonts w:ascii="Arial" w:hAnsi="Arial"/>
        </w:rPr>
        <w:t xml:space="preserve"> (Zustand)</w:t>
      </w:r>
      <w:r w:rsidRPr="00314CEF">
        <w:rPr>
          <w:rFonts w:ascii="Arial" w:hAnsi="Arial"/>
        </w:rPr>
        <w:tab/>
        <w:t xml:space="preserve">4. </w:t>
      </w:r>
      <w:r w:rsidRPr="00314CEF">
        <w:rPr>
          <w:rFonts w:ascii="Arial" w:hAnsi="Arial"/>
          <w:b/>
        </w:rPr>
        <w:t>think</w:t>
      </w:r>
      <w:r w:rsidRPr="00314CEF">
        <w:rPr>
          <w:rFonts w:ascii="Arial" w:hAnsi="Arial"/>
        </w:rPr>
        <w:t xml:space="preserve"> (= believe)</w:t>
      </w:r>
      <w:r w:rsidRPr="00314CEF">
        <w:rPr>
          <w:rFonts w:ascii="Arial" w:hAnsi="Arial"/>
        </w:rPr>
        <w:tab/>
      </w:r>
      <w:r w:rsidRPr="00314CEF">
        <w:rPr>
          <w:rFonts w:ascii="Arial" w:hAnsi="Arial"/>
        </w:rPr>
        <w:tab/>
        <w:t xml:space="preserve">5. </w:t>
      </w:r>
      <w:r w:rsidRPr="00314CEF">
        <w:rPr>
          <w:rFonts w:ascii="Arial" w:hAnsi="Arial"/>
          <w:b/>
        </w:rPr>
        <w:t>is talking</w:t>
      </w:r>
    </w:p>
    <w:p w:rsidR="00E31E27" w:rsidRPr="006C1414" w:rsidRDefault="00E31E27">
      <w:pPr>
        <w:rPr>
          <w:rFonts w:ascii="Arial" w:hAnsi="Arial"/>
          <w:lang w:val="en-GB"/>
        </w:rPr>
      </w:pPr>
      <w:r w:rsidRPr="00314CEF">
        <w:rPr>
          <w:rFonts w:ascii="Arial" w:hAnsi="Arial"/>
        </w:rPr>
        <w:tab/>
      </w:r>
      <w:r w:rsidRPr="00314CEF">
        <w:rPr>
          <w:rFonts w:ascii="Arial" w:hAnsi="Arial"/>
        </w:rPr>
        <w:tab/>
      </w:r>
      <w:r w:rsidRPr="00314CEF">
        <w:rPr>
          <w:rFonts w:ascii="Arial" w:hAnsi="Arial"/>
        </w:rPr>
        <w:tab/>
      </w:r>
      <w:r w:rsidRPr="006C1414">
        <w:rPr>
          <w:rFonts w:ascii="Arial" w:hAnsi="Arial"/>
          <w:lang w:val="en-GB"/>
        </w:rPr>
        <w:t xml:space="preserve">6. </w:t>
      </w:r>
      <w:r w:rsidRPr="006C1414">
        <w:rPr>
          <w:rFonts w:ascii="Arial" w:hAnsi="Arial"/>
          <w:b/>
          <w:lang w:val="en-GB"/>
        </w:rPr>
        <w:t>know</w:t>
      </w:r>
      <w:r w:rsidRPr="006C1414">
        <w:rPr>
          <w:rFonts w:ascii="Arial" w:hAnsi="Arial"/>
          <w:lang w:val="en-GB"/>
        </w:rPr>
        <w:tab/>
      </w:r>
      <w:r w:rsidRPr="006C1414">
        <w:rPr>
          <w:rFonts w:ascii="Arial" w:hAnsi="Arial"/>
          <w:lang w:val="en-GB"/>
        </w:rPr>
        <w:tab/>
        <w:t xml:space="preserve">7. </w:t>
      </w:r>
      <w:r w:rsidRPr="006C1414">
        <w:rPr>
          <w:rFonts w:ascii="Arial" w:hAnsi="Arial"/>
          <w:b/>
          <w:lang w:val="en-GB"/>
        </w:rPr>
        <w:t>are you doing</w:t>
      </w:r>
      <w:r w:rsidRPr="006C1414">
        <w:rPr>
          <w:rFonts w:ascii="Arial" w:hAnsi="Arial"/>
          <w:lang w:val="en-GB"/>
        </w:rPr>
        <w:tab/>
      </w:r>
      <w:r w:rsidRPr="006C1414">
        <w:rPr>
          <w:rFonts w:ascii="Arial" w:hAnsi="Arial"/>
          <w:lang w:val="en-GB"/>
        </w:rPr>
        <w:tab/>
        <w:t xml:space="preserve">8. </w:t>
      </w:r>
      <w:r w:rsidRPr="006C1414">
        <w:rPr>
          <w:rFonts w:ascii="Arial" w:hAnsi="Arial"/>
          <w:b/>
          <w:lang w:val="en-GB"/>
        </w:rPr>
        <w:t>am looking</w:t>
      </w:r>
    </w:p>
    <w:p w:rsidR="00E31E27" w:rsidRPr="00314CEF" w:rsidRDefault="00E31E27">
      <w:pPr>
        <w:rPr>
          <w:rFonts w:ascii="Arial" w:hAnsi="Arial"/>
        </w:rPr>
      </w:pPr>
      <w:r w:rsidRPr="006C1414">
        <w:rPr>
          <w:rFonts w:ascii="Arial" w:hAnsi="Arial"/>
          <w:lang w:val="en-GB"/>
        </w:rPr>
        <w:tab/>
      </w:r>
      <w:r w:rsidRPr="006C1414">
        <w:rPr>
          <w:rFonts w:ascii="Arial" w:hAnsi="Arial"/>
          <w:lang w:val="en-GB"/>
        </w:rPr>
        <w:tab/>
      </w:r>
      <w:r w:rsidRPr="006C1414">
        <w:rPr>
          <w:rFonts w:ascii="Arial" w:hAnsi="Arial"/>
          <w:lang w:val="en-GB"/>
        </w:rPr>
        <w:tab/>
      </w:r>
      <w:r w:rsidRPr="00314CEF">
        <w:rPr>
          <w:rFonts w:ascii="Arial" w:hAnsi="Arial"/>
        </w:rPr>
        <w:t xml:space="preserve">9. </w:t>
      </w:r>
      <w:r w:rsidRPr="00314CEF">
        <w:rPr>
          <w:rFonts w:ascii="Arial" w:hAnsi="Arial"/>
          <w:b/>
        </w:rPr>
        <w:t>works</w:t>
      </w:r>
      <w:r w:rsidRPr="00314CEF">
        <w:rPr>
          <w:rFonts w:ascii="Arial" w:hAnsi="Arial"/>
        </w:rPr>
        <w:t xml:space="preserve"> ( das ist immer so)</w:t>
      </w:r>
      <w:r w:rsidRPr="00314CEF">
        <w:rPr>
          <w:rFonts w:ascii="Arial" w:hAnsi="Arial"/>
        </w:rPr>
        <w:tab/>
      </w:r>
      <w:r w:rsidRPr="00314CEF">
        <w:rPr>
          <w:rFonts w:ascii="Arial" w:hAnsi="Arial"/>
        </w:rPr>
        <w:tab/>
      </w:r>
      <w:r w:rsidRPr="00314CEF">
        <w:rPr>
          <w:rFonts w:ascii="Arial" w:hAnsi="Arial"/>
        </w:rPr>
        <w:tab/>
        <w:t xml:space="preserve">10. </w:t>
      </w:r>
      <w:r w:rsidRPr="00314CEF">
        <w:rPr>
          <w:rFonts w:ascii="Arial" w:hAnsi="Arial"/>
          <w:b/>
        </w:rPr>
        <w:t>wasting</w:t>
      </w:r>
    </w:p>
    <w:p w:rsidR="00E31E27" w:rsidRPr="00C53A37" w:rsidRDefault="00E31E27">
      <w:pPr>
        <w:rPr>
          <w:rFonts w:ascii="Arial" w:hAnsi="Arial"/>
          <w:b/>
          <w:lang w:val="en-GB"/>
        </w:rPr>
      </w:pPr>
      <w:r w:rsidRPr="00314CEF">
        <w:rPr>
          <w:rFonts w:ascii="Arial" w:hAnsi="Arial"/>
          <w:b/>
          <w:sz w:val="48"/>
        </w:rPr>
        <w:sym w:font="Wingdings" w:char="F03F"/>
      </w:r>
      <w:r w:rsidRPr="00C53A37">
        <w:rPr>
          <w:rFonts w:ascii="Arial" w:hAnsi="Arial"/>
          <w:b/>
          <w:lang w:val="en-GB"/>
        </w:rPr>
        <w:tab/>
        <w:t>Aufgabe 9:</w:t>
      </w:r>
    </w:p>
    <w:p w:rsidR="00E31E27" w:rsidRPr="00C53A37" w:rsidRDefault="00E31E27">
      <w:pPr>
        <w:ind w:left="700" w:hanging="700"/>
        <w:rPr>
          <w:rFonts w:ascii="Arial" w:hAnsi="Arial"/>
          <w:lang w:val="en-GB"/>
        </w:rPr>
      </w:pPr>
    </w:p>
    <w:p w:rsidR="00E31E27" w:rsidRPr="00C53A37" w:rsidRDefault="00E31E27">
      <w:pPr>
        <w:ind w:left="3532" w:hanging="2832"/>
        <w:rPr>
          <w:rFonts w:ascii="Arial" w:hAnsi="Arial"/>
          <w:lang w:val="en-GB"/>
        </w:rPr>
      </w:pPr>
      <w:r w:rsidRPr="00C53A37">
        <w:rPr>
          <w:rFonts w:ascii="Arial" w:hAnsi="Arial"/>
          <w:lang w:val="en-GB"/>
        </w:rPr>
        <w:t xml:space="preserve">3. </w:t>
      </w:r>
      <w:r w:rsidRPr="00C53A37">
        <w:rPr>
          <w:rFonts w:ascii="Arial" w:hAnsi="Arial"/>
          <w:b/>
          <w:lang w:val="en-GB"/>
        </w:rPr>
        <w:t>Wrong</w:t>
      </w:r>
      <w:r w:rsidRPr="00C53A37">
        <w:rPr>
          <w:rFonts w:ascii="Arial" w:hAnsi="Arial"/>
          <w:lang w:val="en-GB"/>
        </w:rPr>
        <w:t>: is trying</w:t>
      </w:r>
      <w:r w:rsidRPr="00C53A37">
        <w:rPr>
          <w:rFonts w:ascii="Arial" w:hAnsi="Arial"/>
          <w:lang w:val="en-GB"/>
        </w:rPr>
        <w:tab/>
        <w:t xml:space="preserve">4. </w:t>
      </w:r>
      <w:r w:rsidRPr="00C53A37">
        <w:rPr>
          <w:rFonts w:ascii="Arial" w:hAnsi="Arial"/>
          <w:b/>
          <w:lang w:val="en-GB"/>
        </w:rPr>
        <w:t>Wrong</w:t>
      </w:r>
      <w:r w:rsidRPr="00C53A37">
        <w:rPr>
          <w:rFonts w:ascii="Arial" w:hAnsi="Arial"/>
          <w:lang w:val="en-GB"/>
        </w:rPr>
        <w:t xml:space="preserve">: are they talking (es geschieht ja im </w:t>
      </w:r>
    </w:p>
    <w:p w:rsidR="00E31E27" w:rsidRPr="00314CEF" w:rsidRDefault="00E31E27" w:rsidP="00E31E27">
      <w:pPr>
        <w:tabs>
          <w:tab w:val="left" w:pos="4820"/>
        </w:tabs>
        <w:ind w:left="3532"/>
        <w:rPr>
          <w:rFonts w:ascii="Arial" w:hAnsi="Arial"/>
        </w:rPr>
      </w:pPr>
      <w:r w:rsidRPr="00C53A37">
        <w:rPr>
          <w:rFonts w:ascii="Arial" w:hAnsi="Arial"/>
          <w:lang w:val="en-GB"/>
        </w:rPr>
        <w:tab/>
      </w:r>
      <w:r w:rsidRPr="00314CEF">
        <w:rPr>
          <w:rFonts w:ascii="Arial" w:hAnsi="Arial"/>
        </w:rPr>
        <w:t>Moment des Sprechens)</w:t>
      </w:r>
    </w:p>
    <w:p w:rsidR="00E31E27" w:rsidRPr="00314CEF" w:rsidRDefault="00E31E27">
      <w:pPr>
        <w:ind w:firstLine="708"/>
        <w:rPr>
          <w:rFonts w:ascii="Arial" w:hAnsi="Arial"/>
        </w:rPr>
      </w:pPr>
      <w:r w:rsidRPr="00314CEF">
        <w:rPr>
          <w:rFonts w:ascii="Arial" w:hAnsi="Arial"/>
        </w:rPr>
        <w:t xml:space="preserve">5. </w:t>
      </w:r>
      <w:r w:rsidRPr="00314CEF">
        <w:rPr>
          <w:rFonts w:ascii="Arial" w:hAnsi="Arial"/>
          <w:b/>
        </w:rPr>
        <w:t>Right</w:t>
      </w:r>
      <w:r w:rsidRPr="00314CEF">
        <w:rPr>
          <w:rFonts w:ascii="Arial" w:hAnsi="Arial"/>
        </w:rPr>
        <w:t xml:space="preserve"> (Zustand)</w:t>
      </w:r>
      <w:r w:rsidRPr="00314CEF">
        <w:rPr>
          <w:rFonts w:ascii="Arial" w:hAnsi="Arial"/>
        </w:rPr>
        <w:tab/>
      </w:r>
      <w:r w:rsidRPr="00314CEF">
        <w:rPr>
          <w:rFonts w:ascii="Arial" w:hAnsi="Arial"/>
        </w:rPr>
        <w:tab/>
        <w:t xml:space="preserve">6. </w:t>
      </w:r>
      <w:r w:rsidRPr="00314CEF">
        <w:rPr>
          <w:rFonts w:ascii="Arial" w:hAnsi="Arial"/>
          <w:b/>
        </w:rPr>
        <w:t>Wrong</w:t>
      </w:r>
      <w:r w:rsidRPr="00314CEF">
        <w:rPr>
          <w:rFonts w:ascii="Arial" w:hAnsi="Arial"/>
        </w:rPr>
        <w:t>: is getting  (Zeit läuft im Moment des</w:t>
      </w:r>
    </w:p>
    <w:p w:rsidR="00E31E27" w:rsidRPr="00314CEF" w:rsidRDefault="00E31E27" w:rsidP="00E31E27">
      <w:pPr>
        <w:tabs>
          <w:tab w:val="left" w:pos="4678"/>
        </w:tabs>
        <w:ind w:firstLine="708"/>
        <w:rPr>
          <w:rFonts w:ascii="Arial" w:hAnsi="Arial"/>
        </w:rPr>
      </w:pPr>
      <w:r w:rsidRPr="00314CEF">
        <w:rPr>
          <w:rFonts w:ascii="Arial" w:hAnsi="Arial"/>
        </w:rPr>
        <w:t xml:space="preserve"> </w:t>
      </w:r>
      <w:r w:rsidRPr="00314CEF">
        <w:rPr>
          <w:rFonts w:ascii="Arial" w:hAnsi="Arial"/>
        </w:rPr>
        <w:tab/>
        <w:t>Sprechens.)</w:t>
      </w:r>
    </w:p>
    <w:p w:rsidR="00E31E27" w:rsidRPr="00314CEF" w:rsidRDefault="00E31E27">
      <w:pPr>
        <w:ind w:firstLine="708"/>
        <w:rPr>
          <w:rFonts w:ascii="Arial" w:hAnsi="Arial"/>
        </w:rPr>
      </w:pPr>
      <w:r w:rsidRPr="00314CEF">
        <w:rPr>
          <w:rFonts w:ascii="Arial" w:hAnsi="Arial"/>
        </w:rPr>
        <w:t>7.</w:t>
      </w:r>
      <w:r w:rsidRPr="00314CEF">
        <w:rPr>
          <w:rFonts w:ascii="Arial" w:hAnsi="Arial"/>
          <w:b/>
        </w:rPr>
        <w:t>Right</w:t>
      </w:r>
      <w:r w:rsidRPr="00314CEF">
        <w:rPr>
          <w:rFonts w:ascii="Arial" w:hAnsi="Arial"/>
        </w:rPr>
        <w:tab/>
      </w:r>
      <w:r w:rsidRPr="00314CEF">
        <w:rPr>
          <w:rFonts w:ascii="Arial" w:hAnsi="Arial"/>
        </w:rPr>
        <w:tab/>
      </w:r>
      <w:r w:rsidRPr="00314CEF">
        <w:rPr>
          <w:rFonts w:ascii="Arial" w:hAnsi="Arial"/>
        </w:rPr>
        <w:tab/>
        <w:t xml:space="preserve">8. </w:t>
      </w:r>
      <w:r w:rsidRPr="00314CEF">
        <w:rPr>
          <w:rFonts w:ascii="Arial" w:hAnsi="Arial"/>
          <w:b/>
        </w:rPr>
        <w:t>Wrong</w:t>
      </w:r>
      <w:r w:rsidRPr="00314CEF">
        <w:rPr>
          <w:rFonts w:ascii="Arial" w:hAnsi="Arial"/>
        </w:rPr>
        <w:t>: I'm coming</w:t>
      </w:r>
    </w:p>
    <w:p w:rsidR="00E31E27" w:rsidRPr="00314CEF" w:rsidRDefault="00E31E27">
      <w:pPr>
        <w:rPr>
          <w:rFonts w:ascii="Arial" w:hAnsi="Arial"/>
        </w:rPr>
      </w:pPr>
    </w:p>
    <w:p w:rsidR="00E31E27" w:rsidRPr="00314CEF" w:rsidRDefault="00E31E27">
      <w:pPr>
        <w:ind w:firstLine="708"/>
        <w:rPr>
          <w:rFonts w:ascii="Arial" w:hAnsi="Arial"/>
        </w:rPr>
      </w:pPr>
      <w:r w:rsidRPr="00314CEF">
        <w:rPr>
          <w:rFonts w:ascii="Arial" w:hAnsi="Arial"/>
        </w:rPr>
        <w:t xml:space="preserve">9. </w:t>
      </w:r>
      <w:r w:rsidRPr="00314CEF">
        <w:rPr>
          <w:rFonts w:ascii="Arial" w:hAnsi="Arial"/>
          <w:b/>
        </w:rPr>
        <w:t>Wrong</w:t>
      </w:r>
      <w:r w:rsidRPr="00314CEF">
        <w:rPr>
          <w:rFonts w:ascii="Arial" w:hAnsi="Arial"/>
        </w:rPr>
        <w:t>: are you getting (zur Erklärung schauen Sie die Graphik auf Seite 8</w:t>
      </w:r>
    </w:p>
    <w:p w:rsidR="00E31E27" w:rsidRPr="00314CEF" w:rsidRDefault="00E31E27">
      <w:pPr>
        <w:ind w:firstLine="708"/>
        <w:rPr>
          <w:rFonts w:ascii="Arial" w:hAnsi="Arial"/>
        </w:rPr>
      </w:pPr>
      <w:r w:rsidRPr="00314CEF">
        <w:rPr>
          <w:rFonts w:ascii="Arial" w:hAnsi="Arial"/>
        </w:rPr>
        <w:t xml:space="preserve">    an. Sie haben da eine ähnliche Situation.)</w:t>
      </w:r>
    </w:p>
    <w:p w:rsidR="00E31E27" w:rsidRPr="006C1414" w:rsidRDefault="00E31E27">
      <w:pPr>
        <w:rPr>
          <w:rFonts w:ascii="Arial" w:hAnsi="Arial"/>
          <w:lang w:val="en-GB"/>
        </w:rPr>
      </w:pPr>
      <w:r w:rsidRPr="00314CEF">
        <w:rPr>
          <w:rFonts w:ascii="Arial" w:hAnsi="Arial"/>
          <w:b/>
          <w:sz w:val="48"/>
        </w:rPr>
        <w:sym w:font="Wingdings" w:char="F03F"/>
      </w:r>
      <w:r w:rsidRPr="006C1414">
        <w:rPr>
          <w:rFonts w:ascii="Arial" w:hAnsi="Arial"/>
          <w:b/>
          <w:lang w:val="en-GB"/>
        </w:rPr>
        <w:tab/>
        <w:t>Aufgabe 10:</w:t>
      </w:r>
    </w:p>
    <w:p w:rsidR="00E31E27" w:rsidRPr="006C1414" w:rsidRDefault="00E31E27">
      <w:pPr>
        <w:ind w:left="1416" w:firstLine="4"/>
        <w:rPr>
          <w:rFonts w:ascii="Arial" w:hAnsi="Arial"/>
          <w:lang w:val="en-GB"/>
        </w:rPr>
      </w:pPr>
      <w:r w:rsidRPr="006C1414">
        <w:rPr>
          <w:rFonts w:ascii="Arial" w:hAnsi="Arial"/>
          <w:lang w:val="en-GB"/>
        </w:rPr>
        <w:t xml:space="preserve">1. </w:t>
      </w:r>
      <w:r w:rsidRPr="006C1414">
        <w:rPr>
          <w:rFonts w:ascii="Arial" w:hAnsi="Arial"/>
          <w:b/>
          <w:lang w:val="en-GB"/>
        </w:rPr>
        <w:t>travel</w:t>
      </w:r>
      <w:r w:rsidRPr="006C1414">
        <w:rPr>
          <w:rFonts w:ascii="Arial" w:hAnsi="Arial"/>
          <w:lang w:val="en-GB"/>
        </w:rPr>
        <w:tab/>
      </w:r>
      <w:r w:rsidRPr="006C1414">
        <w:rPr>
          <w:rFonts w:ascii="Arial" w:hAnsi="Arial"/>
          <w:lang w:val="en-GB"/>
        </w:rPr>
        <w:tab/>
        <w:t xml:space="preserve">2. </w:t>
      </w:r>
      <w:r w:rsidRPr="006C1414">
        <w:rPr>
          <w:rFonts w:ascii="Arial" w:hAnsi="Arial"/>
          <w:b/>
          <w:lang w:val="en-GB"/>
        </w:rPr>
        <w:t>is running</w:t>
      </w:r>
      <w:r w:rsidRPr="006C1414">
        <w:rPr>
          <w:rFonts w:ascii="Arial" w:hAnsi="Arial"/>
          <w:lang w:val="en-GB"/>
        </w:rPr>
        <w:tab/>
      </w:r>
      <w:r w:rsidRPr="006C1414">
        <w:rPr>
          <w:rFonts w:ascii="Arial" w:hAnsi="Arial"/>
          <w:lang w:val="en-GB"/>
        </w:rPr>
        <w:tab/>
        <w:t xml:space="preserve">3. </w:t>
      </w:r>
      <w:r w:rsidRPr="006C1414">
        <w:rPr>
          <w:rFonts w:ascii="Arial" w:hAnsi="Arial"/>
          <w:b/>
          <w:lang w:val="en-GB"/>
        </w:rPr>
        <w:t>wants</w:t>
      </w:r>
      <w:r w:rsidRPr="006C1414">
        <w:rPr>
          <w:rFonts w:ascii="Arial" w:hAnsi="Arial"/>
          <w:lang w:val="en-GB"/>
        </w:rPr>
        <w:tab/>
      </w:r>
      <w:r w:rsidRPr="006C1414">
        <w:rPr>
          <w:rFonts w:ascii="Arial" w:hAnsi="Arial"/>
          <w:lang w:val="en-GB"/>
        </w:rPr>
        <w:tab/>
      </w:r>
    </w:p>
    <w:p w:rsidR="00E31E27" w:rsidRPr="00C53A37" w:rsidRDefault="00E31E27">
      <w:pPr>
        <w:ind w:left="1416" w:firstLine="4"/>
        <w:rPr>
          <w:rFonts w:ascii="Arial" w:hAnsi="Arial"/>
          <w:lang w:val="en-GB"/>
        </w:rPr>
      </w:pPr>
      <w:r w:rsidRPr="00C53A37">
        <w:rPr>
          <w:rFonts w:ascii="Arial" w:hAnsi="Arial"/>
          <w:lang w:val="en-GB"/>
        </w:rPr>
        <w:t xml:space="preserve">4. </w:t>
      </w:r>
      <w:r w:rsidRPr="00C53A37">
        <w:rPr>
          <w:rFonts w:ascii="Arial" w:hAnsi="Arial"/>
          <w:b/>
          <w:lang w:val="en-GB"/>
        </w:rPr>
        <w:t>do you read</w:t>
      </w:r>
      <w:r w:rsidRPr="00C53A37">
        <w:rPr>
          <w:rFonts w:ascii="Arial" w:hAnsi="Arial"/>
          <w:lang w:val="en-GB"/>
        </w:rPr>
        <w:tab/>
        <w:t xml:space="preserve">5. </w:t>
      </w:r>
      <w:r w:rsidRPr="00C53A37">
        <w:rPr>
          <w:rFonts w:ascii="Arial" w:hAnsi="Arial"/>
          <w:b/>
          <w:lang w:val="en-GB"/>
        </w:rPr>
        <w:t>read</w:t>
      </w:r>
      <w:r w:rsidRPr="00C53A37">
        <w:rPr>
          <w:rFonts w:ascii="Arial" w:hAnsi="Arial"/>
          <w:lang w:val="en-GB"/>
        </w:rPr>
        <w:tab/>
      </w:r>
      <w:r w:rsidRPr="00C53A37">
        <w:rPr>
          <w:rFonts w:ascii="Arial" w:hAnsi="Arial"/>
          <w:lang w:val="en-GB"/>
        </w:rPr>
        <w:tab/>
      </w:r>
      <w:r w:rsidRPr="00C53A37">
        <w:rPr>
          <w:rFonts w:ascii="Arial" w:hAnsi="Arial"/>
          <w:lang w:val="en-GB"/>
        </w:rPr>
        <w:tab/>
        <w:t xml:space="preserve">6. </w:t>
      </w:r>
      <w:r w:rsidRPr="00C53A37">
        <w:rPr>
          <w:rFonts w:ascii="Arial" w:hAnsi="Arial"/>
          <w:b/>
          <w:lang w:val="en-GB"/>
        </w:rPr>
        <w:t>I'm reading</w:t>
      </w:r>
    </w:p>
    <w:p w:rsidR="00E31E27" w:rsidRPr="006C1414" w:rsidRDefault="00E31E27">
      <w:pPr>
        <w:ind w:left="1416" w:firstLine="4"/>
        <w:rPr>
          <w:rFonts w:ascii="Arial" w:hAnsi="Arial"/>
          <w:lang w:val="en-GB"/>
        </w:rPr>
      </w:pPr>
      <w:r w:rsidRPr="006C1414">
        <w:rPr>
          <w:rFonts w:ascii="Arial" w:hAnsi="Arial"/>
          <w:lang w:val="en-GB"/>
        </w:rPr>
        <w:t xml:space="preserve">7. </w:t>
      </w:r>
      <w:r w:rsidRPr="006C1414">
        <w:rPr>
          <w:rFonts w:ascii="Arial" w:hAnsi="Arial"/>
          <w:b/>
          <w:lang w:val="en-GB"/>
        </w:rPr>
        <w:t>see</w:t>
      </w:r>
      <w:r w:rsidRPr="006C1414">
        <w:rPr>
          <w:rFonts w:ascii="Arial" w:hAnsi="Arial"/>
          <w:lang w:val="en-GB"/>
        </w:rPr>
        <w:tab/>
      </w:r>
      <w:r w:rsidRPr="006C1414">
        <w:rPr>
          <w:rFonts w:ascii="Arial" w:hAnsi="Arial"/>
          <w:lang w:val="en-GB"/>
        </w:rPr>
        <w:tab/>
      </w:r>
      <w:r w:rsidRPr="006C1414">
        <w:rPr>
          <w:rFonts w:ascii="Arial" w:hAnsi="Arial"/>
          <w:lang w:val="en-GB"/>
        </w:rPr>
        <w:tab/>
        <w:t xml:space="preserve">8. </w:t>
      </w:r>
      <w:r w:rsidRPr="006C1414">
        <w:rPr>
          <w:rFonts w:ascii="Arial" w:hAnsi="Arial"/>
          <w:b/>
          <w:lang w:val="en-GB"/>
        </w:rPr>
        <w:t>are wearing</w:t>
      </w:r>
      <w:r w:rsidRPr="006C1414">
        <w:rPr>
          <w:rFonts w:ascii="Arial" w:hAnsi="Arial"/>
          <w:lang w:val="en-GB"/>
        </w:rPr>
        <w:tab/>
      </w:r>
      <w:r w:rsidRPr="006C1414">
        <w:rPr>
          <w:rFonts w:ascii="Arial" w:hAnsi="Arial"/>
          <w:lang w:val="en-GB"/>
        </w:rPr>
        <w:tab/>
        <w:t xml:space="preserve">9. </w:t>
      </w:r>
      <w:r w:rsidRPr="006C1414">
        <w:rPr>
          <w:rFonts w:ascii="Arial" w:hAnsi="Arial"/>
          <w:b/>
          <w:lang w:val="en-GB"/>
        </w:rPr>
        <w:t>are you going</w:t>
      </w:r>
    </w:p>
    <w:p w:rsidR="00E31E27" w:rsidRPr="006C1414" w:rsidRDefault="00E31E27">
      <w:pPr>
        <w:ind w:left="1416" w:firstLine="4"/>
        <w:rPr>
          <w:rFonts w:ascii="Arial" w:hAnsi="Arial"/>
          <w:lang w:val="en-GB"/>
        </w:rPr>
      </w:pPr>
      <w:r w:rsidRPr="006C1414">
        <w:rPr>
          <w:rFonts w:ascii="Arial" w:hAnsi="Arial"/>
          <w:lang w:val="en-GB"/>
        </w:rPr>
        <w:t xml:space="preserve">10. </w:t>
      </w:r>
      <w:r w:rsidRPr="006C1414">
        <w:rPr>
          <w:rFonts w:ascii="Arial" w:hAnsi="Arial"/>
          <w:b/>
          <w:lang w:val="en-GB"/>
        </w:rPr>
        <w:t>am going</w:t>
      </w:r>
      <w:r w:rsidRPr="006C1414">
        <w:rPr>
          <w:rFonts w:ascii="Arial" w:hAnsi="Arial"/>
          <w:lang w:val="en-GB"/>
        </w:rPr>
        <w:tab/>
        <w:t xml:space="preserve">11. </w:t>
      </w:r>
      <w:r w:rsidRPr="006C1414">
        <w:rPr>
          <w:rFonts w:ascii="Arial" w:hAnsi="Arial"/>
          <w:b/>
          <w:lang w:val="en-GB"/>
        </w:rPr>
        <w:t>is throwing</w:t>
      </w:r>
      <w:r w:rsidRPr="006C1414">
        <w:rPr>
          <w:rFonts w:ascii="Arial" w:hAnsi="Arial"/>
          <w:lang w:val="en-GB"/>
        </w:rPr>
        <w:tab/>
      </w:r>
      <w:r w:rsidRPr="006C1414">
        <w:rPr>
          <w:rFonts w:ascii="Arial" w:hAnsi="Arial"/>
          <w:lang w:val="en-GB"/>
        </w:rPr>
        <w:tab/>
        <w:t xml:space="preserve">12. </w:t>
      </w:r>
      <w:r w:rsidRPr="006C1414">
        <w:rPr>
          <w:rFonts w:ascii="Arial" w:hAnsi="Arial"/>
          <w:b/>
          <w:lang w:val="en-GB"/>
        </w:rPr>
        <w:t>is speaking</w:t>
      </w:r>
    </w:p>
    <w:p w:rsidR="00E31E27" w:rsidRPr="006C1414" w:rsidRDefault="00E31E27">
      <w:pPr>
        <w:ind w:left="1416" w:firstLine="4"/>
        <w:rPr>
          <w:rFonts w:ascii="Arial" w:hAnsi="Arial"/>
          <w:lang w:val="en-GB"/>
        </w:rPr>
      </w:pPr>
      <w:r w:rsidRPr="006C1414">
        <w:rPr>
          <w:rFonts w:ascii="Arial" w:hAnsi="Arial"/>
          <w:lang w:val="en-GB"/>
        </w:rPr>
        <w:t xml:space="preserve">13. </w:t>
      </w:r>
      <w:r w:rsidRPr="006C1414">
        <w:rPr>
          <w:rFonts w:ascii="Arial" w:hAnsi="Arial"/>
          <w:b/>
          <w:lang w:val="en-GB"/>
        </w:rPr>
        <w:t>am thinking</w:t>
      </w:r>
      <w:r w:rsidRPr="006C1414">
        <w:rPr>
          <w:rFonts w:ascii="Arial" w:hAnsi="Arial"/>
          <w:lang w:val="en-GB"/>
        </w:rPr>
        <w:tab/>
        <w:t xml:space="preserve">14. </w:t>
      </w:r>
      <w:r w:rsidRPr="006C1414">
        <w:rPr>
          <w:rFonts w:ascii="Arial" w:hAnsi="Arial"/>
          <w:b/>
          <w:lang w:val="en-GB"/>
        </w:rPr>
        <w:t>is being</w:t>
      </w:r>
      <w:r w:rsidRPr="006C1414">
        <w:rPr>
          <w:rFonts w:ascii="Arial" w:hAnsi="Arial"/>
          <w:lang w:val="en-GB"/>
        </w:rPr>
        <w:tab/>
      </w:r>
      <w:r w:rsidRPr="006C1414">
        <w:rPr>
          <w:rFonts w:ascii="Arial" w:hAnsi="Arial"/>
          <w:lang w:val="en-GB"/>
        </w:rPr>
        <w:tab/>
      </w:r>
      <w:r w:rsidRPr="006C1414">
        <w:rPr>
          <w:rFonts w:ascii="Arial" w:hAnsi="Arial"/>
          <w:lang w:val="en-GB"/>
        </w:rPr>
        <w:tab/>
        <w:t xml:space="preserve">15. </w:t>
      </w:r>
      <w:r w:rsidRPr="006C1414">
        <w:rPr>
          <w:rFonts w:ascii="Arial" w:hAnsi="Arial"/>
          <w:b/>
          <w:lang w:val="en-GB"/>
        </w:rPr>
        <w:t>do banks</w:t>
      </w:r>
      <w:r w:rsidRPr="006C1414">
        <w:rPr>
          <w:rFonts w:ascii="Arial" w:hAnsi="Arial"/>
          <w:b/>
          <w:lang w:val="en-GB"/>
        </w:rPr>
        <w:tab/>
      </w:r>
    </w:p>
    <w:p w:rsidR="00E31E27" w:rsidRPr="006C1414" w:rsidRDefault="00E31E27">
      <w:pPr>
        <w:ind w:left="708" w:firstLine="708"/>
        <w:rPr>
          <w:rFonts w:ascii="Arial" w:hAnsi="Arial"/>
          <w:b/>
          <w:lang w:val="en-GB"/>
        </w:rPr>
      </w:pPr>
      <w:r w:rsidRPr="006C1414">
        <w:rPr>
          <w:rFonts w:ascii="Arial" w:hAnsi="Arial"/>
          <w:lang w:val="en-GB"/>
        </w:rPr>
        <w:t xml:space="preserve">16. </w:t>
      </w:r>
      <w:r w:rsidRPr="006C1414">
        <w:rPr>
          <w:rFonts w:ascii="Arial" w:hAnsi="Arial"/>
          <w:b/>
          <w:lang w:val="en-GB"/>
        </w:rPr>
        <w:t>flows</w:t>
      </w:r>
      <w:r w:rsidRPr="006C1414">
        <w:rPr>
          <w:rFonts w:ascii="Arial" w:hAnsi="Arial"/>
          <w:lang w:val="en-GB"/>
        </w:rPr>
        <w:tab/>
      </w:r>
      <w:r w:rsidRPr="006C1414">
        <w:rPr>
          <w:rFonts w:ascii="Arial" w:hAnsi="Arial"/>
          <w:lang w:val="en-GB"/>
        </w:rPr>
        <w:tab/>
        <w:t xml:space="preserve">17. </w:t>
      </w:r>
      <w:r w:rsidRPr="006C1414">
        <w:rPr>
          <w:rFonts w:ascii="Arial" w:hAnsi="Arial"/>
          <w:b/>
          <w:lang w:val="en-GB"/>
        </w:rPr>
        <w:t>is she studying</w:t>
      </w:r>
      <w:r w:rsidRPr="006C1414">
        <w:rPr>
          <w:rFonts w:ascii="Arial" w:hAnsi="Arial"/>
          <w:lang w:val="en-GB"/>
        </w:rPr>
        <w:tab/>
        <w:t xml:space="preserve">18. </w:t>
      </w:r>
      <w:r w:rsidRPr="006C1414">
        <w:rPr>
          <w:rFonts w:ascii="Arial" w:hAnsi="Arial"/>
          <w:b/>
          <w:lang w:val="en-GB"/>
        </w:rPr>
        <w:t>am not eating</w:t>
      </w: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2B364E" w:rsidRPr="006C1414" w:rsidRDefault="002B364E">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6C1414" w:rsidRDefault="00E31E27">
      <w:pPr>
        <w:rPr>
          <w:rFonts w:ascii="Arial" w:hAnsi="Arial"/>
          <w:b/>
          <w:lang w:val="en-GB"/>
        </w:rPr>
      </w:pPr>
    </w:p>
    <w:p w:rsidR="00E31E27" w:rsidRPr="00314CEF" w:rsidRDefault="00E31E27">
      <w:pPr>
        <w:pStyle w:val="berschrift4"/>
        <w:rPr>
          <w:rFonts w:ascii="Arial" w:hAnsi="Arial"/>
          <w:sz w:val="32"/>
        </w:rPr>
      </w:pPr>
      <w:r w:rsidRPr="00314CEF">
        <w:rPr>
          <w:rFonts w:ascii="Arial" w:hAnsi="Arial"/>
          <w:sz w:val="32"/>
        </w:rPr>
        <w:lastRenderedPageBreak/>
        <w:t>Kapitel 2.1</w:t>
      </w:r>
    </w:p>
    <w:p w:rsidR="00E31E27" w:rsidRPr="00314CEF" w:rsidRDefault="00E31E27">
      <w:pPr>
        <w:rPr>
          <w:rFonts w:ascii="Arial" w:hAnsi="Arial"/>
        </w:rPr>
      </w:pPr>
    </w:p>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rPr>
      </w:pPr>
      <w:r w:rsidRPr="00314CEF">
        <w:rPr>
          <w:rFonts w:ascii="Arial" w:hAnsi="Arial"/>
          <w:b/>
          <w:sz w:val="48"/>
        </w:rPr>
        <w:sym w:font="Wingdings" w:char="F03F"/>
      </w:r>
      <w:r w:rsidRPr="00314CEF">
        <w:rPr>
          <w:rFonts w:ascii="Arial" w:hAnsi="Arial"/>
          <w:b/>
          <w:sz w:val="48"/>
        </w:rPr>
        <w:tab/>
      </w:r>
      <w:r w:rsidRPr="00314CEF">
        <w:rPr>
          <w:rFonts w:ascii="Arial" w:hAnsi="Arial"/>
          <w:b/>
        </w:rPr>
        <w:t xml:space="preserve">Aufgabe 11: </w:t>
      </w:r>
      <w:r w:rsidRPr="00314CEF">
        <w:rPr>
          <w:rFonts w:ascii="Arial" w:hAnsi="Arial"/>
        </w:rPr>
        <w:t>Freie Lösung</w:t>
      </w: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sz w:val="48"/>
        </w:rPr>
        <w:tab/>
      </w:r>
      <w:r w:rsidRPr="00314CEF">
        <w:rPr>
          <w:rFonts w:ascii="Arial" w:hAnsi="Arial"/>
          <w:b/>
        </w:rPr>
        <w:t>Aufgabe 12:</w:t>
      </w:r>
    </w:p>
    <w:p w:rsidR="00E31E27" w:rsidRPr="00314CEF" w:rsidRDefault="00E31E27">
      <w:pPr>
        <w:pStyle w:val="Fuzeile"/>
        <w:widowControl w:val="0"/>
        <w:tabs>
          <w:tab w:val="clear" w:pos="4252"/>
          <w:tab w:val="clear" w:pos="8504"/>
        </w:tabs>
        <w:rPr>
          <w:rFonts w:ascii="Arial" w:hAnsi="Arial"/>
          <w:b/>
        </w:rPr>
      </w:pP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widowControl w:val="0"/>
              <w:tabs>
                <w:tab w:val="clear" w:pos="4252"/>
                <w:tab w:val="clear" w:pos="8504"/>
              </w:tabs>
            </w:pPr>
            <w:r w:rsidRPr="00314CEF">
              <w:rPr>
                <w:rFonts w:ascii="Arial" w:hAnsi="Arial"/>
              </w:rPr>
              <w:t>2. Did you go alone?</w:t>
            </w:r>
          </w:p>
        </w:tc>
        <w:tc>
          <w:tcPr>
            <w:tcW w:w="4592" w:type="dxa"/>
          </w:tcPr>
          <w:p w:rsidR="00E31E27" w:rsidRPr="00314CEF" w:rsidRDefault="00E31E27">
            <w:pPr>
              <w:pStyle w:val="Fuzeile"/>
              <w:widowControl w:val="0"/>
              <w:tabs>
                <w:tab w:val="clear" w:pos="4252"/>
                <w:tab w:val="clear" w:pos="8504"/>
              </w:tabs>
            </w:pPr>
            <w:r w:rsidRPr="00314CEF">
              <w:rPr>
                <w:rFonts w:ascii="Arial" w:hAnsi="Arial"/>
              </w:rPr>
              <w:t>7. How did you travel?</w:t>
            </w:r>
          </w:p>
        </w:tc>
      </w:tr>
      <w:tr w:rsidR="00E31E27" w:rsidRPr="007F3705">
        <w:tc>
          <w:tcPr>
            <w:tcW w:w="4592" w:type="dxa"/>
          </w:tcPr>
          <w:p w:rsidR="00E31E27" w:rsidRPr="00314CEF" w:rsidRDefault="00E31E27">
            <w:pPr>
              <w:pStyle w:val="Fuzeile"/>
              <w:widowControl w:val="0"/>
              <w:tabs>
                <w:tab w:val="clear" w:pos="4252"/>
                <w:tab w:val="clear" w:pos="8504"/>
              </w:tabs>
            </w:pPr>
            <w:r w:rsidRPr="00314CEF">
              <w:rPr>
                <w:rFonts w:ascii="Arial" w:hAnsi="Arial"/>
              </w:rPr>
              <w:t>3. Was the food good?</w:t>
            </w:r>
          </w:p>
        </w:tc>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8. What did you do in the evenings?</w:t>
            </w:r>
          </w:p>
        </w:tc>
      </w:tr>
      <w:tr w:rsidR="00E31E27" w:rsidRPr="007F3705">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4. How long did you stay there?</w:t>
            </w:r>
          </w:p>
        </w:tc>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Did you meet anybody interesting?</w:t>
            </w:r>
          </w:p>
        </w:tc>
      </w:tr>
      <w:tr w:rsidR="00E31E27" w:rsidRPr="007F3705">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5. Did you stay at a hotel?</w:t>
            </w:r>
          </w:p>
        </w:tc>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10. When did you come back?</w:t>
            </w:r>
          </w:p>
        </w:tc>
      </w:tr>
      <w:tr w:rsidR="00E31E27" w:rsidRPr="007F3705">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6. How long did you travel?</w:t>
            </w:r>
          </w:p>
        </w:tc>
        <w:tc>
          <w:tcPr>
            <w:tcW w:w="4592" w:type="dxa"/>
          </w:tcPr>
          <w:p w:rsidR="00E31E27" w:rsidRPr="006C1414" w:rsidRDefault="00E31E27">
            <w:pPr>
              <w:pStyle w:val="Fuzeile"/>
              <w:widowControl w:val="0"/>
              <w:tabs>
                <w:tab w:val="clear" w:pos="4252"/>
                <w:tab w:val="clear" w:pos="8504"/>
              </w:tabs>
              <w:rPr>
                <w:lang w:val="en-GB"/>
              </w:rPr>
            </w:pPr>
          </w:p>
        </w:tc>
      </w:tr>
    </w:tbl>
    <w:p w:rsidR="00E31E27" w:rsidRPr="006C1414" w:rsidRDefault="00E31E27">
      <w:pPr>
        <w:pStyle w:val="Fuzeile"/>
        <w:widowControl w:val="0"/>
        <w:tabs>
          <w:tab w:val="clear" w:pos="4252"/>
          <w:tab w:val="clear" w:pos="8504"/>
        </w:tabs>
        <w:rPr>
          <w:rFonts w:ascii="Arial" w:hAnsi="Arial"/>
          <w:b/>
          <w:lang w:val="en-GB"/>
        </w:rPr>
      </w:pPr>
    </w:p>
    <w:p w:rsidR="00E31E27" w:rsidRPr="006C1414" w:rsidRDefault="00E31E27">
      <w:pPr>
        <w:pStyle w:val="Fuzeile"/>
        <w:widowControl w:val="0"/>
        <w:tabs>
          <w:tab w:val="clear" w:pos="4252"/>
          <w:tab w:val="clear" w:pos="8504"/>
        </w:tabs>
        <w:rPr>
          <w:rFonts w:ascii="Arial" w:hAnsi="Arial"/>
          <w:b/>
          <w:lang w:val="en-GB"/>
        </w:rPr>
      </w:pPr>
    </w:p>
    <w:p w:rsidR="00E31E27" w:rsidRPr="006C1414" w:rsidRDefault="00E31E27">
      <w:pPr>
        <w:pStyle w:val="Fuzeile"/>
        <w:widowControl w:val="0"/>
        <w:tabs>
          <w:tab w:val="clear" w:pos="4252"/>
          <w:tab w:val="clear" w:pos="8504"/>
        </w:tabs>
        <w:rPr>
          <w:rFonts w:ascii="Arial" w:hAnsi="Arial"/>
          <w:b/>
          <w:lang w:val="en-GB"/>
        </w:rPr>
      </w:pPr>
    </w:p>
    <w:p w:rsidR="00E31E27" w:rsidRPr="006C1414" w:rsidRDefault="00E31E27">
      <w:pPr>
        <w:pStyle w:val="Fuzeile"/>
        <w:widowControl w:val="0"/>
        <w:tabs>
          <w:tab w:val="clear" w:pos="4252"/>
          <w:tab w:val="clear" w:pos="8504"/>
        </w:tabs>
        <w:rPr>
          <w:rFonts w:ascii="Arial" w:hAnsi="Arial"/>
          <w:b/>
          <w:lang w:val="en-GB"/>
        </w:rPr>
      </w:pPr>
    </w:p>
    <w:p w:rsidR="00E31E27" w:rsidRPr="006C1414" w:rsidRDefault="00E31E27">
      <w:pPr>
        <w:pStyle w:val="Fuzeile"/>
        <w:widowControl w:val="0"/>
        <w:tabs>
          <w:tab w:val="clear" w:pos="4252"/>
          <w:tab w:val="clear" w:pos="8504"/>
        </w:tabs>
        <w:rPr>
          <w:rFonts w:ascii="Arial" w:hAnsi="Arial"/>
          <w:b/>
          <w:lang w:val="en-GB"/>
        </w:rPr>
      </w:pPr>
    </w:p>
    <w:p w:rsidR="00E31E27" w:rsidRPr="00314CEF" w:rsidRDefault="00E31E27">
      <w:pPr>
        <w:pStyle w:val="Fuzeile"/>
        <w:widowControl w:val="0"/>
        <w:tabs>
          <w:tab w:val="clear" w:pos="4252"/>
          <w:tab w:val="clear" w:pos="8504"/>
        </w:tabs>
        <w:rPr>
          <w:rFonts w:ascii="Arial" w:hAnsi="Arial"/>
          <w:b/>
          <w:sz w:val="32"/>
        </w:rPr>
      </w:pPr>
      <w:r w:rsidRPr="00314CEF">
        <w:rPr>
          <w:rFonts w:ascii="Arial" w:hAnsi="Arial"/>
          <w:b/>
          <w:sz w:val="32"/>
        </w:rPr>
        <w:t>Kapitel 2.2</w:t>
      </w:r>
    </w:p>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ind w:left="700" w:hanging="700"/>
        <w:rPr>
          <w:rFonts w:ascii="Arial" w:hAnsi="Arial"/>
          <w:b/>
        </w:rPr>
      </w:pPr>
      <w:r w:rsidRPr="00314CEF">
        <w:rPr>
          <w:rFonts w:ascii="Arial" w:hAnsi="Arial"/>
          <w:b/>
          <w:sz w:val="48"/>
        </w:rPr>
        <w:sym w:font="Wingdings" w:char="F03F"/>
      </w:r>
      <w:r w:rsidRPr="00314CEF">
        <w:rPr>
          <w:rFonts w:ascii="Arial" w:hAnsi="Arial"/>
          <w:b/>
          <w:sz w:val="48"/>
        </w:rPr>
        <w:tab/>
      </w:r>
      <w:r w:rsidRPr="00314CEF">
        <w:rPr>
          <w:rFonts w:ascii="Arial" w:hAnsi="Arial"/>
          <w:b/>
        </w:rPr>
        <w:t xml:space="preserve">Aufgabe 13: </w:t>
      </w:r>
      <w:r w:rsidRPr="00314CEF">
        <w:rPr>
          <w:rFonts w:ascii="Arial" w:hAnsi="Arial"/>
        </w:rPr>
        <w:t>Freie Lösungen, achten Sie aber darauf, dass Sie das continuous gebrauchen.</w:t>
      </w:r>
    </w:p>
    <w:p w:rsidR="00E31E27" w:rsidRPr="00314CEF" w:rsidRDefault="00E31E27">
      <w:pPr>
        <w:pStyle w:val="Fuzeile"/>
        <w:widowControl w:val="0"/>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sz w:val="48"/>
        </w:rPr>
        <w:tab/>
      </w:r>
      <w:r w:rsidRPr="00314CEF">
        <w:rPr>
          <w:rFonts w:ascii="Arial" w:hAnsi="Arial"/>
          <w:b/>
        </w:rPr>
        <w:t>Aufgabe 14:</w:t>
      </w:r>
    </w:p>
    <w:p w:rsidR="00E31E27" w:rsidRPr="00314CEF" w:rsidRDefault="00E31E27">
      <w:pPr>
        <w:pStyle w:val="Fuzeile"/>
        <w:widowControl w:val="0"/>
        <w:tabs>
          <w:tab w:val="clear" w:pos="4252"/>
          <w:tab w:val="clear" w:pos="8504"/>
        </w:tabs>
        <w:rPr>
          <w:rFonts w:ascii="Arial" w:hAnsi="Arial"/>
          <w:b/>
        </w:rPr>
      </w:pPr>
      <w:r w:rsidRPr="00314CEF">
        <w:rPr>
          <w:rFonts w:ascii="Arial" w:hAnsi="Arial"/>
          <w:b/>
        </w:rPr>
        <w:tab/>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Default="00E31E27">
            <w:pPr>
              <w:pStyle w:val="Fuzeile"/>
              <w:widowControl w:val="0"/>
              <w:tabs>
                <w:tab w:val="clear" w:pos="4252"/>
                <w:tab w:val="clear" w:pos="8504"/>
              </w:tabs>
              <w:rPr>
                <w:rFonts w:ascii="Arial" w:hAnsi="Arial"/>
              </w:rPr>
            </w:pPr>
            <w:r w:rsidRPr="00314CEF">
              <w:rPr>
                <w:rFonts w:ascii="Arial" w:hAnsi="Arial"/>
              </w:rPr>
              <w:t>Past Continuous wird gebraucht, wenn die Handlung noch nicht abgeschlossen ist. Man ist noch „mitten drin“.</w:t>
            </w:r>
          </w:p>
          <w:p w:rsidR="00E31E27" w:rsidRPr="00314CEF" w:rsidRDefault="00E31E27">
            <w:pPr>
              <w:pStyle w:val="Fuzeile"/>
              <w:widowControl w:val="0"/>
              <w:tabs>
                <w:tab w:val="clear" w:pos="4252"/>
                <w:tab w:val="clear" w:pos="8504"/>
              </w:tabs>
              <w:rPr>
                <w:rFonts w:ascii="Arial" w:hAnsi="Arial"/>
              </w:rPr>
            </w:pPr>
          </w:p>
          <w:p w:rsidR="00E31E27" w:rsidRPr="009E2A04" w:rsidRDefault="00E31E27">
            <w:pPr>
              <w:pStyle w:val="Fuzeile"/>
              <w:widowControl w:val="0"/>
              <w:tabs>
                <w:tab w:val="clear" w:pos="4252"/>
                <w:tab w:val="clear" w:pos="8504"/>
              </w:tabs>
              <w:rPr>
                <w:rFonts w:ascii="Arial" w:hAnsi="Arial"/>
                <w:i/>
              </w:rPr>
            </w:pPr>
            <w:r w:rsidRPr="00314CEF">
              <w:rPr>
                <w:rFonts w:ascii="Arial" w:hAnsi="Arial"/>
                <w:i/>
              </w:rPr>
              <w:t>(Ann war gerade auf dem Heimweg ..., sie ist also noch unterwegs, als sie Dave trifft)</w:t>
            </w:r>
          </w:p>
        </w:tc>
        <w:tc>
          <w:tcPr>
            <w:tcW w:w="4592" w:type="dxa"/>
          </w:tcPr>
          <w:p w:rsidR="00E31E27" w:rsidRDefault="00E31E27">
            <w:pPr>
              <w:pStyle w:val="Fuzeile"/>
              <w:widowControl w:val="0"/>
              <w:tabs>
                <w:tab w:val="clear" w:pos="4252"/>
                <w:tab w:val="clear" w:pos="8504"/>
              </w:tabs>
              <w:rPr>
                <w:rFonts w:ascii="Arial" w:hAnsi="Arial"/>
              </w:rPr>
            </w:pPr>
            <w:r w:rsidRPr="00314CEF">
              <w:rPr>
                <w:rFonts w:ascii="Arial" w:hAnsi="Arial"/>
              </w:rPr>
              <w:t>Past simple wird gebraucht, wenn die Handlung abgeschlossen ist.</w:t>
            </w:r>
          </w:p>
          <w:p w:rsidR="00E31E27"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i/>
              </w:rPr>
            </w:pPr>
            <w:r w:rsidRPr="00314CEF">
              <w:rPr>
                <w:rFonts w:ascii="Arial" w:hAnsi="Arial"/>
                <w:i/>
              </w:rPr>
              <w:t>(Dave hat den ganzen Weg zurück gelegt)</w:t>
            </w:r>
          </w:p>
        </w:tc>
      </w:tr>
    </w:tbl>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rPr>
        <w:tab/>
        <w:t xml:space="preserve">Aufgabe 15: </w:t>
      </w:r>
      <w:r w:rsidRPr="00314CEF">
        <w:rPr>
          <w:rFonts w:ascii="Arial" w:hAnsi="Arial"/>
        </w:rPr>
        <w:t>hat keine Lösung</w:t>
      </w:r>
    </w:p>
    <w:p w:rsidR="00E31E27" w:rsidRPr="00314CEF" w:rsidRDefault="00E31E27">
      <w:pPr>
        <w:pStyle w:val="Fuzeile"/>
        <w:widowControl w:val="0"/>
        <w:tabs>
          <w:tab w:val="clear" w:pos="4252"/>
          <w:tab w:val="clear" w:pos="8504"/>
        </w:tabs>
        <w:rPr>
          <w:rFonts w:ascii="Arial" w:hAnsi="Arial"/>
          <w:b/>
        </w:rPr>
      </w:pPr>
    </w:p>
    <w:p w:rsidR="00E31E27" w:rsidRPr="00314CEF" w:rsidRDefault="00E31E27" w:rsidP="005C1EEE">
      <w:pPr>
        <w:pStyle w:val="Fuzeile"/>
        <w:widowControl w:val="0"/>
        <w:tabs>
          <w:tab w:val="clear" w:pos="4252"/>
          <w:tab w:val="clear" w:pos="8504"/>
        </w:tabs>
        <w:ind w:left="705" w:hanging="705"/>
        <w:rPr>
          <w:rFonts w:ascii="Arial" w:hAnsi="Arial"/>
        </w:rPr>
      </w:pPr>
      <w:r w:rsidRPr="00314CEF">
        <w:rPr>
          <w:rFonts w:ascii="Arial" w:hAnsi="Arial"/>
          <w:b/>
          <w:sz w:val="48"/>
        </w:rPr>
        <w:sym w:font="Wingdings" w:char="F03F"/>
      </w:r>
      <w:r w:rsidRPr="00314CEF">
        <w:rPr>
          <w:rFonts w:ascii="Arial" w:hAnsi="Arial"/>
          <w:b/>
          <w:sz w:val="48"/>
        </w:rPr>
        <w:tab/>
      </w:r>
      <w:r w:rsidRPr="00314CEF">
        <w:rPr>
          <w:rFonts w:ascii="Arial" w:hAnsi="Arial"/>
          <w:b/>
        </w:rPr>
        <w:t xml:space="preserve">Aufgabe 16: </w:t>
      </w:r>
      <w:r w:rsidRPr="00314CEF">
        <w:rPr>
          <w:rFonts w:ascii="Arial" w:hAnsi="Arial"/>
        </w:rPr>
        <w:t xml:space="preserve">Die Lösungen finden Sie in </w:t>
      </w:r>
      <w:r w:rsidR="005C1EEE" w:rsidRPr="005C1EEE">
        <w:rPr>
          <w:rFonts w:ascii="Arial" w:hAnsi="Arial"/>
        </w:rPr>
        <w:t>„A Practical English Grammar Exercises 1“</w:t>
      </w:r>
      <w:r w:rsidR="005C1EEE">
        <w:rPr>
          <w:rFonts w:ascii="Arial" w:hAnsi="Arial"/>
        </w:rPr>
        <w:t xml:space="preserve">, </w:t>
      </w:r>
      <w:r w:rsidR="005C1EEE" w:rsidRPr="005C1EEE">
        <w:rPr>
          <w:rFonts w:ascii="Arial" w:hAnsi="Arial"/>
        </w:rPr>
        <w:t>Seiten 55 - 62.</w:t>
      </w:r>
    </w:p>
    <w:p w:rsidR="00E31E27" w:rsidRPr="00314CEF" w:rsidRDefault="00E31E27">
      <w:pPr>
        <w:pStyle w:val="Fuzeile"/>
        <w:widowControl w:val="0"/>
        <w:tabs>
          <w:tab w:val="clear" w:pos="4252"/>
          <w:tab w:val="clear" w:pos="8504"/>
        </w:tabs>
        <w:rPr>
          <w:rFonts w:ascii="Arial" w:hAnsi="Arial"/>
        </w:rPr>
      </w:pPr>
    </w:p>
    <w:p w:rsidR="00864060" w:rsidRDefault="00864060">
      <w:pPr>
        <w:pStyle w:val="Fuzeile"/>
        <w:widowControl w:val="0"/>
        <w:tabs>
          <w:tab w:val="clear" w:pos="4252"/>
          <w:tab w:val="clear" w:pos="8504"/>
        </w:tabs>
        <w:ind w:left="700" w:hanging="700"/>
        <w:rPr>
          <w:rFonts w:ascii="Arial" w:hAnsi="Arial"/>
          <w:b/>
          <w:sz w:val="48"/>
        </w:rPr>
      </w:pPr>
    </w:p>
    <w:p w:rsidR="00E31E27" w:rsidRPr="00314CEF" w:rsidRDefault="00E31E27">
      <w:pPr>
        <w:pStyle w:val="Fuzeile"/>
        <w:widowControl w:val="0"/>
        <w:tabs>
          <w:tab w:val="clear" w:pos="4252"/>
          <w:tab w:val="clear" w:pos="8504"/>
        </w:tabs>
        <w:ind w:left="700" w:hanging="700"/>
        <w:rPr>
          <w:rFonts w:ascii="Arial" w:hAnsi="Arial"/>
        </w:rPr>
      </w:pPr>
      <w:r w:rsidRPr="00314CEF">
        <w:rPr>
          <w:rFonts w:ascii="Arial" w:hAnsi="Arial"/>
        </w:rPr>
        <w:t xml:space="preserve"> </w:t>
      </w: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rPr>
      </w:pPr>
    </w:p>
    <w:p w:rsidR="00E31E27" w:rsidRDefault="00E31E27">
      <w:pPr>
        <w:pStyle w:val="Fuzeile"/>
        <w:widowControl w:val="0"/>
        <w:tabs>
          <w:tab w:val="clear" w:pos="4252"/>
          <w:tab w:val="clear" w:pos="8504"/>
        </w:tabs>
        <w:rPr>
          <w:rFonts w:ascii="Arial" w:hAnsi="Arial"/>
        </w:rPr>
      </w:pPr>
    </w:p>
    <w:p w:rsidR="00E86301" w:rsidRDefault="00E86301">
      <w:pPr>
        <w:pStyle w:val="Fuzeile"/>
        <w:widowControl w:val="0"/>
        <w:tabs>
          <w:tab w:val="clear" w:pos="4252"/>
          <w:tab w:val="clear" w:pos="8504"/>
        </w:tabs>
        <w:rPr>
          <w:rFonts w:ascii="Arial" w:hAnsi="Arial"/>
        </w:rPr>
      </w:pPr>
    </w:p>
    <w:p w:rsidR="00E86301" w:rsidRPr="00314CEF" w:rsidRDefault="00E86301">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b/>
          <w:sz w:val="32"/>
        </w:rPr>
      </w:pPr>
      <w:r w:rsidRPr="00314CEF">
        <w:rPr>
          <w:rFonts w:ascii="Arial" w:hAnsi="Arial"/>
          <w:b/>
          <w:sz w:val="32"/>
        </w:rPr>
        <w:t>Lösungen zu Lernkontrolle Kapitel 2</w:t>
      </w:r>
    </w:p>
    <w:p w:rsidR="00E31E27" w:rsidRPr="00314CEF" w:rsidRDefault="00E31E27">
      <w:pPr>
        <w:pStyle w:val="Fuzeile"/>
        <w:widowControl w:val="0"/>
        <w:tabs>
          <w:tab w:val="clear" w:pos="4252"/>
          <w:tab w:val="clear" w:pos="8504"/>
        </w:tabs>
        <w:rPr>
          <w:rFonts w:ascii="Arial" w:hAnsi="Arial"/>
        </w:rPr>
      </w:pPr>
    </w:p>
    <w:p w:rsidR="00E31E27" w:rsidRPr="00314CEF" w:rsidRDefault="00E31E27">
      <w:pPr>
        <w:pStyle w:val="Fuzeile"/>
        <w:widowControl w:val="0"/>
        <w:tabs>
          <w:tab w:val="clear" w:pos="4252"/>
          <w:tab w:val="clear" w:pos="8504"/>
        </w:tabs>
        <w:rPr>
          <w:rFonts w:ascii="Arial" w:hAnsi="Arial"/>
          <w:b/>
        </w:rPr>
      </w:pPr>
      <w:r w:rsidRPr="00314CEF">
        <w:rPr>
          <w:rFonts w:ascii="Arial" w:hAnsi="Arial"/>
          <w:b/>
          <w:sz w:val="48"/>
        </w:rPr>
        <w:sym w:font="Wingdings" w:char="F03F"/>
      </w:r>
      <w:r w:rsidRPr="00314CEF">
        <w:rPr>
          <w:rFonts w:ascii="Arial" w:hAnsi="Arial"/>
          <w:b/>
          <w:sz w:val="48"/>
        </w:rPr>
        <w:tab/>
      </w:r>
      <w:r w:rsidR="005C1EEE">
        <w:rPr>
          <w:rFonts w:ascii="Arial" w:hAnsi="Arial"/>
          <w:b/>
        </w:rPr>
        <w:t>Aufgabe 17</w:t>
      </w:r>
      <w:r w:rsidRPr="00314CEF">
        <w:rPr>
          <w:rFonts w:ascii="Arial" w:hAnsi="Arial"/>
          <w:b/>
        </w:rPr>
        <w:t>:</w:t>
      </w:r>
    </w:p>
    <w:p w:rsidR="00E31E27" w:rsidRPr="00314CEF" w:rsidRDefault="00E31E27">
      <w:pPr>
        <w:pStyle w:val="Fuzeile"/>
        <w:tabs>
          <w:tab w:val="clear" w:pos="4252"/>
          <w:tab w:val="clear" w:pos="8504"/>
        </w:tabs>
        <w:ind w:left="700"/>
        <w:rPr>
          <w:rFonts w:ascii="Arial" w:hAnsi="Arial"/>
        </w:rPr>
      </w:pPr>
    </w:p>
    <w:tbl>
      <w:tblPr>
        <w:tblW w:w="0" w:type="auto"/>
        <w:tblLayout w:type="fixed"/>
        <w:tblCellMar>
          <w:left w:w="70" w:type="dxa"/>
          <w:right w:w="70" w:type="dxa"/>
        </w:tblCellMar>
        <w:tblLook w:val="0000" w:firstRow="0" w:lastRow="0" w:firstColumn="0" w:lastColumn="0" w:noHBand="0" w:noVBand="0"/>
      </w:tblPr>
      <w:tblGrid>
        <w:gridCol w:w="7371"/>
        <w:gridCol w:w="1701"/>
      </w:tblGrid>
      <w:tr w:rsidR="00E31E27" w:rsidRPr="00314CEF">
        <w:tc>
          <w:tcPr>
            <w:tcW w:w="7371" w:type="dxa"/>
          </w:tcPr>
          <w:p w:rsidR="00E31E27" w:rsidRPr="006C1414" w:rsidRDefault="00E31E27">
            <w:pPr>
              <w:pStyle w:val="Fuzeile"/>
              <w:tabs>
                <w:tab w:val="clear" w:pos="4252"/>
                <w:tab w:val="clear" w:pos="8504"/>
              </w:tabs>
              <w:rPr>
                <w:lang w:val="en-GB"/>
              </w:rPr>
            </w:pPr>
            <w:r w:rsidRPr="006C1414">
              <w:rPr>
                <w:rFonts w:ascii="Arial" w:hAnsi="Arial"/>
                <w:b/>
                <w:lang w:val="en-GB"/>
              </w:rPr>
              <w:t>Kim:</w:t>
            </w:r>
            <w:r w:rsidRPr="006C1414">
              <w:rPr>
                <w:rFonts w:ascii="Arial" w:hAnsi="Arial"/>
                <w:lang w:val="en-GB"/>
              </w:rPr>
              <w:t xml:space="preserve"> I hear the lights  </w:t>
            </w:r>
            <w:r w:rsidRPr="006C1414">
              <w:rPr>
                <w:sz w:val="16"/>
                <w:vertAlign w:val="superscript"/>
                <w:lang w:val="en-GB"/>
              </w:rPr>
              <w:t></w:t>
            </w:r>
            <w:r w:rsidRPr="006C1414">
              <w:rPr>
                <w:rFonts w:ascii="Arial" w:hAnsi="Arial"/>
                <w:sz w:val="16"/>
                <w:lang w:val="en-GB"/>
              </w:rPr>
              <w:t xml:space="preserve">  </w:t>
            </w:r>
            <w:r w:rsidRPr="006C1414">
              <w:rPr>
                <w:rFonts w:ascii="Arial" w:hAnsi="Arial"/>
                <w:i/>
                <w:u w:val="single"/>
                <w:lang w:val="en-GB"/>
              </w:rPr>
              <w:t>went out</w:t>
            </w:r>
            <w:r w:rsidRPr="006C1414">
              <w:rPr>
                <w:rFonts w:ascii="Arial" w:hAnsi="Arial"/>
                <w:lang w:val="en-GB"/>
              </w:rPr>
              <w:t xml:space="preserve"> last night.</w:t>
            </w:r>
          </w:p>
        </w:tc>
        <w:tc>
          <w:tcPr>
            <w:tcW w:w="1701" w:type="dxa"/>
          </w:tcPr>
          <w:p w:rsidR="00E31E27" w:rsidRPr="00314CEF" w:rsidRDefault="00E31E27">
            <w:pPr>
              <w:pStyle w:val="Fuzeile"/>
              <w:tabs>
                <w:tab w:val="clear" w:pos="4252"/>
                <w:tab w:val="clear" w:pos="8504"/>
              </w:tabs>
            </w:pPr>
            <w:r w:rsidRPr="00314CEF">
              <w:rPr>
                <w:sz w:val="16"/>
                <w:vertAlign w:val="superscript"/>
              </w:rPr>
              <w:t></w:t>
            </w:r>
            <w:r w:rsidRPr="00314CEF">
              <w:rPr>
                <w:rFonts w:ascii="Arial" w:hAnsi="Arial"/>
                <w:sz w:val="16"/>
                <w:vertAlign w:val="superscript"/>
              </w:rPr>
              <w:t xml:space="preserve"> </w:t>
            </w:r>
            <w:r w:rsidRPr="00314CEF">
              <w:rPr>
                <w:rFonts w:ascii="Arial" w:hAnsi="Arial"/>
                <w:vertAlign w:val="superscript"/>
              </w:rPr>
              <w:t xml:space="preserve"> </w:t>
            </w:r>
            <w:r w:rsidRPr="00314CEF">
              <w:rPr>
                <w:rFonts w:ascii="Arial" w:hAnsi="Arial"/>
              </w:rPr>
              <w:t>go</w:t>
            </w:r>
          </w:p>
        </w:tc>
      </w:tr>
      <w:tr w:rsidR="00E31E27" w:rsidRPr="007F3705">
        <w:tc>
          <w:tcPr>
            <w:tcW w:w="7371" w:type="dxa"/>
          </w:tcPr>
          <w:p w:rsidR="00E31E27" w:rsidRPr="006C1414" w:rsidRDefault="00E31E27">
            <w:pPr>
              <w:pStyle w:val="Fuzeile"/>
              <w:tabs>
                <w:tab w:val="clear" w:pos="4252"/>
                <w:tab w:val="clear" w:pos="8504"/>
              </w:tabs>
              <w:rPr>
                <w:rFonts w:ascii="Arial" w:hAnsi="Arial"/>
                <w:lang w:val="en-GB"/>
              </w:rPr>
            </w:pPr>
            <w:r w:rsidRPr="006C1414">
              <w:rPr>
                <w:rFonts w:ascii="Arial" w:hAnsi="Arial"/>
                <w:b/>
                <w:lang w:val="en-GB"/>
              </w:rPr>
              <w:t>Charles:</w:t>
            </w:r>
            <w:r w:rsidRPr="006C1414">
              <w:rPr>
                <w:rFonts w:ascii="Arial" w:hAnsi="Arial"/>
                <w:lang w:val="en-GB"/>
              </w:rPr>
              <w:t xml:space="preserve"> Yes, I </w:t>
            </w:r>
            <w:r w:rsidRPr="006C1414">
              <w:rPr>
                <w:rFonts w:ascii="Arial" w:hAnsi="Arial"/>
                <w:sz w:val="16"/>
                <w:vertAlign w:val="superscript"/>
                <w:lang w:val="en-GB"/>
              </w:rPr>
              <w:t>1</w:t>
            </w:r>
            <w:r w:rsidRPr="006C1414">
              <w:rPr>
                <w:rFonts w:ascii="Arial" w:hAnsi="Arial"/>
                <w:lang w:val="en-GB"/>
              </w:rPr>
              <w:t xml:space="preserve">  </w:t>
            </w:r>
            <w:r w:rsidRPr="006C1414">
              <w:rPr>
                <w:rFonts w:ascii="Arial" w:hAnsi="Arial"/>
                <w:i/>
                <w:u w:val="single"/>
                <w:lang w:val="en-GB"/>
              </w:rPr>
              <w:t xml:space="preserve">was watching </w:t>
            </w:r>
            <w:r w:rsidRPr="006C1414">
              <w:rPr>
                <w:rFonts w:ascii="Arial" w:hAnsi="Arial"/>
                <w:lang w:val="en-GB"/>
              </w:rPr>
              <w:t xml:space="preserve">television  at the time. The programme </w:t>
            </w:r>
            <w:r w:rsidRPr="006C1414">
              <w:rPr>
                <w:rFonts w:ascii="Arial" w:hAnsi="Arial"/>
                <w:sz w:val="16"/>
                <w:vertAlign w:val="superscript"/>
                <w:lang w:val="en-GB"/>
              </w:rPr>
              <w:t xml:space="preserve">2 </w:t>
            </w:r>
            <w:r w:rsidRPr="006C1414">
              <w:rPr>
                <w:rFonts w:ascii="Arial" w:hAnsi="Arial"/>
                <w:lang w:val="en-GB"/>
              </w:rPr>
              <w:t xml:space="preserve"> </w:t>
            </w:r>
            <w:r w:rsidRPr="006C1414">
              <w:rPr>
                <w:rFonts w:ascii="Arial" w:hAnsi="Arial"/>
                <w:i/>
                <w:u w:val="single"/>
                <w:lang w:val="en-GB"/>
              </w:rPr>
              <w:t>was getting</w:t>
            </w:r>
            <w:r w:rsidRPr="006C1414">
              <w:rPr>
                <w:rFonts w:ascii="Arial" w:hAnsi="Arial"/>
                <w:lang w:val="en-GB"/>
              </w:rPr>
              <w:t xml:space="preserve">  interesting, too. But the electricity</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3</w:t>
            </w:r>
            <w:r w:rsidRPr="006C1414">
              <w:rPr>
                <w:rFonts w:ascii="Arial" w:hAnsi="Arial"/>
                <w:lang w:val="en-GB"/>
              </w:rPr>
              <w:t xml:space="preserve"> </w:t>
            </w:r>
            <w:r w:rsidRPr="006C1414">
              <w:rPr>
                <w:rFonts w:ascii="Arial" w:hAnsi="Arial"/>
                <w:i/>
                <w:u w:val="single"/>
                <w:lang w:val="en-GB"/>
              </w:rPr>
              <w:t>came</w:t>
            </w:r>
            <w:r w:rsidRPr="006C1414">
              <w:rPr>
                <w:rFonts w:ascii="Arial" w:hAnsi="Arial"/>
                <w:lang w:val="en-GB"/>
              </w:rPr>
              <w:t xml:space="preserve"> on again after about ten minutes.</w:t>
            </w:r>
          </w:p>
          <w:p w:rsidR="00E31E27" w:rsidRPr="006C1414" w:rsidRDefault="00E31E27">
            <w:pPr>
              <w:pStyle w:val="Fuzeile"/>
              <w:tabs>
                <w:tab w:val="clear" w:pos="4252"/>
                <w:tab w:val="clear" w:pos="8504"/>
              </w:tabs>
              <w:rPr>
                <w:lang w:val="en-GB"/>
              </w:rPr>
            </w:pPr>
            <w:r w:rsidRPr="006C1414">
              <w:rPr>
                <w:rFonts w:ascii="Arial" w:hAnsi="Arial"/>
                <w:lang w:val="en-GB"/>
              </w:rPr>
              <w:t xml:space="preserve"> I  </w:t>
            </w:r>
            <w:r w:rsidRPr="006C1414">
              <w:rPr>
                <w:rFonts w:ascii="Arial" w:hAnsi="Arial"/>
                <w:sz w:val="16"/>
                <w:vertAlign w:val="superscript"/>
                <w:lang w:val="en-GB"/>
              </w:rPr>
              <w:t>4</w:t>
            </w:r>
            <w:r w:rsidRPr="006C1414">
              <w:rPr>
                <w:rFonts w:ascii="Arial" w:hAnsi="Arial"/>
                <w:lang w:val="en-GB"/>
              </w:rPr>
              <w:t xml:space="preserve"> </w:t>
            </w:r>
            <w:r w:rsidRPr="006C1414">
              <w:rPr>
                <w:rFonts w:ascii="Arial" w:hAnsi="Arial"/>
                <w:i/>
                <w:u w:val="single"/>
                <w:lang w:val="en-GB"/>
              </w:rPr>
              <w:t>didn’t miss</w:t>
            </w:r>
            <w:r w:rsidRPr="006C1414">
              <w:rPr>
                <w:rFonts w:ascii="Arial" w:hAnsi="Arial"/>
                <w:lang w:val="en-GB"/>
              </w:rPr>
              <w:t xml:space="preserve"> much of it.</w:t>
            </w:r>
          </w:p>
        </w:tc>
        <w:tc>
          <w:tcPr>
            <w:tcW w:w="1701" w:type="dxa"/>
          </w:tcPr>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 xml:space="preserve">1 </w:t>
            </w:r>
            <w:r w:rsidRPr="006C1414">
              <w:rPr>
                <w:rFonts w:ascii="Arial" w:hAnsi="Arial"/>
                <w:lang w:val="en-GB"/>
              </w:rPr>
              <w:t>watch</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2</w:t>
            </w:r>
            <w:r w:rsidRPr="006C1414">
              <w:rPr>
                <w:rFonts w:ascii="Arial" w:hAnsi="Arial"/>
                <w:vertAlign w:val="superscript"/>
                <w:lang w:val="en-GB"/>
              </w:rPr>
              <w:t xml:space="preserve"> </w:t>
            </w:r>
            <w:r w:rsidRPr="006C1414">
              <w:rPr>
                <w:rFonts w:ascii="Arial" w:hAnsi="Arial"/>
                <w:lang w:val="en-GB"/>
              </w:rPr>
              <w:t>get</w:t>
            </w:r>
          </w:p>
          <w:p w:rsidR="00E31E27" w:rsidRPr="006C1414" w:rsidRDefault="00E31E27">
            <w:pPr>
              <w:pStyle w:val="Fuzeile"/>
              <w:tabs>
                <w:tab w:val="clear" w:pos="4252"/>
                <w:tab w:val="clear" w:pos="8504"/>
              </w:tabs>
              <w:rPr>
                <w:rFonts w:ascii="Arial" w:hAnsi="Arial"/>
                <w:lang w:val="en-GB"/>
              </w:rPr>
            </w:pPr>
            <w:r w:rsidRPr="006C1414">
              <w:rPr>
                <w:rFonts w:ascii="Arial" w:hAnsi="Arial"/>
                <w:sz w:val="16"/>
                <w:vertAlign w:val="superscript"/>
                <w:lang w:val="en-GB"/>
              </w:rPr>
              <w:t xml:space="preserve">3 </w:t>
            </w:r>
            <w:r w:rsidRPr="006C1414">
              <w:rPr>
                <w:rFonts w:ascii="Arial" w:hAnsi="Arial"/>
                <w:lang w:val="en-GB"/>
              </w:rPr>
              <w:t xml:space="preserve">come  </w:t>
            </w:r>
          </w:p>
          <w:p w:rsidR="00E31E27" w:rsidRPr="006C1414" w:rsidRDefault="00E31E27">
            <w:pPr>
              <w:pStyle w:val="Fuzeile"/>
              <w:tabs>
                <w:tab w:val="clear" w:pos="4252"/>
                <w:tab w:val="clear" w:pos="8504"/>
              </w:tabs>
              <w:rPr>
                <w:lang w:val="en-GB"/>
              </w:rPr>
            </w:pPr>
            <w:r w:rsidRPr="006C1414">
              <w:rPr>
                <w:rFonts w:ascii="Arial" w:hAnsi="Arial"/>
                <w:sz w:val="16"/>
                <w:vertAlign w:val="superscript"/>
                <w:lang w:val="en-GB"/>
              </w:rPr>
              <w:t>4</w:t>
            </w:r>
            <w:r w:rsidRPr="006C1414">
              <w:rPr>
                <w:rFonts w:ascii="Arial" w:hAnsi="Arial"/>
                <w:lang w:val="en-GB"/>
              </w:rPr>
              <w:t xml:space="preserve"> not miss</w:t>
            </w:r>
          </w:p>
        </w:tc>
      </w:tr>
      <w:tr w:rsidR="00E31E27" w:rsidRPr="00314CEF">
        <w:tc>
          <w:tcPr>
            <w:tcW w:w="7371" w:type="dxa"/>
          </w:tcPr>
          <w:p w:rsidR="00E31E27" w:rsidRPr="00314CEF" w:rsidRDefault="00E31E27">
            <w:pPr>
              <w:pStyle w:val="Fuzeile"/>
              <w:tabs>
                <w:tab w:val="clear" w:pos="4252"/>
                <w:tab w:val="clear" w:pos="8504"/>
              </w:tabs>
            </w:pPr>
            <w:r w:rsidRPr="006C1414">
              <w:rPr>
                <w:rFonts w:ascii="Arial" w:hAnsi="Arial"/>
                <w:b/>
                <w:lang w:val="en-GB"/>
              </w:rPr>
              <w:t xml:space="preserve">Angela: </w:t>
            </w:r>
            <w:r w:rsidRPr="006C1414">
              <w:rPr>
                <w:rFonts w:ascii="Arial" w:hAnsi="Arial"/>
                <w:lang w:val="en-GB"/>
              </w:rPr>
              <w:t xml:space="preserve">Sarah </w:t>
            </w:r>
            <w:r w:rsidRPr="006C1414">
              <w:rPr>
                <w:rFonts w:ascii="Arial" w:hAnsi="Arial"/>
                <w:sz w:val="16"/>
                <w:vertAlign w:val="superscript"/>
                <w:lang w:val="en-GB"/>
              </w:rPr>
              <w:t>5</w:t>
            </w:r>
            <w:r w:rsidRPr="006C1414">
              <w:rPr>
                <w:rFonts w:ascii="Arial" w:hAnsi="Arial"/>
                <w:lang w:val="en-GB"/>
              </w:rPr>
              <w:t xml:space="preserve"> </w:t>
            </w:r>
            <w:r w:rsidRPr="006C1414">
              <w:rPr>
                <w:rFonts w:ascii="Arial" w:hAnsi="Arial"/>
                <w:i/>
                <w:u w:val="single"/>
                <w:lang w:val="en-GB"/>
              </w:rPr>
              <w:t>was coming</w:t>
            </w:r>
            <w:r w:rsidRPr="006C1414">
              <w:rPr>
                <w:rFonts w:ascii="Arial" w:hAnsi="Arial"/>
                <w:lang w:val="en-GB"/>
              </w:rPr>
              <w:t xml:space="preserve"> down the stairs when the lights went out. </w:t>
            </w:r>
            <w:r w:rsidRPr="00314CEF">
              <w:rPr>
                <w:rFonts w:ascii="Arial" w:hAnsi="Arial"/>
              </w:rPr>
              <w:t xml:space="preserve">She almost </w:t>
            </w:r>
            <w:r w:rsidRPr="00314CEF">
              <w:rPr>
                <w:rFonts w:ascii="Arial" w:hAnsi="Arial"/>
                <w:sz w:val="16"/>
                <w:vertAlign w:val="superscript"/>
              </w:rPr>
              <w:t>6</w:t>
            </w:r>
            <w:r w:rsidRPr="00314CEF">
              <w:rPr>
                <w:rFonts w:ascii="Arial" w:hAnsi="Arial"/>
              </w:rPr>
              <w:t xml:space="preserve"> </w:t>
            </w:r>
            <w:r w:rsidRPr="00314CEF">
              <w:rPr>
                <w:rFonts w:ascii="Arial" w:hAnsi="Arial"/>
                <w:i/>
                <w:u w:val="single"/>
              </w:rPr>
              <w:t>fell</w:t>
            </w:r>
            <w:r w:rsidRPr="00314CEF">
              <w:rPr>
                <w:rFonts w:ascii="Arial" w:hAnsi="Arial"/>
              </w:rPr>
              <w:t xml:space="preserve">  over.</w:t>
            </w:r>
          </w:p>
        </w:tc>
        <w:tc>
          <w:tcPr>
            <w:tcW w:w="1701" w:type="dxa"/>
          </w:tcPr>
          <w:p w:rsidR="00E31E27" w:rsidRPr="00314CEF" w:rsidRDefault="00E31E27">
            <w:pPr>
              <w:pStyle w:val="Fuzeile"/>
              <w:tabs>
                <w:tab w:val="clear" w:pos="4252"/>
                <w:tab w:val="clear" w:pos="8504"/>
              </w:tabs>
              <w:rPr>
                <w:rFonts w:ascii="Arial" w:hAnsi="Arial"/>
              </w:rPr>
            </w:pPr>
            <w:r w:rsidRPr="00314CEF">
              <w:rPr>
                <w:rFonts w:ascii="Arial" w:hAnsi="Arial"/>
                <w:sz w:val="16"/>
                <w:vertAlign w:val="superscript"/>
              </w:rPr>
              <w:t>5</w:t>
            </w:r>
            <w:r w:rsidRPr="00314CEF">
              <w:rPr>
                <w:rFonts w:ascii="Arial" w:hAnsi="Arial"/>
              </w:rPr>
              <w:t xml:space="preserve"> come</w:t>
            </w:r>
          </w:p>
          <w:p w:rsidR="00E31E27" w:rsidRPr="00314CEF" w:rsidRDefault="00E31E27">
            <w:pPr>
              <w:pStyle w:val="Fuzeile"/>
              <w:tabs>
                <w:tab w:val="clear" w:pos="4252"/>
                <w:tab w:val="clear" w:pos="8504"/>
              </w:tabs>
            </w:pPr>
            <w:r w:rsidRPr="00314CEF">
              <w:rPr>
                <w:rFonts w:ascii="Arial" w:hAnsi="Arial"/>
                <w:sz w:val="16"/>
                <w:vertAlign w:val="superscript"/>
              </w:rPr>
              <w:t>6</w:t>
            </w:r>
            <w:r w:rsidRPr="00314CEF">
              <w:rPr>
                <w:rFonts w:ascii="Arial" w:hAnsi="Arial"/>
                <w:sz w:val="16"/>
              </w:rPr>
              <w:t xml:space="preserve"> </w:t>
            </w:r>
            <w:r w:rsidRPr="00314CEF">
              <w:rPr>
                <w:rFonts w:ascii="Arial" w:hAnsi="Arial"/>
              </w:rPr>
              <w:t>fall</w:t>
            </w:r>
          </w:p>
        </w:tc>
      </w:tr>
      <w:tr w:rsidR="00E31E27" w:rsidRPr="00314CEF">
        <w:tc>
          <w:tcPr>
            <w:tcW w:w="7371" w:type="dxa"/>
          </w:tcPr>
          <w:p w:rsidR="00E31E27" w:rsidRPr="006C1414" w:rsidRDefault="00E31E27">
            <w:pPr>
              <w:pStyle w:val="Fuzeile"/>
              <w:tabs>
                <w:tab w:val="clear" w:pos="4252"/>
                <w:tab w:val="clear" w:pos="8504"/>
              </w:tabs>
              <w:rPr>
                <w:lang w:val="en-GB"/>
              </w:rPr>
            </w:pPr>
            <w:r w:rsidRPr="006C1414">
              <w:rPr>
                <w:rFonts w:ascii="Arial" w:hAnsi="Arial"/>
                <w:b/>
                <w:lang w:val="en-GB"/>
              </w:rPr>
              <w:t>Jessica:</w:t>
            </w:r>
            <w:r w:rsidRPr="006C1414">
              <w:rPr>
                <w:rFonts w:ascii="Arial" w:hAnsi="Arial"/>
                <w:lang w:val="en-GB"/>
              </w:rPr>
              <w:t xml:space="preserve"> Tom and I </w:t>
            </w:r>
            <w:r w:rsidRPr="006C1414">
              <w:rPr>
                <w:rFonts w:ascii="Arial" w:hAnsi="Arial"/>
                <w:sz w:val="16"/>
                <w:vertAlign w:val="superscript"/>
                <w:lang w:val="en-GB"/>
              </w:rPr>
              <w:t>7</w:t>
            </w:r>
            <w:r w:rsidRPr="006C1414">
              <w:rPr>
                <w:rFonts w:ascii="Arial" w:hAnsi="Arial"/>
                <w:lang w:val="en-GB"/>
              </w:rPr>
              <w:t xml:space="preserve"> </w:t>
            </w:r>
            <w:r w:rsidRPr="006C1414">
              <w:rPr>
                <w:rFonts w:ascii="Arial" w:hAnsi="Arial"/>
                <w:i/>
                <w:u w:val="single"/>
                <w:lang w:val="en-GB"/>
              </w:rPr>
              <w:t>were playing</w:t>
            </w:r>
            <w:r w:rsidRPr="006C1414">
              <w:rPr>
                <w:rFonts w:ascii="Arial" w:hAnsi="Arial"/>
                <w:lang w:val="en-GB"/>
              </w:rPr>
              <w:t xml:space="preserve"> table tennis at the time.</w:t>
            </w:r>
          </w:p>
        </w:tc>
        <w:tc>
          <w:tcPr>
            <w:tcW w:w="1701" w:type="dxa"/>
          </w:tcPr>
          <w:p w:rsidR="00E31E27" w:rsidRPr="00314CEF" w:rsidRDefault="00E31E27">
            <w:pPr>
              <w:pStyle w:val="Fuzeile"/>
              <w:tabs>
                <w:tab w:val="clear" w:pos="4252"/>
                <w:tab w:val="clear" w:pos="8504"/>
              </w:tabs>
            </w:pPr>
            <w:r w:rsidRPr="00314CEF">
              <w:rPr>
                <w:rFonts w:ascii="Arial" w:hAnsi="Arial"/>
                <w:sz w:val="16"/>
                <w:vertAlign w:val="superscript"/>
              </w:rPr>
              <w:t xml:space="preserve">7 </w:t>
            </w:r>
            <w:r w:rsidRPr="00314CEF">
              <w:rPr>
                <w:rFonts w:ascii="Arial" w:hAnsi="Arial"/>
              </w:rPr>
              <w:t>play</w:t>
            </w:r>
          </w:p>
        </w:tc>
      </w:tr>
      <w:tr w:rsidR="00E31E27" w:rsidRPr="00314CEF">
        <w:tc>
          <w:tcPr>
            <w:tcW w:w="7371" w:type="dxa"/>
          </w:tcPr>
          <w:p w:rsidR="00E31E27" w:rsidRPr="006C1414" w:rsidRDefault="00E31E27">
            <w:pPr>
              <w:pStyle w:val="Fuzeile"/>
              <w:tabs>
                <w:tab w:val="clear" w:pos="4252"/>
                <w:tab w:val="clear" w:pos="8504"/>
              </w:tabs>
              <w:rPr>
                <w:lang w:val="en-GB"/>
              </w:rPr>
            </w:pPr>
            <w:r w:rsidRPr="006C1414">
              <w:rPr>
                <w:rFonts w:ascii="Arial" w:hAnsi="Arial"/>
                <w:b/>
                <w:lang w:val="en-GB"/>
              </w:rPr>
              <w:t>Peter:</w:t>
            </w:r>
            <w:r w:rsidRPr="006C1414">
              <w:rPr>
                <w:rFonts w:ascii="Arial" w:hAnsi="Arial"/>
                <w:lang w:val="en-GB"/>
              </w:rPr>
              <w:t xml:space="preserve"> I </w:t>
            </w:r>
            <w:r w:rsidRPr="006C1414">
              <w:rPr>
                <w:rFonts w:ascii="Arial" w:hAnsi="Arial"/>
                <w:sz w:val="16"/>
                <w:vertAlign w:val="superscript"/>
                <w:lang w:val="en-GB"/>
              </w:rPr>
              <w:t>8</w:t>
            </w:r>
            <w:r w:rsidRPr="006C1414">
              <w:rPr>
                <w:rFonts w:ascii="Arial" w:hAnsi="Arial"/>
                <w:lang w:val="en-GB"/>
              </w:rPr>
              <w:t xml:space="preserve"> </w:t>
            </w:r>
            <w:r w:rsidRPr="006C1414">
              <w:rPr>
                <w:rFonts w:ascii="Arial" w:hAnsi="Arial"/>
                <w:i/>
                <w:u w:val="single"/>
                <w:lang w:val="en-GB"/>
              </w:rPr>
              <w:t>was working</w:t>
            </w:r>
            <w:r w:rsidRPr="006C1414">
              <w:rPr>
                <w:rFonts w:ascii="Arial" w:hAnsi="Arial"/>
                <w:i/>
                <w:lang w:val="en-GB"/>
              </w:rPr>
              <w:t xml:space="preserve"> </w:t>
            </w:r>
            <w:r w:rsidRPr="006C1414">
              <w:rPr>
                <w:rFonts w:ascii="Arial" w:hAnsi="Arial"/>
                <w:lang w:val="en-GB"/>
              </w:rPr>
              <w:t xml:space="preserve"> at my computer. </w:t>
            </w:r>
          </w:p>
        </w:tc>
        <w:tc>
          <w:tcPr>
            <w:tcW w:w="1701" w:type="dxa"/>
          </w:tcPr>
          <w:p w:rsidR="00E31E27" w:rsidRPr="00314CEF" w:rsidRDefault="00E31E27">
            <w:pPr>
              <w:pStyle w:val="Fuzeile"/>
              <w:tabs>
                <w:tab w:val="clear" w:pos="4252"/>
                <w:tab w:val="clear" w:pos="8504"/>
              </w:tabs>
            </w:pPr>
            <w:r w:rsidRPr="00314CEF">
              <w:rPr>
                <w:rFonts w:ascii="Arial" w:hAnsi="Arial"/>
                <w:sz w:val="16"/>
                <w:vertAlign w:val="superscript"/>
              </w:rPr>
              <w:t>8</w:t>
            </w:r>
            <w:r w:rsidRPr="00314CEF">
              <w:rPr>
                <w:rFonts w:ascii="Arial" w:hAnsi="Arial"/>
              </w:rPr>
              <w:t xml:space="preserve"> work</w:t>
            </w:r>
          </w:p>
        </w:tc>
      </w:tr>
      <w:tr w:rsidR="00E31E27" w:rsidRPr="00314CEF">
        <w:tc>
          <w:tcPr>
            <w:tcW w:w="7371" w:type="dxa"/>
          </w:tcPr>
          <w:p w:rsidR="00E31E27" w:rsidRPr="006C1414" w:rsidRDefault="00E31E27">
            <w:pPr>
              <w:pStyle w:val="Fuzeile"/>
              <w:tabs>
                <w:tab w:val="clear" w:pos="4252"/>
                <w:tab w:val="clear" w:pos="8504"/>
              </w:tabs>
              <w:rPr>
                <w:lang w:val="en-GB"/>
              </w:rPr>
            </w:pPr>
            <w:r w:rsidRPr="006C1414">
              <w:rPr>
                <w:rFonts w:ascii="Arial" w:hAnsi="Arial"/>
                <w:lang w:val="en-GB"/>
              </w:rPr>
              <w:t xml:space="preserve">When it </w:t>
            </w:r>
            <w:r w:rsidRPr="006C1414">
              <w:rPr>
                <w:rFonts w:ascii="Arial" w:hAnsi="Arial"/>
                <w:sz w:val="16"/>
                <w:vertAlign w:val="superscript"/>
                <w:lang w:val="en-GB"/>
              </w:rPr>
              <w:t xml:space="preserve">9  </w:t>
            </w:r>
            <w:r w:rsidRPr="006C1414">
              <w:rPr>
                <w:rFonts w:ascii="Arial" w:hAnsi="Arial"/>
                <w:i/>
                <w:u w:val="single"/>
                <w:lang w:val="en-GB"/>
              </w:rPr>
              <w:t>happened</w:t>
            </w:r>
            <w:r w:rsidRPr="006C1414">
              <w:rPr>
                <w:rFonts w:ascii="Arial" w:hAnsi="Arial"/>
                <w:lang w:val="en-GB"/>
              </w:rPr>
              <w:t xml:space="preserve"> , I </w:t>
            </w:r>
            <w:r w:rsidRPr="006C1414">
              <w:rPr>
                <w:rFonts w:ascii="Arial" w:hAnsi="Arial"/>
                <w:sz w:val="16"/>
                <w:vertAlign w:val="superscript"/>
                <w:lang w:val="en-GB"/>
              </w:rPr>
              <w:t xml:space="preserve">10 </w:t>
            </w:r>
            <w:r w:rsidRPr="006C1414">
              <w:rPr>
                <w:rFonts w:ascii="Arial" w:hAnsi="Arial"/>
                <w:i/>
                <w:u w:val="single"/>
                <w:lang w:val="en-GB"/>
              </w:rPr>
              <w:t xml:space="preserve">stopped </w:t>
            </w:r>
            <w:r w:rsidRPr="006C1414">
              <w:rPr>
                <w:rFonts w:ascii="Arial" w:hAnsi="Arial"/>
                <w:lang w:val="en-GB"/>
              </w:rPr>
              <w:t xml:space="preserve"> work and </w:t>
            </w:r>
            <w:r w:rsidRPr="006C1414">
              <w:rPr>
                <w:rFonts w:ascii="Arial" w:hAnsi="Arial"/>
                <w:sz w:val="16"/>
                <w:vertAlign w:val="superscript"/>
                <w:lang w:val="en-GB"/>
              </w:rPr>
              <w:t>11</w:t>
            </w:r>
            <w:r w:rsidRPr="006C1414">
              <w:rPr>
                <w:rFonts w:ascii="Arial" w:hAnsi="Arial"/>
                <w:lang w:val="en-GB"/>
              </w:rPr>
              <w:t xml:space="preserve"> </w:t>
            </w:r>
            <w:r w:rsidRPr="006C1414">
              <w:rPr>
                <w:rFonts w:ascii="Arial" w:hAnsi="Arial"/>
                <w:i/>
                <w:u w:val="single"/>
                <w:lang w:val="en-GB"/>
              </w:rPr>
              <w:t xml:space="preserve">went </w:t>
            </w:r>
            <w:r w:rsidRPr="006C1414">
              <w:rPr>
                <w:rFonts w:ascii="Arial" w:hAnsi="Arial"/>
                <w:lang w:val="en-GB"/>
              </w:rPr>
              <w:t>to bed.</w:t>
            </w:r>
          </w:p>
        </w:tc>
        <w:tc>
          <w:tcPr>
            <w:tcW w:w="1701" w:type="dxa"/>
          </w:tcPr>
          <w:p w:rsidR="00E31E27" w:rsidRPr="00314CEF" w:rsidRDefault="00E31E27">
            <w:pPr>
              <w:pStyle w:val="Fuzeile"/>
              <w:tabs>
                <w:tab w:val="clear" w:pos="4252"/>
                <w:tab w:val="clear" w:pos="8504"/>
              </w:tabs>
              <w:rPr>
                <w:rFonts w:ascii="Arial" w:hAnsi="Arial"/>
              </w:rPr>
            </w:pPr>
            <w:r w:rsidRPr="00314CEF">
              <w:rPr>
                <w:rFonts w:ascii="Arial" w:hAnsi="Arial"/>
                <w:sz w:val="18"/>
                <w:vertAlign w:val="superscript"/>
              </w:rPr>
              <w:t>9</w:t>
            </w:r>
            <w:r w:rsidRPr="00314CEF">
              <w:rPr>
                <w:rFonts w:ascii="Arial" w:hAnsi="Arial"/>
              </w:rPr>
              <w:t xml:space="preserve"> happen</w:t>
            </w:r>
          </w:p>
          <w:p w:rsidR="00E31E27" w:rsidRPr="00314CEF" w:rsidRDefault="00E31E27">
            <w:pPr>
              <w:pStyle w:val="Fuzeile"/>
              <w:tabs>
                <w:tab w:val="clear" w:pos="4252"/>
                <w:tab w:val="clear" w:pos="8504"/>
              </w:tabs>
              <w:rPr>
                <w:rFonts w:ascii="Arial" w:hAnsi="Arial"/>
              </w:rPr>
            </w:pPr>
            <w:r w:rsidRPr="00314CEF">
              <w:rPr>
                <w:rFonts w:ascii="Arial" w:hAnsi="Arial"/>
                <w:sz w:val="16"/>
                <w:vertAlign w:val="superscript"/>
              </w:rPr>
              <w:t>10</w:t>
            </w:r>
            <w:r w:rsidRPr="00314CEF">
              <w:rPr>
                <w:rFonts w:ascii="Arial" w:hAnsi="Arial"/>
              </w:rPr>
              <w:t xml:space="preserve"> stop</w:t>
            </w:r>
          </w:p>
          <w:p w:rsidR="00E31E27" w:rsidRPr="00314CEF" w:rsidRDefault="00E31E27">
            <w:pPr>
              <w:pStyle w:val="Fuzeile"/>
              <w:tabs>
                <w:tab w:val="clear" w:pos="4252"/>
                <w:tab w:val="clear" w:pos="8504"/>
              </w:tabs>
            </w:pPr>
            <w:r w:rsidRPr="00314CEF">
              <w:rPr>
                <w:rFonts w:ascii="Arial" w:hAnsi="Arial"/>
                <w:sz w:val="16"/>
                <w:vertAlign w:val="superscript"/>
              </w:rPr>
              <w:t>11</w:t>
            </w:r>
            <w:r w:rsidRPr="00314CEF">
              <w:rPr>
                <w:rFonts w:ascii="Arial" w:hAnsi="Arial"/>
              </w:rPr>
              <w:t xml:space="preserve"> go</w:t>
            </w:r>
          </w:p>
        </w:tc>
      </w:tr>
    </w:tbl>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b/>
        </w:rPr>
      </w:pPr>
    </w:p>
    <w:p w:rsidR="00E31E27" w:rsidRPr="00314CEF" w:rsidRDefault="00E31E27">
      <w:pPr>
        <w:pStyle w:val="Fuzeile"/>
        <w:widowControl w:val="0"/>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18</w:t>
      </w:r>
      <w:r w:rsidRPr="00314CEF">
        <w:rPr>
          <w:rFonts w:ascii="Arial" w:hAnsi="Arial"/>
          <w:b/>
        </w:rPr>
        <w:t>:</w:t>
      </w:r>
    </w:p>
    <w:p w:rsidR="00E31E27" w:rsidRPr="00314CEF" w:rsidRDefault="00E31E27">
      <w:pPr>
        <w:pStyle w:val="Fuzeile"/>
        <w:widowControl w:val="0"/>
        <w:tabs>
          <w:tab w:val="clear" w:pos="4252"/>
          <w:tab w:val="clear" w:pos="8504"/>
        </w:tabs>
        <w:rPr>
          <w:rFonts w:ascii="Arial" w:hAnsi="Arial"/>
          <w:b/>
        </w:rPr>
      </w:pP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6C1414" w:rsidRDefault="00E31E27">
            <w:pPr>
              <w:pStyle w:val="Fuzeile"/>
              <w:widowControl w:val="0"/>
              <w:tabs>
                <w:tab w:val="clear" w:pos="4252"/>
                <w:tab w:val="clear" w:pos="8504"/>
              </w:tabs>
              <w:rPr>
                <w:lang w:val="en-GB"/>
              </w:rPr>
            </w:pPr>
            <w:r w:rsidRPr="006C1414">
              <w:rPr>
                <w:rFonts w:ascii="Arial" w:hAnsi="Arial"/>
                <w:lang w:val="en-GB"/>
              </w:rPr>
              <w:t>2. spoke / was always reading / didn’t hear me (</w:t>
            </w:r>
            <w:r w:rsidRPr="006C1414">
              <w:rPr>
                <w:rFonts w:ascii="Arial" w:hAnsi="Arial"/>
                <w:i/>
                <w:lang w:val="en-GB"/>
              </w:rPr>
              <w:t>to hear kann man nicht ins continuous setzen</w:t>
            </w:r>
            <w:r w:rsidRPr="006C1414">
              <w:rPr>
                <w:rFonts w:ascii="Arial" w:hAnsi="Arial"/>
                <w:lang w:val="en-GB"/>
              </w:rPr>
              <w:t>)</w:t>
            </w:r>
          </w:p>
        </w:tc>
        <w:tc>
          <w:tcPr>
            <w:tcW w:w="4592" w:type="dxa"/>
          </w:tcPr>
          <w:p w:rsidR="00E31E27" w:rsidRPr="006C1414" w:rsidRDefault="00E31E27">
            <w:pPr>
              <w:pStyle w:val="Fuzeile"/>
              <w:widowControl w:val="0"/>
              <w:tabs>
                <w:tab w:val="clear" w:pos="4252"/>
                <w:tab w:val="clear" w:pos="8504"/>
              </w:tabs>
              <w:rPr>
                <w:rFonts w:ascii="Arial" w:hAnsi="Arial"/>
                <w:lang w:val="en-GB"/>
              </w:rPr>
            </w:pPr>
            <w:r w:rsidRPr="006C1414">
              <w:rPr>
                <w:rFonts w:ascii="Arial" w:hAnsi="Arial"/>
                <w:lang w:val="en-GB"/>
              </w:rPr>
              <w:t>7. were you driving / happened</w:t>
            </w:r>
          </w:p>
          <w:p w:rsidR="00E31E27" w:rsidRPr="006C1414" w:rsidRDefault="00E31E27">
            <w:pPr>
              <w:pStyle w:val="Fuzeile"/>
              <w:widowControl w:val="0"/>
              <w:tabs>
                <w:tab w:val="clear" w:pos="4252"/>
                <w:tab w:val="clear" w:pos="8504"/>
              </w:tabs>
              <w:rPr>
                <w:rFonts w:ascii="Arial" w:hAnsi="Arial"/>
                <w:lang w:val="en-GB"/>
              </w:rPr>
            </w:pPr>
            <w:r w:rsidRPr="006C1414">
              <w:rPr>
                <w:rFonts w:ascii="Arial" w:hAnsi="Arial"/>
                <w:lang w:val="en-GB"/>
              </w:rPr>
              <w:t>8. didn’t know</w:t>
            </w:r>
          </w:p>
          <w:p w:rsidR="00E31E27" w:rsidRPr="00314CEF" w:rsidRDefault="00E31E27">
            <w:pPr>
              <w:pStyle w:val="Fuzeile"/>
              <w:widowControl w:val="0"/>
              <w:tabs>
                <w:tab w:val="clear" w:pos="4252"/>
                <w:tab w:val="clear" w:pos="8504"/>
              </w:tabs>
            </w:pPr>
            <w:r w:rsidRPr="00314CEF">
              <w:rPr>
                <w:rFonts w:ascii="Arial" w:hAnsi="Arial"/>
              </w:rPr>
              <w:t>9. saw / was trying</w:t>
            </w:r>
          </w:p>
        </w:tc>
      </w:tr>
      <w:tr w:rsidR="00E31E27" w:rsidRPr="007F3705">
        <w:tc>
          <w:tcPr>
            <w:tcW w:w="4592" w:type="dxa"/>
          </w:tcPr>
          <w:p w:rsidR="00E31E27" w:rsidRPr="00314CEF" w:rsidRDefault="00E31E27">
            <w:pPr>
              <w:pStyle w:val="Fuzeile"/>
              <w:widowControl w:val="0"/>
              <w:tabs>
                <w:tab w:val="clear" w:pos="4252"/>
                <w:tab w:val="clear" w:pos="8504"/>
              </w:tabs>
            </w:pPr>
            <w:r w:rsidRPr="00314CEF">
              <w:rPr>
                <w:rFonts w:ascii="Arial" w:hAnsi="Arial"/>
              </w:rPr>
              <w:t>3. lost / was visiting</w:t>
            </w:r>
          </w:p>
        </w:tc>
        <w:tc>
          <w:tcPr>
            <w:tcW w:w="4592" w:type="dxa"/>
          </w:tcPr>
          <w:p w:rsidR="00E31E27" w:rsidRPr="006C1414" w:rsidRDefault="00E31E27">
            <w:pPr>
              <w:pStyle w:val="Fuzeile"/>
              <w:widowControl w:val="0"/>
              <w:tabs>
                <w:tab w:val="clear" w:pos="4252"/>
                <w:tab w:val="clear" w:pos="8504"/>
              </w:tabs>
              <w:rPr>
                <w:rFonts w:ascii="Arial" w:hAnsi="Arial"/>
                <w:lang w:val="en-GB"/>
              </w:rPr>
            </w:pPr>
            <w:r w:rsidRPr="006C1414">
              <w:rPr>
                <w:rFonts w:ascii="Arial" w:hAnsi="Arial"/>
                <w:lang w:val="en-GB"/>
              </w:rPr>
              <w:t xml:space="preserve">10. was walking / heard / was </w:t>
            </w:r>
          </w:p>
          <w:p w:rsidR="00E31E27" w:rsidRPr="006C1414" w:rsidRDefault="00E31E27">
            <w:pPr>
              <w:pStyle w:val="Fuzeile"/>
              <w:widowControl w:val="0"/>
              <w:tabs>
                <w:tab w:val="clear" w:pos="4252"/>
                <w:tab w:val="clear" w:pos="8504"/>
              </w:tabs>
              <w:rPr>
                <w:lang w:val="en-GB"/>
              </w:rPr>
            </w:pPr>
            <w:r w:rsidRPr="006C1414">
              <w:rPr>
                <w:rFonts w:ascii="Arial" w:hAnsi="Arial"/>
                <w:lang w:val="en-GB"/>
              </w:rPr>
              <w:t xml:space="preserve">     following / started</w:t>
            </w:r>
          </w:p>
        </w:tc>
      </w:tr>
      <w:tr w:rsidR="00E31E27" w:rsidRPr="00314CEF">
        <w:tc>
          <w:tcPr>
            <w:tcW w:w="4592" w:type="dxa"/>
          </w:tcPr>
          <w:p w:rsidR="00E31E27" w:rsidRPr="00314CEF" w:rsidRDefault="00E31E27">
            <w:pPr>
              <w:pStyle w:val="Fuzeile"/>
              <w:widowControl w:val="0"/>
              <w:tabs>
                <w:tab w:val="clear" w:pos="4252"/>
                <w:tab w:val="clear" w:pos="8504"/>
              </w:tabs>
            </w:pPr>
            <w:r w:rsidRPr="00314CEF">
              <w:rPr>
                <w:rFonts w:ascii="Arial" w:hAnsi="Arial"/>
              </w:rPr>
              <w:t>4. opened / was ringing</w:t>
            </w:r>
          </w:p>
        </w:tc>
        <w:tc>
          <w:tcPr>
            <w:tcW w:w="4592" w:type="dxa"/>
          </w:tcPr>
          <w:p w:rsidR="00E31E27" w:rsidRPr="00314CEF" w:rsidRDefault="00E31E27">
            <w:pPr>
              <w:pStyle w:val="Fuzeile"/>
              <w:widowControl w:val="0"/>
              <w:tabs>
                <w:tab w:val="clear" w:pos="4252"/>
                <w:tab w:val="clear" w:pos="8504"/>
              </w:tabs>
              <w:rPr>
                <w:rFonts w:ascii="Arial" w:hAnsi="Arial"/>
                <w:i/>
              </w:rPr>
            </w:pPr>
            <w:r w:rsidRPr="00314CEF">
              <w:rPr>
                <w:rFonts w:ascii="Arial" w:hAnsi="Arial"/>
              </w:rPr>
              <w:t>11. wanted (</w:t>
            </w:r>
            <w:r w:rsidRPr="00314CEF">
              <w:rPr>
                <w:rFonts w:ascii="Arial" w:hAnsi="Arial"/>
                <w:i/>
              </w:rPr>
              <w:t xml:space="preserve">to want kann man nicht </w:t>
            </w:r>
          </w:p>
          <w:p w:rsidR="00E31E27" w:rsidRPr="00314CEF" w:rsidRDefault="00E31E27">
            <w:pPr>
              <w:pStyle w:val="Fuzeile"/>
              <w:widowControl w:val="0"/>
              <w:tabs>
                <w:tab w:val="clear" w:pos="4252"/>
                <w:tab w:val="clear" w:pos="8504"/>
              </w:tabs>
              <w:rPr>
                <w:rFonts w:ascii="Arial" w:hAnsi="Arial"/>
                <w:i/>
              </w:rPr>
            </w:pPr>
            <w:r w:rsidRPr="00314CEF">
              <w:rPr>
                <w:rFonts w:ascii="Arial" w:hAnsi="Arial"/>
                <w:i/>
              </w:rPr>
              <w:t xml:space="preserve">     ins continuous setzen; siehe Kapitel</w:t>
            </w:r>
          </w:p>
          <w:p w:rsidR="00E31E27" w:rsidRPr="00314CEF" w:rsidRDefault="00E31E27">
            <w:pPr>
              <w:pStyle w:val="Fuzeile"/>
              <w:widowControl w:val="0"/>
              <w:tabs>
                <w:tab w:val="clear" w:pos="4252"/>
                <w:tab w:val="clear" w:pos="8504"/>
              </w:tabs>
            </w:pPr>
            <w:r w:rsidRPr="00314CEF">
              <w:rPr>
                <w:rFonts w:ascii="Arial" w:hAnsi="Arial"/>
                <w:i/>
              </w:rPr>
              <w:t xml:space="preserve">    1.2)</w:t>
            </w:r>
          </w:p>
        </w:tc>
      </w:tr>
      <w:tr w:rsidR="00E31E27" w:rsidRPr="00314CEF">
        <w:tc>
          <w:tcPr>
            <w:tcW w:w="4592" w:type="dxa"/>
          </w:tcPr>
          <w:p w:rsidR="00E31E27" w:rsidRPr="00314CEF" w:rsidRDefault="00E31E27">
            <w:pPr>
              <w:pStyle w:val="Fuzeile"/>
              <w:widowControl w:val="0"/>
              <w:tabs>
                <w:tab w:val="clear" w:pos="4252"/>
                <w:tab w:val="clear" w:pos="8504"/>
              </w:tabs>
            </w:pPr>
            <w:r w:rsidRPr="00314CEF">
              <w:rPr>
                <w:rFonts w:ascii="Arial" w:hAnsi="Arial"/>
              </w:rPr>
              <w:t>5. were walking / began</w:t>
            </w:r>
          </w:p>
        </w:tc>
        <w:tc>
          <w:tcPr>
            <w:tcW w:w="4592" w:type="dxa"/>
          </w:tcPr>
          <w:p w:rsidR="00E31E27" w:rsidRPr="00314CEF" w:rsidRDefault="00E31E27">
            <w:pPr>
              <w:pStyle w:val="Fuzeile"/>
              <w:widowControl w:val="0"/>
              <w:tabs>
                <w:tab w:val="clear" w:pos="4252"/>
                <w:tab w:val="clear" w:pos="8504"/>
              </w:tabs>
            </w:pPr>
          </w:p>
        </w:tc>
      </w:tr>
      <w:tr w:rsidR="00E31E27" w:rsidRPr="00314CEF">
        <w:tc>
          <w:tcPr>
            <w:tcW w:w="4592" w:type="dxa"/>
          </w:tcPr>
          <w:p w:rsidR="00E31E27" w:rsidRPr="00314CEF" w:rsidRDefault="00E31E27">
            <w:pPr>
              <w:pStyle w:val="Fuzeile"/>
              <w:widowControl w:val="0"/>
              <w:tabs>
                <w:tab w:val="clear" w:pos="4252"/>
                <w:tab w:val="clear" w:pos="8504"/>
              </w:tabs>
            </w:pPr>
            <w:r w:rsidRPr="00314CEF">
              <w:rPr>
                <w:rFonts w:ascii="Arial" w:hAnsi="Arial"/>
              </w:rPr>
              <w:t>6. ran / broke</w:t>
            </w:r>
          </w:p>
        </w:tc>
        <w:tc>
          <w:tcPr>
            <w:tcW w:w="4592" w:type="dxa"/>
          </w:tcPr>
          <w:p w:rsidR="00E31E27" w:rsidRPr="00314CEF" w:rsidRDefault="00E31E27">
            <w:pPr>
              <w:pStyle w:val="Fuzeile"/>
              <w:widowControl w:val="0"/>
              <w:tabs>
                <w:tab w:val="clear" w:pos="4252"/>
                <w:tab w:val="clear" w:pos="8504"/>
              </w:tabs>
            </w:pPr>
          </w:p>
        </w:tc>
      </w:tr>
    </w:tbl>
    <w:p w:rsidR="00E31E27" w:rsidRPr="00314CEF" w:rsidRDefault="00E31E27">
      <w:pPr>
        <w:pStyle w:val="Fuzeile"/>
        <w:widowControl w:val="0"/>
        <w:tabs>
          <w:tab w:val="clear" w:pos="4252"/>
          <w:tab w:val="clear" w:pos="8504"/>
        </w:tabs>
        <w:rPr>
          <w:rFonts w:ascii="Arial" w:hAnsi="Arial"/>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Default="00E31E27">
      <w:pPr>
        <w:rPr>
          <w:rFonts w:ascii="Arial" w:hAnsi="Arial"/>
          <w:b/>
        </w:rPr>
      </w:pPr>
    </w:p>
    <w:p w:rsidR="00E31E27" w:rsidRDefault="00E31E27">
      <w:pPr>
        <w:rPr>
          <w:rFonts w:ascii="Arial" w:hAnsi="Arial"/>
          <w:b/>
        </w:rPr>
      </w:pPr>
    </w:p>
    <w:p w:rsidR="00E31E27" w:rsidRDefault="00E31E27">
      <w:pPr>
        <w:rPr>
          <w:rFonts w:ascii="Arial" w:hAnsi="Arial"/>
          <w:b/>
        </w:rPr>
      </w:pPr>
    </w:p>
    <w:p w:rsidR="00E86301" w:rsidRPr="00314CEF" w:rsidRDefault="00E86301">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rPr>
          <w:rFonts w:ascii="Arial" w:hAnsi="Arial"/>
          <w:b/>
        </w:rPr>
      </w:pPr>
    </w:p>
    <w:p w:rsidR="00E31E27" w:rsidRPr="00314CEF" w:rsidRDefault="00E31E27">
      <w:pPr>
        <w:pBdr>
          <w:top w:val="dashDotStroked" w:sz="24" w:space="1" w:color="auto"/>
          <w:bottom w:val="dashDotStroked" w:sz="24" w:space="1" w:color="auto"/>
        </w:pBdr>
        <w:rPr>
          <w:rFonts w:ascii="Arial" w:hAnsi="Arial"/>
          <w:b/>
          <w:sz w:val="36"/>
        </w:rPr>
      </w:pPr>
      <w:r w:rsidRPr="00314CEF">
        <w:rPr>
          <w:rFonts w:ascii="Arial" w:hAnsi="Arial"/>
          <w:b/>
          <w:sz w:val="36"/>
        </w:rPr>
        <w:t>Lösungen zu den Übungsaufgaben/Lernkontrollen</w:t>
      </w:r>
    </w:p>
    <w:p w:rsidR="00E31E27" w:rsidRPr="00314CEF" w:rsidRDefault="00E31E27" w:rsidP="00E31E27">
      <w:pPr>
        <w:pStyle w:val="berschrift4"/>
        <w:rPr>
          <w:rFonts w:ascii="Arial" w:hAnsi="Arial"/>
          <w:sz w:val="32"/>
        </w:rPr>
      </w:pPr>
    </w:p>
    <w:p w:rsidR="00E31E27" w:rsidRPr="00314CEF" w:rsidRDefault="00E31E27" w:rsidP="00E31E27">
      <w:pPr>
        <w:pStyle w:val="berschrift4"/>
        <w:rPr>
          <w:rFonts w:ascii="Arial" w:hAnsi="Arial"/>
          <w:sz w:val="32"/>
        </w:rPr>
      </w:pPr>
      <w:r w:rsidRPr="00314CEF">
        <w:rPr>
          <w:rFonts w:ascii="Arial" w:hAnsi="Arial"/>
          <w:sz w:val="32"/>
        </w:rPr>
        <w:t>Kapitel 3.1</w:t>
      </w:r>
    </w:p>
    <w:p w:rsidR="00E31E27" w:rsidRPr="00314CEF" w:rsidRDefault="00E31E27" w:rsidP="00E31E27">
      <w:pPr>
        <w:pStyle w:val="berschrift4"/>
        <w:rPr>
          <w:rFonts w:ascii="Arial" w:hAnsi="Arial"/>
          <w:b w:val="0"/>
        </w:rPr>
      </w:pPr>
      <w:r w:rsidRPr="00314CEF">
        <w:rPr>
          <w:rFonts w:ascii="Arial" w:hAnsi="Arial"/>
          <w:b w:val="0"/>
          <w:sz w:val="48"/>
        </w:rPr>
        <w:sym w:font="Wingdings" w:char="F03F"/>
      </w:r>
      <w:r w:rsidR="005C1EEE">
        <w:rPr>
          <w:rFonts w:ascii="Arial" w:hAnsi="Arial"/>
          <w:b w:val="0"/>
        </w:rPr>
        <w:t>Aufgabe 19</w:t>
      </w:r>
      <w:r w:rsidRPr="00314CEF">
        <w:rPr>
          <w:rFonts w:ascii="Arial" w:hAnsi="Arial"/>
          <w:b w:val="0"/>
        </w:rPr>
        <w:t xml:space="preserve">: </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 xml:space="preserve">1. Ich habe ihn </w:t>
            </w:r>
            <w:r w:rsidRPr="00314CEF">
              <w:rPr>
                <w:rFonts w:ascii="Arial" w:hAnsi="Arial"/>
                <w:b/>
              </w:rPr>
              <w:t>jetzt</w:t>
            </w:r>
            <w:r w:rsidRPr="00314CEF">
              <w:rPr>
                <w:rFonts w:ascii="Arial" w:hAnsi="Arial"/>
              </w:rPr>
              <w:t xml:space="preserve"> nicht. Er ist weg.</w:t>
            </w:r>
          </w:p>
        </w:tc>
        <w:tc>
          <w:tcPr>
            <w:tcW w:w="4592" w:type="dxa"/>
          </w:tcPr>
          <w:p w:rsidR="00E31E27" w:rsidRPr="00314CEF" w:rsidRDefault="00E31E27">
            <w:pPr>
              <w:pStyle w:val="Fuzeile"/>
              <w:tabs>
                <w:tab w:val="clear" w:pos="4252"/>
                <w:tab w:val="clear" w:pos="8504"/>
              </w:tabs>
              <w:rPr>
                <w:rFonts w:ascii="Arial" w:hAnsi="Arial"/>
              </w:rPr>
            </w:pPr>
            <w:r w:rsidRPr="00314CEF">
              <w:rPr>
                <w:rFonts w:ascii="Arial" w:hAnsi="Arial"/>
              </w:rPr>
              <w:t xml:space="preserve">4. Weisst du, wo sie </w:t>
            </w:r>
            <w:r w:rsidRPr="00314CEF">
              <w:rPr>
                <w:rFonts w:ascii="Arial" w:hAnsi="Arial"/>
                <w:b/>
              </w:rPr>
              <w:t>jetzt</w:t>
            </w:r>
            <w:r w:rsidRPr="00314CEF">
              <w:rPr>
                <w:rFonts w:ascii="Arial" w:hAnsi="Arial"/>
              </w:rPr>
              <w:t xml:space="preserve"> ist? / Sie ist </w:t>
            </w:r>
          </w:p>
          <w:p w:rsidR="00E31E27" w:rsidRPr="00314CEF" w:rsidRDefault="00E31E27">
            <w:pPr>
              <w:pStyle w:val="Fuzeile"/>
              <w:tabs>
                <w:tab w:val="clear" w:pos="4252"/>
                <w:tab w:val="clear" w:pos="8504"/>
              </w:tabs>
            </w:pPr>
            <w:r w:rsidRPr="00314CEF">
              <w:rPr>
                <w:rFonts w:ascii="Arial" w:hAnsi="Arial"/>
              </w:rPr>
              <w:t xml:space="preserve">     bis </w:t>
            </w:r>
            <w:r w:rsidRPr="00314CEF">
              <w:rPr>
                <w:rFonts w:ascii="Arial" w:hAnsi="Arial"/>
                <w:b/>
              </w:rPr>
              <w:t>jetzt</w:t>
            </w:r>
            <w:r w:rsidRPr="00314CEF">
              <w:rPr>
                <w:rFonts w:ascii="Arial" w:hAnsi="Arial"/>
              </w:rPr>
              <w:t xml:space="preserve"> verschwunden</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 xml:space="preserve">2. Ich kann mich bis </w:t>
            </w:r>
            <w:r w:rsidRPr="00314CEF">
              <w:rPr>
                <w:rFonts w:ascii="Arial" w:hAnsi="Arial"/>
                <w:b/>
              </w:rPr>
              <w:t xml:space="preserve">jetzt </w:t>
            </w:r>
            <w:r w:rsidRPr="00314CEF">
              <w:rPr>
                <w:rFonts w:ascii="Arial" w:hAnsi="Arial"/>
              </w:rPr>
              <w:t>nicht daran erinnern.</w:t>
            </w:r>
          </w:p>
        </w:tc>
        <w:tc>
          <w:tcPr>
            <w:tcW w:w="4592" w:type="dxa"/>
          </w:tcPr>
          <w:p w:rsidR="00E31E27" w:rsidRPr="00314CEF" w:rsidRDefault="00E31E27">
            <w:pPr>
              <w:pStyle w:val="Fuzeile"/>
              <w:tabs>
                <w:tab w:val="clear" w:pos="4252"/>
                <w:tab w:val="clear" w:pos="8504"/>
              </w:tabs>
              <w:rPr>
                <w:rFonts w:ascii="Arial" w:hAnsi="Arial"/>
              </w:rPr>
            </w:pPr>
            <w:r w:rsidRPr="00314CEF">
              <w:rPr>
                <w:rFonts w:ascii="Arial" w:hAnsi="Arial"/>
              </w:rPr>
              <w:t xml:space="preserve">5. Er blutet </w:t>
            </w:r>
            <w:r w:rsidRPr="00314CEF">
              <w:rPr>
                <w:rFonts w:ascii="Arial" w:hAnsi="Arial"/>
                <w:b/>
              </w:rPr>
              <w:t>jetzt</w:t>
            </w:r>
            <w:r w:rsidRPr="00314CEF">
              <w:rPr>
                <w:rFonts w:ascii="Arial" w:hAnsi="Arial"/>
              </w:rPr>
              <w:t xml:space="preserve">. Man sieht </w:t>
            </w:r>
            <w:r w:rsidRPr="00314CEF">
              <w:rPr>
                <w:rFonts w:ascii="Arial" w:hAnsi="Arial"/>
                <w:b/>
              </w:rPr>
              <w:t xml:space="preserve">jetzt </w:t>
            </w:r>
            <w:r w:rsidRPr="00314CEF">
              <w:rPr>
                <w:rFonts w:ascii="Arial" w:hAnsi="Arial"/>
              </w:rPr>
              <w:t xml:space="preserve"> die </w:t>
            </w:r>
          </w:p>
          <w:p w:rsidR="00E31E27" w:rsidRPr="00314CEF" w:rsidRDefault="00E31E27">
            <w:pPr>
              <w:pStyle w:val="Fuzeile"/>
              <w:tabs>
                <w:tab w:val="clear" w:pos="4252"/>
                <w:tab w:val="clear" w:pos="8504"/>
              </w:tabs>
            </w:pPr>
            <w:r w:rsidRPr="00314CEF">
              <w:rPr>
                <w:rFonts w:ascii="Arial" w:hAnsi="Arial"/>
              </w:rPr>
              <w:t xml:space="preserve">    Wunde.</w:t>
            </w:r>
          </w:p>
        </w:tc>
      </w:tr>
      <w:tr w:rsidR="00E31E27" w:rsidRPr="00314CEF">
        <w:tc>
          <w:tcPr>
            <w:tcW w:w="4592" w:type="dxa"/>
          </w:tcPr>
          <w:p w:rsidR="00E31E27" w:rsidRPr="00314CEF" w:rsidRDefault="00E31E27">
            <w:pPr>
              <w:pStyle w:val="Fuzeile"/>
              <w:tabs>
                <w:tab w:val="clear" w:pos="4252"/>
                <w:tab w:val="clear" w:pos="8504"/>
              </w:tabs>
              <w:rPr>
                <w:rFonts w:ascii="Arial" w:hAnsi="Arial"/>
              </w:rPr>
            </w:pPr>
            <w:r w:rsidRPr="00314CEF">
              <w:rPr>
                <w:rFonts w:ascii="Arial" w:hAnsi="Arial"/>
              </w:rPr>
              <w:t xml:space="preserve">3. Sie ist bis </w:t>
            </w:r>
            <w:r w:rsidRPr="00314CEF">
              <w:rPr>
                <w:rFonts w:ascii="Arial" w:hAnsi="Arial"/>
                <w:b/>
              </w:rPr>
              <w:t>jetzt</w:t>
            </w:r>
            <w:r w:rsidRPr="00314CEF">
              <w:rPr>
                <w:rFonts w:ascii="Arial" w:hAnsi="Arial"/>
              </w:rPr>
              <w:t xml:space="preserve"> noch nicht zurück </w:t>
            </w:r>
          </w:p>
          <w:p w:rsidR="00E31E27" w:rsidRPr="00314CEF" w:rsidRDefault="00E31E27">
            <w:pPr>
              <w:pStyle w:val="Fuzeile"/>
              <w:tabs>
                <w:tab w:val="clear" w:pos="4252"/>
                <w:tab w:val="clear" w:pos="8504"/>
              </w:tabs>
            </w:pPr>
            <w:r w:rsidRPr="00314CEF">
              <w:rPr>
                <w:rFonts w:ascii="Arial" w:hAnsi="Arial"/>
              </w:rPr>
              <w:t xml:space="preserve">    gekommen.</w:t>
            </w:r>
          </w:p>
        </w:tc>
        <w:tc>
          <w:tcPr>
            <w:tcW w:w="4592" w:type="dxa"/>
          </w:tcPr>
          <w:p w:rsidR="00E31E27" w:rsidRPr="00314CEF" w:rsidRDefault="00E31E27">
            <w:pPr>
              <w:pStyle w:val="Fuzeile"/>
              <w:tabs>
                <w:tab w:val="clear" w:pos="4252"/>
                <w:tab w:val="clear" w:pos="8504"/>
              </w:tabs>
            </w:pPr>
          </w:p>
        </w:tc>
      </w:tr>
    </w:tbl>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20</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2. I have just seen her.</w:t>
            </w:r>
          </w:p>
        </w:tc>
        <w:tc>
          <w:tcPr>
            <w:tcW w:w="4592" w:type="dxa"/>
          </w:tcPr>
          <w:p w:rsidR="00E31E27" w:rsidRPr="00314CEF" w:rsidRDefault="00E31E27">
            <w:pPr>
              <w:pStyle w:val="Fuzeile"/>
              <w:tabs>
                <w:tab w:val="clear" w:pos="4252"/>
                <w:tab w:val="clear" w:pos="8504"/>
              </w:tabs>
            </w:pPr>
            <w:r w:rsidRPr="00314CEF">
              <w:rPr>
                <w:rFonts w:ascii="Arial" w:hAnsi="Arial"/>
              </w:rPr>
              <w:t>5. She has already seen ...</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3. He has already left.</w:t>
            </w:r>
          </w:p>
        </w:tc>
        <w:tc>
          <w:tcPr>
            <w:tcW w:w="4592" w:type="dxa"/>
          </w:tcPr>
          <w:p w:rsidR="00E31E27" w:rsidRPr="00314CEF" w:rsidRDefault="00E31E27">
            <w:pPr>
              <w:pStyle w:val="Fuzeile"/>
              <w:tabs>
                <w:tab w:val="clear" w:pos="4252"/>
                <w:tab w:val="clear" w:pos="8504"/>
              </w:tabs>
            </w:pPr>
            <w:r w:rsidRPr="00314CEF">
              <w:rPr>
                <w:rFonts w:ascii="Arial" w:hAnsi="Arial"/>
              </w:rPr>
              <w:t>6. They have just arrived.</w:t>
            </w:r>
          </w:p>
        </w:tc>
      </w:tr>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4. I haven’t read it yet.</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7. I haven’t told him yet.</w:t>
            </w:r>
          </w:p>
        </w:tc>
      </w:tr>
    </w:tbl>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rPr>
      </w:pPr>
      <w:r w:rsidRPr="00314CEF">
        <w:rPr>
          <w:rFonts w:ascii="Arial" w:hAnsi="Arial"/>
          <w:b/>
          <w:sz w:val="48"/>
        </w:rPr>
        <w:sym w:font="Wingdings" w:char="F03F"/>
      </w:r>
      <w:r w:rsidR="005C1EEE">
        <w:rPr>
          <w:rFonts w:ascii="Arial" w:hAnsi="Arial"/>
          <w:b/>
        </w:rPr>
        <w:t>Aufgabe 21</w:t>
      </w:r>
      <w:r w:rsidRPr="00314CEF">
        <w:rPr>
          <w:rFonts w:ascii="Arial" w:hAnsi="Arial"/>
          <w:b/>
        </w:rPr>
        <w:t xml:space="preserve">: </w:t>
      </w:r>
      <w:r w:rsidRPr="00314CEF">
        <w:rPr>
          <w:rFonts w:ascii="Arial" w:hAnsi="Arial"/>
        </w:rPr>
        <w:t>Freie Lösungen</w:t>
      </w:r>
    </w:p>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22</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7F3705">
        <w:tc>
          <w:tcPr>
            <w:tcW w:w="4592" w:type="dxa"/>
          </w:tcPr>
          <w:p w:rsidR="00E31E27" w:rsidRPr="00314CEF" w:rsidRDefault="00E31E27">
            <w:pPr>
              <w:pStyle w:val="Fuzeile"/>
              <w:tabs>
                <w:tab w:val="clear" w:pos="4252"/>
                <w:tab w:val="clear" w:pos="8504"/>
              </w:tabs>
            </w:pPr>
            <w:r w:rsidRPr="00314CEF">
              <w:rPr>
                <w:rFonts w:ascii="Arial" w:hAnsi="Arial"/>
              </w:rPr>
              <w:t>2. haven’t read one today.</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5. it hasn’t snowed (much) this winter.</w:t>
            </w:r>
          </w:p>
        </w:tc>
      </w:tr>
      <w:tr w:rsidR="00E31E27" w:rsidRPr="00314CEF">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3. it hasn’t made a profit / it has made</w:t>
            </w:r>
          </w:p>
          <w:p w:rsidR="00E31E27" w:rsidRPr="00314CEF" w:rsidRDefault="00E31E27">
            <w:pPr>
              <w:pStyle w:val="Fuzeile"/>
              <w:tabs>
                <w:tab w:val="clear" w:pos="4252"/>
                <w:tab w:val="clear" w:pos="8504"/>
              </w:tabs>
            </w:pPr>
            <w:r w:rsidRPr="006C1414">
              <w:rPr>
                <w:rFonts w:ascii="Arial" w:hAnsi="Arial"/>
                <w:lang w:val="en-GB"/>
              </w:rPr>
              <w:t xml:space="preserve">    </w:t>
            </w:r>
            <w:r w:rsidRPr="00314CEF">
              <w:rPr>
                <w:rFonts w:ascii="Arial" w:hAnsi="Arial"/>
              </w:rPr>
              <w:t>a loss.</w:t>
            </w:r>
          </w:p>
        </w:tc>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6. haven’t won many/any games this </w:t>
            </w:r>
          </w:p>
          <w:p w:rsidR="00E31E27" w:rsidRPr="00314CEF" w:rsidRDefault="00E31E27">
            <w:pPr>
              <w:pStyle w:val="Fuzeile"/>
              <w:tabs>
                <w:tab w:val="clear" w:pos="4252"/>
                <w:tab w:val="clear" w:pos="8504"/>
              </w:tabs>
            </w:pPr>
            <w:r w:rsidRPr="006C1414">
              <w:rPr>
                <w:rFonts w:ascii="Arial" w:hAnsi="Arial"/>
                <w:lang w:val="en-GB"/>
              </w:rPr>
              <w:t xml:space="preserve">    </w:t>
            </w:r>
            <w:r w:rsidRPr="00314CEF">
              <w:rPr>
                <w:rFonts w:ascii="Arial" w:hAnsi="Arial"/>
              </w:rPr>
              <w:t>year.</w:t>
            </w:r>
          </w:p>
        </w:tc>
      </w:tr>
      <w:tr w:rsidR="00E31E27" w:rsidRPr="007F3705">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4. she hasn’t worked hard this </w:t>
            </w:r>
          </w:p>
          <w:p w:rsidR="00E31E27" w:rsidRPr="006C1414" w:rsidRDefault="00E31E27">
            <w:pPr>
              <w:pStyle w:val="Fuzeile"/>
              <w:tabs>
                <w:tab w:val="clear" w:pos="4252"/>
                <w:tab w:val="clear" w:pos="8504"/>
              </w:tabs>
              <w:rPr>
                <w:lang w:val="en-GB"/>
              </w:rPr>
            </w:pPr>
            <w:r w:rsidRPr="006C1414">
              <w:rPr>
                <w:rFonts w:ascii="Arial" w:hAnsi="Arial"/>
                <w:lang w:val="en-GB"/>
              </w:rPr>
              <w:t xml:space="preserve">    semester.</w:t>
            </w:r>
          </w:p>
        </w:tc>
        <w:tc>
          <w:tcPr>
            <w:tcW w:w="4592" w:type="dxa"/>
          </w:tcPr>
          <w:p w:rsidR="00E31E27" w:rsidRPr="006C1414" w:rsidRDefault="00E31E27">
            <w:pPr>
              <w:pStyle w:val="Fuzeile"/>
              <w:tabs>
                <w:tab w:val="clear" w:pos="4252"/>
                <w:tab w:val="clear" w:pos="8504"/>
              </w:tabs>
              <w:rPr>
                <w:lang w:val="en-GB"/>
              </w:rPr>
            </w:pPr>
          </w:p>
        </w:tc>
      </w:tr>
    </w:tbl>
    <w:p w:rsidR="00E31E27" w:rsidRPr="006C1414" w:rsidRDefault="00E31E27">
      <w:pPr>
        <w:pStyle w:val="Fuzeile"/>
        <w:tabs>
          <w:tab w:val="clear" w:pos="4252"/>
          <w:tab w:val="clear" w:pos="8504"/>
        </w:tabs>
        <w:rPr>
          <w:rFonts w:ascii="Arial" w:hAnsi="Arial"/>
          <w:lang w:val="en-GB"/>
        </w:rPr>
      </w:pPr>
    </w:p>
    <w:p w:rsidR="00E31E27" w:rsidRPr="00314CEF" w:rsidRDefault="00E31E27">
      <w:pPr>
        <w:pStyle w:val="Fuzeile"/>
        <w:tabs>
          <w:tab w:val="clear" w:pos="4252"/>
          <w:tab w:val="clear" w:pos="8504"/>
        </w:tabs>
        <w:rPr>
          <w:rFonts w:ascii="Arial" w:hAnsi="Arial"/>
          <w:b/>
        </w:rPr>
      </w:pPr>
      <w:r w:rsidRPr="00314CEF">
        <w:rPr>
          <w:rFonts w:ascii="Arial" w:hAnsi="Arial"/>
          <w:b/>
          <w:sz w:val="32"/>
        </w:rPr>
        <w:t>Kapitel 3.2</w:t>
      </w:r>
    </w:p>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23</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1. have done</w:t>
            </w:r>
          </w:p>
        </w:tc>
        <w:tc>
          <w:tcPr>
            <w:tcW w:w="4592" w:type="dxa"/>
          </w:tcPr>
          <w:p w:rsidR="00E31E27" w:rsidRPr="00314CEF" w:rsidRDefault="00E31E27">
            <w:pPr>
              <w:pStyle w:val="Fuzeile"/>
              <w:tabs>
                <w:tab w:val="clear" w:pos="4252"/>
                <w:tab w:val="clear" w:pos="8504"/>
              </w:tabs>
            </w:pPr>
            <w:r w:rsidRPr="00314CEF">
              <w:rPr>
                <w:rFonts w:ascii="Arial" w:hAnsi="Arial"/>
              </w:rPr>
              <w:t>8. got</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2. bought</w:t>
            </w:r>
          </w:p>
        </w:tc>
        <w:tc>
          <w:tcPr>
            <w:tcW w:w="4592" w:type="dxa"/>
          </w:tcPr>
          <w:p w:rsidR="00E31E27" w:rsidRPr="00314CEF" w:rsidRDefault="00E31E27">
            <w:pPr>
              <w:pStyle w:val="Fuzeile"/>
              <w:tabs>
                <w:tab w:val="clear" w:pos="4252"/>
                <w:tab w:val="clear" w:pos="8504"/>
              </w:tabs>
            </w:pPr>
            <w:r w:rsidRPr="00314CEF">
              <w:rPr>
                <w:rFonts w:ascii="Arial" w:hAnsi="Arial"/>
              </w:rPr>
              <w:t>9. have gone</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3. have arrived</w:t>
            </w:r>
          </w:p>
        </w:tc>
        <w:tc>
          <w:tcPr>
            <w:tcW w:w="4592" w:type="dxa"/>
          </w:tcPr>
          <w:p w:rsidR="00E31E27" w:rsidRPr="00314CEF" w:rsidRDefault="00E31E27">
            <w:pPr>
              <w:pStyle w:val="Fuzeile"/>
              <w:tabs>
                <w:tab w:val="clear" w:pos="4252"/>
                <w:tab w:val="clear" w:pos="8504"/>
              </w:tabs>
            </w:pPr>
            <w:r w:rsidRPr="00314CEF">
              <w:rPr>
                <w:rFonts w:ascii="Arial" w:hAnsi="Arial"/>
              </w:rPr>
              <w:t>10. has turned on</w:t>
            </w:r>
          </w:p>
        </w:tc>
      </w:tr>
      <w:tr w:rsidR="00E31E27" w:rsidRPr="00314CEF">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4. repaired </w:t>
            </w:r>
          </w:p>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5. have lost </w:t>
            </w:r>
          </w:p>
          <w:p w:rsidR="00E31E27" w:rsidRPr="006C1414" w:rsidRDefault="00E31E27">
            <w:pPr>
              <w:pStyle w:val="Fuzeile"/>
              <w:tabs>
                <w:tab w:val="clear" w:pos="4252"/>
                <w:tab w:val="clear" w:pos="8504"/>
              </w:tabs>
              <w:rPr>
                <w:lang w:val="en-GB"/>
              </w:rPr>
            </w:pPr>
            <w:r w:rsidRPr="006C1414">
              <w:rPr>
                <w:rFonts w:ascii="Arial" w:hAnsi="Arial"/>
                <w:lang w:val="en-GB"/>
              </w:rPr>
              <w:t>6. has started</w:t>
            </w:r>
          </w:p>
        </w:tc>
        <w:tc>
          <w:tcPr>
            <w:tcW w:w="4592" w:type="dxa"/>
          </w:tcPr>
          <w:p w:rsidR="00E31E27" w:rsidRPr="00314CEF" w:rsidRDefault="00E31E27">
            <w:pPr>
              <w:pStyle w:val="Fuzeile"/>
              <w:tabs>
                <w:tab w:val="clear" w:pos="4252"/>
                <w:tab w:val="clear" w:pos="8504"/>
              </w:tabs>
              <w:rPr>
                <w:rFonts w:ascii="Arial" w:hAnsi="Arial"/>
              </w:rPr>
            </w:pPr>
            <w:r w:rsidRPr="00314CEF">
              <w:rPr>
                <w:rFonts w:ascii="Arial" w:hAnsi="Arial"/>
              </w:rPr>
              <w:t xml:space="preserve">11. have phoned (wir befinden uns </w:t>
            </w:r>
          </w:p>
          <w:p w:rsidR="00E31E27" w:rsidRPr="00314CEF" w:rsidRDefault="00E31E27">
            <w:pPr>
              <w:pStyle w:val="Fuzeile"/>
              <w:tabs>
                <w:tab w:val="clear" w:pos="4252"/>
                <w:tab w:val="clear" w:pos="8504"/>
              </w:tabs>
              <w:rPr>
                <w:rFonts w:ascii="Arial" w:hAnsi="Arial"/>
              </w:rPr>
            </w:pPr>
            <w:r w:rsidRPr="00314CEF">
              <w:rPr>
                <w:rFonts w:ascii="Arial" w:hAnsi="Arial"/>
              </w:rPr>
              <w:t xml:space="preserve">      noch am selben Tag! Zeitperiode </w:t>
            </w:r>
          </w:p>
          <w:p w:rsidR="00E31E27" w:rsidRPr="00314CEF" w:rsidRDefault="00E31E27">
            <w:pPr>
              <w:pStyle w:val="Fuzeile"/>
              <w:tabs>
                <w:tab w:val="clear" w:pos="4252"/>
                <w:tab w:val="clear" w:pos="8504"/>
              </w:tabs>
            </w:pPr>
            <w:r w:rsidRPr="00314CEF">
              <w:rPr>
                <w:rFonts w:ascii="Arial" w:hAnsi="Arial"/>
              </w:rPr>
              <w:t xml:space="preserve">      noch nicht abgeschlossen.</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7. ran</w:t>
            </w:r>
          </w:p>
        </w:tc>
        <w:tc>
          <w:tcPr>
            <w:tcW w:w="4592" w:type="dxa"/>
          </w:tcPr>
          <w:p w:rsidR="00E31E27" w:rsidRPr="00314CEF" w:rsidRDefault="00E31E27">
            <w:pPr>
              <w:pStyle w:val="Fuzeile"/>
              <w:tabs>
                <w:tab w:val="clear" w:pos="4252"/>
                <w:tab w:val="clear" w:pos="8504"/>
              </w:tabs>
            </w:pPr>
            <w:r w:rsidRPr="00314CEF">
              <w:rPr>
                <w:rFonts w:ascii="Arial" w:hAnsi="Arial"/>
              </w:rPr>
              <w:t>12. have made</w:t>
            </w:r>
          </w:p>
        </w:tc>
      </w:tr>
      <w:tr w:rsidR="00E31E27" w:rsidRPr="00314CEF">
        <w:tc>
          <w:tcPr>
            <w:tcW w:w="4592" w:type="dxa"/>
          </w:tcPr>
          <w:p w:rsidR="00E31E27" w:rsidRPr="00314CEF" w:rsidRDefault="00E31E27">
            <w:pPr>
              <w:pStyle w:val="Fuzeile"/>
              <w:tabs>
                <w:tab w:val="clear" w:pos="4252"/>
                <w:tab w:val="clear" w:pos="8504"/>
              </w:tabs>
            </w:pPr>
          </w:p>
        </w:tc>
        <w:tc>
          <w:tcPr>
            <w:tcW w:w="4592" w:type="dxa"/>
          </w:tcPr>
          <w:p w:rsidR="00E31E27" w:rsidRPr="00314CEF" w:rsidRDefault="00E31E27">
            <w:pPr>
              <w:pStyle w:val="Fuzeile"/>
              <w:tabs>
                <w:tab w:val="clear" w:pos="4252"/>
                <w:tab w:val="clear" w:pos="8504"/>
              </w:tabs>
            </w:pPr>
            <w:r w:rsidRPr="00314CEF">
              <w:rPr>
                <w:rFonts w:ascii="Arial" w:hAnsi="Arial"/>
              </w:rPr>
              <w:t>13. broke</w:t>
            </w:r>
          </w:p>
        </w:tc>
      </w:tr>
    </w:tbl>
    <w:p w:rsidR="00E31E27" w:rsidRPr="00314CEF" w:rsidRDefault="00E31E27">
      <w:pPr>
        <w:pStyle w:val="Fuzeile"/>
        <w:tabs>
          <w:tab w:val="clear" w:pos="4252"/>
          <w:tab w:val="clear" w:pos="8504"/>
        </w:tabs>
        <w:rPr>
          <w:rFonts w:ascii="Arial" w:hAnsi="Arial"/>
          <w:b/>
          <w:sz w:val="32"/>
        </w:rPr>
      </w:pPr>
    </w:p>
    <w:p w:rsidR="00E31E27" w:rsidRPr="00314CEF" w:rsidRDefault="00E31E27">
      <w:pPr>
        <w:pStyle w:val="Fuzeile"/>
        <w:tabs>
          <w:tab w:val="clear" w:pos="4252"/>
          <w:tab w:val="clear" w:pos="8504"/>
        </w:tabs>
        <w:rPr>
          <w:rFonts w:ascii="Arial" w:hAnsi="Arial"/>
          <w:b/>
          <w:sz w:val="32"/>
        </w:rPr>
      </w:pPr>
    </w:p>
    <w:p w:rsidR="00E31E27" w:rsidRPr="00314CEF" w:rsidRDefault="00E31E27">
      <w:pPr>
        <w:pStyle w:val="Fuzeile"/>
        <w:tabs>
          <w:tab w:val="clear" w:pos="4252"/>
          <w:tab w:val="clear" w:pos="8504"/>
        </w:tabs>
        <w:rPr>
          <w:rFonts w:ascii="Arial" w:hAnsi="Arial"/>
          <w:b/>
          <w:sz w:val="32"/>
        </w:rPr>
      </w:pPr>
    </w:p>
    <w:p w:rsidR="00E31E27" w:rsidRDefault="00E31E27">
      <w:pPr>
        <w:pStyle w:val="Fuzeile"/>
        <w:tabs>
          <w:tab w:val="clear" w:pos="4252"/>
          <w:tab w:val="clear" w:pos="8504"/>
        </w:tabs>
        <w:rPr>
          <w:rFonts w:ascii="Arial" w:hAnsi="Arial"/>
          <w:b/>
          <w:sz w:val="32"/>
        </w:rPr>
      </w:pPr>
    </w:p>
    <w:p w:rsidR="002B364E" w:rsidRPr="00314CEF" w:rsidRDefault="002B364E">
      <w:pPr>
        <w:pStyle w:val="Fuzeile"/>
        <w:tabs>
          <w:tab w:val="clear" w:pos="4252"/>
          <w:tab w:val="clear" w:pos="8504"/>
        </w:tabs>
        <w:rPr>
          <w:rFonts w:ascii="Arial" w:hAnsi="Arial"/>
          <w:b/>
          <w:sz w:val="32"/>
        </w:rPr>
      </w:pPr>
    </w:p>
    <w:p w:rsidR="00E31E27" w:rsidRPr="00314CEF" w:rsidRDefault="00E31E27">
      <w:pPr>
        <w:pStyle w:val="Fuzeile"/>
        <w:tabs>
          <w:tab w:val="clear" w:pos="4252"/>
          <w:tab w:val="clear" w:pos="8504"/>
        </w:tabs>
        <w:rPr>
          <w:rFonts w:ascii="Arial" w:hAnsi="Arial"/>
          <w:b/>
          <w:sz w:val="32"/>
        </w:rPr>
      </w:pPr>
    </w:p>
    <w:p w:rsidR="00E31E27" w:rsidRPr="00314CEF" w:rsidRDefault="00E31E27">
      <w:pPr>
        <w:pStyle w:val="Fuzeile"/>
        <w:tabs>
          <w:tab w:val="clear" w:pos="4252"/>
          <w:tab w:val="clear" w:pos="8504"/>
        </w:tabs>
        <w:rPr>
          <w:rFonts w:ascii="Arial" w:hAnsi="Arial"/>
          <w:b/>
          <w:sz w:val="32"/>
        </w:rPr>
      </w:pPr>
    </w:p>
    <w:p w:rsidR="00E31E27" w:rsidRPr="00314CEF" w:rsidRDefault="00E31E27">
      <w:pPr>
        <w:pStyle w:val="Fuzeile"/>
        <w:tabs>
          <w:tab w:val="clear" w:pos="4252"/>
          <w:tab w:val="clear" w:pos="8504"/>
        </w:tabs>
        <w:rPr>
          <w:rFonts w:ascii="Arial" w:hAnsi="Arial"/>
          <w:b/>
        </w:rPr>
      </w:pPr>
      <w:r w:rsidRPr="00314CEF">
        <w:rPr>
          <w:rFonts w:ascii="Arial" w:hAnsi="Arial"/>
          <w:b/>
          <w:sz w:val="32"/>
        </w:rPr>
        <w:t>Kapitel 3.3</w:t>
      </w: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24</w:t>
      </w:r>
      <w:r w:rsidRPr="00314CEF">
        <w:rPr>
          <w:rFonts w:ascii="Arial" w:hAnsi="Arial"/>
          <w:b/>
        </w:rPr>
        <w:t>:</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1. Ich arbeite immer noch daran. Ich bin noch nicht fertig</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1. das Auto ist vollständig repariert. Man kann es abholen.</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2. Sie raucht zuviel in letzter Zeit. (</w:t>
            </w:r>
            <w:r w:rsidRPr="00314CEF">
              <w:rPr>
                <w:rFonts w:ascii="Arial" w:hAnsi="Arial"/>
                <w:i/>
                <w:sz w:val="20"/>
              </w:rPr>
              <w:t>Man beachte das Präsens im Deutschen. Dies ist aber im Englischen nicht möglich, da die Handlung schon in der Vergangenheit begonnen hat</w:t>
            </w:r>
            <w:r w:rsidRPr="00314CEF">
              <w:rPr>
                <w:rFonts w:ascii="Arial" w:hAnsi="Arial"/>
                <w:sz w:val="20"/>
              </w:rPr>
              <w: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2. Alle Zigaretten sind geraucht worden. Es hat keine mehr.</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3. Ich habe im Buch gelesen, bin aber noch nicht fertig damit.</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3. Das Buch ist zu Ende gelesen. Ich kenne jetzt den ganzen Inhalt.</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4. Das neue Modell verkauft sich gut. (</w:t>
            </w:r>
            <w:r w:rsidRPr="00314CEF">
              <w:rPr>
                <w:rFonts w:ascii="Arial" w:hAnsi="Arial"/>
                <w:i/>
                <w:sz w:val="20"/>
              </w:rPr>
              <w:t>Man beachte das Präsens im Deutschen.)</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4. Alles ausverkauft, es hat keine mehr.</w:t>
            </w:r>
          </w:p>
        </w:tc>
      </w:tr>
      <w:tr w:rsidR="00E31E27" w:rsidRPr="00314CEF">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5. Wir haben die Frage diskutiert, die Diskussion ist aber noch nicht zu Ende.</w:t>
            </w:r>
          </w:p>
        </w:tc>
        <w:tc>
          <w:tcPr>
            <w:tcW w:w="4592" w:type="dxa"/>
          </w:tcPr>
          <w:p w:rsidR="00E31E27" w:rsidRPr="00314CEF" w:rsidRDefault="00E31E27">
            <w:pPr>
              <w:pStyle w:val="Fuzeile"/>
              <w:tabs>
                <w:tab w:val="clear" w:pos="4252"/>
                <w:tab w:val="clear" w:pos="8504"/>
              </w:tabs>
              <w:rPr>
                <w:sz w:val="20"/>
              </w:rPr>
            </w:pPr>
            <w:r w:rsidRPr="00314CEF">
              <w:rPr>
                <w:rFonts w:ascii="Arial" w:hAnsi="Arial"/>
                <w:sz w:val="20"/>
              </w:rPr>
              <w:t>5. Wir haben alles durchdiskutiert, es sind keine Fragen mehr offen, alles abgeschlossen.</w:t>
            </w:r>
          </w:p>
        </w:tc>
      </w:tr>
    </w:tbl>
    <w:p w:rsidR="00E31E27" w:rsidRPr="00314CEF" w:rsidRDefault="00E31E27">
      <w:pPr>
        <w:pStyle w:val="Fuzeile"/>
        <w:tabs>
          <w:tab w:val="clear" w:pos="4252"/>
          <w:tab w:val="clear" w:pos="8504"/>
        </w:tabs>
        <w:rPr>
          <w:rFonts w:ascii="Arial" w:hAnsi="Arial"/>
          <w:b/>
        </w:rPr>
      </w:pP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25</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1. have been doing</w:t>
            </w:r>
          </w:p>
        </w:tc>
        <w:tc>
          <w:tcPr>
            <w:tcW w:w="4592" w:type="dxa"/>
          </w:tcPr>
          <w:p w:rsidR="00E31E27" w:rsidRPr="00314CEF" w:rsidRDefault="00E31E27">
            <w:pPr>
              <w:pStyle w:val="Fuzeile"/>
              <w:tabs>
                <w:tab w:val="clear" w:pos="4252"/>
                <w:tab w:val="clear" w:pos="8504"/>
              </w:tabs>
              <w:rPr>
                <w:rFonts w:ascii="Arial" w:hAnsi="Arial"/>
              </w:rPr>
            </w:pPr>
            <w:r w:rsidRPr="00314CEF">
              <w:rPr>
                <w:rFonts w:ascii="Arial" w:hAnsi="Arial"/>
              </w:rPr>
              <w:t xml:space="preserve">7. have been trying (er kann es immer </w:t>
            </w:r>
          </w:p>
          <w:p w:rsidR="00E31E27" w:rsidRPr="00314CEF" w:rsidRDefault="00E31E27">
            <w:pPr>
              <w:pStyle w:val="Fuzeile"/>
              <w:tabs>
                <w:tab w:val="clear" w:pos="4252"/>
                <w:tab w:val="clear" w:pos="8504"/>
              </w:tabs>
            </w:pPr>
            <w:r w:rsidRPr="00314CEF">
              <w:rPr>
                <w:rFonts w:ascii="Arial" w:hAnsi="Arial"/>
              </w:rPr>
              <w:t xml:space="preserve">    noch nicht </w:t>
            </w:r>
            <w:r w:rsidRPr="00314CEF">
              <w:rPr>
                <w:rFonts w:ascii="Arial" w:hAnsi="Arial"/>
              </w:rPr>
              <w:sym w:font="Zapf Dingbats" w:char="F0DD"/>
            </w:r>
            <w:r w:rsidRPr="00314CEF">
              <w:rPr>
                <w:rFonts w:ascii="Arial" w:hAnsi="Arial"/>
              </w:rPr>
              <w:t xml:space="preserve"> nicht abgeschlossen)</w:t>
            </w:r>
          </w:p>
        </w:tc>
      </w:tr>
      <w:tr w:rsidR="00E31E27" w:rsidRPr="00314CEF">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2. have already drunk /  have been </w:t>
            </w:r>
          </w:p>
          <w:p w:rsidR="00E31E27" w:rsidRPr="006C1414" w:rsidRDefault="00E31E27">
            <w:pPr>
              <w:pStyle w:val="Fuzeile"/>
              <w:tabs>
                <w:tab w:val="clear" w:pos="4252"/>
                <w:tab w:val="clear" w:pos="8504"/>
              </w:tabs>
              <w:rPr>
                <w:lang w:val="en-GB"/>
              </w:rPr>
            </w:pPr>
            <w:r w:rsidRPr="006C1414">
              <w:rPr>
                <w:rFonts w:ascii="Arial" w:hAnsi="Arial"/>
                <w:lang w:val="en-GB"/>
              </w:rPr>
              <w:t xml:space="preserve">    sitting</w:t>
            </w:r>
          </w:p>
        </w:tc>
        <w:tc>
          <w:tcPr>
            <w:tcW w:w="4592" w:type="dxa"/>
          </w:tcPr>
          <w:p w:rsidR="00E31E27" w:rsidRPr="00314CEF" w:rsidRDefault="00E31E27">
            <w:pPr>
              <w:pStyle w:val="Fuzeile"/>
              <w:tabs>
                <w:tab w:val="clear" w:pos="4252"/>
                <w:tab w:val="clear" w:pos="8504"/>
              </w:tabs>
            </w:pPr>
            <w:r w:rsidRPr="00314CEF">
              <w:rPr>
                <w:rFonts w:ascii="Arial" w:hAnsi="Arial"/>
              </w:rPr>
              <w:t>8. have read</w:t>
            </w:r>
          </w:p>
        </w:tc>
      </w:tr>
      <w:tr w:rsidR="00E31E27" w:rsidRPr="007F3705">
        <w:tc>
          <w:tcPr>
            <w:tcW w:w="4592" w:type="dxa"/>
          </w:tcPr>
          <w:p w:rsidR="00E31E27" w:rsidRPr="00314CEF" w:rsidRDefault="00E31E27">
            <w:pPr>
              <w:pStyle w:val="Fuzeile"/>
              <w:tabs>
                <w:tab w:val="clear" w:pos="4252"/>
                <w:tab w:val="clear" w:pos="8504"/>
              </w:tabs>
            </w:pPr>
            <w:r w:rsidRPr="00314CEF">
              <w:rPr>
                <w:rFonts w:ascii="Arial" w:hAnsi="Arial"/>
              </w:rPr>
              <w:t>3. has been working</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9. have been waiting / hasn’t come yet</w:t>
            </w:r>
          </w:p>
        </w:tc>
      </w:tr>
      <w:tr w:rsidR="00E31E27" w:rsidRPr="007F3705">
        <w:tc>
          <w:tcPr>
            <w:tcW w:w="4592" w:type="dxa"/>
          </w:tcPr>
          <w:p w:rsidR="00E31E27" w:rsidRPr="00314CEF" w:rsidRDefault="00E31E27">
            <w:pPr>
              <w:pStyle w:val="Fuzeile"/>
              <w:tabs>
                <w:tab w:val="clear" w:pos="4252"/>
                <w:tab w:val="clear" w:pos="8504"/>
              </w:tabs>
            </w:pPr>
            <w:r w:rsidRPr="00314CEF">
              <w:rPr>
                <w:rFonts w:ascii="Arial" w:hAnsi="Arial"/>
              </w:rPr>
              <w:t>4. have written</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10. has only written / have sent</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 xml:space="preserve">5. have you been learning </w:t>
            </w:r>
          </w:p>
        </w:tc>
        <w:tc>
          <w:tcPr>
            <w:tcW w:w="4592" w:type="dxa"/>
          </w:tcPr>
          <w:p w:rsidR="00E31E27" w:rsidRPr="00314CEF" w:rsidRDefault="00E31E27">
            <w:pPr>
              <w:pStyle w:val="Fuzeile"/>
              <w:tabs>
                <w:tab w:val="clear" w:pos="4252"/>
                <w:tab w:val="clear" w:pos="8504"/>
              </w:tabs>
            </w:pPr>
            <w:r w:rsidRPr="00314CEF">
              <w:rPr>
                <w:rFonts w:ascii="Arial" w:hAnsi="Arial"/>
              </w:rPr>
              <w:t>11. has been sleeping</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6. have been looking</w:t>
            </w:r>
          </w:p>
        </w:tc>
        <w:tc>
          <w:tcPr>
            <w:tcW w:w="4592" w:type="dxa"/>
          </w:tcPr>
          <w:p w:rsidR="00E31E27" w:rsidRPr="006C1414" w:rsidRDefault="00E31E27">
            <w:pPr>
              <w:pStyle w:val="Fuzeile"/>
              <w:tabs>
                <w:tab w:val="clear" w:pos="4252"/>
                <w:tab w:val="clear" w:pos="8504"/>
              </w:tabs>
              <w:rPr>
                <w:rFonts w:ascii="Arial" w:hAnsi="Arial"/>
                <w:lang w:val="en-GB"/>
              </w:rPr>
            </w:pPr>
            <w:r w:rsidRPr="006C1414">
              <w:rPr>
                <w:rFonts w:ascii="Arial" w:hAnsi="Arial"/>
                <w:lang w:val="en-GB"/>
              </w:rPr>
              <w:t xml:space="preserve">12. has lost / has been looking / hasn’t </w:t>
            </w:r>
          </w:p>
          <w:p w:rsidR="00E31E27" w:rsidRPr="00314CEF" w:rsidRDefault="00E31E27">
            <w:pPr>
              <w:pStyle w:val="Fuzeile"/>
              <w:tabs>
                <w:tab w:val="clear" w:pos="4252"/>
                <w:tab w:val="clear" w:pos="8504"/>
              </w:tabs>
            </w:pPr>
            <w:r w:rsidRPr="006C1414">
              <w:rPr>
                <w:rFonts w:ascii="Arial" w:hAnsi="Arial"/>
                <w:lang w:val="en-GB"/>
              </w:rPr>
              <w:t xml:space="preserve">      </w:t>
            </w:r>
            <w:r w:rsidRPr="00314CEF">
              <w:rPr>
                <w:rFonts w:ascii="Arial" w:hAnsi="Arial"/>
              </w:rPr>
              <w:t xml:space="preserve">found </w:t>
            </w:r>
          </w:p>
        </w:tc>
      </w:tr>
    </w:tbl>
    <w:p w:rsidR="00E31E27" w:rsidRPr="00314CEF" w:rsidRDefault="00E31E27">
      <w:pPr>
        <w:pStyle w:val="Fuzeile"/>
        <w:tabs>
          <w:tab w:val="clear" w:pos="4252"/>
          <w:tab w:val="clear" w:pos="8504"/>
        </w:tabs>
        <w:rPr>
          <w:rFonts w:ascii="Arial" w:hAnsi="Arial"/>
        </w:rPr>
      </w:pPr>
    </w:p>
    <w:p w:rsidR="00E31E27" w:rsidRPr="00314CEF" w:rsidRDefault="00E31E27">
      <w:pPr>
        <w:pStyle w:val="Fuzeile"/>
        <w:tabs>
          <w:tab w:val="clear" w:pos="4252"/>
          <w:tab w:val="clear" w:pos="8504"/>
        </w:tabs>
        <w:rPr>
          <w:rFonts w:ascii="Arial" w:hAnsi="Arial"/>
          <w:b/>
          <w:sz w:val="32"/>
        </w:rPr>
      </w:pPr>
      <w:r w:rsidRPr="00314CEF">
        <w:rPr>
          <w:rFonts w:ascii="Arial" w:hAnsi="Arial"/>
          <w:b/>
          <w:sz w:val="32"/>
        </w:rPr>
        <w:t>Lösungen zu Lernkontrolle Kapitel 3</w:t>
      </w:r>
    </w:p>
    <w:p w:rsidR="00E31E27" w:rsidRPr="00314CEF" w:rsidRDefault="00E31E27">
      <w:pPr>
        <w:pStyle w:val="Fuzeile"/>
        <w:tabs>
          <w:tab w:val="clear" w:pos="4252"/>
          <w:tab w:val="clear" w:pos="8504"/>
        </w:tabs>
        <w:rPr>
          <w:rFonts w:ascii="Arial" w:hAnsi="Arial"/>
          <w:b/>
        </w:rPr>
      </w:pPr>
      <w:r w:rsidRPr="00314CEF">
        <w:rPr>
          <w:rFonts w:ascii="Arial" w:hAnsi="Arial"/>
          <w:b/>
          <w:sz w:val="48"/>
        </w:rPr>
        <w:sym w:font="Wingdings" w:char="F03F"/>
      </w:r>
      <w:r w:rsidR="005C1EEE">
        <w:rPr>
          <w:rFonts w:ascii="Arial" w:hAnsi="Arial"/>
          <w:b/>
        </w:rPr>
        <w:t>Aufgabe 26</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1. Have you been playing</w:t>
            </w:r>
          </w:p>
        </w:tc>
        <w:tc>
          <w:tcPr>
            <w:tcW w:w="4592" w:type="dxa"/>
          </w:tcPr>
          <w:p w:rsidR="00E31E27" w:rsidRPr="00314CEF" w:rsidRDefault="00E31E27">
            <w:pPr>
              <w:pStyle w:val="Fuzeile"/>
              <w:tabs>
                <w:tab w:val="clear" w:pos="4252"/>
                <w:tab w:val="clear" w:pos="8504"/>
              </w:tabs>
            </w:pPr>
            <w:r w:rsidRPr="00314CEF">
              <w:rPr>
                <w:rFonts w:ascii="Arial" w:hAnsi="Arial"/>
              </w:rPr>
              <w:t>11. has acted</w:t>
            </w:r>
          </w:p>
        </w:tc>
      </w:tr>
      <w:tr w:rsidR="00E31E27" w:rsidRPr="007F3705">
        <w:tc>
          <w:tcPr>
            <w:tcW w:w="4592" w:type="dxa"/>
          </w:tcPr>
          <w:p w:rsidR="00E31E27" w:rsidRPr="00314CEF" w:rsidRDefault="00E31E27">
            <w:pPr>
              <w:pStyle w:val="Fuzeile"/>
              <w:tabs>
                <w:tab w:val="clear" w:pos="4252"/>
                <w:tab w:val="clear" w:pos="8504"/>
              </w:tabs>
            </w:pPr>
            <w:r w:rsidRPr="00314CEF">
              <w:rPr>
                <w:rFonts w:ascii="Arial" w:hAnsi="Arial"/>
              </w:rPr>
              <w:t>2. has broken</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 xml:space="preserve">12. haven’t/have not been waiting </w:t>
            </w:r>
          </w:p>
        </w:tc>
      </w:tr>
      <w:tr w:rsidR="00E31E27" w:rsidRPr="00314CEF">
        <w:tc>
          <w:tcPr>
            <w:tcW w:w="4592" w:type="dxa"/>
          </w:tcPr>
          <w:p w:rsidR="00E31E27" w:rsidRPr="00314CEF" w:rsidRDefault="00E31E27">
            <w:pPr>
              <w:pStyle w:val="Fuzeile"/>
              <w:tabs>
                <w:tab w:val="clear" w:pos="4252"/>
                <w:tab w:val="clear" w:pos="8504"/>
              </w:tabs>
            </w:pPr>
            <w:r w:rsidRPr="00C53A37">
              <w:rPr>
                <w:rFonts w:ascii="Arial" w:hAnsi="Arial"/>
                <w:highlight w:val="yellow"/>
              </w:rPr>
              <w:t>3</w:t>
            </w:r>
            <w:r w:rsidRPr="00314CEF">
              <w:rPr>
                <w:rFonts w:ascii="Arial" w:hAnsi="Arial"/>
              </w:rPr>
              <w:t>. Have you been working</w:t>
            </w:r>
          </w:p>
        </w:tc>
        <w:tc>
          <w:tcPr>
            <w:tcW w:w="4592" w:type="dxa"/>
          </w:tcPr>
          <w:p w:rsidR="00E31E27" w:rsidRPr="00314CEF" w:rsidRDefault="00E31E27">
            <w:pPr>
              <w:pStyle w:val="Fuzeile"/>
              <w:tabs>
                <w:tab w:val="clear" w:pos="4252"/>
                <w:tab w:val="clear" w:pos="8504"/>
              </w:tabs>
            </w:pPr>
            <w:r w:rsidRPr="00314CEF">
              <w:rPr>
                <w:rFonts w:ascii="Arial" w:hAnsi="Arial"/>
              </w:rPr>
              <w:t>13. have you had</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4. Have you ever worked</w:t>
            </w:r>
          </w:p>
        </w:tc>
        <w:tc>
          <w:tcPr>
            <w:tcW w:w="4592" w:type="dxa"/>
          </w:tcPr>
          <w:p w:rsidR="00E31E27" w:rsidRPr="00314CEF" w:rsidRDefault="00E31E27">
            <w:pPr>
              <w:pStyle w:val="Fuzeile"/>
              <w:tabs>
                <w:tab w:val="clear" w:pos="4252"/>
                <w:tab w:val="clear" w:pos="8504"/>
              </w:tabs>
            </w:pPr>
            <w:r w:rsidRPr="00314CEF">
              <w:rPr>
                <w:rFonts w:ascii="Arial" w:hAnsi="Arial"/>
              </w:rPr>
              <w:t>14. has been raining</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5. was</w:t>
            </w:r>
          </w:p>
        </w:tc>
        <w:tc>
          <w:tcPr>
            <w:tcW w:w="4592" w:type="dxa"/>
          </w:tcPr>
          <w:p w:rsidR="00E31E27" w:rsidRPr="00314CEF" w:rsidRDefault="00E31E27">
            <w:pPr>
              <w:pStyle w:val="Fuzeile"/>
              <w:tabs>
                <w:tab w:val="clear" w:pos="4252"/>
                <w:tab w:val="clear" w:pos="8504"/>
              </w:tabs>
            </w:pPr>
            <w:r w:rsidRPr="00314CEF">
              <w:rPr>
                <w:rFonts w:ascii="Arial" w:hAnsi="Arial"/>
              </w:rPr>
              <w:t>15. haven’t/have not seen</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6. has gone</w:t>
            </w:r>
          </w:p>
        </w:tc>
        <w:tc>
          <w:tcPr>
            <w:tcW w:w="4592" w:type="dxa"/>
          </w:tcPr>
          <w:p w:rsidR="00E31E27" w:rsidRPr="00314CEF" w:rsidRDefault="00E31E27">
            <w:pPr>
              <w:pStyle w:val="Fuzeile"/>
              <w:tabs>
                <w:tab w:val="clear" w:pos="4252"/>
                <w:tab w:val="clear" w:pos="8504"/>
              </w:tabs>
            </w:pPr>
            <w:r w:rsidRPr="00314CEF">
              <w:rPr>
                <w:rFonts w:ascii="Arial" w:hAnsi="Arial"/>
              </w:rPr>
              <w:t>16. have always wanted</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7. have forgotten</w:t>
            </w:r>
          </w:p>
        </w:tc>
        <w:tc>
          <w:tcPr>
            <w:tcW w:w="4592" w:type="dxa"/>
          </w:tcPr>
          <w:p w:rsidR="00E31E27" w:rsidRPr="00314CEF" w:rsidRDefault="00E31E27">
            <w:pPr>
              <w:pStyle w:val="Fuzeile"/>
              <w:tabs>
                <w:tab w:val="clear" w:pos="4252"/>
                <w:tab w:val="clear" w:pos="8504"/>
              </w:tabs>
            </w:pPr>
            <w:r w:rsidRPr="00314CEF">
              <w:rPr>
                <w:rFonts w:ascii="Arial" w:hAnsi="Arial"/>
              </w:rPr>
              <w:t>17. was</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8. forgot</w:t>
            </w:r>
          </w:p>
        </w:tc>
        <w:tc>
          <w:tcPr>
            <w:tcW w:w="4592" w:type="dxa"/>
          </w:tcPr>
          <w:p w:rsidR="00E31E27" w:rsidRPr="00314CEF" w:rsidRDefault="00E31E27">
            <w:pPr>
              <w:pStyle w:val="Fuzeile"/>
              <w:tabs>
                <w:tab w:val="clear" w:pos="4252"/>
                <w:tab w:val="clear" w:pos="8504"/>
              </w:tabs>
            </w:pPr>
            <w:r w:rsidRPr="00314CEF">
              <w:rPr>
                <w:rFonts w:ascii="Arial" w:hAnsi="Arial"/>
              </w:rPr>
              <w:t>18. was</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9. has been</w:t>
            </w:r>
          </w:p>
        </w:tc>
        <w:tc>
          <w:tcPr>
            <w:tcW w:w="4592" w:type="dxa"/>
          </w:tcPr>
          <w:p w:rsidR="00E31E27" w:rsidRPr="00314CEF" w:rsidRDefault="00E31E27">
            <w:pPr>
              <w:pStyle w:val="Fuzeile"/>
              <w:tabs>
                <w:tab w:val="clear" w:pos="4252"/>
                <w:tab w:val="clear" w:pos="8504"/>
              </w:tabs>
            </w:pPr>
            <w:r w:rsidRPr="00314CEF">
              <w:rPr>
                <w:rFonts w:ascii="Arial" w:hAnsi="Arial"/>
              </w:rPr>
              <w:t>19. has made</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10. arrested</w:t>
            </w:r>
          </w:p>
        </w:tc>
        <w:tc>
          <w:tcPr>
            <w:tcW w:w="4592" w:type="dxa"/>
          </w:tcPr>
          <w:p w:rsidR="00E31E27" w:rsidRPr="00314CEF" w:rsidRDefault="00E31E27">
            <w:pPr>
              <w:pStyle w:val="Fuzeile"/>
              <w:tabs>
                <w:tab w:val="clear" w:pos="4252"/>
                <w:tab w:val="clear" w:pos="8504"/>
              </w:tabs>
            </w:pPr>
            <w:r w:rsidRPr="00314CEF">
              <w:rPr>
                <w:rFonts w:ascii="Arial" w:hAnsi="Arial"/>
              </w:rPr>
              <w:t>20. didn’t make</w:t>
            </w:r>
          </w:p>
        </w:tc>
      </w:tr>
    </w:tbl>
    <w:p w:rsidR="00E31E27" w:rsidRPr="00314CEF" w:rsidRDefault="00E31E27">
      <w:pPr>
        <w:pStyle w:val="Fuzeile"/>
        <w:tabs>
          <w:tab w:val="clear" w:pos="4252"/>
          <w:tab w:val="clear" w:pos="8504"/>
        </w:tabs>
        <w:ind w:left="700" w:hanging="700"/>
        <w:rPr>
          <w:rFonts w:ascii="Arial" w:hAnsi="Arial"/>
        </w:rPr>
      </w:pPr>
      <w:r w:rsidRPr="00314CEF">
        <w:rPr>
          <w:rFonts w:ascii="Arial" w:hAnsi="Arial"/>
          <w:b/>
          <w:sz w:val="48"/>
        </w:rPr>
        <w:sym w:font="Wingdings" w:char="F03F"/>
      </w:r>
      <w:r w:rsidR="005C1EEE">
        <w:rPr>
          <w:rFonts w:ascii="Arial" w:hAnsi="Arial"/>
          <w:b/>
        </w:rPr>
        <w:t>Aufgabe 27</w:t>
      </w:r>
      <w:r w:rsidRPr="00314CEF">
        <w:rPr>
          <w:rFonts w:ascii="Arial" w:hAnsi="Arial"/>
          <w:b/>
        </w:rPr>
        <w:t>:</w:t>
      </w:r>
    </w:p>
    <w:tbl>
      <w:tblPr>
        <w:tblW w:w="0" w:type="auto"/>
        <w:tblLayout w:type="fixed"/>
        <w:tblCellMar>
          <w:left w:w="70" w:type="dxa"/>
          <w:right w:w="70" w:type="dxa"/>
        </w:tblCellMar>
        <w:tblLook w:val="0000" w:firstRow="0" w:lastRow="0" w:firstColumn="0" w:lastColumn="0" w:noHBand="0" w:noVBand="0"/>
      </w:tblPr>
      <w:tblGrid>
        <w:gridCol w:w="4592"/>
        <w:gridCol w:w="4592"/>
      </w:tblGrid>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1. have been building / have built</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6. has delivered / has been delivering</w:t>
            </w:r>
          </w:p>
        </w:tc>
      </w:tr>
      <w:tr w:rsidR="00E31E27" w:rsidRPr="00314CEF">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2. have run / have been running</w:t>
            </w:r>
          </w:p>
        </w:tc>
        <w:tc>
          <w:tcPr>
            <w:tcW w:w="4592" w:type="dxa"/>
          </w:tcPr>
          <w:p w:rsidR="00E31E27" w:rsidRPr="00314CEF" w:rsidRDefault="00E31E27">
            <w:pPr>
              <w:pStyle w:val="Fuzeile"/>
              <w:tabs>
                <w:tab w:val="clear" w:pos="4252"/>
                <w:tab w:val="clear" w:pos="8504"/>
              </w:tabs>
            </w:pPr>
            <w:r w:rsidRPr="00314CEF">
              <w:rPr>
                <w:rFonts w:ascii="Arial" w:hAnsi="Arial"/>
              </w:rPr>
              <w:t>7. told / has already come</w:t>
            </w:r>
          </w:p>
        </w:tc>
      </w:tr>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3. has been doing / has done</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8. have been playing / have played</w:t>
            </w:r>
          </w:p>
        </w:tc>
      </w:tr>
      <w:tr w:rsidR="00E31E27" w:rsidRPr="007F3705">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4. have been drinking / have drunk</w:t>
            </w:r>
          </w:p>
        </w:tc>
        <w:tc>
          <w:tcPr>
            <w:tcW w:w="4592" w:type="dxa"/>
          </w:tcPr>
          <w:p w:rsidR="00E31E27" w:rsidRPr="006C1414" w:rsidRDefault="00E31E27">
            <w:pPr>
              <w:pStyle w:val="Fuzeile"/>
              <w:tabs>
                <w:tab w:val="clear" w:pos="4252"/>
                <w:tab w:val="clear" w:pos="8504"/>
              </w:tabs>
              <w:rPr>
                <w:lang w:val="en-GB"/>
              </w:rPr>
            </w:pPr>
            <w:r w:rsidRPr="006C1414">
              <w:rPr>
                <w:rFonts w:ascii="Arial" w:hAnsi="Arial"/>
                <w:lang w:val="en-GB"/>
              </w:rPr>
              <w:t>9. did J. L. die / died</w:t>
            </w:r>
          </w:p>
        </w:tc>
      </w:tr>
      <w:tr w:rsidR="00E31E27" w:rsidRPr="00314CEF">
        <w:tc>
          <w:tcPr>
            <w:tcW w:w="4592" w:type="dxa"/>
          </w:tcPr>
          <w:p w:rsidR="00E31E27" w:rsidRPr="00314CEF" w:rsidRDefault="00E31E27">
            <w:pPr>
              <w:pStyle w:val="Fuzeile"/>
              <w:tabs>
                <w:tab w:val="clear" w:pos="4252"/>
                <w:tab w:val="clear" w:pos="8504"/>
              </w:tabs>
            </w:pPr>
            <w:r w:rsidRPr="00314CEF">
              <w:rPr>
                <w:rFonts w:ascii="Arial" w:hAnsi="Arial"/>
              </w:rPr>
              <w:t>5. died / Have you heard</w:t>
            </w:r>
          </w:p>
        </w:tc>
        <w:tc>
          <w:tcPr>
            <w:tcW w:w="4592" w:type="dxa"/>
          </w:tcPr>
          <w:p w:rsidR="00E31E27" w:rsidRPr="00314CEF" w:rsidRDefault="00E31E27">
            <w:pPr>
              <w:pStyle w:val="Fuzeile"/>
              <w:tabs>
                <w:tab w:val="clear" w:pos="4252"/>
                <w:tab w:val="clear" w:pos="8504"/>
              </w:tabs>
            </w:pPr>
          </w:p>
        </w:tc>
      </w:tr>
    </w:tbl>
    <w:p w:rsidR="00E31E27" w:rsidRPr="00314CEF" w:rsidRDefault="00E31E27">
      <w:pPr>
        <w:rPr>
          <w:rFonts w:ascii="Arial" w:hAnsi="Arial"/>
          <w:b/>
          <w:sz w:val="40"/>
        </w:rPr>
      </w:pPr>
    </w:p>
    <w:p w:rsidR="00E31E27" w:rsidRPr="00314CEF" w:rsidRDefault="00E31E27">
      <w:pPr>
        <w:rPr>
          <w:rFonts w:ascii="Arial" w:hAnsi="Arial"/>
          <w:b/>
          <w:sz w:val="40"/>
        </w:rPr>
      </w:pPr>
    </w:p>
    <w:p w:rsidR="00E31E27" w:rsidRPr="00314CEF" w:rsidRDefault="00E31E27">
      <w:pPr>
        <w:rPr>
          <w:rFonts w:ascii="Arial" w:hAnsi="Arial"/>
          <w:b/>
        </w:rPr>
      </w:pPr>
    </w:p>
    <w:p w:rsidR="00E31E27" w:rsidRPr="00314CEF" w:rsidRDefault="00E31E27">
      <w:pPr>
        <w:pBdr>
          <w:top w:val="dashDotStroked" w:sz="24" w:space="1" w:color="auto"/>
          <w:bottom w:val="dashDotStroked" w:sz="24" w:space="1" w:color="auto"/>
        </w:pBdr>
        <w:rPr>
          <w:rFonts w:ascii="Arial" w:hAnsi="Arial"/>
          <w:b/>
        </w:rPr>
      </w:pPr>
      <w:r w:rsidRPr="00314CEF">
        <w:rPr>
          <w:rFonts w:ascii="Arial" w:hAnsi="Arial"/>
          <w:b/>
          <w:sz w:val="36"/>
        </w:rPr>
        <w:lastRenderedPageBreak/>
        <w:t>Bibliographie</w:t>
      </w:r>
    </w:p>
    <w:p w:rsidR="00E31E27" w:rsidRPr="00314CEF" w:rsidRDefault="00E31E27">
      <w:pPr>
        <w:rPr>
          <w:rFonts w:ascii="Arial" w:hAnsi="Arial"/>
          <w:b/>
        </w:rPr>
      </w:pPr>
    </w:p>
    <w:p w:rsidR="00E31E27" w:rsidRPr="00314CEF" w:rsidRDefault="00E31E27" w:rsidP="00E31E27">
      <w:pPr>
        <w:numPr>
          <w:ilvl w:val="0"/>
          <w:numId w:val="24"/>
        </w:numPr>
        <w:tabs>
          <w:tab w:val="clear" w:pos="1440"/>
          <w:tab w:val="num" w:pos="284"/>
        </w:tabs>
        <w:ind w:left="284" w:hanging="284"/>
        <w:rPr>
          <w:rFonts w:ascii="Arial" w:hAnsi="Arial"/>
        </w:rPr>
      </w:pPr>
      <w:r w:rsidRPr="00314CEF">
        <w:rPr>
          <w:rFonts w:ascii="Arial" w:hAnsi="Arial"/>
        </w:rPr>
        <w:t>Campbell, Elisabeth / Beilhardt, Karl (Hrsg): English Grammar for All.  Zug, 1983, (Klett und Balmer &amp; Co. Verlag, Zug).</w:t>
      </w:r>
    </w:p>
    <w:p w:rsidR="00E31E27" w:rsidRPr="00314CEF" w:rsidRDefault="00E31E27">
      <w:pPr>
        <w:rPr>
          <w:rFonts w:ascii="Arial" w:hAnsi="Arial"/>
        </w:rPr>
      </w:pPr>
    </w:p>
    <w:p w:rsidR="00E31E27" w:rsidRPr="00314CEF" w:rsidRDefault="00E31E27" w:rsidP="00E31E27">
      <w:pPr>
        <w:numPr>
          <w:ilvl w:val="0"/>
          <w:numId w:val="24"/>
        </w:numPr>
        <w:tabs>
          <w:tab w:val="clear" w:pos="1440"/>
          <w:tab w:val="num" w:pos="284"/>
        </w:tabs>
        <w:ind w:left="284" w:hanging="284"/>
        <w:rPr>
          <w:rFonts w:ascii="Arial" w:hAnsi="Arial"/>
        </w:rPr>
      </w:pPr>
      <w:r w:rsidRPr="006C1414">
        <w:rPr>
          <w:rFonts w:ascii="Arial" w:hAnsi="Arial"/>
          <w:lang w:val="en-GB"/>
        </w:rPr>
        <w:t xml:space="preserve">Eastwood, John: Oxford Practice Grammar. </w:t>
      </w:r>
      <w:r w:rsidRPr="00314CEF">
        <w:rPr>
          <w:rFonts w:ascii="Arial" w:hAnsi="Arial"/>
        </w:rPr>
        <w:t>Oxford University Press, 1994.</w:t>
      </w:r>
    </w:p>
    <w:p w:rsidR="00E31E27" w:rsidRPr="00314CEF" w:rsidRDefault="00E31E27">
      <w:pPr>
        <w:rPr>
          <w:rFonts w:ascii="Arial" w:hAnsi="Arial"/>
        </w:rPr>
      </w:pPr>
    </w:p>
    <w:p w:rsidR="00E31E27" w:rsidRPr="00314CEF" w:rsidRDefault="00E31E27" w:rsidP="00E31E27">
      <w:pPr>
        <w:numPr>
          <w:ilvl w:val="0"/>
          <w:numId w:val="24"/>
        </w:numPr>
        <w:tabs>
          <w:tab w:val="clear" w:pos="1440"/>
          <w:tab w:val="num" w:pos="284"/>
        </w:tabs>
        <w:ind w:left="284" w:hanging="284"/>
        <w:rPr>
          <w:rFonts w:ascii="Arial" w:hAnsi="Arial"/>
        </w:rPr>
      </w:pPr>
      <w:r w:rsidRPr="00314CEF">
        <w:rPr>
          <w:rFonts w:ascii="Arial" w:hAnsi="Arial"/>
        </w:rPr>
        <w:t>Hofmann, Hans G.: Englische Mindestgrammatik, Struktur und Gebrauch des heutigen Englisch. München, 1984, 4. Auflage, (Max Hueber Verlag, München).</w:t>
      </w:r>
    </w:p>
    <w:p w:rsidR="00E31E27" w:rsidRPr="00314CEF" w:rsidRDefault="00E31E27">
      <w:pPr>
        <w:ind w:left="700" w:hanging="700"/>
        <w:rPr>
          <w:rFonts w:ascii="Arial" w:hAnsi="Arial"/>
        </w:rPr>
      </w:pPr>
    </w:p>
    <w:p w:rsidR="00E31E27" w:rsidRPr="00314CEF" w:rsidRDefault="00E31E27" w:rsidP="00E31E27">
      <w:pPr>
        <w:numPr>
          <w:ilvl w:val="0"/>
          <w:numId w:val="24"/>
        </w:numPr>
        <w:tabs>
          <w:tab w:val="clear" w:pos="1440"/>
          <w:tab w:val="num" w:pos="284"/>
        </w:tabs>
        <w:ind w:left="284" w:hanging="284"/>
        <w:rPr>
          <w:rFonts w:ascii="Arial" w:hAnsi="Arial"/>
        </w:rPr>
      </w:pPr>
      <w:r w:rsidRPr="006C1414">
        <w:rPr>
          <w:rFonts w:ascii="Arial" w:hAnsi="Arial"/>
          <w:lang w:val="en-GB"/>
        </w:rPr>
        <w:t xml:space="preserve">Murphy, Raymond: English Grammar in Use, A self-study refence and practice book for intermediate students. </w:t>
      </w:r>
      <w:r w:rsidRPr="00314CEF">
        <w:rPr>
          <w:rFonts w:ascii="Arial" w:hAnsi="Arial"/>
        </w:rPr>
        <w:t>Cambridge University Press, 1994.</w:t>
      </w:r>
    </w:p>
    <w:p w:rsidR="00E31E27" w:rsidRPr="00314CEF" w:rsidRDefault="00E31E27" w:rsidP="00E31E27">
      <w:pPr>
        <w:rPr>
          <w:rFonts w:ascii="Arial" w:hAnsi="Arial"/>
        </w:rPr>
      </w:pPr>
    </w:p>
    <w:p w:rsidR="00E31E27" w:rsidRPr="00314CEF" w:rsidRDefault="00E31E27" w:rsidP="00E31E27">
      <w:pPr>
        <w:numPr>
          <w:ilvl w:val="0"/>
          <w:numId w:val="24"/>
        </w:numPr>
        <w:tabs>
          <w:tab w:val="clear" w:pos="1440"/>
          <w:tab w:val="num" w:pos="284"/>
        </w:tabs>
        <w:ind w:left="284" w:hanging="284"/>
        <w:rPr>
          <w:rFonts w:ascii="Arial" w:hAnsi="Arial"/>
        </w:rPr>
      </w:pPr>
      <w:r w:rsidRPr="006C1414">
        <w:rPr>
          <w:rFonts w:ascii="Arial" w:hAnsi="Arial"/>
          <w:lang w:val="en-GB"/>
        </w:rPr>
        <w:t xml:space="preserve">Pit Corder, S.: An Intermediate English Practice Book. </w:t>
      </w:r>
      <w:r w:rsidRPr="00314CEF">
        <w:rPr>
          <w:rFonts w:ascii="Arial" w:hAnsi="Arial"/>
        </w:rPr>
        <w:t>Langenscheidt – Longman, München, 1981, 9. Auflage.</w:t>
      </w:r>
    </w:p>
    <w:p w:rsidR="00E31E27" w:rsidRPr="00314CEF" w:rsidRDefault="00E31E27" w:rsidP="00E31E27">
      <w:pPr>
        <w:rPr>
          <w:rFonts w:ascii="Arial" w:hAnsi="Arial"/>
        </w:rPr>
      </w:pPr>
    </w:p>
    <w:p w:rsidR="00E31E27" w:rsidRPr="006C1414" w:rsidRDefault="00E31E27" w:rsidP="00E31E27">
      <w:pPr>
        <w:numPr>
          <w:ilvl w:val="0"/>
          <w:numId w:val="24"/>
        </w:numPr>
        <w:tabs>
          <w:tab w:val="clear" w:pos="1440"/>
          <w:tab w:val="num" w:pos="284"/>
        </w:tabs>
        <w:ind w:left="284" w:hanging="284"/>
        <w:rPr>
          <w:rFonts w:ascii="Arial" w:hAnsi="Arial"/>
          <w:lang w:val="en-GB"/>
        </w:rPr>
      </w:pPr>
      <w:r w:rsidRPr="006C1414">
        <w:rPr>
          <w:rFonts w:ascii="Arial" w:hAnsi="Arial"/>
          <w:lang w:val="en-GB"/>
        </w:rPr>
        <w:t>Thomson, A. J. / Martinet, A. V.: A Practical English Grammar. Oxford University Press,1980, Third Edition.</w:t>
      </w:r>
    </w:p>
    <w:p w:rsidR="00E31E27" w:rsidRPr="006C1414" w:rsidRDefault="00E31E27" w:rsidP="00E31E27">
      <w:pPr>
        <w:rPr>
          <w:rFonts w:ascii="Arial" w:hAnsi="Arial"/>
          <w:lang w:val="en-GB"/>
        </w:rPr>
      </w:pPr>
    </w:p>
    <w:p w:rsidR="00E31E27" w:rsidRPr="006C1414" w:rsidRDefault="00E31E27" w:rsidP="00E31E27">
      <w:pPr>
        <w:numPr>
          <w:ilvl w:val="0"/>
          <w:numId w:val="24"/>
        </w:numPr>
        <w:tabs>
          <w:tab w:val="clear" w:pos="1440"/>
          <w:tab w:val="num" w:pos="284"/>
        </w:tabs>
        <w:ind w:left="284" w:hanging="284"/>
        <w:rPr>
          <w:rFonts w:ascii="Arial" w:hAnsi="Arial"/>
          <w:lang w:val="en-GB"/>
        </w:rPr>
      </w:pPr>
      <w:r w:rsidRPr="006C1414">
        <w:rPr>
          <w:rFonts w:ascii="Arial" w:hAnsi="Arial"/>
          <w:lang w:val="en-GB"/>
        </w:rPr>
        <w:t>Stannard Allen, W.: Living English Structure, Practice Book for Foreign Students.</w:t>
      </w:r>
    </w:p>
    <w:p w:rsidR="00E31E27" w:rsidRPr="00314CEF" w:rsidRDefault="00E31E27" w:rsidP="00E31E27">
      <w:pPr>
        <w:ind w:firstLine="284"/>
        <w:rPr>
          <w:rFonts w:ascii="Arial" w:hAnsi="Arial"/>
        </w:rPr>
      </w:pPr>
      <w:r w:rsidRPr="00314CEF">
        <w:rPr>
          <w:rFonts w:ascii="Arial" w:hAnsi="Arial"/>
        </w:rPr>
        <w:t>London, 1959, Fourth Edition, (Longman).</w:t>
      </w:r>
    </w:p>
    <w:p w:rsidR="00E31E27" w:rsidRPr="00314CEF" w:rsidRDefault="00E31E27" w:rsidP="00E31E27">
      <w:pPr>
        <w:rPr>
          <w:rFonts w:ascii="Arial" w:hAnsi="Arial"/>
        </w:rPr>
      </w:pPr>
    </w:p>
    <w:p w:rsidR="00E31E27" w:rsidRPr="00314CEF" w:rsidRDefault="00E31E27" w:rsidP="00E31E27">
      <w:pPr>
        <w:numPr>
          <w:ilvl w:val="0"/>
          <w:numId w:val="24"/>
        </w:numPr>
        <w:tabs>
          <w:tab w:val="clear" w:pos="1440"/>
          <w:tab w:val="num" w:pos="284"/>
        </w:tabs>
        <w:ind w:left="284" w:hanging="284"/>
        <w:rPr>
          <w:rFonts w:ascii="Arial" w:hAnsi="Arial"/>
        </w:rPr>
      </w:pPr>
      <w:r w:rsidRPr="006C1414">
        <w:rPr>
          <w:rFonts w:ascii="Arial" w:hAnsi="Arial"/>
          <w:lang w:val="en-GB"/>
        </w:rPr>
        <w:t xml:space="preserve">Walker, E. / Elsworth, S.: Grammar Practice for Intermediate Students. </w:t>
      </w:r>
      <w:r w:rsidRPr="00314CEF">
        <w:rPr>
          <w:rFonts w:ascii="Arial" w:hAnsi="Arial"/>
        </w:rPr>
        <w:t>Essex, 1994, (Longman).</w:t>
      </w:r>
    </w:p>
    <w:p w:rsidR="00E31E27" w:rsidRPr="00314CEF" w:rsidRDefault="00E31E27">
      <w:pPr>
        <w:rPr>
          <w:rFonts w:ascii="Arial" w:hAnsi="Arial"/>
        </w:rPr>
      </w:pPr>
    </w:p>
    <w:p w:rsidR="00E31E27" w:rsidRPr="00314CEF" w:rsidRDefault="00E31E27">
      <w:pPr>
        <w:rPr>
          <w:rFonts w:ascii="Arial" w:hAnsi="Arial"/>
          <w:b/>
        </w:rPr>
      </w:pPr>
    </w:p>
    <w:sectPr w:rsidR="00E31E27" w:rsidRPr="00314CEF">
      <w:headerReference w:type="default" r:id="rId15"/>
      <w:footerReference w:type="even" r:id="rId16"/>
      <w:footerReference w:type="default" r:id="rId17"/>
      <w:type w:val="continuous"/>
      <w:pgSz w:w="11880" w:h="16800"/>
      <w:pgMar w:top="1418" w:right="1134" w:bottom="1134" w:left="1134" w:header="851" w:footer="79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173" w:rsidRDefault="00A74173">
      <w:r>
        <w:separator/>
      </w:r>
    </w:p>
  </w:endnote>
  <w:endnote w:type="continuationSeparator" w:id="0">
    <w:p w:rsidR="00A74173" w:rsidRDefault="00A7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Zapf Dingbats">
    <w:altName w:val="Andale Mono IPA"/>
    <w:charset w:val="02"/>
    <w:family w:val="auto"/>
    <w:pitch w:val="variable"/>
    <w:sig w:usb0="00000000" w:usb1="00000000" w:usb2="000001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New Century Schlbk">
    <w:altName w:val="Century School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BT">
    <w:altName w:val="Times New Roman"/>
    <w:charset w:val="00"/>
    <w:family w:val="auto"/>
    <w:pitch w:val="variable"/>
    <w:sig w:usb0="03000000" w:usb1="00000000" w:usb2="00000000" w:usb3="00000000" w:csb0="00000001" w:csb1="00000000"/>
  </w:font>
  <w:font w:name="Bodoni BdIt BT">
    <w:altName w:val="Times New Roman"/>
    <w:charset w:val="00"/>
    <w:family w:val="auto"/>
    <w:pitch w:val="variable"/>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14" w:rsidRDefault="006C1414">
    <w:pPr>
      <w:pStyle w:val="Fuzeile"/>
      <w:framePr w:w="576" w:wrap="around" w:vAnchor="page" w:hAnchor="page" w:x="5043" w:y="15805"/>
      <w:jc w:val="right"/>
      <w:rPr>
        <w:rStyle w:val="Seitenzahl"/>
      </w:rPr>
    </w:pPr>
    <w:r>
      <w:rPr>
        <w:rStyle w:val="Seitenzahl"/>
      </w:rPr>
      <w:fldChar w:fldCharType="begin"/>
    </w:r>
    <w:r>
      <w:rPr>
        <w:rStyle w:val="Seitenzahl"/>
      </w:rPr>
      <w:instrText xml:space="preserve">PAGE  </w:instrText>
    </w:r>
    <w:r>
      <w:rPr>
        <w:rStyle w:val="Seitenzahl"/>
      </w:rPr>
      <w:fldChar w:fldCharType="end"/>
    </w:r>
  </w:p>
  <w:p w:rsidR="006C1414" w:rsidRDefault="006C141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14" w:rsidRDefault="006C1414">
    <w:pPr>
      <w:pStyle w:val="Fuzeile"/>
      <w:framePr w:w="576" w:wrap="around" w:vAnchor="page" w:hAnchor="page" w:x="5043" w:y="15805"/>
      <w:jc w:val="center"/>
      <w:rPr>
        <w:rStyle w:val="Seitenzahl"/>
        <w:rFonts w:ascii="Arial" w:hAnsi="Arial"/>
        <w:sz w:val="20"/>
      </w:rPr>
    </w:pPr>
    <w:r>
      <w:rPr>
        <w:rStyle w:val="Seitenzahl"/>
        <w:rFonts w:ascii="Arial" w:hAnsi="Arial"/>
        <w:sz w:val="20"/>
      </w:rPr>
      <w:fldChar w:fldCharType="begin"/>
    </w:r>
    <w:r>
      <w:rPr>
        <w:rStyle w:val="Seitenzahl"/>
        <w:rFonts w:ascii="Arial" w:hAnsi="Arial"/>
        <w:sz w:val="20"/>
      </w:rPr>
      <w:instrText xml:space="preserve">PAGE  </w:instrText>
    </w:r>
    <w:r>
      <w:rPr>
        <w:rStyle w:val="Seitenzahl"/>
        <w:rFonts w:ascii="Arial" w:hAnsi="Arial"/>
        <w:sz w:val="20"/>
      </w:rPr>
      <w:fldChar w:fldCharType="separate"/>
    </w:r>
    <w:r w:rsidR="007F3705">
      <w:rPr>
        <w:rStyle w:val="Seitenzahl"/>
        <w:rFonts w:ascii="Arial" w:hAnsi="Arial"/>
        <w:noProof/>
        <w:sz w:val="20"/>
      </w:rPr>
      <w:t>26</w:t>
    </w:r>
    <w:r>
      <w:rPr>
        <w:rStyle w:val="Seitenzahl"/>
        <w:rFonts w:ascii="Arial" w:hAnsi="Arial"/>
        <w:sz w:val="20"/>
      </w:rPr>
      <w:fldChar w:fldCharType="end"/>
    </w:r>
  </w:p>
  <w:p w:rsidR="006C1414" w:rsidRDefault="006C1414">
    <w:pPr>
      <w:pStyle w:val="Fuzeile"/>
      <w:tabs>
        <w:tab w:val="clear" w:pos="8504"/>
        <w:tab w:val="right" w:pos="9639"/>
      </w:tabs>
      <w:rPr>
        <w:rFonts w:ascii="Arial" w:hAnsi="Arial"/>
        <w:sz w:val="16"/>
      </w:rPr>
    </w:pPr>
    <w:r>
      <w:rPr>
        <w:rFonts w:ascii="Arial" w:hAnsi="Arial"/>
        <w:sz w:val="20"/>
      </w:rPr>
      <w:t xml:space="preserve">© Piller, </w:t>
    </w:r>
    <w:r>
      <w:rPr>
        <w:rFonts w:ascii="Arial" w:hAnsi="Arial"/>
        <w:sz w:val="20"/>
      </w:rPr>
      <w:fldChar w:fldCharType="begin"/>
    </w:r>
    <w:r>
      <w:rPr>
        <w:rFonts w:ascii="Arial" w:hAnsi="Arial"/>
        <w:sz w:val="20"/>
      </w:rPr>
      <w:instrText xml:space="preserve"> DATE \@ "d.M.yyyy" </w:instrText>
    </w:r>
    <w:r>
      <w:rPr>
        <w:rFonts w:ascii="Arial" w:hAnsi="Arial"/>
        <w:sz w:val="20"/>
      </w:rPr>
      <w:fldChar w:fldCharType="separate"/>
    </w:r>
    <w:r w:rsidR="007F3705">
      <w:rPr>
        <w:rFonts w:ascii="Arial" w:hAnsi="Arial"/>
        <w:noProof/>
        <w:sz w:val="20"/>
      </w:rPr>
      <w:t>27.1.2017</w:t>
    </w:r>
    <w:r>
      <w:rPr>
        <w:rFonts w:ascii="Arial" w:hAnsi="Arial"/>
        <w:sz w:val="20"/>
      </w:rPr>
      <w:fldChar w:fldCharType="end"/>
    </w:r>
    <w:r>
      <w:rPr>
        <w:rFonts w:ascii="Arial" w:hAnsi="Arial"/>
        <w:sz w:val="16"/>
      </w:rPr>
      <w:tab/>
    </w:r>
    <w:r>
      <w:rPr>
        <w:rFonts w:ascii="Arial" w:hAnsi="Arial"/>
        <w:sz w:val="16"/>
      </w:rPr>
      <w:tab/>
      <w:t>Piller 1/Englisch/Leitprogramm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173" w:rsidRDefault="00A74173">
      <w:r>
        <w:separator/>
      </w:r>
    </w:p>
  </w:footnote>
  <w:footnote w:type="continuationSeparator" w:id="0">
    <w:p w:rsidR="00A74173" w:rsidRDefault="00A74173">
      <w:r>
        <w:continuationSeparator/>
      </w:r>
    </w:p>
  </w:footnote>
  <w:footnote w:id="1">
    <w:p w:rsidR="006C1414" w:rsidRDefault="006C1414">
      <w:pPr>
        <w:pStyle w:val="Funotentext"/>
        <w:rPr>
          <w:rFonts w:ascii="Arial" w:hAnsi="Arial"/>
        </w:rPr>
      </w:pPr>
      <w:r>
        <w:rPr>
          <w:rStyle w:val="Funotenzeichen"/>
          <w:rFonts w:ascii="Arial" w:hAnsi="Arial"/>
        </w:rPr>
        <w:footnoteRef/>
      </w:r>
      <w:r>
        <w:rPr>
          <w:rFonts w:ascii="Arial" w:hAnsi="Arial"/>
        </w:rPr>
        <w:t xml:space="preserve"> miteinander</w:t>
      </w:r>
    </w:p>
  </w:footnote>
  <w:footnote w:id="2">
    <w:p w:rsidR="006C1414" w:rsidRDefault="006C1414">
      <w:pPr>
        <w:pStyle w:val="Funotentext"/>
        <w:rPr>
          <w:rFonts w:ascii="Arial" w:hAnsi="Arial"/>
        </w:rPr>
      </w:pPr>
      <w:r>
        <w:rPr>
          <w:rStyle w:val="Funotenzeichen"/>
          <w:rFonts w:ascii="Arial" w:hAnsi="Arial"/>
        </w:rPr>
        <w:footnoteRef/>
      </w:r>
      <w:r>
        <w:rPr>
          <w:rFonts w:ascii="Arial" w:hAnsi="Arial"/>
        </w:rPr>
        <w:t xml:space="preserve"> annehmen,vermuten</w:t>
      </w:r>
    </w:p>
  </w:footnote>
  <w:footnote w:id="3">
    <w:p w:rsidR="006C1414" w:rsidRDefault="006C1414">
      <w:pPr>
        <w:pStyle w:val="Funotentext"/>
        <w:rPr>
          <w:rFonts w:ascii="Arial" w:hAnsi="Arial"/>
        </w:rPr>
      </w:pPr>
      <w:r>
        <w:rPr>
          <w:rStyle w:val="Funotenzeichen"/>
          <w:rFonts w:ascii="Arial" w:hAnsi="Arial"/>
        </w:rPr>
        <w:footnoteRef/>
      </w:r>
      <w:r>
        <w:rPr>
          <w:rFonts w:ascii="Arial" w:hAnsi="Arial"/>
        </w:rPr>
        <w:t xml:space="preserve"> glauben</w:t>
      </w:r>
    </w:p>
  </w:footnote>
  <w:footnote w:id="4">
    <w:p w:rsidR="006C1414" w:rsidRDefault="006C1414">
      <w:pPr>
        <w:pStyle w:val="Funotentext"/>
        <w:rPr>
          <w:rFonts w:ascii="Arial" w:hAnsi="Arial"/>
        </w:rPr>
      </w:pPr>
      <w:r>
        <w:rPr>
          <w:rStyle w:val="Funotenzeichen"/>
          <w:rFonts w:ascii="Arial" w:hAnsi="Arial"/>
        </w:rPr>
        <w:footnoteRef/>
      </w:r>
      <w:r>
        <w:rPr>
          <w:rFonts w:ascii="Arial" w:hAnsi="Arial"/>
        </w:rPr>
        <w:t xml:space="preserve"> scheinen</w:t>
      </w:r>
    </w:p>
  </w:footnote>
  <w:footnote w:id="5">
    <w:p w:rsidR="006C1414" w:rsidRDefault="006C1414">
      <w:pPr>
        <w:pStyle w:val="Funotentext"/>
        <w:rPr>
          <w:rFonts w:ascii="Arial" w:hAnsi="Arial"/>
        </w:rPr>
      </w:pPr>
      <w:r>
        <w:rPr>
          <w:rStyle w:val="Funotenzeichen"/>
          <w:rFonts w:ascii="Arial" w:hAnsi="Arial"/>
        </w:rPr>
        <w:footnoteRef/>
      </w:r>
      <w:r>
        <w:rPr>
          <w:rFonts w:ascii="Arial" w:hAnsi="Arial"/>
        </w:rPr>
        <w:t xml:space="preserve"> enthalten</w:t>
      </w:r>
    </w:p>
  </w:footnote>
  <w:footnote w:id="6">
    <w:p w:rsidR="006C1414" w:rsidRDefault="006C1414">
      <w:pPr>
        <w:pStyle w:val="Funotentext"/>
        <w:rPr>
          <w:rFonts w:ascii="Arial" w:hAnsi="Arial"/>
        </w:rPr>
      </w:pPr>
      <w:r>
        <w:rPr>
          <w:rStyle w:val="Funotenzeichen"/>
          <w:rFonts w:ascii="Arial" w:hAnsi="Arial"/>
        </w:rPr>
        <w:footnoteRef/>
      </w:r>
      <w:r>
        <w:rPr>
          <w:rFonts w:ascii="Arial" w:hAnsi="Arial"/>
        </w:rPr>
        <w:t xml:space="preserve"> bestehen (aus)</w:t>
      </w:r>
    </w:p>
  </w:footnote>
  <w:footnote w:id="7">
    <w:p w:rsidR="006C1414" w:rsidRDefault="006C1414">
      <w:pPr>
        <w:pStyle w:val="Funotentext"/>
      </w:pPr>
      <w:r>
        <w:rPr>
          <w:rStyle w:val="Funotenzeichen"/>
          <w:rFonts w:ascii="Arial" w:hAnsi="Arial"/>
        </w:rPr>
        <w:footnoteRef/>
      </w:r>
      <w:r>
        <w:rPr>
          <w:rFonts w:ascii="Arial" w:hAnsi="Arial"/>
        </w:rPr>
        <w:t xml:space="preserve"> abhängen</w:t>
      </w:r>
    </w:p>
  </w:footnote>
  <w:footnote w:id="8">
    <w:p w:rsidR="006C1414" w:rsidRDefault="006C1414">
      <w:pPr>
        <w:pStyle w:val="Funotentext"/>
        <w:rPr>
          <w:rFonts w:ascii="Arial" w:hAnsi="Arial"/>
        </w:rPr>
      </w:pPr>
      <w:r>
        <w:rPr>
          <w:rStyle w:val="Funotenzeichen"/>
          <w:rFonts w:ascii="Arial" w:hAnsi="Arial"/>
        </w:rPr>
        <w:footnoteRef/>
      </w:r>
      <w:r>
        <w:rPr>
          <w:rFonts w:ascii="Arial" w:hAnsi="Arial"/>
        </w:rPr>
        <w:t xml:space="preserve"> verschwenden</w:t>
      </w:r>
    </w:p>
  </w:footnote>
  <w:footnote w:id="9">
    <w:p w:rsidR="006C1414" w:rsidRDefault="006C1414">
      <w:pPr>
        <w:pStyle w:val="Funotentext"/>
        <w:rPr>
          <w:rFonts w:ascii="Arial" w:hAnsi="Arial"/>
        </w:rPr>
      </w:pPr>
      <w:r>
        <w:rPr>
          <w:rStyle w:val="Funotenzeichen"/>
          <w:rFonts w:ascii="Arial" w:hAnsi="Arial"/>
        </w:rPr>
        <w:footnoteRef/>
      </w:r>
      <w:r>
        <w:rPr>
          <w:rFonts w:ascii="Arial" w:hAnsi="Arial"/>
        </w:rPr>
        <w:t xml:space="preserve"> Gewicht</w:t>
      </w:r>
    </w:p>
  </w:footnote>
  <w:footnote w:id="10">
    <w:p w:rsidR="006C1414" w:rsidRDefault="006C1414">
      <w:pPr>
        <w:pStyle w:val="Funotentext"/>
        <w:rPr>
          <w:rFonts w:ascii="Arial" w:hAnsi="Arial"/>
        </w:rPr>
      </w:pPr>
      <w:r>
        <w:rPr>
          <w:rStyle w:val="Funotenzeichen"/>
          <w:rFonts w:ascii="Arial" w:hAnsi="Arial"/>
        </w:rPr>
        <w:footnoteRef/>
      </w:r>
      <w:r>
        <w:rPr>
          <w:rFonts w:ascii="Arial" w:hAnsi="Arial"/>
        </w:rPr>
        <w:t xml:space="preserve"> Erfinder</w:t>
      </w:r>
    </w:p>
  </w:footnote>
  <w:footnote w:id="11">
    <w:p w:rsidR="006C1414" w:rsidRDefault="006C1414">
      <w:pPr>
        <w:pStyle w:val="Funotentext"/>
        <w:rPr>
          <w:rFonts w:ascii="Arial" w:hAnsi="Arial"/>
        </w:rPr>
      </w:pPr>
      <w:r>
        <w:rPr>
          <w:rStyle w:val="Funotenzeichen"/>
          <w:rFonts w:ascii="Arial" w:hAnsi="Arial"/>
        </w:rPr>
        <w:footnoteRef/>
      </w:r>
      <w:r>
        <w:rPr>
          <w:rFonts w:ascii="Arial" w:hAnsi="Arial"/>
        </w:rPr>
        <w:t xml:space="preserve"> Ich hatte Angst</w:t>
      </w:r>
    </w:p>
  </w:footnote>
  <w:footnote w:id="12">
    <w:p w:rsidR="006C1414" w:rsidRPr="00314CEF" w:rsidRDefault="006C1414">
      <w:pPr>
        <w:pStyle w:val="Funotentext"/>
        <w:rPr>
          <w:rFonts w:ascii="Arial" w:hAnsi="Arial"/>
        </w:rPr>
      </w:pPr>
      <w:r w:rsidRPr="00314CEF">
        <w:rPr>
          <w:rStyle w:val="Funotenzeichen"/>
        </w:rPr>
        <w:footnoteRef/>
      </w:r>
      <w:r w:rsidRPr="00314CEF">
        <w:rPr>
          <w:rFonts w:ascii="Arial" w:hAnsi="Arial"/>
        </w:rPr>
        <w:t xml:space="preserve"> Romane</w:t>
      </w:r>
    </w:p>
  </w:footnote>
  <w:footnote w:id="13">
    <w:p w:rsidR="006C1414" w:rsidRPr="00E2652A" w:rsidRDefault="006C1414">
      <w:pPr>
        <w:pStyle w:val="Funotentext"/>
        <w:rPr>
          <w:rFonts w:ascii="Arial" w:hAnsi="Arial"/>
        </w:rPr>
      </w:pPr>
      <w:r w:rsidRPr="00E2652A">
        <w:rPr>
          <w:rFonts w:ascii="Arial" w:hAnsi="Arial"/>
          <w:vertAlign w:val="superscript"/>
        </w:rPr>
        <w:t>14</w:t>
      </w:r>
      <w:r w:rsidRPr="00E2652A">
        <w:rPr>
          <w:rFonts w:ascii="Arial" w:hAnsi="Arial"/>
        </w:rPr>
        <w:t xml:space="preserve"> in letzter Zeit</w:t>
      </w:r>
    </w:p>
  </w:footnote>
  <w:footnote w:id="14">
    <w:p w:rsidR="006C1414" w:rsidRPr="00314CEF" w:rsidRDefault="006C1414">
      <w:pPr>
        <w:pStyle w:val="Funotentext"/>
        <w:rPr>
          <w:rFonts w:ascii="Arial" w:hAnsi="Arial"/>
        </w:rPr>
      </w:pPr>
      <w:r w:rsidRPr="00314CEF">
        <w:rPr>
          <w:rStyle w:val="Funotenzeichen"/>
        </w:rPr>
        <w:footnoteRef/>
      </w:r>
      <w:r w:rsidRPr="00314CEF">
        <w:rPr>
          <w:rFonts w:ascii="Arial" w:hAnsi="Arial"/>
        </w:rPr>
        <w:t xml:space="preserve"> erfanden</w:t>
      </w:r>
    </w:p>
  </w:footnote>
  <w:footnote w:id="15">
    <w:p w:rsidR="006C1414" w:rsidRPr="00314CEF" w:rsidRDefault="006C1414">
      <w:pPr>
        <w:pStyle w:val="Funotentext"/>
        <w:rPr>
          <w:rFonts w:ascii="Arial" w:hAnsi="Arial"/>
        </w:rPr>
      </w:pPr>
      <w:r w:rsidRPr="00314CEF">
        <w:rPr>
          <w:rStyle w:val="Funotenzeichen"/>
        </w:rPr>
        <w:footnoteRef/>
      </w:r>
      <w:r w:rsidRPr="00314CEF">
        <w:rPr>
          <w:rFonts w:ascii="Arial" w:hAnsi="Arial"/>
        </w:rPr>
        <w:t xml:space="preserve"> verteilen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2"/>
    </w:tblGrid>
    <w:tr w:rsidR="006C1414">
      <w:trPr>
        <w:trHeight w:val="284"/>
      </w:trPr>
      <w:tc>
        <w:tcPr>
          <w:tcW w:w="9752" w:type="dxa"/>
          <w:tcBorders>
            <w:top w:val="nil"/>
            <w:left w:val="nil"/>
            <w:bottom w:val="single" w:sz="4" w:space="0" w:color="auto"/>
            <w:right w:val="nil"/>
          </w:tcBorders>
          <w:vAlign w:val="center"/>
        </w:tcPr>
        <w:p w:rsidR="006C1414" w:rsidRDefault="006C1414">
          <w:pPr>
            <w:pStyle w:val="Kopfzeile"/>
            <w:tabs>
              <w:tab w:val="clear" w:pos="8504"/>
              <w:tab w:val="right" w:pos="9639"/>
            </w:tabs>
            <w:rPr>
              <w:rFonts w:ascii="Arial" w:hAnsi="Arial"/>
              <w:sz w:val="20"/>
            </w:rPr>
          </w:pPr>
          <w:r>
            <w:rPr>
              <w:rFonts w:ascii="Arial" w:hAnsi="Arial"/>
              <w:sz w:val="20"/>
            </w:rPr>
            <w:t>Leitprogramm Englisch</w:t>
          </w:r>
          <w:r>
            <w:rPr>
              <w:rFonts w:ascii="Arial" w:hAnsi="Arial"/>
              <w:sz w:val="20"/>
            </w:rPr>
            <w:tab/>
            <w:t>Fundamentum</w:t>
          </w:r>
          <w:r>
            <w:rPr>
              <w:rFonts w:ascii="Arial" w:hAnsi="Arial"/>
              <w:sz w:val="20"/>
            </w:rPr>
            <w:tab/>
            <w:t>Grammatisches Fitnesstraining</w:t>
          </w:r>
        </w:p>
      </w:tc>
    </w:tr>
  </w:tbl>
  <w:p w:rsidR="006C1414" w:rsidRDefault="006C1414">
    <w:pPr>
      <w:pStyle w:val="Kopfzeile"/>
      <w:tabs>
        <w:tab w:val="clear" w:pos="8504"/>
        <w:tab w:val="right" w:pos="9639"/>
      </w:tabs>
      <w:rPr>
        <w:rFonts w:ascii="Arial" w:hAnsi="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8"/>
      <w:numFmt w:val="decimal"/>
      <w:lvlText w:val="%1."/>
      <w:lvlJc w:val="left"/>
      <w:pPr>
        <w:tabs>
          <w:tab w:val="num" w:pos="700"/>
        </w:tabs>
        <w:ind w:left="700" w:hanging="700"/>
      </w:pPr>
      <w:rPr>
        <w:rFonts w:hint="default"/>
      </w:rPr>
    </w:lvl>
  </w:abstractNum>
  <w:abstractNum w:abstractNumId="1" w15:restartNumberingAfterBreak="0">
    <w:nsid w:val="00000002"/>
    <w:multiLevelType w:val="singleLevel"/>
    <w:tmpl w:val="00000000"/>
    <w:lvl w:ilvl="0">
      <w:start w:val="16"/>
      <w:numFmt w:val="decimal"/>
      <w:lvlText w:val="%1."/>
      <w:lvlJc w:val="left"/>
      <w:pPr>
        <w:tabs>
          <w:tab w:val="num" w:pos="700"/>
        </w:tabs>
        <w:ind w:left="700" w:hanging="700"/>
      </w:pPr>
      <w:rPr>
        <w:rFonts w:hint="default"/>
      </w:rPr>
    </w:lvl>
  </w:abstractNum>
  <w:abstractNum w:abstractNumId="2" w15:restartNumberingAfterBreak="0">
    <w:nsid w:val="00000003"/>
    <w:multiLevelType w:val="singleLevel"/>
    <w:tmpl w:val="000F0407"/>
    <w:lvl w:ilvl="0">
      <w:start w:val="9"/>
      <w:numFmt w:val="decimal"/>
      <w:lvlText w:val="%1."/>
      <w:lvlJc w:val="left"/>
      <w:pPr>
        <w:tabs>
          <w:tab w:val="num" w:pos="360"/>
        </w:tabs>
        <w:ind w:left="360" w:hanging="360"/>
      </w:pPr>
      <w:rPr>
        <w:rFonts w:hint="default"/>
      </w:rPr>
    </w:lvl>
  </w:abstractNum>
  <w:abstractNum w:abstractNumId="3" w15:restartNumberingAfterBreak="0">
    <w:nsid w:val="00000004"/>
    <w:multiLevelType w:val="singleLevel"/>
    <w:tmpl w:val="000F0407"/>
    <w:lvl w:ilvl="0">
      <w:start w:val="1"/>
      <w:numFmt w:val="decimal"/>
      <w:lvlText w:val="%1."/>
      <w:lvlJc w:val="left"/>
      <w:pPr>
        <w:tabs>
          <w:tab w:val="num" w:pos="360"/>
        </w:tabs>
        <w:ind w:left="360" w:hanging="360"/>
      </w:pPr>
      <w:rPr>
        <w:rFonts w:hint="default"/>
      </w:rPr>
    </w:lvl>
  </w:abstractNum>
  <w:abstractNum w:abstractNumId="4" w15:restartNumberingAfterBreak="0">
    <w:nsid w:val="00000005"/>
    <w:multiLevelType w:val="singleLevel"/>
    <w:tmpl w:val="00000000"/>
    <w:lvl w:ilvl="0">
      <w:start w:val="1"/>
      <w:numFmt w:val="decimal"/>
      <w:lvlText w:val="%1."/>
      <w:lvlJc w:val="left"/>
      <w:pPr>
        <w:tabs>
          <w:tab w:val="num" w:pos="700"/>
        </w:tabs>
        <w:ind w:left="700" w:hanging="700"/>
      </w:pPr>
      <w:rPr>
        <w:rFonts w:hint="default"/>
      </w:rPr>
    </w:lvl>
  </w:abstractNum>
  <w:abstractNum w:abstractNumId="5" w15:restartNumberingAfterBreak="0">
    <w:nsid w:val="00000006"/>
    <w:multiLevelType w:val="singleLevel"/>
    <w:tmpl w:val="000F0407"/>
    <w:lvl w:ilvl="0">
      <w:start w:val="1"/>
      <w:numFmt w:val="decimal"/>
      <w:lvlText w:val="%1."/>
      <w:lvlJc w:val="left"/>
      <w:pPr>
        <w:tabs>
          <w:tab w:val="num" w:pos="360"/>
        </w:tabs>
        <w:ind w:left="360" w:hanging="360"/>
      </w:pPr>
      <w:rPr>
        <w:rFonts w:hint="default"/>
      </w:rPr>
    </w:lvl>
  </w:abstractNum>
  <w:abstractNum w:abstractNumId="6" w15:restartNumberingAfterBreak="0">
    <w:nsid w:val="00000007"/>
    <w:multiLevelType w:val="singleLevel"/>
    <w:tmpl w:val="000F0407"/>
    <w:lvl w:ilvl="0">
      <w:start w:val="9"/>
      <w:numFmt w:val="decimal"/>
      <w:lvlText w:val="%1."/>
      <w:lvlJc w:val="left"/>
      <w:pPr>
        <w:tabs>
          <w:tab w:val="num" w:pos="360"/>
        </w:tabs>
        <w:ind w:left="360" w:hanging="360"/>
      </w:pPr>
      <w:rPr>
        <w:rFonts w:hint="default"/>
      </w:rPr>
    </w:lvl>
  </w:abstractNum>
  <w:abstractNum w:abstractNumId="7" w15:restartNumberingAfterBreak="0">
    <w:nsid w:val="00000008"/>
    <w:multiLevelType w:val="singleLevel"/>
    <w:tmpl w:val="00000000"/>
    <w:lvl w:ilvl="0">
      <w:start w:val="11"/>
      <w:numFmt w:val="decimal"/>
      <w:lvlText w:val="%1"/>
      <w:lvlJc w:val="left"/>
      <w:pPr>
        <w:tabs>
          <w:tab w:val="num" w:pos="360"/>
        </w:tabs>
        <w:ind w:left="360" w:hanging="360"/>
      </w:pPr>
      <w:rPr>
        <w:rFonts w:hint="default"/>
        <w:sz w:val="16"/>
      </w:rPr>
    </w:lvl>
  </w:abstractNum>
  <w:abstractNum w:abstractNumId="8" w15:restartNumberingAfterBreak="0">
    <w:nsid w:val="00000009"/>
    <w:multiLevelType w:val="singleLevel"/>
    <w:tmpl w:val="00000000"/>
    <w:lvl w:ilvl="0">
      <w:start w:val="11"/>
      <w:numFmt w:val="bullet"/>
      <w:lvlText w:val=""/>
      <w:lvlJc w:val="left"/>
      <w:pPr>
        <w:tabs>
          <w:tab w:val="num" w:pos="700"/>
        </w:tabs>
        <w:ind w:left="700" w:hanging="700"/>
      </w:pPr>
      <w:rPr>
        <w:rFonts w:ascii="Zapf Dingbats" w:hAnsi="Zapf Dingbats" w:hint="default"/>
        <w:sz w:val="48"/>
      </w:rPr>
    </w:lvl>
  </w:abstractNum>
  <w:abstractNum w:abstractNumId="9" w15:restartNumberingAfterBreak="0">
    <w:nsid w:val="0000000A"/>
    <w:multiLevelType w:val="singleLevel"/>
    <w:tmpl w:val="000F0407"/>
    <w:lvl w:ilvl="0">
      <w:start w:val="1"/>
      <w:numFmt w:val="decimal"/>
      <w:lvlText w:val="%1."/>
      <w:lvlJc w:val="left"/>
      <w:pPr>
        <w:tabs>
          <w:tab w:val="num" w:pos="360"/>
        </w:tabs>
        <w:ind w:left="360" w:hanging="360"/>
      </w:pPr>
      <w:rPr>
        <w:rFonts w:hint="default"/>
      </w:rPr>
    </w:lvl>
  </w:abstractNum>
  <w:abstractNum w:abstractNumId="10" w15:restartNumberingAfterBreak="0">
    <w:nsid w:val="0031114F"/>
    <w:multiLevelType w:val="hybridMultilevel"/>
    <w:tmpl w:val="EBD4D1BC"/>
    <w:lvl w:ilvl="0" w:tplc="40A6882E">
      <w:numFmt w:val="bullet"/>
      <w:lvlText w:val=""/>
      <w:lvlJc w:val="left"/>
      <w:pPr>
        <w:tabs>
          <w:tab w:val="num" w:pos="1410"/>
        </w:tabs>
        <w:ind w:left="1410" w:hanging="705"/>
      </w:pPr>
      <w:rPr>
        <w:rFonts w:ascii="Arial" w:eastAsia="Times New Roman" w:hAnsi="Arial" w:cs="Wingdings 2" w:hint="default"/>
      </w:rPr>
    </w:lvl>
    <w:lvl w:ilvl="1" w:tplc="08070003" w:tentative="1">
      <w:start w:val="1"/>
      <w:numFmt w:val="bullet"/>
      <w:lvlText w:val="o"/>
      <w:lvlJc w:val="left"/>
      <w:pPr>
        <w:tabs>
          <w:tab w:val="num" w:pos="1785"/>
        </w:tabs>
        <w:ind w:left="1785" w:hanging="360"/>
      </w:pPr>
      <w:rPr>
        <w:rFonts w:ascii="Courier New" w:hAnsi="Courier New" w:cs="Symbol" w:hint="default"/>
      </w:rPr>
    </w:lvl>
    <w:lvl w:ilvl="2" w:tplc="08070005" w:tentative="1">
      <w:start w:val="1"/>
      <w:numFmt w:val="bullet"/>
      <w:lvlText w:val=""/>
      <w:lvlJc w:val="left"/>
      <w:pPr>
        <w:tabs>
          <w:tab w:val="num" w:pos="2505"/>
        </w:tabs>
        <w:ind w:left="2505" w:hanging="360"/>
      </w:pPr>
      <w:rPr>
        <w:rFonts w:ascii="Wingdings" w:hAnsi="Wingdings" w:hint="default"/>
      </w:rPr>
    </w:lvl>
    <w:lvl w:ilvl="3" w:tplc="08070001" w:tentative="1">
      <w:start w:val="1"/>
      <w:numFmt w:val="bullet"/>
      <w:lvlText w:val=""/>
      <w:lvlJc w:val="left"/>
      <w:pPr>
        <w:tabs>
          <w:tab w:val="num" w:pos="3225"/>
        </w:tabs>
        <w:ind w:left="3225" w:hanging="360"/>
      </w:pPr>
      <w:rPr>
        <w:rFonts w:ascii="Symbol" w:hAnsi="Symbol" w:hint="default"/>
      </w:rPr>
    </w:lvl>
    <w:lvl w:ilvl="4" w:tplc="08070003" w:tentative="1">
      <w:start w:val="1"/>
      <w:numFmt w:val="bullet"/>
      <w:lvlText w:val="o"/>
      <w:lvlJc w:val="left"/>
      <w:pPr>
        <w:tabs>
          <w:tab w:val="num" w:pos="3945"/>
        </w:tabs>
        <w:ind w:left="3945" w:hanging="360"/>
      </w:pPr>
      <w:rPr>
        <w:rFonts w:ascii="Courier New" w:hAnsi="Courier New" w:cs="Symbol" w:hint="default"/>
      </w:rPr>
    </w:lvl>
    <w:lvl w:ilvl="5" w:tplc="08070005" w:tentative="1">
      <w:start w:val="1"/>
      <w:numFmt w:val="bullet"/>
      <w:lvlText w:val=""/>
      <w:lvlJc w:val="left"/>
      <w:pPr>
        <w:tabs>
          <w:tab w:val="num" w:pos="4665"/>
        </w:tabs>
        <w:ind w:left="4665" w:hanging="360"/>
      </w:pPr>
      <w:rPr>
        <w:rFonts w:ascii="Wingdings" w:hAnsi="Wingdings" w:hint="default"/>
      </w:rPr>
    </w:lvl>
    <w:lvl w:ilvl="6" w:tplc="08070001" w:tentative="1">
      <w:start w:val="1"/>
      <w:numFmt w:val="bullet"/>
      <w:lvlText w:val=""/>
      <w:lvlJc w:val="left"/>
      <w:pPr>
        <w:tabs>
          <w:tab w:val="num" w:pos="5385"/>
        </w:tabs>
        <w:ind w:left="5385" w:hanging="360"/>
      </w:pPr>
      <w:rPr>
        <w:rFonts w:ascii="Symbol" w:hAnsi="Symbol" w:hint="default"/>
      </w:rPr>
    </w:lvl>
    <w:lvl w:ilvl="7" w:tplc="08070003" w:tentative="1">
      <w:start w:val="1"/>
      <w:numFmt w:val="bullet"/>
      <w:lvlText w:val="o"/>
      <w:lvlJc w:val="left"/>
      <w:pPr>
        <w:tabs>
          <w:tab w:val="num" w:pos="6105"/>
        </w:tabs>
        <w:ind w:left="6105" w:hanging="360"/>
      </w:pPr>
      <w:rPr>
        <w:rFonts w:ascii="Courier New" w:hAnsi="Courier New" w:cs="Symbol" w:hint="default"/>
      </w:rPr>
    </w:lvl>
    <w:lvl w:ilvl="8" w:tplc="08070005"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13AD7AEA"/>
    <w:multiLevelType w:val="hybridMultilevel"/>
    <w:tmpl w:val="792C10CE"/>
    <w:lvl w:ilvl="0" w:tplc="8BFE14E2">
      <w:start w:val="1"/>
      <w:numFmt w:val="bullet"/>
      <w:lvlText w:val=""/>
      <w:lvlJc w:val="left"/>
      <w:pPr>
        <w:tabs>
          <w:tab w:val="num" w:pos="2142"/>
        </w:tabs>
        <w:ind w:left="989" w:firstLine="0"/>
      </w:pPr>
      <w:rPr>
        <w:rFonts w:ascii="Wingdings 2" w:hAnsi="Wingdings 2" w:hint="default"/>
        <w:b w:val="0"/>
        <w:i w:val="0"/>
        <w:sz w:val="40"/>
        <w:szCs w:val="40"/>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674E38"/>
    <w:multiLevelType w:val="hybridMultilevel"/>
    <w:tmpl w:val="5C64EC6C"/>
    <w:lvl w:ilvl="0" w:tplc="C108EEF8">
      <w:numFmt w:val="bullet"/>
      <w:lvlText w:val=""/>
      <w:lvlJc w:val="left"/>
      <w:pPr>
        <w:tabs>
          <w:tab w:val="num" w:pos="1410"/>
        </w:tabs>
        <w:ind w:left="1410" w:hanging="705"/>
      </w:pPr>
      <w:rPr>
        <w:rFonts w:ascii="Arial" w:eastAsia="Times New Roman" w:hAnsi="Arial" w:cs="Wingdings 2" w:hint="default"/>
      </w:rPr>
    </w:lvl>
    <w:lvl w:ilvl="1" w:tplc="08070003" w:tentative="1">
      <w:start w:val="1"/>
      <w:numFmt w:val="bullet"/>
      <w:lvlText w:val="o"/>
      <w:lvlJc w:val="left"/>
      <w:pPr>
        <w:tabs>
          <w:tab w:val="num" w:pos="1785"/>
        </w:tabs>
        <w:ind w:left="1785" w:hanging="360"/>
      </w:pPr>
      <w:rPr>
        <w:rFonts w:ascii="Courier New" w:hAnsi="Courier New" w:cs="Symbol" w:hint="default"/>
      </w:rPr>
    </w:lvl>
    <w:lvl w:ilvl="2" w:tplc="08070005" w:tentative="1">
      <w:start w:val="1"/>
      <w:numFmt w:val="bullet"/>
      <w:lvlText w:val=""/>
      <w:lvlJc w:val="left"/>
      <w:pPr>
        <w:tabs>
          <w:tab w:val="num" w:pos="2505"/>
        </w:tabs>
        <w:ind w:left="2505" w:hanging="360"/>
      </w:pPr>
      <w:rPr>
        <w:rFonts w:ascii="Wingdings" w:hAnsi="Wingdings" w:hint="default"/>
      </w:rPr>
    </w:lvl>
    <w:lvl w:ilvl="3" w:tplc="08070001" w:tentative="1">
      <w:start w:val="1"/>
      <w:numFmt w:val="bullet"/>
      <w:lvlText w:val=""/>
      <w:lvlJc w:val="left"/>
      <w:pPr>
        <w:tabs>
          <w:tab w:val="num" w:pos="3225"/>
        </w:tabs>
        <w:ind w:left="3225" w:hanging="360"/>
      </w:pPr>
      <w:rPr>
        <w:rFonts w:ascii="Symbol" w:hAnsi="Symbol" w:hint="default"/>
      </w:rPr>
    </w:lvl>
    <w:lvl w:ilvl="4" w:tplc="08070003" w:tentative="1">
      <w:start w:val="1"/>
      <w:numFmt w:val="bullet"/>
      <w:lvlText w:val="o"/>
      <w:lvlJc w:val="left"/>
      <w:pPr>
        <w:tabs>
          <w:tab w:val="num" w:pos="3945"/>
        </w:tabs>
        <w:ind w:left="3945" w:hanging="360"/>
      </w:pPr>
      <w:rPr>
        <w:rFonts w:ascii="Courier New" w:hAnsi="Courier New" w:cs="Symbol" w:hint="default"/>
      </w:rPr>
    </w:lvl>
    <w:lvl w:ilvl="5" w:tplc="08070005" w:tentative="1">
      <w:start w:val="1"/>
      <w:numFmt w:val="bullet"/>
      <w:lvlText w:val=""/>
      <w:lvlJc w:val="left"/>
      <w:pPr>
        <w:tabs>
          <w:tab w:val="num" w:pos="4665"/>
        </w:tabs>
        <w:ind w:left="4665" w:hanging="360"/>
      </w:pPr>
      <w:rPr>
        <w:rFonts w:ascii="Wingdings" w:hAnsi="Wingdings" w:hint="default"/>
      </w:rPr>
    </w:lvl>
    <w:lvl w:ilvl="6" w:tplc="08070001" w:tentative="1">
      <w:start w:val="1"/>
      <w:numFmt w:val="bullet"/>
      <w:lvlText w:val=""/>
      <w:lvlJc w:val="left"/>
      <w:pPr>
        <w:tabs>
          <w:tab w:val="num" w:pos="5385"/>
        </w:tabs>
        <w:ind w:left="5385" w:hanging="360"/>
      </w:pPr>
      <w:rPr>
        <w:rFonts w:ascii="Symbol" w:hAnsi="Symbol" w:hint="default"/>
      </w:rPr>
    </w:lvl>
    <w:lvl w:ilvl="7" w:tplc="08070003" w:tentative="1">
      <w:start w:val="1"/>
      <w:numFmt w:val="bullet"/>
      <w:lvlText w:val="o"/>
      <w:lvlJc w:val="left"/>
      <w:pPr>
        <w:tabs>
          <w:tab w:val="num" w:pos="6105"/>
        </w:tabs>
        <w:ind w:left="6105" w:hanging="360"/>
      </w:pPr>
      <w:rPr>
        <w:rFonts w:ascii="Courier New" w:hAnsi="Courier New" w:cs="Symbol" w:hint="default"/>
      </w:rPr>
    </w:lvl>
    <w:lvl w:ilvl="8" w:tplc="0807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207C7AE4"/>
    <w:multiLevelType w:val="hybridMultilevel"/>
    <w:tmpl w:val="3964FA8A"/>
    <w:lvl w:ilvl="0" w:tplc="20FE77B0">
      <w:start w:val="6"/>
      <w:numFmt w:val="bullet"/>
      <w:lvlText w:val=""/>
      <w:lvlJc w:val="left"/>
      <w:pPr>
        <w:tabs>
          <w:tab w:val="num" w:pos="1420"/>
        </w:tabs>
        <w:ind w:left="1420" w:hanging="720"/>
      </w:pPr>
      <w:rPr>
        <w:rFonts w:ascii="Wingdings" w:eastAsia="Times New Roman" w:hAnsi="Wingdings" w:hint="default"/>
        <w:b/>
        <w:sz w:val="48"/>
      </w:rPr>
    </w:lvl>
    <w:lvl w:ilvl="1" w:tplc="04070003" w:tentative="1">
      <w:start w:val="1"/>
      <w:numFmt w:val="bullet"/>
      <w:lvlText w:val="o"/>
      <w:lvlJc w:val="left"/>
      <w:pPr>
        <w:tabs>
          <w:tab w:val="num" w:pos="1780"/>
        </w:tabs>
        <w:ind w:left="1780" w:hanging="360"/>
      </w:pPr>
      <w:rPr>
        <w:rFonts w:ascii="Courier New" w:hAnsi="Courier New" w:hint="default"/>
      </w:rPr>
    </w:lvl>
    <w:lvl w:ilvl="2" w:tplc="04070005" w:tentative="1">
      <w:start w:val="1"/>
      <w:numFmt w:val="bullet"/>
      <w:lvlText w:val=""/>
      <w:lvlJc w:val="left"/>
      <w:pPr>
        <w:tabs>
          <w:tab w:val="num" w:pos="2500"/>
        </w:tabs>
        <w:ind w:left="2500" w:hanging="360"/>
      </w:pPr>
      <w:rPr>
        <w:rFonts w:ascii="Wingdings" w:hAnsi="Wingdings" w:hint="default"/>
      </w:rPr>
    </w:lvl>
    <w:lvl w:ilvl="3" w:tplc="04070001" w:tentative="1">
      <w:start w:val="1"/>
      <w:numFmt w:val="bullet"/>
      <w:lvlText w:val=""/>
      <w:lvlJc w:val="left"/>
      <w:pPr>
        <w:tabs>
          <w:tab w:val="num" w:pos="3220"/>
        </w:tabs>
        <w:ind w:left="3220" w:hanging="360"/>
      </w:pPr>
      <w:rPr>
        <w:rFonts w:ascii="Symbol" w:hAnsi="Symbol" w:hint="default"/>
      </w:rPr>
    </w:lvl>
    <w:lvl w:ilvl="4" w:tplc="04070003" w:tentative="1">
      <w:start w:val="1"/>
      <w:numFmt w:val="bullet"/>
      <w:lvlText w:val="o"/>
      <w:lvlJc w:val="left"/>
      <w:pPr>
        <w:tabs>
          <w:tab w:val="num" w:pos="3940"/>
        </w:tabs>
        <w:ind w:left="3940" w:hanging="360"/>
      </w:pPr>
      <w:rPr>
        <w:rFonts w:ascii="Courier New" w:hAnsi="Courier New" w:hint="default"/>
      </w:rPr>
    </w:lvl>
    <w:lvl w:ilvl="5" w:tplc="04070005" w:tentative="1">
      <w:start w:val="1"/>
      <w:numFmt w:val="bullet"/>
      <w:lvlText w:val=""/>
      <w:lvlJc w:val="left"/>
      <w:pPr>
        <w:tabs>
          <w:tab w:val="num" w:pos="4660"/>
        </w:tabs>
        <w:ind w:left="4660" w:hanging="360"/>
      </w:pPr>
      <w:rPr>
        <w:rFonts w:ascii="Wingdings" w:hAnsi="Wingdings" w:hint="default"/>
      </w:rPr>
    </w:lvl>
    <w:lvl w:ilvl="6" w:tplc="04070001" w:tentative="1">
      <w:start w:val="1"/>
      <w:numFmt w:val="bullet"/>
      <w:lvlText w:val=""/>
      <w:lvlJc w:val="left"/>
      <w:pPr>
        <w:tabs>
          <w:tab w:val="num" w:pos="5380"/>
        </w:tabs>
        <w:ind w:left="5380" w:hanging="360"/>
      </w:pPr>
      <w:rPr>
        <w:rFonts w:ascii="Symbol" w:hAnsi="Symbol" w:hint="default"/>
      </w:rPr>
    </w:lvl>
    <w:lvl w:ilvl="7" w:tplc="04070003" w:tentative="1">
      <w:start w:val="1"/>
      <w:numFmt w:val="bullet"/>
      <w:lvlText w:val="o"/>
      <w:lvlJc w:val="left"/>
      <w:pPr>
        <w:tabs>
          <w:tab w:val="num" w:pos="6100"/>
        </w:tabs>
        <w:ind w:left="6100" w:hanging="360"/>
      </w:pPr>
      <w:rPr>
        <w:rFonts w:ascii="Courier New" w:hAnsi="Courier New" w:hint="default"/>
      </w:rPr>
    </w:lvl>
    <w:lvl w:ilvl="8" w:tplc="04070005"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3B920B37"/>
    <w:multiLevelType w:val="hybridMultilevel"/>
    <w:tmpl w:val="993060B0"/>
    <w:lvl w:ilvl="0" w:tplc="8BFE14E2">
      <w:start w:val="1"/>
      <w:numFmt w:val="bullet"/>
      <w:lvlText w:val=""/>
      <w:lvlJc w:val="left"/>
      <w:pPr>
        <w:tabs>
          <w:tab w:val="num" w:pos="2142"/>
        </w:tabs>
        <w:ind w:left="989" w:firstLine="0"/>
      </w:pPr>
      <w:rPr>
        <w:rFonts w:ascii="Wingdings 2" w:hAnsi="Wingdings 2" w:hint="default"/>
        <w:b w:val="0"/>
        <w:i w:val="0"/>
        <w:sz w:val="40"/>
        <w:szCs w:val="40"/>
      </w:rPr>
    </w:lvl>
    <w:lvl w:ilvl="1" w:tplc="C108EEF8">
      <w:numFmt w:val="bullet"/>
      <w:lvlText w:val=""/>
      <w:lvlJc w:val="left"/>
      <w:pPr>
        <w:tabs>
          <w:tab w:val="num" w:pos="1785"/>
        </w:tabs>
        <w:ind w:left="1785" w:hanging="705"/>
      </w:pPr>
      <w:rPr>
        <w:rFonts w:ascii="Arial" w:eastAsia="Times New Roman" w:hAnsi="Arial" w:cs="Wingdings 2" w:hint="default"/>
        <w:b w:val="0"/>
        <w:i w:val="0"/>
        <w:sz w:val="40"/>
        <w:szCs w:val="40"/>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0A721D"/>
    <w:multiLevelType w:val="hybridMultilevel"/>
    <w:tmpl w:val="08C23EF0"/>
    <w:lvl w:ilvl="0" w:tplc="9816EEC4">
      <w:numFmt w:val="bullet"/>
      <w:lvlText w:val=""/>
      <w:lvlJc w:val="left"/>
      <w:pPr>
        <w:tabs>
          <w:tab w:val="num" w:pos="4953"/>
        </w:tabs>
        <w:ind w:left="4953" w:hanging="705"/>
      </w:pPr>
      <w:rPr>
        <w:rFonts w:ascii="Wingdings" w:eastAsia="Times New Roman" w:hAnsi="Wingdings" w:hint="default"/>
      </w:rPr>
    </w:lvl>
    <w:lvl w:ilvl="1" w:tplc="08070003" w:tentative="1">
      <w:start w:val="1"/>
      <w:numFmt w:val="bullet"/>
      <w:lvlText w:val="o"/>
      <w:lvlJc w:val="left"/>
      <w:pPr>
        <w:tabs>
          <w:tab w:val="num" w:pos="4983"/>
        </w:tabs>
        <w:ind w:left="4983" w:hanging="360"/>
      </w:pPr>
      <w:rPr>
        <w:rFonts w:ascii="Courier New" w:hAnsi="Courier New" w:cs="Symbol" w:hint="default"/>
      </w:rPr>
    </w:lvl>
    <w:lvl w:ilvl="2" w:tplc="08070005" w:tentative="1">
      <w:start w:val="1"/>
      <w:numFmt w:val="bullet"/>
      <w:lvlText w:val=""/>
      <w:lvlJc w:val="left"/>
      <w:pPr>
        <w:tabs>
          <w:tab w:val="num" w:pos="5703"/>
        </w:tabs>
        <w:ind w:left="5703" w:hanging="360"/>
      </w:pPr>
      <w:rPr>
        <w:rFonts w:ascii="Wingdings" w:hAnsi="Wingdings" w:hint="default"/>
      </w:rPr>
    </w:lvl>
    <w:lvl w:ilvl="3" w:tplc="08070001" w:tentative="1">
      <w:start w:val="1"/>
      <w:numFmt w:val="bullet"/>
      <w:lvlText w:val=""/>
      <w:lvlJc w:val="left"/>
      <w:pPr>
        <w:tabs>
          <w:tab w:val="num" w:pos="6423"/>
        </w:tabs>
        <w:ind w:left="6423" w:hanging="360"/>
      </w:pPr>
      <w:rPr>
        <w:rFonts w:ascii="Symbol" w:hAnsi="Symbol" w:hint="default"/>
      </w:rPr>
    </w:lvl>
    <w:lvl w:ilvl="4" w:tplc="08070003" w:tentative="1">
      <w:start w:val="1"/>
      <w:numFmt w:val="bullet"/>
      <w:lvlText w:val="o"/>
      <w:lvlJc w:val="left"/>
      <w:pPr>
        <w:tabs>
          <w:tab w:val="num" w:pos="7143"/>
        </w:tabs>
        <w:ind w:left="7143" w:hanging="360"/>
      </w:pPr>
      <w:rPr>
        <w:rFonts w:ascii="Courier New" w:hAnsi="Courier New" w:cs="Symbol" w:hint="default"/>
      </w:rPr>
    </w:lvl>
    <w:lvl w:ilvl="5" w:tplc="08070005" w:tentative="1">
      <w:start w:val="1"/>
      <w:numFmt w:val="bullet"/>
      <w:lvlText w:val=""/>
      <w:lvlJc w:val="left"/>
      <w:pPr>
        <w:tabs>
          <w:tab w:val="num" w:pos="7863"/>
        </w:tabs>
        <w:ind w:left="7863" w:hanging="360"/>
      </w:pPr>
      <w:rPr>
        <w:rFonts w:ascii="Wingdings" w:hAnsi="Wingdings" w:hint="default"/>
      </w:rPr>
    </w:lvl>
    <w:lvl w:ilvl="6" w:tplc="08070001" w:tentative="1">
      <w:start w:val="1"/>
      <w:numFmt w:val="bullet"/>
      <w:lvlText w:val=""/>
      <w:lvlJc w:val="left"/>
      <w:pPr>
        <w:tabs>
          <w:tab w:val="num" w:pos="8583"/>
        </w:tabs>
        <w:ind w:left="8583" w:hanging="360"/>
      </w:pPr>
      <w:rPr>
        <w:rFonts w:ascii="Symbol" w:hAnsi="Symbol" w:hint="default"/>
      </w:rPr>
    </w:lvl>
    <w:lvl w:ilvl="7" w:tplc="08070003" w:tentative="1">
      <w:start w:val="1"/>
      <w:numFmt w:val="bullet"/>
      <w:lvlText w:val="o"/>
      <w:lvlJc w:val="left"/>
      <w:pPr>
        <w:tabs>
          <w:tab w:val="num" w:pos="9303"/>
        </w:tabs>
        <w:ind w:left="9303" w:hanging="360"/>
      </w:pPr>
      <w:rPr>
        <w:rFonts w:ascii="Courier New" w:hAnsi="Courier New" w:cs="Symbol" w:hint="default"/>
      </w:rPr>
    </w:lvl>
    <w:lvl w:ilvl="8" w:tplc="08070005" w:tentative="1">
      <w:start w:val="1"/>
      <w:numFmt w:val="bullet"/>
      <w:lvlText w:val=""/>
      <w:lvlJc w:val="left"/>
      <w:pPr>
        <w:tabs>
          <w:tab w:val="num" w:pos="10023"/>
        </w:tabs>
        <w:ind w:left="10023" w:hanging="360"/>
      </w:pPr>
      <w:rPr>
        <w:rFonts w:ascii="Wingdings" w:hAnsi="Wingdings" w:hint="default"/>
      </w:rPr>
    </w:lvl>
  </w:abstractNum>
  <w:abstractNum w:abstractNumId="16" w15:restartNumberingAfterBreak="0">
    <w:nsid w:val="6129290A"/>
    <w:multiLevelType w:val="hybridMultilevel"/>
    <w:tmpl w:val="2CE2311A"/>
    <w:lvl w:ilvl="0" w:tplc="8BFE14E2">
      <w:start w:val="1"/>
      <w:numFmt w:val="bullet"/>
      <w:lvlText w:val=""/>
      <w:lvlJc w:val="left"/>
      <w:pPr>
        <w:tabs>
          <w:tab w:val="num" w:pos="2142"/>
        </w:tabs>
        <w:ind w:left="989" w:firstLine="0"/>
      </w:pPr>
      <w:rPr>
        <w:rFonts w:ascii="Wingdings 2" w:hAnsi="Wingdings 2" w:hint="default"/>
        <w:b w:val="0"/>
        <w:i w:val="0"/>
        <w:sz w:val="40"/>
        <w:szCs w:val="40"/>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9C20AD"/>
    <w:multiLevelType w:val="hybridMultilevel"/>
    <w:tmpl w:val="79A42582"/>
    <w:lvl w:ilvl="0" w:tplc="BC9E87D2">
      <w:start w:val="1"/>
      <w:numFmt w:val="bullet"/>
      <w:lvlText w:val=""/>
      <w:lvlJc w:val="left"/>
      <w:pPr>
        <w:tabs>
          <w:tab w:val="num" w:pos="1440"/>
        </w:tabs>
        <w:ind w:left="1440" w:hanging="360"/>
      </w:pPr>
      <w:rPr>
        <w:rFonts w:ascii="Wingdings" w:hAnsi="Wingdings" w:hint="default"/>
        <w:sz w:val="20"/>
        <w:szCs w:val="20"/>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D05F8"/>
    <w:multiLevelType w:val="hybridMultilevel"/>
    <w:tmpl w:val="E07C8E20"/>
    <w:lvl w:ilvl="0" w:tplc="1E9CC172">
      <w:numFmt w:val="bullet"/>
      <w:lvlText w:val=""/>
      <w:lvlJc w:val="left"/>
      <w:pPr>
        <w:tabs>
          <w:tab w:val="num" w:pos="1410"/>
        </w:tabs>
        <w:ind w:left="1410" w:hanging="705"/>
      </w:pPr>
      <w:rPr>
        <w:rFonts w:ascii="Arial" w:eastAsia="Times New Roman" w:hAnsi="Arial" w:cs="Wingdings 2" w:hint="default"/>
      </w:rPr>
    </w:lvl>
    <w:lvl w:ilvl="1" w:tplc="08070003" w:tentative="1">
      <w:start w:val="1"/>
      <w:numFmt w:val="bullet"/>
      <w:lvlText w:val="o"/>
      <w:lvlJc w:val="left"/>
      <w:pPr>
        <w:tabs>
          <w:tab w:val="num" w:pos="1785"/>
        </w:tabs>
        <w:ind w:left="1785" w:hanging="360"/>
      </w:pPr>
      <w:rPr>
        <w:rFonts w:ascii="Courier New" w:hAnsi="Courier New" w:cs="Symbol" w:hint="default"/>
      </w:rPr>
    </w:lvl>
    <w:lvl w:ilvl="2" w:tplc="08070005" w:tentative="1">
      <w:start w:val="1"/>
      <w:numFmt w:val="bullet"/>
      <w:lvlText w:val=""/>
      <w:lvlJc w:val="left"/>
      <w:pPr>
        <w:tabs>
          <w:tab w:val="num" w:pos="2505"/>
        </w:tabs>
        <w:ind w:left="2505" w:hanging="360"/>
      </w:pPr>
      <w:rPr>
        <w:rFonts w:ascii="Wingdings" w:hAnsi="Wingdings" w:hint="default"/>
      </w:rPr>
    </w:lvl>
    <w:lvl w:ilvl="3" w:tplc="08070001" w:tentative="1">
      <w:start w:val="1"/>
      <w:numFmt w:val="bullet"/>
      <w:lvlText w:val=""/>
      <w:lvlJc w:val="left"/>
      <w:pPr>
        <w:tabs>
          <w:tab w:val="num" w:pos="3225"/>
        </w:tabs>
        <w:ind w:left="3225" w:hanging="360"/>
      </w:pPr>
      <w:rPr>
        <w:rFonts w:ascii="Symbol" w:hAnsi="Symbol" w:hint="default"/>
      </w:rPr>
    </w:lvl>
    <w:lvl w:ilvl="4" w:tplc="08070003" w:tentative="1">
      <w:start w:val="1"/>
      <w:numFmt w:val="bullet"/>
      <w:lvlText w:val="o"/>
      <w:lvlJc w:val="left"/>
      <w:pPr>
        <w:tabs>
          <w:tab w:val="num" w:pos="3945"/>
        </w:tabs>
        <w:ind w:left="3945" w:hanging="360"/>
      </w:pPr>
      <w:rPr>
        <w:rFonts w:ascii="Courier New" w:hAnsi="Courier New" w:cs="Symbol" w:hint="default"/>
      </w:rPr>
    </w:lvl>
    <w:lvl w:ilvl="5" w:tplc="08070005" w:tentative="1">
      <w:start w:val="1"/>
      <w:numFmt w:val="bullet"/>
      <w:lvlText w:val=""/>
      <w:lvlJc w:val="left"/>
      <w:pPr>
        <w:tabs>
          <w:tab w:val="num" w:pos="4665"/>
        </w:tabs>
        <w:ind w:left="4665" w:hanging="360"/>
      </w:pPr>
      <w:rPr>
        <w:rFonts w:ascii="Wingdings" w:hAnsi="Wingdings" w:hint="default"/>
      </w:rPr>
    </w:lvl>
    <w:lvl w:ilvl="6" w:tplc="08070001" w:tentative="1">
      <w:start w:val="1"/>
      <w:numFmt w:val="bullet"/>
      <w:lvlText w:val=""/>
      <w:lvlJc w:val="left"/>
      <w:pPr>
        <w:tabs>
          <w:tab w:val="num" w:pos="5385"/>
        </w:tabs>
        <w:ind w:left="5385" w:hanging="360"/>
      </w:pPr>
      <w:rPr>
        <w:rFonts w:ascii="Symbol" w:hAnsi="Symbol" w:hint="default"/>
      </w:rPr>
    </w:lvl>
    <w:lvl w:ilvl="7" w:tplc="08070003" w:tentative="1">
      <w:start w:val="1"/>
      <w:numFmt w:val="bullet"/>
      <w:lvlText w:val="o"/>
      <w:lvlJc w:val="left"/>
      <w:pPr>
        <w:tabs>
          <w:tab w:val="num" w:pos="6105"/>
        </w:tabs>
        <w:ind w:left="6105" w:hanging="360"/>
      </w:pPr>
      <w:rPr>
        <w:rFonts w:ascii="Courier New" w:hAnsi="Courier New" w:cs="Symbol" w:hint="default"/>
      </w:rPr>
    </w:lvl>
    <w:lvl w:ilvl="8" w:tplc="08070005" w:tentative="1">
      <w:start w:val="1"/>
      <w:numFmt w:val="bullet"/>
      <w:lvlText w:val=""/>
      <w:lvlJc w:val="left"/>
      <w:pPr>
        <w:tabs>
          <w:tab w:val="num" w:pos="6825"/>
        </w:tabs>
        <w:ind w:left="6825"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2"/>
  </w:num>
  <w:num w:numId="6">
    <w:abstractNumId w:val="4"/>
  </w:num>
  <w:num w:numId="7">
    <w:abstractNumId w:val="6"/>
  </w:num>
  <w:num w:numId="8">
    <w:abstractNumId w:val="3"/>
  </w:num>
  <w:num w:numId="9">
    <w:abstractNumId w:val="5"/>
  </w:num>
  <w:num w:numId="10">
    <w:abstractNumId w:val="9"/>
  </w:num>
  <w:num w:numId="11">
    <w:abstractNumId w:val="0"/>
  </w:num>
  <w:num w:numId="12">
    <w:abstractNumId w:val="1"/>
  </w:num>
  <w:num w:numId="13">
    <w:abstractNumId w:val="0"/>
  </w:num>
  <w:num w:numId="14">
    <w:abstractNumId w:val="0"/>
  </w:num>
  <w:num w:numId="15">
    <w:abstractNumId w:val="1"/>
  </w:num>
  <w:num w:numId="16">
    <w:abstractNumId w:val="13"/>
  </w:num>
  <w:num w:numId="17">
    <w:abstractNumId w:val="14"/>
  </w:num>
  <w:num w:numId="18">
    <w:abstractNumId w:val="12"/>
  </w:num>
  <w:num w:numId="19">
    <w:abstractNumId w:val="15"/>
  </w:num>
  <w:num w:numId="20">
    <w:abstractNumId w:val="16"/>
  </w:num>
  <w:num w:numId="21">
    <w:abstractNumId w:val="18"/>
  </w:num>
  <w:num w:numId="22">
    <w:abstractNumId w:val="11"/>
  </w:num>
  <w:num w:numId="23">
    <w:abstractNumId w:val="1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142"/>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05"/>
    <w:rsid w:val="00005C6D"/>
    <w:rsid w:val="001151B4"/>
    <w:rsid w:val="0011628C"/>
    <w:rsid w:val="00171CDE"/>
    <w:rsid w:val="0021174A"/>
    <w:rsid w:val="002363FB"/>
    <w:rsid w:val="00261A68"/>
    <w:rsid w:val="002B364E"/>
    <w:rsid w:val="002C268F"/>
    <w:rsid w:val="003754D0"/>
    <w:rsid w:val="003B6F40"/>
    <w:rsid w:val="003C6D41"/>
    <w:rsid w:val="003D2905"/>
    <w:rsid w:val="00453183"/>
    <w:rsid w:val="00541CBA"/>
    <w:rsid w:val="005C1EEE"/>
    <w:rsid w:val="005C3BF7"/>
    <w:rsid w:val="00622332"/>
    <w:rsid w:val="00626B06"/>
    <w:rsid w:val="006C1414"/>
    <w:rsid w:val="007F3705"/>
    <w:rsid w:val="007F6DC4"/>
    <w:rsid w:val="00864060"/>
    <w:rsid w:val="008C4366"/>
    <w:rsid w:val="00916F3A"/>
    <w:rsid w:val="00A74173"/>
    <w:rsid w:val="00B54B7E"/>
    <w:rsid w:val="00BB402C"/>
    <w:rsid w:val="00C26A98"/>
    <w:rsid w:val="00C53A37"/>
    <w:rsid w:val="00CA4100"/>
    <w:rsid w:val="00CE3ECD"/>
    <w:rsid w:val="00E31E27"/>
    <w:rsid w:val="00E44685"/>
    <w:rsid w:val="00E86301"/>
    <w:rsid w:val="00EA266E"/>
    <w:rsid w:val="00F17D7A"/>
    <w:rsid w:val="00F246CB"/>
    <w:rsid w:val="00FD5591"/>
    <w:rsid w:val="00FF24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allout" idref="#_x0000_s1041"/>
        <o:r id="V:Rule2" type="callout" idref="#_x0000_s1057"/>
        <o:r id="V:Rule3" type="callout" idref="#_x0000_s1067"/>
        <o:r id="V:Rule4" type="callout" idref="#_x0000_s1066"/>
        <o:r id="V:Rule5" type="callout" idref="#_x0000_s1098"/>
        <o:r id="V:Rule6" type="callout" idref="#_x0000_s1097"/>
      </o:rules>
    </o:shapelayout>
  </w:shapeDefaults>
  <w:doNotEmbedSmartTags/>
  <w:decimalSymbol w:val="."/>
  <w:listSeparator w:val=";"/>
  <w15:chartTrackingRefBased/>
  <w15:docId w15:val="{068C3F1B-233C-4ADE-B56E-109053A3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D15"/>
    <w:rPr>
      <w:rFonts w:ascii="New Century Schlbk" w:hAnsi="New Century Schlbk"/>
      <w:sz w:val="24"/>
      <w:lang w:val="de-DE" w:eastAsia="de-DE"/>
    </w:rPr>
  </w:style>
  <w:style w:type="paragraph" w:styleId="berschrift1">
    <w:name w:val="heading 1"/>
    <w:basedOn w:val="Standard"/>
    <w:next w:val="Standard"/>
    <w:qFormat/>
    <w:pPr>
      <w:keepNext/>
      <w:outlineLvl w:val="0"/>
    </w:pPr>
    <w:rPr>
      <w:b/>
      <w:i/>
      <w:sz w:val="36"/>
    </w:rPr>
  </w:style>
  <w:style w:type="paragraph" w:styleId="berschrift2">
    <w:name w:val="heading 2"/>
    <w:basedOn w:val="Standard"/>
    <w:next w:val="Standard"/>
    <w:qFormat/>
    <w:pPr>
      <w:keepNext/>
      <w:outlineLvl w:val="1"/>
    </w:pPr>
    <w:rPr>
      <w:b/>
      <w:i/>
      <w:sz w:val="40"/>
    </w:rPr>
  </w:style>
  <w:style w:type="paragraph" w:styleId="berschrift3">
    <w:name w:val="heading 3"/>
    <w:basedOn w:val="Standard"/>
    <w:next w:val="Standard"/>
    <w:qFormat/>
    <w:pPr>
      <w:keepNext/>
      <w:outlineLvl w:val="2"/>
    </w:pPr>
    <w:rPr>
      <w:b/>
      <w:sz w:val="36"/>
      <w:u w:val="single"/>
    </w:rPr>
  </w:style>
  <w:style w:type="paragraph" w:styleId="berschrift4">
    <w:name w:val="heading 4"/>
    <w:basedOn w:val="Standard"/>
    <w:next w:val="Standard"/>
    <w:qFormat/>
    <w:pPr>
      <w:keepNext/>
      <w:outlineLvl w:val="3"/>
    </w:pPr>
    <w:rPr>
      <w:b/>
      <w:sz w:val="28"/>
    </w:rPr>
  </w:style>
  <w:style w:type="paragraph" w:styleId="berschrift5">
    <w:name w:val="heading 5"/>
    <w:basedOn w:val="Standard"/>
    <w:next w:val="Standard"/>
    <w:qFormat/>
    <w:pPr>
      <w:keepNext/>
      <w:outlineLvl w:val="4"/>
    </w:pPr>
    <w:rPr>
      <w:b/>
    </w:rPr>
  </w:style>
  <w:style w:type="paragraph" w:styleId="berschrift6">
    <w:name w:val="heading 6"/>
    <w:basedOn w:val="Standard"/>
    <w:next w:val="Standard"/>
    <w:qFormat/>
    <w:pPr>
      <w:keepNext/>
      <w:outlineLvl w:val="5"/>
    </w:pPr>
    <w:rPr>
      <w:i/>
    </w:rPr>
  </w:style>
  <w:style w:type="paragraph" w:styleId="berschrift7">
    <w:name w:val="heading 7"/>
    <w:basedOn w:val="Standard"/>
    <w:next w:val="Standard"/>
    <w:qFormat/>
    <w:pPr>
      <w:keepNext/>
      <w:jc w:val="both"/>
      <w:outlineLvl w:val="6"/>
    </w:pPr>
    <w:rPr>
      <w:b/>
      <w:sz w:val="28"/>
    </w:rPr>
  </w:style>
  <w:style w:type="paragraph" w:styleId="berschrift8">
    <w:name w:val="heading 8"/>
    <w:basedOn w:val="Standard"/>
    <w:next w:val="Standard"/>
    <w:qFormat/>
    <w:pPr>
      <w:keepNext/>
      <w:ind w:left="2124"/>
      <w:jc w:val="both"/>
      <w:outlineLvl w:val="7"/>
    </w:pPr>
    <w:rPr>
      <w:b/>
    </w:rPr>
  </w:style>
  <w:style w:type="paragraph" w:styleId="berschrift9">
    <w:name w:val="heading 9"/>
    <w:basedOn w:val="Standard"/>
    <w:next w:val="Standard"/>
    <w:qFormat/>
    <w:pPr>
      <w:keepNext/>
      <w:outlineLvl w:val="8"/>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252"/>
        <w:tab w:val="right" w:pos="8504"/>
      </w:tabs>
    </w:pPr>
  </w:style>
  <w:style w:type="paragraph" w:styleId="Kopfzeile">
    <w:name w:val="header"/>
    <w:basedOn w:val="Standard"/>
    <w:pPr>
      <w:tabs>
        <w:tab w:val="center" w:pos="4252"/>
        <w:tab w:val="right" w:pos="8504"/>
      </w:tabs>
    </w:pPr>
  </w:style>
  <w:style w:type="character" w:styleId="Seitenzahl">
    <w:name w:val="page number"/>
    <w:basedOn w:val="Absatz-Standardschriftart"/>
  </w:style>
  <w:style w:type="paragraph" w:styleId="Funotentext">
    <w:name w:val="footnote text"/>
    <w:basedOn w:val="Standard"/>
    <w:rPr>
      <w:sz w:val="20"/>
    </w:rPr>
  </w:style>
  <w:style w:type="character" w:styleId="Funotenzeichen">
    <w:name w:val="footnote reference"/>
    <w:rPr>
      <w:vertAlign w:val="superscript"/>
    </w:rPr>
  </w:style>
  <w:style w:type="paragraph" w:styleId="Untertitel">
    <w:name w:val="Subtitle"/>
    <w:basedOn w:val="Standard"/>
    <w:qFormat/>
    <w:rPr>
      <w:b/>
      <w:i/>
      <w:sz w:val="36"/>
    </w:rPr>
  </w:style>
  <w:style w:type="paragraph" w:styleId="Blocktext">
    <w:name w:val="Block Text"/>
    <w:basedOn w:val="Standard"/>
    <w:pPr>
      <w:ind w:left="700" w:right="-453" w:hanging="700"/>
    </w:pPr>
    <w:rPr>
      <w:lang w:val="en-GB"/>
    </w:rPr>
  </w:style>
  <w:style w:type="paragraph" w:styleId="Textkrper-Zeileneinzug">
    <w:name w:val="Body Text Indent"/>
    <w:basedOn w:val="Standard"/>
    <w:pPr>
      <w:ind w:left="700"/>
    </w:pPr>
  </w:style>
  <w:style w:type="paragraph" w:styleId="Textkrper-Einzug2">
    <w:name w:val="Body Text Indent 2"/>
    <w:basedOn w:val="Standard"/>
    <w:pPr>
      <w:ind w:left="1416" w:firstLine="4"/>
    </w:pPr>
  </w:style>
  <w:style w:type="paragraph" w:styleId="Textkrper-Einzug3">
    <w:name w:val="Body Text Indent 3"/>
    <w:basedOn w:val="Standard"/>
    <w:pPr>
      <w:pBdr>
        <w:top w:val="single" w:sz="4" w:space="1" w:color="auto"/>
        <w:left w:val="single" w:sz="4" w:space="4" w:color="auto"/>
        <w:bottom w:val="single" w:sz="4" w:space="1" w:color="auto"/>
        <w:right w:val="single" w:sz="4" w:space="4" w:color="auto"/>
      </w:pBdr>
      <w:ind w:left="700"/>
    </w:pPr>
    <w:rPr>
      <w:rFonts w:ascii="Arial" w:hAnsi="Arial"/>
    </w:rPr>
  </w:style>
  <w:style w:type="paragraph" w:styleId="Textkrper">
    <w:name w:val="Body Text"/>
    <w:basedOn w:val="Standard"/>
    <w:pPr>
      <w:jc w:val="both"/>
    </w:pPr>
  </w:style>
  <w:style w:type="paragraph" w:styleId="Textkrper2">
    <w:name w:val="Body Text 2"/>
    <w:basedOn w:val="Standard"/>
    <w:pPr>
      <w:pBdr>
        <w:top w:val="single" w:sz="4" w:space="1" w:color="auto"/>
        <w:left w:val="single" w:sz="4" w:space="4" w:color="auto"/>
        <w:bottom w:val="single" w:sz="4" w:space="1" w:color="auto"/>
        <w:right w:val="single" w:sz="4" w:space="1" w:color="auto"/>
      </w:pBdr>
    </w:pPr>
    <w:rPr>
      <w:rFonts w:ascii="Arial" w:hAnsi="Arial"/>
    </w:rPr>
  </w:style>
  <w:style w:type="paragraph" w:styleId="Sprechblasentext">
    <w:name w:val="Balloon Text"/>
    <w:basedOn w:val="Standard"/>
    <w:link w:val="SprechblasentextZchn"/>
    <w:uiPriority w:val="99"/>
    <w:semiHidden/>
    <w:unhideWhenUsed/>
    <w:rsid w:val="00C26A98"/>
    <w:rPr>
      <w:rFonts w:ascii="Tahoma" w:hAnsi="Tahoma" w:cs="Tahoma"/>
      <w:sz w:val="16"/>
      <w:szCs w:val="16"/>
    </w:rPr>
  </w:style>
  <w:style w:type="character" w:customStyle="1" w:styleId="SprechblasentextZchn">
    <w:name w:val="Sprechblasentext Zchn"/>
    <w:link w:val="Sprechblasentext"/>
    <w:uiPriority w:val="99"/>
    <w:semiHidden/>
    <w:rsid w:val="00C26A98"/>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7723</Words>
  <Characters>44023</Characters>
  <Application>Microsoft Office Word</Application>
  <DocSecurity>0</DocSecurity>
  <Lines>366</Lines>
  <Paragraphs>103</Paragraphs>
  <ScaleCrop>false</ScaleCrop>
  <HeadingPairs>
    <vt:vector size="2" baseType="variant">
      <vt:variant>
        <vt:lpstr>Titel</vt:lpstr>
      </vt:variant>
      <vt:variant>
        <vt:i4>1</vt:i4>
      </vt:variant>
    </vt:vector>
  </HeadingPairs>
  <TitlesOfParts>
    <vt:vector size="1" baseType="lpstr">
      <vt:lpstr>Leitprogramm Englisch</vt:lpstr>
    </vt:vector>
  </TitlesOfParts>
  <Company>BBB-BMS</Company>
  <LinksUpToDate>false</LinksUpToDate>
  <CharactersWithSpaces>51643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Leitprogramm Englisch</dc:title>
  <dc:subject/>
  <dc:creator>Piller</dc:creator>
  <cp:keywords>Piller 1</cp:keywords>
  <dc:description>MacVersion des LZ BMS_x000d_Englisch/Leitprogramm 1</dc:description>
  <cp:lastModifiedBy>Luca Schäfli</cp:lastModifiedBy>
  <cp:revision>7</cp:revision>
  <cp:lastPrinted>2007-01-29T08:48:00Z</cp:lastPrinted>
  <dcterms:created xsi:type="dcterms:W3CDTF">2016-01-07T10:45:00Z</dcterms:created>
  <dcterms:modified xsi:type="dcterms:W3CDTF">2017-01-27T07:46:00Z</dcterms:modified>
</cp:coreProperties>
</file>